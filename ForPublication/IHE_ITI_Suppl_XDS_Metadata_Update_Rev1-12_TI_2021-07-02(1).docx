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DE99" w14:textId="58C26AF0" w:rsidR="0021600D" w:rsidRPr="00473132" w:rsidRDefault="0021600D" w:rsidP="008F79D2">
      <w:pPr>
        <w:pStyle w:val="BodyText"/>
        <w:jc w:val="center"/>
        <w:rPr>
          <w:b/>
          <w:sz w:val="28"/>
          <w:szCs w:val="28"/>
        </w:rPr>
      </w:pPr>
      <w:r w:rsidRPr="00473132">
        <w:rPr>
          <w:b/>
          <w:sz w:val="28"/>
          <w:szCs w:val="28"/>
        </w:rPr>
        <w:t>Integrating the Healthcare Enterprise</w:t>
      </w:r>
    </w:p>
    <w:p w14:paraId="5F505BA9" w14:textId="77777777" w:rsidR="0021600D" w:rsidRPr="00473132" w:rsidRDefault="0021600D" w:rsidP="0021600D">
      <w:pPr>
        <w:pStyle w:val="BodyText"/>
      </w:pPr>
    </w:p>
    <w:p w14:paraId="28D9588F" w14:textId="77777777" w:rsidR="0021600D" w:rsidRPr="00473132" w:rsidRDefault="00CF6BF2" w:rsidP="0021600D">
      <w:pPr>
        <w:pStyle w:val="BodyText"/>
        <w:jc w:val="center"/>
      </w:pPr>
      <w:r w:rsidRPr="00473132">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473132" w:rsidRDefault="0021600D" w:rsidP="0021600D">
      <w:pPr>
        <w:pStyle w:val="BodyText"/>
      </w:pPr>
    </w:p>
    <w:p w14:paraId="3A997EA8" w14:textId="77777777" w:rsidR="0021600D" w:rsidRPr="00473132" w:rsidRDefault="0021600D" w:rsidP="008F79D2">
      <w:pPr>
        <w:pStyle w:val="BodyText"/>
        <w:jc w:val="center"/>
        <w:rPr>
          <w:b/>
          <w:sz w:val="44"/>
          <w:szCs w:val="44"/>
        </w:rPr>
      </w:pPr>
      <w:r w:rsidRPr="00473132">
        <w:rPr>
          <w:b/>
          <w:sz w:val="44"/>
          <w:szCs w:val="44"/>
        </w:rPr>
        <w:t>IHE IT Infrastructure</w:t>
      </w:r>
    </w:p>
    <w:p w14:paraId="2D9CB56B" w14:textId="77777777" w:rsidR="0021600D" w:rsidRPr="00473132" w:rsidRDefault="0021600D" w:rsidP="0021600D">
      <w:pPr>
        <w:pStyle w:val="BodyText"/>
        <w:jc w:val="center"/>
        <w:rPr>
          <w:b/>
          <w:sz w:val="44"/>
          <w:szCs w:val="44"/>
        </w:rPr>
      </w:pPr>
      <w:r w:rsidRPr="00473132">
        <w:rPr>
          <w:b/>
          <w:sz w:val="44"/>
          <w:szCs w:val="44"/>
        </w:rPr>
        <w:t>Technical Framework Supplement</w:t>
      </w:r>
    </w:p>
    <w:p w14:paraId="6FE8A129" w14:textId="77777777" w:rsidR="0021600D" w:rsidRPr="00473132" w:rsidRDefault="0021600D" w:rsidP="0021600D">
      <w:pPr>
        <w:pStyle w:val="BodyText"/>
      </w:pPr>
    </w:p>
    <w:p w14:paraId="4A7B9330" w14:textId="77777777" w:rsidR="0021600D" w:rsidRPr="00473132" w:rsidRDefault="0021600D" w:rsidP="0021600D">
      <w:pPr>
        <w:pStyle w:val="BodyText"/>
      </w:pPr>
    </w:p>
    <w:p w14:paraId="01CA647E" w14:textId="77777777" w:rsidR="001D42DD" w:rsidRPr="00473132" w:rsidRDefault="001D42DD" w:rsidP="0021600D">
      <w:pPr>
        <w:pStyle w:val="BodyText"/>
      </w:pPr>
    </w:p>
    <w:p w14:paraId="4C7DF743" w14:textId="77777777" w:rsidR="0021600D" w:rsidRPr="00473132" w:rsidRDefault="0021600D" w:rsidP="008F79D2">
      <w:pPr>
        <w:pStyle w:val="BodyText"/>
        <w:jc w:val="center"/>
        <w:rPr>
          <w:b/>
          <w:sz w:val="44"/>
          <w:szCs w:val="44"/>
        </w:rPr>
      </w:pPr>
      <w:r w:rsidRPr="00473132">
        <w:rPr>
          <w:b/>
          <w:sz w:val="44"/>
          <w:szCs w:val="44"/>
        </w:rPr>
        <w:t>XDS Metadata Update</w:t>
      </w:r>
    </w:p>
    <w:p w14:paraId="178395BE" w14:textId="77777777" w:rsidR="0021600D" w:rsidRPr="00473132" w:rsidRDefault="0021600D" w:rsidP="0021600D">
      <w:pPr>
        <w:pStyle w:val="BodyText"/>
      </w:pPr>
    </w:p>
    <w:p w14:paraId="2E1460AF" w14:textId="77777777" w:rsidR="0021600D" w:rsidRPr="00473132" w:rsidRDefault="0021600D" w:rsidP="0021600D">
      <w:pPr>
        <w:pStyle w:val="BodyText"/>
      </w:pPr>
    </w:p>
    <w:p w14:paraId="5ECDD810" w14:textId="77777777" w:rsidR="0021600D" w:rsidRPr="00473132" w:rsidRDefault="0021600D" w:rsidP="0021600D">
      <w:pPr>
        <w:pStyle w:val="BodyText"/>
      </w:pPr>
    </w:p>
    <w:p w14:paraId="19E6CA63" w14:textId="77777777" w:rsidR="0021600D" w:rsidRPr="00473132" w:rsidRDefault="0021600D" w:rsidP="0021600D">
      <w:pPr>
        <w:pStyle w:val="BodyText"/>
      </w:pPr>
    </w:p>
    <w:p w14:paraId="45EEF302" w14:textId="2DDED23E" w:rsidR="0021600D" w:rsidRPr="00473132" w:rsidRDefault="00C20AF3" w:rsidP="008F79D2">
      <w:pPr>
        <w:pStyle w:val="BodyText"/>
        <w:jc w:val="center"/>
        <w:rPr>
          <w:b/>
          <w:sz w:val="44"/>
          <w:szCs w:val="44"/>
        </w:rPr>
      </w:pPr>
      <w:r w:rsidRPr="00473132">
        <w:rPr>
          <w:b/>
          <w:sz w:val="44"/>
          <w:szCs w:val="44"/>
        </w:rPr>
        <w:t>Rev. 1.</w:t>
      </w:r>
      <w:del w:id="1" w:author="Mary Jungers" w:date="2022-05-13T17:18:00Z">
        <w:r w:rsidR="001429A1" w:rsidRPr="00411750">
          <w:rPr>
            <w:b/>
            <w:sz w:val="44"/>
            <w:szCs w:val="44"/>
          </w:rPr>
          <w:delText>1</w:delText>
        </w:r>
        <w:r w:rsidR="00411750">
          <w:rPr>
            <w:b/>
            <w:sz w:val="44"/>
            <w:szCs w:val="44"/>
          </w:rPr>
          <w:delText>1</w:delText>
        </w:r>
      </w:del>
      <w:ins w:id="2" w:author="Mary Jungers" w:date="2022-05-13T17:18:00Z">
        <w:r w:rsidR="001429A1" w:rsidRPr="00473132">
          <w:rPr>
            <w:b/>
            <w:sz w:val="44"/>
            <w:szCs w:val="44"/>
          </w:rPr>
          <w:t>1</w:t>
        </w:r>
        <w:r w:rsidR="00473132">
          <w:rPr>
            <w:b/>
            <w:sz w:val="44"/>
            <w:szCs w:val="44"/>
          </w:rPr>
          <w:t>2</w:t>
        </w:r>
      </w:ins>
      <w:r w:rsidRPr="00473132">
        <w:rPr>
          <w:b/>
          <w:sz w:val="44"/>
          <w:szCs w:val="44"/>
        </w:rPr>
        <w:t xml:space="preserve"> </w:t>
      </w:r>
      <w:r w:rsidR="004231C8" w:rsidRPr="00473132">
        <w:rPr>
          <w:b/>
          <w:sz w:val="44"/>
          <w:szCs w:val="44"/>
        </w:rPr>
        <w:t>–</w:t>
      </w:r>
      <w:r w:rsidRPr="00473132">
        <w:rPr>
          <w:b/>
          <w:sz w:val="44"/>
          <w:szCs w:val="44"/>
        </w:rPr>
        <w:t xml:space="preserve"> </w:t>
      </w:r>
      <w:r w:rsidR="0021600D" w:rsidRPr="00473132">
        <w:rPr>
          <w:b/>
          <w:sz w:val="44"/>
          <w:szCs w:val="44"/>
        </w:rPr>
        <w:t>Trial Implementation</w:t>
      </w:r>
    </w:p>
    <w:p w14:paraId="7AED72A8" w14:textId="77777777" w:rsidR="0021600D" w:rsidRPr="00473132" w:rsidRDefault="0021600D" w:rsidP="0021600D">
      <w:pPr>
        <w:pStyle w:val="BodyText"/>
      </w:pPr>
    </w:p>
    <w:p w14:paraId="02549C8F" w14:textId="77777777" w:rsidR="0021600D" w:rsidRPr="00473132" w:rsidRDefault="0021600D" w:rsidP="0021600D">
      <w:pPr>
        <w:pStyle w:val="BodyText"/>
      </w:pPr>
    </w:p>
    <w:p w14:paraId="0306C171" w14:textId="77777777" w:rsidR="0021600D" w:rsidRPr="00473132" w:rsidRDefault="0021600D" w:rsidP="0021600D">
      <w:pPr>
        <w:pStyle w:val="BodyText"/>
      </w:pPr>
    </w:p>
    <w:p w14:paraId="3537B4F7" w14:textId="77777777" w:rsidR="0021600D" w:rsidRPr="00473132" w:rsidRDefault="0021600D" w:rsidP="0021600D">
      <w:pPr>
        <w:pStyle w:val="BodyText"/>
      </w:pPr>
    </w:p>
    <w:p w14:paraId="352638F3" w14:textId="6A4917C2" w:rsidR="00D370A1" w:rsidRPr="00473132" w:rsidRDefault="0021600D" w:rsidP="008B503D">
      <w:pPr>
        <w:pStyle w:val="BodyText"/>
      </w:pPr>
      <w:r w:rsidRPr="00473132">
        <w:t>Date:</w:t>
      </w:r>
      <w:r w:rsidRPr="00473132">
        <w:tab/>
      </w:r>
      <w:r w:rsidRPr="00473132">
        <w:tab/>
      </w:r>
      <w:r w:rsidR="00F3797B" w:rsidRPr="00473132">
        <w:t xml:space="preserve">July </w:t>
      </w:r>
      <w:del w:id="3" w:author="Mary Jungers" w:date="2022-05-13T17:18:00Z">
        <w:r w:rsidR="00F3797B">
          <w:delText>12</w:delText>
        </w:r>
        <w:r w:rsidR="00411750">
          <w:delText>, 2019</w:delText>
        </w:r>
      </w:del>
      <w:ins w:id="4" w:author="Mary Jungers" w:date="2022-05-13T17:18:00Z">
        <w:r w:rsidR="001E2EAB">
          <w:t>2</w:t>
        </w:r>
        <w:r w:rsidR="00411750" w:rsidRPr="00473132">
          <w:t xml:space="preserve">, </w:t>
        </w:r>
        <w:r w:rsidR="00473132" w:rsidRPr="00473132">
          <w:t>20</w:t>
        </w:r>
        <w:r w:rsidR="00473132">
          <w:t>21</w:t>
        </w:r>
      </w:ins>
    </w:p>
    <w:p w14:paraId="16639095" w14:textId="77777777" w:rsidR="0021600D" w:rsidRPr="00473132" w:rsidRDefault="0021600D" w:rsidP="008B503D">
      <w:pPr>
        <w:pStyle w:val="BodyText"/>
      </w:pPr>
      <w:r w:rsidRPr="00473132">
        <w:t>Author:</w:t>
      </w:r>
      <w:r w:rsidRPr="00473132">
        <w:tab/>
        <w:t>ITI Technical Committee</w:t>
      </w:r>
    </w:p>
    <w:p w14:paraId="04AE507E" w14:textId="77777777" w:rsidR="0021600D" w:rsidRPr="00473132" w:rsidRDefault="0021600D" w:rsidP="00D12D1A">
      <w:pPr>
        <w:pStyle w:val="BodyText"/>
        <w:spacing w:after="60"/>
      </w:pPr>
      <w:r w:rsidRPr="00473132">
        <w:t>Email:</w:t>
      </w:r>
      <w:r w:rsidRPr="00473132">
        <w:tab/>
      </w:r>
      <w:r w:rsidRPr="00473132">
        <w:tab/>
        <w:t>iti@ihe.net</w:t>
      </w:r>
    </w:p>
    <w:p w14:paraId="2E529345" w14:textId="77777777" w:rsidR="001D42DD" w:rsidRPr="00473132" w:rsidRDefault="001D42DD" w:rsidP="00977AA4">
      <w:pPr>
        <w:pStyle w:val="BodyText"/>
      </w:pPr>
    </w:p>
    <w:p w14:paraId="30E878F6" w14:textId="77777777" w:rsidR="001D42DD" w:rsidRPr="00473132" w:rsidRDefault="001D42DD" w:rsidP="001D42DD">
      <w:pPr>
        <w:pStyle w:val="BodyText"/>
      </w:pPr>
    </w:p>
    <w:p w14:paraId="6175465D" w14:textId="77777777" w:rsidR="001D42DD" w:rsidRPr="00473132"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473132">
        <w:rPr>
          <w:b/>
        </w:rPr>
        <w:t xml:space="preserve">Please verify you have the most recent version of this document. </w:t>
      </w:r>
      <w:r w:rsidRPr="00473132">
        <w:t xml:space="preserve">See </w:t>
      </w:r>
      <w:hyperlink r:id="rId9" w:history="1">
        <w:r w:rsidRPr="00473132">
          <w:rPr>
            <w:rStyle w:val="Hyperlink"/>
          </w:rPr>
          <w:t>here</w:t>
        </w:r>
      </w:hyperlink>
      <w:r w:rsidRPr="00473132">
        <w:t xml:space="preserve"> for Trial Implementation and Final Text versions and </w:t>
      </w:r>
      <w:hyperlink r:id="rId10" w:history="1">
        <w:r w:rsidRPr="00473132">
          <w:rPr>
            <w:rStyle w:val="Hyperlink"/>
          </w:rPr>
          <w:t>here</w:t>
        </w:r>
      </w:hyperlink>
      <w:r w:rsidRPr="00473132">
        <w:t xml:space="preserve"> for Public Comment versions.</w:t>
      </w:r>
    </w:p>
    <w:p w14:paraId="6B19452F" w14:textId="77777777" w:rsidR="00977AA4" w:rsidRPr="00473132" w:rsidRDefault="00977AA4" w:rsidP="00B55FF8">
      <w:pPr>
        <w:pStyle w:val="BodyText"/>
        <w:rPr>
          <w:rFonts w:ascii="Arial" w:hAnsi="Arial" w:cs="Arial"/>
          <w:b/>
          <w:sz w:val="28"/>
          <w:szCs w:val="28"/>
        </w:rPr>
      </w:pPr>
      <w:r w:rsidRPr="00473132">
        <w:br w:type="page"/>
      </w:r>
      <w:r w:rsidRPr="00473132">
        <w:rPr>
          <w:rFonts w:ascii="Arial" w:hAnsi="Arial" w:cs="Arial"/>
          <w:b/>
          <w:sz w:val="28"/>
          <w:szCs w:val="28"/>
        </w:rPr>
        <w:lastRenderedPageBreak/>
        <w:t>Foreword</w:t>
      </w:r>
    </w:p>
    <w:p w14:paraId="553B0416" w14:textId="11215EC5" w:rsidR="00976936" w:rsidRPr="00473132" w:rsidRDefault="00976936" w:rsidP="00976936">
      <w:pPr>
        <w:pStyle w:val="BodyText"/>
      </w:pPr>
      <w:r w:rsidRPr="00473132">
        <w:t xml:space="preserve">This is a supplement to the IHE IT Infrastructure Technical Framework </w:t>
      </w:r>
      <w:del w:id="5" w:author="Mary Jungers" w:date="2022-05-13T17:18:00Z">
        <w:r w:rsidR="001429A1" w:rsidRPr="00411750">
          <w:delText>V1</w:delText>
        </w:r>
        <w:r w:rsidR="00411750">
          <w:delText>6</w:delText>
        </w:r>
      </w:del>
      <w:ins w:id="6" w:author="Mary Jungers" w:date="2022-05-13T17:18:00Z">
        <w:r w:rsidR="001429A1" w:rsidRPr="00473132">
          <w:t>V1</w:t>
        </w:r>
        <w:r w:rsidR="00473132">
          <w:t>7</w:t>
        </w:r>
      </w:ins>
      <w:r w:rsidRPr="00473132">
        <w:t>.0. Each supplement undergoes a process of public comment and trial implementation before being incorporated into the volumes of the Technical Frameworks.</w:t>
      </w:r>
    </w:p>
    <w:p w14:paraId="5418A91E" w14:textId="479BF7A6" w:rsidR="00976936" w:rsidRPr="00473132" w:rsidRDefault="00976936" w:rsidP="00976936">
      <w:pPr>
        <w:pStyle w:val="BodyText"/>
      </w:pPr>
      <w:r w:rsidRPr="00473132">
        <w:t xml:space="preserve">This supplement is published on </w:t>
      </w:r>
      <w:r w:rsidR="00F3797B" w:rsidRPr="00473132">
        <w:t xml:space="preserve">July </w:t>
      </w:r>
      <w:del w:id="7" w:author="Mary Jungers" w:date="2022-05-13T17:18:00Z">
        <w:r w:rsidR="00F3797B">
          <w:delText>12</w:delText>
        </w:r>
        <w:r w:rsidR="00411750">
          <w:delText>, 2019</w:delText>
        </w:r>
      </w:del>
      <w:ins w:id="8" w:author="Mary Jungers" w:date="2022-05-13T17:18:00Z">
        <w:r w:rsidR="001E2EAB">
          <w:t>2</w:t>
        </w:r>
        <w:r w:rsidR="00411750" w:rsidRPr="00473132">
          <w:t xml:space="preserve">, </w:t>
        </w:r>
        <w:r w:rsidR="00473132" w:rsidRPr="00473132">
          <w:t>20</w:t>
        </w:r>
        <w:r w:rsidR="00473132">
          <w:t>21</w:t>
        </w:r>
      </w:ins>
      <w:r w:rsidR="00473132" w:rsidRPr="00473132">
        <w:t xml:space="preserve"> </w:t>
      </w:r>
      <w:r w:rsidRPr="00473132">
        <w:t xml:space="preserve">for trial implementation and may be available for testing at subsequent IHE </w:t>
      </w:r>
      <w:proofErr w:type="spellStart"/>
      <w:r w:rsidRPr="00473132">
        <w:t>Connectathons</w:t>
      </w:r>
      <w:proofErr w:type="spellEnd"/>
      <w:r w:rsidRPr="00473132">
        <w:t xml:space="preserve">. The supplement may be amended based on the results of testing. Following successful testing it will be incorporated into the IT Infrastructure Technical Framework. Comments are invited and may be submitted at </w:t>
      </w:r>
      <w:hyperlink r:id="rId11" w:history="1">
        <w:r w:rsidRPr="00473132">
          <w:rPr>
            <w:rStyle w:val="Hyperlink"/>
          </w:rPr>
          <w:t>http://www.ihe.net/ITI_Public_Comments</w:t>
        </w:r>
      </w:hyperlink>
      <w:r w:rsidRPr="00473132">
        <w:t>.</w:t>
      </w:r>
    </w:p>
    <w:p w14:paraId="511CB7AB" w14:textId="77777777" w:rsidR="00976936" w:rsidRPr="00473132" w:rsidRDefault="00976936" w:rsidP="00976936">
      <w:pPr>
        <w:pStyle w:val="BodyText"/>
      </w:pPr>
      <w:r w:rsidRPr="00473132">
        <w:t xml:space="preserve">This supplement describes changes to the existing technical framework documents. </w:t>
      </w:r>
    </w:p>
    <w:p w14:paraId="55BEF7CE" w14:textId="77777777" w:rsidR="00976936" w:rsidRPr="00473132" w:rsidRDefault="00976936" w:rsidP="00976936">
      <w:pPr>
        <w:pStyle w:val="BodyText"/>
      </w:pPr>
      <w:r w:rsidRPr="00473132">
        <w:t>“Boxed” instructions like the sample below indicate to the Volume Editor how to integrate the relevant section(s) into the relevant Technical Framework volume.</w:t>
      </w:r>
    </w:p>
    <w:p w14:paraId="1A358E21" w14:textId="77777777" w:rsidR="00976936" w:rsidRPr="00473132" w:rsidRDefault="00976936" w:rsidP="00976936">
      <w:pPr>
        <w:pStyle w:val="EditorInstructions"/>
      </w:pPr>
      <w:r w:rsidRPr="00473132">
        <w:t>Amend Section X.X by the following:</w:t>
      </w:r>
    </w:p>
    <w:p w14:paraId="139A37DF" w14:textId="77777777" w:rsidR="00976936" w:rsidRPr="00473132" w:rsidRDefault="00976936" w:rsidP="00976936">
      <w:pPr>
        <w:pStyle w:val="BodyText"/>
      </w:pPr>
      <w:r w:rsidRPr="00473132">
        <w:t xml:space="preserve">Where the amendment adds text, make the added text </w:t>
      </w:r>
      <w:r w:rsidRPr="00473132">
        <w:rPr>
          <w:rStyle w:val="InsertText"/>
        </w:rPr>
        <w:t>bold underline</w:t>
      </w:r>
      <w:r w:rsidRPr="00473132">
        <w:t xml:space="preserve">. Where the amendment removes text, make the removed text </w:t>
      </w:r>
      <w:r w:rsidRPr="00473132">
        <w:rPr>
          <w:rStyle w:val="DeleteText"/>
        </w:rPr>
        <w:t>bold strikethrough</w:t>
      </w:r>
      <w:r w:rsidRPr="00473132">
        <w:t>. When entire new sections are added, introduce with editor’s instructions to “add new text” or similar, which for readability are not bolded or underlined.</w:t>
      </w:r>
    </w:p>
    <w:p w14:paraId="1E5E1C1D" w14:textId="77777777" w:rsidR="00976936" w:rsidRPr="00473132" w:rsidRDefault="00976936" w:rsidP="00976936">
      <w:pPr>
        <w:pStyle w:val="BodyText"/>
      </w:pPr>
    </w:p>
    <w:p w14:paraId="28F99283" w14:textId="77777777" w:rsidR="00473132" w:rsidRPr="00176D33" w:rsidRDefault="00473132" w:rsidP="00473132">
      <w:pPr>
        <w:pStyle w:val="BodyText"/>
      </w:pPr>
      <w:r w:rsidRPr="00176D33">
        <w:t xml:space="preserve">General information about IHE can be found at </w:t>
      </w:r>
      <w:del w:id="9" w:author="Mary Jungers" w:date="2022-05-13T17:18:00Z">
        <w:r w:rsidR="00473A4A">
          <w:fldChar w:fldCharType="begin"/>
        </w:r>
        <w:r w:rsidR="00473A4A">
          <w:delInstrText>HYPERLINK "http://ihe.net/"</w:delInstrText>
        </w:r>
        <w:r w:rsidR="00473A4A">
          <w:fldChar w:fldCharType="separate"/>
        </w:r>
        <w:r w:rsidR="00976936" w:rsidRPr="00411750">
          <w:rPr>
            <w:rStyle w:val="Hyperlink"/>
          </w:rPr>
          <w:delText>http://ihe.net</w:delText>
        </w:r>
        <w:r w:rsidR="00473A4A">
          <w:fldChar w:fldCharType="end"/>
        </w:r>
      </w:del>
      <w:ins w:id="10" w:author="Mary Jungers" w:date="2022-05-13T17:18:00Z">
        <w:r w:rsidR="00473A4A">
          <w:fldChar w:fldCharType="begin"/>
        </w:r>
        <w:r w:rsidR="00473A4A">
          <w:instrText>HYPERLINK "http://www.ihe.net"</w:instrText>
        </w:r>
        <w:r w:rsidR="00473A4A">
          <w:fldChar w:fldCharType="separate"/>
        </w:r>
        <w:r w:rsidRPr="00176D33">
          <w:rPr>
            <w:rStyle w:val="Hyperlink"/>
          </w:rPr>
          <w:t>www.ihe.net</w:t>
        </w:r>
        <w:r w:rsidR="00473A4A">
          <w:fldChar w:fldCharType="end"/>
        </w:r>
      </w:ins>
      <w:r w:rsidRPr="00176D33">
        <w:t>.</w:t>
      </w:r>
    </w:p>
    <w:p w14:paraId="09767313" w14:textId="77777777" w:rsidR="00473132" w:rsidRPr="00176D33" w:rsidRDefault="00473132" w:rsidP="00473132">
      <w:pPr>
        <w:pStyle w:val="BodyText"/>
      </w:pPr>
      <w:r w:rsidRPr="00176D33">
        <w:t xml:space="preserve">Information about the IHE IT Infrastructure domain can be found at </w:t>
      </w:r>
      <w:del w:id="11" w:author="Mary Jungers" w:date="2022-05-13T17:18:00Z">
        <w:r w:rsidR="00473A4A">
          <w:fldChar w:fldCharType="begin"/>
        </w:r>
        <w:r w:rsidR="00473A4A">
          <w:delInstrText>HYPERLINK</w:delInstrText>
        </w:r>
        <w:r w:rsidR="00473A4A">
          <w:delInstrText xml:space="preserve"> "http://ihe.net/IHE_Domains/"</w:delInstrText>
        </w:r>
        <w:r w:rsidR="00473A4A">
          <w:fldChar w:fldCharType="separate"/>
        </w:r>
        <w:r w:rsidR="00976936" w:rsidRPr="00411750">
          <w:rPr>
            <w:rStyle w:val="Hyperlink"/>
          </w:rPr>
          <w:delText>http://ihe.net/IHE_Domains</w:delText>
        </w:r>
        <w:r w:rsidR="00473A4A">
          <w:fldChar w:fldCharType="end"/>
        </w:r>
      </w:del>
      <w:ins w:id="12" w:author="Mary Jungers" w:date="2022-05-13T17:18:00Z">
        <w:r w:rsidR="00473A4A">
          <w:fldChar w:fldCharType="begin"/>
        </w:r>
        <w:r w:rsidR="00473A4A">
          <w:instrText>HYPERLINK "http://www.ihe.net/IHE_Domains/" \o "http://www.ihe.net/IHE_Domains"</w:instrText>
        </w:r>
        <w:r w:rsidR="00473A4A">
          <w:fldChar w:fldCharType="separate"/>
        </w:r>
        <w:r w:rsidRPr="00176D33">
          <w:rPr>
            <w:rStyle w:val="Hyperlink"/>
          </w:rPr>
          <w:t>http://www.ihe.net/IHE_Domains</w:t>
        </w:r>
        <w:r w:rsidR="00473A4A">
          <w:fldChar w:fldCharType="end"/>
        </w:r>
      </w:ins>
      <w:r w:rsidRPr="00176D33">
        <w:t>.</w:t>
      </w:r>
    </w:p>
    <w:p w14:paraId="20295E52" w14:textId="77777777" w:rsidR="00473132" w:rsidRPr="00176D33" w:rsidRDefault="00473132" w:rsidP="00473132">
      <w:pPr>
        <w:pStyle w:val="BodyText"/>
      </w:pPr>
      <w:r w:rsidRPr="00176D33">
        <w:t xml:space="preserve">Information about the </w:t>
      </w:r>
      <w:del w:id="13" w:author="Mary Jungers" w:date="2022-05-13T17:18:00Z">
        <w:r w:rsidR="00976936" w:rsidRPr="00411750">
          <w:delText>organization</w:delText>
        </w:r>
      </w:del>
      <w:ins w:id="14" w:author="Mary Jungers" w:date="2022-05-13T17:18:00Z">
        <w:r w:rsidRPr="00176D33">
          <w:t>structure</w:t>
        </w:r>
      </w:ins>
      <w:r w:rsidRPr="00176D33">
        <w:t xml:space="preserve"> of IHE Technical Frameworks and Supplements </w:t>
      </w:r>
      <w:del w:id="15" w:author="Mary Jungers" w:date="2022-05-13T17:18:00Z">
        <w:r w:rsidR="00976936" w:rsidRPr="00411750">
          <w:delText xml:space="preserve">and the process used to create them </w:delText>
        </w:r>
      </w:del>
      <w:r w:rsidRPr="00176D33">
        <w:t xml:space="preserve">can be found at </w:t>
      </w:r>
      <w:del w:id="16" w:author="Mary Jungers" w:date="2022-05-13T17:18:00Z">
        <w:r w:rsidR="00473A4A">
          <w:fldChar w:fldCharType="begin"/>
        </w:r>
        <w:r w:rsidR="00473A4A">
          <w:delInstrText>HYPERLINK "http://ihe.net/IHE_Process/"</w:delInstrText>
        </w:r>
        <w:r w:rsidR="00473A4A">
          <w:fldChar w:fldCharType="separate"/>
        </w:r>
        <w:r w:rsidR="00976936" w:rsidRPr="00411750">
          <w:rPr>
            <w:rStyle w:val="Hyperlink"/>
          </w:rPr>
          <w:delText>http://ihe.net/IHE_Process</w:delText>
        </w:r>
        <w:r w:rsidR="00473A4A">
          <w:fldChar w:fldCharType="end"/>
        </w:r>
      </w:del>
      <w:ins w:id="17" w:author="Mary Jungers" w:date="2022-05-13T17:18:00Z">
        <w:r w:rsidR="00473A4A">
          <w:fldChar w:fldCharType="begin"/>
        </w:r>
        <w:r w:rsidR="00473A4A">
          <w:instrText>HYPERLINK "http://www.ihe.net/IHE_Process/</w:instrText>
        </w:r>
        <w:r w:rsidR="00473A4A">
          <w:instrText>"</w:instrText>
        </w:r>
        <w:r w:rsidR="00473A4A">
          <w:fldChar w:fldCharType="separate"/>
        </w:r>
        <w:r w:rsidRPr="00176D33">
          <w:rPr>
            <w:rStyle w:val="Hyperlink"/>
          </w:rPr>
          <w:t>http://www.ihe.net/IHE_Process</w:t>
        </w:r>
        <w:r w:rsidR="00473A4A">
          <w:fldChar w:fldCharType="end"/>
        </w:r>
      </w:ins>
      <w:r w:rsidRPr="00176D33">
        <w:t xml:space="preserve"> and </w:t>
      </w:r>
      <w:del w:id="18" w:author="Mary Jungers" w:date="2022-05-13T17:18:00Z">
        <w:r w:rsidR="00473A4A">
          <w:fldChar w:fldCharType="begin"/>
        </w:r>
        <w:r w:rsidR="00473A4A">
          <w:delInstrText>HYPERLINK "http://ihe.net/Profiles/"</w:delInstrText>
        </w:r>
        <w:r w:rsidR="00473A4A">
          <w:fldChar w:fldCharType="separate"/>
        </w:r>
        <w:r w:rsidR="00976936" w:rsidRPr="00411750">
          <w:rPr>
            <w:rStyle w:val="Hyperlink"/>
          </w:rPr>
          <w:delText>http://ihe.net/Profiles</w:delText>
        </w:r>
        <w:r w:rsidR="00473A4A">
          <w:fldChar w:fldCharType="end"/>
        </w:r>
      </w:del>
      <w:ins w:id="19" w:author="Mary Jungers" w:date="2022-05-13T17:18:00Z">
        <w:r w:rsidR="00473A4A">
          <w:fldChar w:fldCharType="begin"/>
        </w:r>
        <w:r w:rsidR="00473A4A">
          <w:instrText>HYPERLINK "http://www.ihe.net/Profiles/"</w:instrText>
        </w:r>
        <w:r w:rsidR="00473A4A">
          <w:fldChar w:fldCharType="separate"/>
        </w:r>
        <w:r w:rsidRPr="00176D33">
          <w:rPr>
            <w:rStyle w:val="Hyperlink"/>
          </w:rPr>
          <w:t>http://www.ihe.net/Profiles</w:t>
        </w:r>
        <w:r w:rsidR="00473A4A">
          <w:fldChar w:fldCharType="end"/>
        </w:r>
      </w:ins>
      <w:r w:rsidRPr="00176D33">
        <w:t>.</w:t>
      </w:r>
    </w:p>
    <w:p w14:paraId="6E142F07" w14:textId="77777777" w:rsidR="00473132" w:rsidRPr="00176D33" w:rsidRDefault="00473132" w:rsidP="00473132">
      <w:pPr>
        <w:pStyle w:val="BodyText"/>
        <w:rPr>
          <w:rPrChange w:id="20" w:author="Mary Jungers" w:date="2022-05-13T17:18:00Z">
            <w:rPr>
              <w:i/>
            </w:rPr>
          </w:rPrChange>
        </w:rPr>
      </w:pPr>
      <w:r w:rsidRPr="00176D33">
        <w:t xml:space="preserve">The current version of the IHE IT Infrastructure Technical Framework can be found at </w:t>
      </w:r>
      <w:del w:id="21" w:author="Mary Jungers" w:date="2022-05-13T17:18:00Z">
        <w:r w:rsidR="00473A4A">
          <w:fldChar w:fldCharType="begin"/>
        </w:r>
        <w:r w:rsidR="00473A4A">
          <w:delInstrText>HYPERLINK "http://ihe.net/Technical_Frameworks/"</w:delInstrText>
        </w:r>
        <w:r w:rsidR="00473A4A">
          <w:fldChar w:fldCharType="separate"/>
        </w:r>
        <w:r w:rsidR="00976936" w:rsidRPr="00411750">
          <w:rPr>
            <w:rStyle w:val="Hyperlink"/>
          </w:rPr>
          <w:delText>http://ihe.net/Technical_Frameworks</w:delText>
        </w:r>
        <w:r w:rsidR="00473A4A">
          <w:fldChar w:fldCharType="end"/>
        </w:r>
      </w:del>
      <w:ins w:id="22" w:author="Mary Jungers" w:date="2022-05-13T17:18:00Z">
        <w:r w:rsidR="00473A4A">
          <w:fldChar w:fldCharType="begin"/>
        </w:r>
        <w:r w:rsidR="00473A4A">
          <w:instrText>HYPERLINK "https://profiles.ihe.net/ITI/TF/index.html"</w:instrText>
        </w:r>
        <w:r w:rsidR="00473A4A">
          <w:fldChar w:fldCharType="separate"/>
        </w:r>
        <w:r>
          <w:rPr>
            <w:rStyle w:val="Hyperlink"/>
          </w:rPr>
          <w:t>https://profiles.ihe.net/ITI/TF/index.html</w:t>
        </w:r>
        <w:r w:rsidR="00473A4A">
          <w:fldChar w:fldCharType="end"/>
        </w:r>
      </w:ins>
      <w:r w:rsidRPr="00176D33">
        <w:t>.</w:t>
      </w:r>
    </w:p>
    <w:p w14:paraId="77077532" w14:textId="77777777" w:rsidR="0021600D" w:rsidRPr="00473132" w:rsidRDefault="0021600D" w:rsidP="0021600D">
      <w:pPr>
        <w:pStyle w:val="BodyText"/>
        <w:rPr>
          <w:i/>
        </w:rPr>
      </w:pPr>
    </w:p>
    <w:p w14:paraId="7427F5C6" w14:textId="77777777" w:rsidR="00977AA4" w:rsidRPr="00473132" w:rsidRDefault="00977AA4" w:rsidP="00977AA4">
      <w:pPr>
        <w:pStyle w:val="BodyText"/>
      </w:pPr>
    </w:p>
    <w:p w14:paraId="3C0C9B73" w14:textId="77777777" w:rsidR="00977AA4" w:rsidRPr="00473132" w:rsidRDefault="00977AA4" w:rsidP="00B55FF8">
      <w:pPr>
        <w:pStyle w:val="BodyText"/>
        <w:rPr>
          <w:b/>
          <w:bCs/>
        </w:rPr>
      </w:pPr>
      <w:r w:rsidRPr="00473132">
        <w:br w:type="page"/>
      </w:r>
      <w:r w:rsidRPr="00473132">
        <w:rPr>
          <w:b/>
          <w:bCs/>
        </w:rPr>
        <w:lastRenderedPageBreak/>
        <w:t>CONTENTS</w:t>
      </w:r>
    </w:p>
    <w:p w14:paraId="4AB4619E" w14:textId="77777777" w:rsidR="006618A5" w:rsidRPr="00473132" w:rsidRDefault="006618A5" w:rsidP="00977AA4">
      <w:pPr>
        <w:pStyle w:val="BodyText"/>
        <w:rPr>
          <w:b/>
          <w:bCs/>
        </w:rPr>
      </w:pPr>
    </w:p>
    <w:p w14:paraId="2CEBF064" w14:textId="60A3D02D" w:rsidR="004D6C13" w:rsidRDefault="00836BA0">
      <w:pPr>
        <w:pStyle w:val="TOC1"/>
        <w:rPr>
          <w:rFonts w:asciiTheme="minorHAnsi" w:eastAsiaTheme="minorEastAsia" w:hAnsiTheme="minorHAnsi" w:cstheme="minorBidi"/>
          <w:noProof/>
          <w:lang w:val="en-CH" w:eastAsia="en-GB"/>
        </w:rPr>
      </w:pPr>
      <w:r w:rsidRPr="00473132">
        <w:rPr>
          <w:b/>
          <w:bCs/>
          <w:caps/>
        </w:rPr>
        <w:fldChar w:fldCharType="begin"/>
      </w:r>
      <w:r w:rsidRPr="00473132">
        <w:rPr>
          <w:b/>
          <w:bCs/>
          <w:caps/>
        </w:rPr>
        <w:instrText xml:space="preserve"> TOC \o "2-6" \h \z \t "Heading 1,1,Appendix Heading 2,2,Appendix Heading 1,1,Appendix Heading 3,3,Glossary,1,Title,1,Part Title,1,Appendix Heading 4,4,Appendix Heading 5,5" </w:instrText>
      </w:r>
      <w:r w:rsidRPr="00473132">
        <w:rPr>
          <w:b/>
          <w:bCs/>
          <w:caps/>
        </w:rPr>
        <w:fldChar w:fldCharType="separate"/>
      </w:r>
      <w:hyperlink w:anchor="_Toc103354720" w:history="1">
        <w:r w:rsidR="004D6C13" w:rsidRPr="00934CD0">
          <w:rPr>
            <w:rStyle w:val="Hyperlink"/>
            <w:noProof/>
          </w:rPr>
          <w:t>Introduction to this Supplement</w:t>
        </w:r>
        <w:r w:rsidR="004D6C13">
          <w:rPr>
            <w:noProof/>
            <w:webHidden/>
          </w:rPr>
          <w:tab/>
        </w:r>
        <w:r w:rsidR="004D6C13">
          <w:rPr>
            <w:noProof/>
            <w:webHidden/>
          </w:rPr>
          <w:fldChar w:fldCharType="begin"/>
        </w:r>
        <w:r w:rsidR="004D6C13">
          <w:rPr>
            <w:noProof/>
            <w:webHidden/>
          </w:rPr>
          <w:instrText xml:space="preserve"> PAGEREF _Toc103354720 \h </w:instrText>
        </w:r>
        <w:r w:rsidR="004D6C13">
          <w:rPr>
            <w:noProof/>
            <w:webHidden/>
          </w:rPr>
        </w:r>
        <w:r w:rsidR="004D6C13">
          <w:rPr>
            <w:noProof/>
            <w:webHidden/>
          </w:rPr>
          <w:fldChar w:fldCharType="separate"/>
        </w:r>
        <w:r w:rsidR="004D6C13">
          <w:rPr>
            <w:noProof/>
            <w:webHidden/>
          </w:rPr>
          <w:t>5</w:t>
        </w:r>
        <w:r w:rsidR="004D6C13">
          <w:rPr>
            <w:noProof/>
            <w:webHidden/>
          </w:rPr>
          <w:fldChar w:fldCharType="end"/>
        </w:r>
      </w:hyperlink>
    </w:p>
    <w:p w14:paraId="7272081D" w14:textId="0ECD1CE0" w:rsidR="004D6C13" w:rsidRDefault="004D6C13">
      <w:pPr>
        <w:pStyle w:val="TOC2"/>
        <w:rPr>
          <w:rFonts w:asciiTheme="minorHAnsi" w:eastAsiaTheme="minorEastAsia" w:hAnsiTheme="minorHAnsi" w:cstheme="minorBidi"/>
          <w:noProof/>
          <w:lang w:val="en-CH" w:eastAsia="en-GB"/>
        </w:rPr>
      </w:pPr>
      <w:hyperlink w:anchor="_Toc103354721" w:history="1">
        <w:r w:rsidRPr="00934CD0">
          <w:rPr>
            <w:rStyle w:val="Hyperlink"/>
            <w:noProof/>
          </w:rPr>
          <w:t>Open Issues and Questions</w:t>
        </w:r>
        <w:r>
          <w:rPr>
            <w:noProof/>
            <w:webHidden/>
          </w:rPr>
          <w:tab/>
        </w:r>
        <w:r>
          <w:rPr>
            <w:noProof/>
            <w:webHidden/>
          </w:rPr>
          <w:fldChar w:fldCharType="begin"/>
        </w:r>
        <w:r>
          <w:rPr>
            <w:noProof/>
            <w:webHidden/>
          </w:rPr>
          <w:instrText xml:space="preserve"> PAGEREF _Toc103354721 \h </w:instrText>
        </w:r>
        <w:r>
          <w:rPr>
            <w:noProof/>
            <w:webHidden/>
          </w:rPr>
        </w:r>
        <w:r>
          <w:rPr>
            <w:noProof/>
            <w:webHidden/>
          </w:rPr>
          <w:fldChar w:fldCharType="separate"/>
        </w:r>
        <w:r>
          <w:rPr>
            <w:noProof/>
            <w:webHidden/>
          </w:rPr>
          <w:t>6</w:t>
        </w:r>
        <w:r>
          <w:rPr>
            <w:noProof/>
            <w:webHidden/>
          </w:rPr>
          <w:fldChar w:fldCharType="end"/>
        </w:r>
      </w:hyperlink>
    </w:p>
    <w:p w14:paraId="1BAE2DEF" w14:textId="14F0AB17" w:rsidR="004D6C13" w:rsidRDefault="004D6C13">
      <w:pPr>
        <w:pStyle w:val="TOC2"/>
        <w:rPr>
          <w:rFonts w:asciiTheme="minorHAnsi" w:eastAsiaTheme="minorEastAsia" w:hAnsiTheme="minorHAnsi" w:cstheme="minorBidi"/>
          <w:noProof/>
          <w:lang w:val="en-CH" w:eastAsia="en-GB"/>
        </w:rPr>
      </w:pPr>
      <w:hyperlink w:anchor="_Toc103354722" w:history="1">
        <w:r w:rsidRPr="00934CD0">
          <w:rPr>
            <w:rStyle w:val="Hyperlink"/>
            <w:noProof/>
          </w:rPr>
          <w:t>Closed Issues</w:t>
        </w:r>
        <w:r>
          <w:rPr>
            <w:noProof/>
            <w:webHidden/>
          </w:rPr>
          <w:tab/>
        </w:r>
        <w:r>
          <w:rPr>
            <w:noProof/>
            <w:webHidden/>
          </w:rPr>
          <w:fldChar w:fldCharType="begin"/>
        </w:r>
        <w:r>
          <w:rPr>
            <w:noProof/>
            <w:webHidden/>
          </w:rPr>
          <w:instrText xml:space="preserve"> PAGEREF _Toc103354722 \h </w:instrText>
        </w:r>
        <w:r>
          <w:rPr>
            <w:noProof/>
            <w:webHidden/>
          </w:rPr>
        </w:r>
        <w:r>
          <w:rPr>
            <w:noProof/>
            <w:webHidden/>
          </w:rPr>
          <w:fldChar w:fldCharType="separate"/>
        </w:r>
        <w:r>
          <w:rPr>
            <w:noProof/>
            <w:webHidden/>
          </w:rPr>
          <w:t>6</w:t>
        </w:r>
        <w:r>
          <w:rPr>
            <w:noProof/>
            <w:webHidden/>
          </w:rPr>
          <w:fldChar w:fldCharType="end"/>
        </w:r>
      </w:hyperlink>
    </w:p>
    <w:p w14:paraId="0424E4CC" w14:textId="467816E2" w:rsidR="004D6C13" w:rsidRDefault="004D6C13">
      <w:pPr>
        <w:pStyle w:val="TOC1"/>
        <w:rPr>
          <w:rFonts w:asciiTheme="minorHAnsi" w:eastAsiaTheme="minorEastAsia" w:hAnsiTheme="minorHAnsi" w:cstheme="minorBidi"/>
          <w:noProof/>
          <w:lang w:val="en-CH" w:eastAsia="en-GB"/>
        </w:rPr>
      </w:pPr>
      <w:hyperlink w:anchor="_Toc103354723" w:history="1">
        <w:r w:rsidRPr="00934CD0">
          <w:rPr>
            <w:rStyle w:val="Hyperlink"/>
            <w:noProof/>
          </w:rPr>
          <w:t>IHE Technical Frameworks General Introduction</w:t>
        </w:r>
        <w:r>
          <w:rPr>
            <w:noProof/>
            <w:webHidden/>
          </w:rPr>
          <w:tab/>
        </w:r>
        <w:r>
          <w:rPr>
            <w:noProof/>
            <w:webHidden/>
          </w:rPr>
          <w:fldChar w:fldCharType="begin"/>
        </w:r>
        <w:r>
          <w:rPr>
            <w:noProof/>
            <w:webHidden/>
          </w:rPr>
          <w:instrText xml:space="preserve"> PAGEREF _Toc103354723 \h </w:instrText>
        </w:r>
        <w:r>
          <w:rPr>
            <w:noProof/>
            <w:webHidden/>
          </w:rPr>
        </w:r>
        <w:r>
          <w:rPr>
            <w:noProof/>
            <w:webHidden/>
          </w:rPr>
          <w:fldChar w:fldCharType="separate"/>
        </w:r>
        <w:r>
          <w:rPr>
            <w:noProof/>
            <w:webHidden/>
          </w:rPr>
          <w:t>8</w:t>
        </w:r>
        <w:r>
          <w:rPr>
            <w:noProof/>
            <w:webHidden/>
          </w:rPr>
          <w:fldChar w:fldCharType="end"/>
        </w:r>
      </w:hyperlink>
    </w:p>
    <w:p w14:paraId="166A17B7" w14:textId="32B30C47" w:rsidR="004D6C13" w:rsidRDefault="004D6C13">
      <w:pPr>
        <w:pStyle w:val="TOC1"/>
        <w:rPr>
          <w:rFonts w:asciiTheme="minorHAnsi" w:eastAsiaTheme="minorEastAsia" w:hAnsiTheme="minorHAnsi" w:cstheme="minorBidi"/>
          <w:noProof/>
          <w:lang w:val="en-CH" w:eastAsia="en-GB"/>
        </w:rPr>
      </w:pPr>
      <w:hyperlink w:anchor="_Toc103354724" w:history="1">
        <w:r w:rsidRPr="00934CD0">
          <w:rPr>
            <w:rStyle w:val="Hyperlink"/>
            <w:noProof/>
          </w:rPr>
          <w:t>9 Copyright Licenses</w:t>
        </w:r>
        <w:r>
          <w:rPr>
            <w:noProof/>
            <w:webHidden/>
          </w:rPr>
          <w:tab/>
        </w:r>
        <w:r>
          <w:rPr>
            <w:noProof/>
            <w:webHidden/>
          </w:rPr>
          <w:fldChar w:fldCharType="begin"/>
        </w:r>
        <w:r>
          <w:rPr>
            <w:noProof/>
            <w:webHidden/>
          </w:rPr>
          <w:instrText xml:space="preserve"> PAGEREF _Toc103354724 \h </w:instrText>
        </w:r>
        <w:r>
          <w:rPr>
            <w:noProof/>
            <w:webHidden/>
          </w:rPr>
        </w:r>
        <w:r>
          <w:rPr>
            <w:noProof/>
            <w:webHidden/>
          </w:rPr>
          <w:fldChar w:fldCharType="separate"/>
        </w:r>
        <w:r>
          <w:rPr>
            <w:noProof/>
            <w:webHidden/>
          </w:rPr>
          <w:t>8</w:t>
        </w:r>
        <w:r>
          <w:rPr>
            <w:noProof/>
            <w:webHidden/>
          </w:rPr>
          <w:fldChar w:fldCharType="end"/>
        </w:r>
      </w:hyperlink>
    </w:p>
    <w:p w14:paraId="7F1C8465" w14:textId="184F9667" w:rsidR="004D6C13" w:rsidRDefault="004D6C13">
      <w:pPr>
        <w:pStyle w:val="TOC1"/>
        <w:rPr>
          <w:rFonts w:asciiTheme="minorHAnsi" w:eastAsiaTheme="minorEastAsia" w:hAnsiTheme="minorHAnsi" w:cstheme="minorBidi"/>
          <w:noProof/>
          <w:lang w:val="en-CH" w:eastAsia="en-GB"/>
        </w:rPr>
      </w:pPr>
      <w:hyperlink w:anchor="_Toc103354725" w:history="1">
        <w:r w:rsidRPr="00934CD0">
          <w:rPr>
            <w:rStyle w:val="Hyperlink"/>
            <w:noProof/>
          </w:rPr>
          <w:t>10 Trademark</w:t>
        </w:r>
        <w:r>
          <w:rPr>
            <w:noProof/>
            <w:webHidden/>
          </w:rPr>
          <w:tab/>
        </w:r>
        <w:r>
          <w:rPr>
            <w:noProof/>
            <w:webHidden/>
          </w:rPr>
          <w:fldChar w:fldCharType="begin"/>
        </w:r>
        <w:r>
          <w:rPr>
            <w:noProof/>
            <w:webHidden/>
          </w:rPr>
          <w:instrText xml:space="preserve"> PAGEREF _Toc103354725 \h </w:instrText>
        </w:r>
        <w:r>
          <w:rPr>
            <w:noProof/>
            <w:webHidden/>
          </w:rPr>
        </w:r>
        <w:r>
          <w:rPr>
            <w:noProof/>
            <w:webHidden/>
          </w:rPr>
          <w:fldChar w:fldCharType="separate"/>
        </w:r>
        <w:r>
          <w:rPr>
            <w:noProof/>
            <w:webHidden/>
          </w:rPr>
          <w:t>8</w:t>
        </w:r>
        <w:r>
          <w:rPr>
            <w:noProof/>
            <w:webHidden/>
          </w:rPr>
          <w:fldChar w:fldCharType="end"/>
        </w:r>
      </w:hyperlink>
    </w:p>
    <w:p w14:paraId="04100A62" w14:textId="0A49FEBF" w:rsidR="004D6C13" w:rsidRDefault="004D6C13">
      <w:pPr>
        <w:pStyle w:val="TOC1"/>
        <w:rPr>
          <w:rFonts w:asciiTheme="minorHAnsi" w:eastAsiaTheme="minorEastAsia" w:hAnsiTheme="minorHAnsi" w:cstheme="minorBidi"/>
          <w:noProof/>
          <w:lang w:val="en-CH" w:eastAsia="en-GB"/>
        </w:rPr>
      </w:pPr>
      <w:hyperlink w:anchor="_Toc103354726" w:history="1">
        <w:r w:rsidRPr="00934CD0">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_Toc103354726 \h </w:instrText>
        </w:r>
        <w:r>
          <w:rPr>
            <w:noProof/>
            <w:webHidden/>
          </w:rPr>
        </w:r>
        <w:r>
          <w:rPr>
            <w:noProof/>
            <w:webHidden/>
          </w:rPr>
          <w:fldChar w:fldCharType="separate"/>
        </w:r>
        <w:r>
          <w:rPr>
            <w:noProof/>
            <w:webHidden/>
          </w:rPr>
          <w:t>9</w:t>
        </w:r>
        <w:r>
          <w:rPr>
            <w:noProof/>
            <w:webHidden/>
          </w:rPr>
          <w:fldChar w:fldCharType="end"/>
        </w:r>
      </w:hyperlink>
    </w:p>
    <w:p w14:paraId="766B1675" w14:textId="5840A1A8" w:rsidR="004D6C13" w:rsidRDefault="004D6C13">
      <w:pPr>
        <w:pStyle w:val="TOC1"/>
        <w:rPr>
          <w:rFonts w:asciiTheme="minorHAnsi" w:eastAsiaTheme="minorEastAsia" w:hAnsiTheme="minorHAnsi" w:cstheme="minorBidi"/>
          <w:noProof/>
          <w:lang w:val="en-CH" w:eastAsia="en-GB"/>
        </w:rPr>
      </w:pPr>
      <w:hyperlink w:anchor="_Toc103354727" w:history="1">
        <w:r w:rsidRPr="00934CD0">
          <w:rPr>
            <w:rStyle w:val="Hyperlink"/>
            <w:noProof/>
          </w:rPr>
          <w:t>Appendix A – Actors</w:t>
        </w:r>
        <w:r>
          <w:rPr>
            <w:noProof/>
            <w:webHidden/>
          </w:rPr>
          <w:tab/>
        </w:r>
        <w:r>
          <w:rPr>
            <w:noProof/>
            <w:webHidden/>
          </w:rPr>
          <w:fldChar w:fldCharType="begin"/>
        </w:r>
        <w:r>
          <w:rPr>
            <w:noProof/>
            <w:webHidden/>
          </w:rPr>
          <w:instrText xml:space="preserve"> PAGEREF _Toc103354727 \h </w:instrText>
        </w:r>
        <w:r>
          <w:rPr>
            <w:noProof/>
            <w:webHidden/>
          </w:rPr>
        </w:r>
        <w:r>
          <w:rPr>
            <w:noProof/>
            <w:webHidden/>
          </w:rPr>
          <w:fldChar w:fldCharType="separate"/>
        </w:r>
        <w:r>
          <w:rPr>
            <w:noProof/>
            <w:webHidden/>
          </w:rPr>
          <w:t>9</w:t>
        </w:r>
        <w:r>
          <w:rPr>
            <w:noProof/>
            <w:webHidden/>
          </w:rPr>
          <w:fldChar w:fldCharType="end"/>
        </w:r>
      </w:hyperlink>
    </w:p>
    <w:p w14:paraId="054983F0" w14:textId="38BFA08E" w:rsidR="004D6C13" w:rsidRDefault="004D6C13">
      <w:pPr>
        <w:pStyle w:val="TOC1"/>
        <w:rPr>
          <w:rFonts w:asciiTheme="minorHAnsi" w:eastAsiaTheme="minorEastAsia" w:hAnsiTheme="minorHAnsi" w:cstheme="minorBidi"/>
          <w:noProof/>
          <w:lang w:val="en-CH" w:eastAsia="en-GB"/>
        </w:rPr>
      </w:pPr>
      <w:hyperlink w:anchor="_Toc103354728" w:history="1">
        <w:r w:rsidRPr="00934CD0">
          <w:rPr>
            <w:rStyle w:val="Hyperlink"/>
            <w:noProof/>
          </w:rPr>
          <w:t>Appendix B – Transactions</w:t>
        </w:r>
        <w:r>
          <w:rPr>
            <w:noProof/>
            <w:webHidden/>
          </w:rPr>
          <w:tab/>
        </w:r>
        <w:r>
          <w:rPr>
            <w:noProof/>
            <w:webHidden/>
          </w:rPr>
          <w:fldChar w:fldCharType="begin"/>
        </w:r>
        <w:r>
          <w:rPr>
            <w:noProof/>
            <w:webHidden/>
          </w:rPr>
          <w:instrText xml:space="preserve"> PAGEREF _Toc103354728 \h </w:instrText>
        </w:r>
        <w:r>
          <w:rPr>
            <w:noProof/>
            <w:webHidden/>
          </w:rPr>
        </w:r>
        <w:r>
          <w:rPr>
            <w:noProof/>
            <w:webHidden/>
          </w:rPr>
          <w:fldChar w:fldCharType="separate"/>
        </w:r>
        <w:r>
          <w:rPr>
            <w:noProof/>
            <w:webHidden/>
          </w:rPr>
          <w:t>9</w:t>
        </w:r>
        <w:r>
          <w:rPr>
            <w:noProof/>
            <w:webHidden/>
          </w:rPr>
          <w:fldChar w:fldCharType="end"/>
        </w:r>
      </w:hyperlink>
    </w:p>
    <w:p w14:paraId="7057445C" w14:textId="131A629E" w:rsidR="004D6C13" w:rsidRDefault="004D6C13">
      <w:pPr>
        <w:pStyle w:val="TOC1"/>
        <w:rPr>
          <w:rFonts w:asciiTheme="minorHAnsi" w:eastAsiaTheme="minorEastAsia" w:hAnsiTheme="minorHAnsi" w:cstheme="minorBidi"/>
          <w:noProof/>
          <w:lang w:val="en-CH" w:eastAsia="en-GB"/>
        </w:rPr>
      </w:pPr>
      <w:hyperlink w:anchor="_Toc103354729" w:history="1">
        <w:r w:rsidRPr="00934CD0">
          <w:rPr>
            <w:rStyle w:val="Hyperlink"/>
            <w:noProof/>
          </w:rPr>
          <w:t>Appendix D – Glossary</w:t>
        </w:r>
        <w:r>
          <w:rPr>
            <w:noProof/>
            <w:webHidden/>
          </w:rPr>
          <w:tab/>
        </w:r>
        <w:r>
          <w:rPr>
            <w:noProof/>
            <w:webHidden/>
          </w:rPr>
          <w:fldChar w:fldCharType="begin"/>
        </w:r>
        <w:r>
          <w:rPr>
            <w:noProof/>
            <w:webHidden/>
          </w:rPr>
          <w:instrText xml:space="preserve"> PAGEREF _Toc103354729 \h </w:instrText>
        </w:r>
        <w:r>
          <w:rPr>
            <w:noProof/>
            <w:webHidden/>
          </w:rPr>
        </w:r>
        <w:r>
          <w:rPr>
            <w:noProof/>
            <w:webHidden/>
          </w:rPr>
          <w:fldChar w:fldCharType="separate"/>
        </w:r>
        <w:r>
          <w:rPr>
            <w:noProof/>
            <w:webHidden/>
          </w:rPr>
          <w:t>9</w:t>
        </w:r>
        <w:r>
          <w:rPr>
            <w:noProof/>
            <w:webHidden/>
          </w:rPr>
          <w:fldChar w:fldCharType="end"/>
        </w:r>
      </w:hyperlink>
    </w:p>
    <w:p w14:paraId="5EE663C6" w14:textId="5410DF08" w:rsidR="004D6C13" w:rsidRDefault="004D6C13">
      <w:pPr>
        <w:pStyle w:val="TOC1"/>
        <w:rPr>
          <w:rFonts w:asciiTheme="minorHAnsi" w:eastAsiaTheme="minorEastAsia" w:hAnsiTheme="minorHAnsi" w:cstheme="minorBidi"/>
          <w:noProof/>
          <w:lang w:val="en-CH" w:eastAsia="en-GB"/>
        </w:rPr>
      </w:pPr>
      <w:hyperlink w:anchor="_Toc103354730" w:history="1">
        <w:r w:rsidRPr="00934CD0">
          <w:rPr>
            <w:rStyle w:val="Hyperlink"/>
            <w:noProof/>
          </w:rPr>
          <w:t>Volume 1 – Integration Profiles</w:t>
        </w:r>
        <w:r>
          <w:rPr>
            <w:noProof/>
            <w:webHidden/>
          </w:rPr>
          <w:tab/>
        </w:r>
        <w:r>
          <w:rPr>
            <w:noProof/>
            <w:webHidden/>
          </w:rPr>
          <w:fldChar w:fldCharType="begin"/>
        </w:r>
        <w:r>
          <w:rPr>
            <w:noProof/>
            <w:webHidden/>
          </w:rPr>
          <w:instrText xml:space="preserve"> PAGEREF _Toc103354730 \h </w:instrText>
        </w:r>
        <w:r>
          <w:rPr>
            <w:noProof/>
            <w:webHidden/>
          </w:rPr>
        </w:r>
        <w:r>
          <w:rPr>
            <w:noProof/>
            <w:webHidden/>
          </w:rPr>
          <w:fldChar w:fldCharType="separate"/>
        </w:r>
        <w:r>
          <w:rPr>
            <w:noProof/>
            <w:webHidden/>
          </w:rPr>
          <w:t>10</w:t>
        </w:r>
        <w:r>
          <w:rPr>
            <w:noProof/>
            <w:webHidden/>
          </w:rPr>
          <w:fldChar w:fldCharType="end"/>
        </w:r>
      </w:hyperlink>
    </w:p>
    <w:p w14:paraId="478E8190" w14:textId="4C10AB97" w:rsidR="004D6C13" w:rsidRDefault="004D6C13">
      <w:pPr>
        <w:pStyle w:val="TOC2"/>
        <w:rPr>
          <w:rFonts w:asciiTheme="minorHAnsi" w:eastAsiaTheme="minorEastAsia" w:hAnsiTheme="minorHAnsi" w:cstheme="minorBidi"/>
          <w:noProof/>
          <w:lang w:val="en-CH" w:eastAsia="en-GB"/>
        </w:rPr>
      </w:pPr>
      <w:hyperlink w:anchor="_Toc103354731" w:history="1">
        <w:r w:rsidRPr="00934CD0">
          <w:rPr>
            <w:rStyle w:val="Hyperlink"/>
            <w:noProof/>
          </w:rPr>
          <w:t>1.10 History of Annual Changes</w:t>
        </w:r>
        <w:r>
          <w:rPr>
            <w:noProof/>
            <w:webHidden/>
          </w:rPr>
          <w:tab/>
        </w:r>
        <w:r>
          <w:rPr>
            <w:noProof/>
            <w:webHidden/>
          </w:rPr>
          <w:fldChar w:fldCharType="begin"/>
        </w:r>
        <w:r>
          <w:rPr>
            <w:noProof/>
            <w:webHidden/>
          </w:rPr>
          <w:instrText xml:space="preserve"> PAGEREF _Toc103354731 \h </w:instrText>
        </w:r>
        <w:r>
          <w:rPr>
            <w:noProof/>
            <w:webHidden/>
          </w:rPr>
        </w:r>
        <w:r>
          <w:rPr>
            <w:noProof/>
            <w:webHidden/>
          </w:rPr>
          <w:fldChar w:fldCharType="separate"/>
        </w:r>
        <w:r>
          <w:rPr>
            <w:noProof/>
            <w:webHidden/>
          </w:rPr>
          <w:t>10</w:t>
        </w:r>
        <w:r>
          <w:rPr>
            <w:noProof/>
            <w:webHidden/>
          </w:rPr>
          <w:fldChar w:fldCharType="end"/>
        </w:r>
      </w:hyperlink>
    </w:p>
    <w:p w14:paraId="410D5AF6" w14:textId="5219D434" w:rsidR="004D6C13" w:rsidRDefault="004D6C13">
      <w:pPr>
        <w:pStyle w:val="TOC1"/>
        <w:rPr>
          <w:rFonts w:asciiTheme="minorHAnsi" w:eastAsiaTheme="minorEastAsia" w:hAnsiTheme="minorHAnsi" w:cstheme="minorBidi"/>
          <w:noProof/>
          <w:lang w:val="en-CH" w:eastAsia="en-GB"/>
        </w:rPr>
      </w:pPr>
      <w:hyperlink w:anchor="_Toc103354732" w:history="1">
        <w:r w:rsidRPr="00934CD0">
          <w:rPr>
            <w:rStyle w:val="Hyperlink"/>
            <w:noProof/>
          </w:rPr>
          <w:t>10 Cross-Enterprise Document Sharing (XDS.b)</w:t>
        </w:r>
        <w:r>
          <w:rPr>
            <w:noProof/>
            <w:webHidden/>
          </w:rPr>
          <w:tab/>
        </w:r>
        <w:r>
          <w:rPr>
            <w:noProof/>
            <w:webHidden/>
          </w:rPr>
          <w:fldChar w:fldCharType="begin"/>
        </w:r>
        <w:r>
          <w:rPr>
            <w:noProof/>
            <w:webHidden/>
          </w:rPr>
          <w:instrText xml:space="preserve"> PAGEREF _Toc103354732 \h </w:instrText>
        </w:r>
        <w:r>
          <w:rPr>
            <w:noProof/>
            <w:webHidden/>
          </w:rPr>
        </w:r>
        <w:r>
          <w:rPr>
            <w:noProof/>
            <w:webHidden/>
          </w:rPr>
          <w:fldChar w:fldCharType="separate"/>
        </w:r>
        <w:r>
          <w:rPr>
            <w:noProof/>
            <w:webHidden/>
          </w:rPr>
          <w:t>11</w:t>
        </w:r>
        <w:r>
          <w:rPr>
            <w:noProof/>
            <w:webHidden/>
          </w:rPr>
          <w:fldChar w:fldCharType="end"/>
        </w:r>
      </w:hyperlink>
    </w:p>
    <w:p w14:paraId="38676D8E" w14:textId="10AF3C6A" w:rsidR="004D6C13" w:rsidRDefault="004D6C13">
      <w:pPr>
        <w:pStyle w:val="TOC2"/>
        <w:rPr>
          <w:rFonts w:asciiTheme="minorHAnsi" w:eastAsiaTheme="minorEastAsia" w:hAnsiTheme="minorHAnsi" w:cstheme="minorBidi"/>
          <w:noProof/>
          <w:lang w:val="en-CH" w:eastAsia="en-GB"/>
        </w:rPr>
      </w:pPr>
      <w:hyperlink w:anchor="_Toc103354733" w:history="1">
        <w:r w:rsidRPr="00934CD0">
          <w:rPr>
            <w:rStyle w:val="Hyperlink"/>
            <w:noProof/>
          </w:rPr>
          <w:t>10.1 Actors/Transactions</w:t>
        </w:r>
        <w:r>
          <w:rPr>
            <w:noProof/>
            <w:webHidden/>
          </w:rPr>
          <w:tab/>
        </w:r>
        <w:r>
          <w:rPr>
            <w:noProof/>
            <w:webHidden/>
          </w:rPr>
          <w:fldChar w:fldCharType="begin"/>
        </w:r>
        <w:r>
          <w:rPr>
            <w:noProof/>
            <w:webHidden/>
          </w:rPr>
          <w:instrText xml:space="preserve"> PAGEREF _Toc103354733 \h </w:instrText>
        </w:r>
        <w:r>
          <w:rPr>
            <w:noProof/>
            <w:webHidden/>
          </w:rPr>
        </w:r>
        <w:r>
          <w:rPr>
            <w:noProof/>
            <w:webHidden/>
          </w:rPr>
          <w:fldChar w:fldCharType="separate"/>
        </w:r>
        <w:r>
          <w:rPr>
            <w:noProof/>
            <w:webHidden/>
          </w:rPr>
          <w:t>11</w:t>
        </w:r>
        <w:r>
          <w:rPr>
            <w:noProof/>
            <w:webHidden/>
          </w:rPr>
          <w:fldChar w:fldCharType="end"/>
        </w:r>
      </w:hyperlink>
    </w:p>
    <w:p w14:paraId="72E2A06C" w14:textId="29032B5B" w:rsidR="004D6C13" w:rsidRDefault="004D6C13">
      <w:pPr>
        <w:pStyle w:val="TOC4"/>
        <w:rPr>
          <w:rFonts w:asciiTheme="minorHAnsi" w:eastAsiaTheme="minorEastAsia" w:hAnsiTheme="minorHAnsi" w:cstheme="minorBidi"/>
          <w:noProof/>
          <w:lang w:val="en-CH" w:eastAsia="en-GB"/>
        </w:rPr>
      </w:pPr>
      <w:hyperlink w:anchor="_Toc103354734" w:history="1">
        <w:r w:rsidRPr="00934CD0">
          <w:rPr>
            <w:rStyle w:val="Hyperlink"/>
            <w:noProof/>
          </w:rPr>
          <w:t>10.1.1.8 Document Administrator</w:t>
        </w:r>
        <w:r>
          <w:rPr>
            <w:noProof/>
            <w:webHidden/>
          </w:rPr>
          <w:tab/>
        </w:r>
        <w:r>
          <w:rPr>
            <w:noProof/>
            <w:webHidden/>
          </w:rPr>
          <w:fldChar w:fldCharType="begin"/>
        </w:r>
        <w:r>
          <w:rPr>
            <w:noProof/>
            <w:webHidden/>
          </w:rPr>
          <w:instrText xml:space="preserve"> PAGEREF _Toc103354734 \h </w:instrText>
        </w:r>
        <w:r>
          <w:rPr>
            <w:noProof/>
            <w:webHidden/>
          </w:rPr>
        </w:r>
        <w:r>
          <w:rPr>
            <w:noProof/>
            <w:webHidden/>
          </w:rPr>
          <w:fldChar w:fldCharType="separate"/>
        </w:r>
        <w:r>
          <w:rPr>
            <w:noProof/>
            <w:webHidden/>
          </w:rPr>
          <w:t>12</w:t>
        </w:r>
        <w:r>
          <w:rPr>
            <w:noProof/>
            <w:webHidden/>
          </w:rPr>
          <w:fldChar w:fldCharType="end"/>
        </w:r>
      </w:hyperlink>
    </w:p>
    <w:p w14:paraId="7B314624" w14:textId="316CF06C" w:rsidR="004D6C13" w:rsidRDefault="004D6C13">
      <w:pPr>
        <w:pStyle w:val="TOC4"/>
        <w:rPr>
          <w:rFonts w:asciiTheme="minorHAnsi" w:eastAsiaTheme="minorEastAsia" w:hAnsiTheme="minorHAnsi" w:cstheme="minorBidi"/>
          <w:noProof/>
          <w:lang w:val="en-CH" w:eastAsia="en-GB"/>
        </w:rPr>
      </w:pPr>
      <w:hyperlink w:anchor="_Toc103354735" w:history="1">
        <w:r w:rsidRPr="00934CD0">
          <w:rPr>
            <w:rStyle w:val="Hyperlink"/>
            <w:noProof/>
          </w:rPr>
          <w:t>10.1.2.9 Update Document Set</w:t>
        </w:r>
        <w:r>
          <w:rPr>
            <w:noProof/>
            <w:webHidden/>
          </w:rPr>
          <w:tab/>
        </w:r>
        <w:r>
          <w:rPr>
            <w:noProof/>
            <w:webHidden/>
          </w:rPr>
          <w:fldChar w:fldCharType="begin"/>
        </w:r>
        <w:r>
          <w:rPr>
            <w:noProof/>
            <w:webHidden/>
          </w:rPr>
          <w:instrText xml:space="preserve"> PAGEREF _Toc103354735 \h </w:instrText>
        </w:r>
        <w:r>
          <w:rPr>
            <w:noProof/>
            <w:webHidden/>
          </w:rPr>
        </w:r>
        <w:r>
          <w:rPr>
            <w:noProof/>
            <w:webHidden/>
          </w:rPr>
          <w:fldChar w:fldCharType="separate"/>
        </w:r>
        <w:r>
          <w:rPr>
            <w:noProof/>
            <w:webHidden/>
          </w:rPr>
          <w:t>12</w:t>
        </w:r>
        <w:r>
          <w:rPr>
            <w:noProof/>
            <w:webHidden/>
          </w:rPr>
          <w:fldChar w:fldCharType="end"/>
        </w:r>
      </w:hyperlink>
    </w:p>
    <w:p w14:paraId="2C5CDD79" w14:textId="2A16236E" w:rsidR="004D6C13" w:rsidRDefault="004D6C13">
      <w:pPr>
        <w:pStyle w:val="TOC2"/>
        <w:rPr>
          <w:rFonts w:asciiTheme="minorHAnsi" w:eastAsiaTheme="minorEastAsia" w:hAnsiTheme="minorHAnsi" w:cstheme="minorBidi"/>
          <w:noProof/>
          <w:lang w:val="en-CH" w:eastAsia="en-GB"/>
        </w:rPr>
      </w:pPr>
      <w:hyperlink w:anchor="_Toc103354736" w:history="1">
        <w:r w:rsidRPr="00934CD0">
          <w:rPr>
            <w:rStyle w:val="Hyperlink"/>
            <w:noProof/>
          </w:rPr>
          <w:t>10.2 XDS Integration Profile Options</w:t>
        </w:r>
        <w:r>
          <w:rPr>
            <w:noProof/>
            <w:webHidden/>
          </w:rPr>
          <w:tab/>
        </w:r>
        <w:r>
          <w:rPr>
            <w:noProof/>
            <w:webHidden/>
          </w:rPr>
          <w:fldChar w:fldCharType="begin"/>
        </w:r>
        <w:r>
          <w:rPr>
            <w:noProof/>
            <w:webHidden/>
          </w:rPr>
          <w:instrText xml:space="preserve"> PAGEREF _Toc103354736 \h </w:instrText>
        </w:r>
        <w:r>
          <w:rPr>
            <w:noProof/>
            <w:webHidden/>
          </w:rPr>
        </w:r>
        <w:r>
          <w:rPr>
            <w:noProof/>
            <w:webHidden/>
          </w:rPr>
          <w:fldChar w:fldCharType="separate"/>
        </w:r>
        <w:r>
          <w:rPr>
            <w:noProof/>
            <w:webHidden/>
          </w:rPr>
          <w:t>12</w:t>
        </w:r>
        <w:r>
          <w:rPr>
            <w:noProof/>
            <w:webHidden/>
          </w:rPr>
          <w:fldChar w:fldCharType="end"/>
        </w:r>
      </w:hyperlink>
    </w:p>
    <w:p w14:paraId="01A93152" w14:textId="496647CB" w:rsidR="004D6C13" w:rsidRDefault="004D6C13">
      <w:pPr>
        <w:pStyle w:val="TOC3"/>
        <w:rPr>
          <w:rFonts w:asciiTheme="minorHAnsi" w:eastAsiaTheme="minorEastAsia" w:hAnsiTheme="minorHAnsi" w:cstheme="minorBidi"/>
          <w:noProof/>
          <w:lang w:val="en-CH" w:eastAsia="en-GB"/>
        </w:rPr>
      </w:pPr>
      <w:hyperlink w:anchor="_Toc103354737" w:history="1">
        <w:r w:rsidRPr="00934CD0">
          <w:rPr>
            <w:rStyle w:val="Hyperlink"/>
            <w:noProof/>
          </w:rPr>
          <w:t>10.2.10 Document Metadata Update Option</w:t>
        </w:r>
        <w:r>
          <w:rPr>
            <w:noProof/>
            <w:webHidden/>
          </w:rPr>
          <w:tab/>
        </w:r>
        <w:r>
          <w:rPr>
            <w:noProof/>
            <w:webHidden/>
          </w:rPr>
          <w:fldChar w:fldCharType="begin"/>
        </w:r>
        <w:r>
          <w:rPr>
            <w:noProof/>
            <w:webHidden/>
          </w:rPr>
          <w:instrText xml:space="preserve"> PAGEREF _Toc103354737 \h </w:instrText>
        </w:r>
        <w:r>
          <w:rPr>
            <w:noProof/>
            <w:webHidden/>
          </w:rPr>
        </w:r>
        <w:r>
          <w:rPr>
            <w:noProof/>
            <w:webHidden/>
          </w:rPr>
          <w:fldChar w:fldCharType="separate"/>
        </w:r>
        <w:r>
          <w:rPr>
            <w:noProof/>
            <w:webHidden/>
          </w:rPr>
          <w:t>13</w:t>
        </w:r>
        <w:r>
          <w:rPr>
            <w:noProof/>
            <w:webHidden/>
          </w:rPr>
          <w:fldChar w:fldCharType="end"/>
        </w:r>
      </w:hyperlink>
    </w:p>
    <w:p w14:paraId="52D5B968" w14:textId="5B07D712" w:rsidR="004D6C13" w:rsidRDefault="004D6C13">
      <w:pPr>
        <w:pStyle w:val="TOC2"/>
        <w:rPr>
          <w:rFonts w:asciiTheme="minorHAnsi" w:eastAsiaTheme="minorEastAsia" w:hAnsiTheme="minorHAnsi" w:cstheme="minorBidi"/>
          <w:noProof/>
          <w:lang w:val="en-CH" w:eastAsia="en-GB"/>
        </w:rPr>
      </w:pPr>
      <w:hyperlink w:anchor="_Toc103354738" w:history="1">
        <w:r w:rsidRPr="00934CD0">
          <w:rPr>
            <w:rStyle w:val="Hyperlink"/>
            <w:noProof/>
          </w:rPr>
          <w:t>10.4 General Principles</w:t>
        </w:r>
        <w:r>
          <w:rPr>
            <w:noProof/>
            <w:webHidden/>
          </w:rPr>
          <w:tab/>
        </w:r>
        <w:r>
          <w:rPr>
            <w:noProof/>
            <w:webHidden/>
          </w:rPr>
          <w:fldChar w:fldCharType="begin"/>
        </w:r>
        <w:r>
          <w:rPr>
            <w:noProof/>
            <w:webHidden/>
          </w:rPr>
          <w:instrText xml:space="preserve"> PAGEREF _Toc103354738 \h </w:instrText>
        </w:r>
        <w:r>
          <w:rPr>
            <w:noProof/>
            <w:webHidden/>
          </w:rPr>
        </w:r>
        <w:r>
          <w:rPr>
            <w:noProof/>
            <w:webHidden/>
          </w:rPr>
          <w:fldChar w:fldCharType="separate"/>
        </w:r>
        <w:r>
          <w:rPr>
            <w:noProof/>
            <w:webHidden/>
          </w:rPr>
          <w:t>13</w:t>
        </w:r>
        <w:r>
          <w:rPr>
            <w:noProof/>
            <w:webHidden/>
          </w:rPr>
          <w:fldChar w:fldCharType="end"/>
        </w:r>
      </w:hyperlink>
    </w:p>
    <w:p w14:paraId="6C36A179" w14:textId="1C5FAB66" w:rsidR="004D6C13" w:rsidRDefault="004D6C13">
      <w:pPr>
        <w:pStyle w:val="TOC3"/>
        <w:rPr>
          <w:rFonts w:asciiTheme="minorHAnsi" w:eastAsiaTheme="minorEastAsia" w:hAnsiTheme="minorHAnsi" w:cstheme="minorBidi"/>
          <w:noProof/>
          <w:lang w:val="en-CH" w:eastAsia="en-GB"/>
        </w:rPr>
      </w:pPr>
      <w:hyperlink w:anchor="_Toc103354739" w:history="1">
        <w:r w:rsidRPr="00934CD0">
          <w:rPr>
            <w:rStyle w:val="Hyperlink"/>
            <w:bCs/>
            <w:noProof/>
          </w:rPr>
          <w:t>10.4.14 Metadata Update</w:t>
        </w:r>
        <w:r>
          <w:rPr>
            <w:noProof/>
            <w:webHidden/>
          </w:rPr>
          <w:tab/>
        </w:r>
        <w:r>
          <w:rPr>
            <w:noProof/>
            <w:webHidden/>
          </w:rPr>
          <w:fldChar w:fldCharType="begin"/>
        </w:r>
        <w:r>
          <w:rPr>
            <w:noProof/>
            <w:webHidden/>
          </w:rPr>
          <w:instrText xml:space="preserve"> PAGEREF _Toc103354739 \h </w:instrText>
        </w:r>
        <w:r>
          <w:rPr>
            <w:noProof/>
            <w:webHidden/>
          </w:rPr>
        </w:r>
        <w:r>
          <w:rPr>
            <w:noProof/>
            <w:webHidden/>
          </w:rPr>
          <w:fldChar w:fldCharType="separate"/>
        </w:r>
        <w:r>
          <w:rPr>
            <w:noProof/>
            <w:webHidden/>
          </w:rPr>
          <w:t>13</w:t>
        </w:r>
        <w:r>
          <w:rPr>
            <w:noProof/>
            <w:webHidden/>
          </w:rPr>
          <w:fldChar w:fldCharType="end"/>
        </w:r>
      </w:hyperlink>
    </w:p>
    <w:p w14:paraId="06DD8A55" w14:textId="4B308E6C" w:rsidR="004D6C13" w:rsidRDefault="004D6C13">
      <w:pPr>
        <w:pStyle w:val="TOC2"/>
        <w:rPr>
          <w:rFonts w:asciiTheme="minorHAnsi" w:eastAsiaTheme="minorEastAsia" w:hAnsiTheme="minorHAnsi" w:cstheme="minorBidi"/>
          <w:noProof/>
          <w:lang w:val="en-CH" w:eastAsia="en-GB"/>
        </w:rPr>
      </w:pPr>
      <w:hyperlink w:anchor="_Toc103354740" w:history="1">
        <w:r w:rsidRPr="00934CD0">
          <w:rPr>
            <w:rStyle w:val="Hyperlink"/>
            <w:noProof/>
          </w:rPr>
          <w:t>10.5 Implementation Strategies</w:t>
        </w:r>
        <w:r>
          <w:rPr>
            <w:noProof/>
            <w:webHidden/>
          </w:rPr>
          <w:tab/>
        </w:r>
        <w:r>
          <w:rPr>
            <w:noProof/>
            <w:webHidden/>
          </w:rPr>
          <w:fldChar w:fldCharType="begin"/>
        </w:r>
        <w:r>
          <w:rPr>
            <w:noProof/>
            <w:webHidden/>
          </w:rPr>
          <w:instrText xml:space="preserve"> PAGEREF _Toc103354740 \h </w:instrText>
        </w:r>
        <w:r>
          <w:rPr>
            <w:noProof/>
            <w:webHidden/>
          </w:rPr>
        </w:r>
        <w:r>
          <w:rPr>
            <w:noProof/>
            <w:webHidden/>
          </w:rPr>
          <w:fldChar w:fldCharType="separate"/>
        </w:r>
        <w:r>
          <w:rPr>
            <w:noProof/>
            <w:webHidden/>
          </w:rPr>
          <w:t>15</w:t>
        </w:r>
        <w:r>
          <w:rPr>
            <w:noProof/>
            <w:webHidden/>
          </w:rPr>
          <w:fldChar w:fldCharType="end"/>
        </w:r>
      </w:hyperlink>
    </w:p>
    <w:p w14:paraId="7C109D97" w14:textId="54D23CA4" w:rsidR="004D6C13" w:rsidRDefault="004D6C13">
      <w:pPr>
        <w:pStyle w:val="TOC3"/>
        <w:rPr>
          <w:rFonts w:asciiTheme="minorHAnsi" w:eastAsiaTheme="minorEastAsia" w:hAnsiTheme="minorHAnsi" w:cstheme="minorBidi"/>
          <w:noProof/>
          <w:lang w:val="en-CH" w:eastAsia="en-GB"/>
        </w:rPr>
      </w:pPr>
      <w:hyperlink w:anchor="_Toc103354741" w:history="1">
        <w:r w:rsidRPr="00934CD0">
          <w:rPr>
            <w:rStyle w:val="Hyperlink"/>
            <w:noProof/>
          </w:rPr>
          <w:t>10.5.1 Other Actor Grouping Rules</w:t>
        </w:r>
        <w:r>
          <w:rPr>
            <w:noProof/>
            <w:webHidden/>
          </w:rPr>
          <w:tab/>
        </w:r>
        <w:r>
          <w:rPr>
            <w:noProof/>
            <w:webHidden/>
          </w:rPr>
          <w:fldChar w:fldCharType="begin"/>
        </w:r>
        <w:r>
          <w:rPr>
            <w:noProof/>
            <w:webHidden/>
          </w:rPr>
          <w:instrText xml:space="preserve"> PAGEREF _Toc103354741 \h </w:instrText>
        </w:r>
        <w:r>
          <w:rPr>
            <w:noProof/>
            <w:webHidden/>
          </w:rPr>
        </w:r>
        <w:r>
          <w:rPr>
            <w:noProof/>
            <w:webHidden/>
          </w:rPr>
          <w:fldChar w:fldCharType="separate"/>
        </w:r>
        <w:r>
          <w:rPr>
            <w:noProof/>
            <w:webHidden/>
          </w:rPr>
          <w:t>15</w:t>
        </w:r>
        <w:r>
          <w:rPr>
            <w:noProof/>
            <w:webHidden/>
          </w:rPr>
          <w:fldChar w:fldCharType="end"/>
        </w:r>
      </w:hyperlink>
    </w:p>
    <w:p w14:paraId="247AAB55" w14:textId="33503B90" w:rsidR="004D6C13" w:rsidRDefault="004D6C13">
      <w:pPr>
        <w:pStyle w:val="TOC4"/>
        <w:rPr>
          <w:rFonts w:asciiTheme="minorHAnsi" w:eastAsiaTheme="minorEastAsia" w:hAnsiTheme="minorHAnsi" w:cstheme="minorBidi"/>
          <w:noProof/>
          <w:lang w:val="en-CH" w:eastAsia="en-GB"/>
        </w:rPr>
      </w:pPr>
      <w:hyperlink w:anchor="_Toc103354742" w:history="1">
        <w:r w:rsidRPr="00934CD0">
          <w:rPr>
            <w:rStyle w:val="Hyperlink"/>
            <w:noProof/>
          </w:rPr>
          <w:t>10.5.1.1 Document Administrator grouped with Document Repository</w:t>
        </w:r>
        <w:r>
          <w:rPr>
            <w:noProof/>
            <w:webHidden/>
          </w:rPr>
          <w:tab/>
        </w:r>
        <w:r>
          <w:rPr>
            <w:noProof/>
            <w:webHidden/>
          </w:rPr>
          <w:fldChar w:fldCharType="begin"/>
        </w:r>
        <w:r>
          <w:rPr>
            <w:noProof/>
            <w:webHidden/>
          </w:rPr>
          <w:instrText xml:space="preserve"> PAGEREF _Toc103354742 \h </w:instrText>
        </w:r>
        <w:r>
          <w:rPr>
            <w:noProof/>
            <w:webHidden/>
          </w:rPr>
        </w:r>
        <w:r>
          <w:rPr>
            <w:noProof/>
            <w:webHidden/>
          </w:rPr>
          <w:fldChar w:fldCharType="separate"/>
        </w:r>
        <w:r>
          <w:rPr>
            <w:noProof/>
            <w:webHidden/>
          </w:rPr>
          <w:t>15</w:t>
        </w:r>
        <w:r>
          <w:rPr>
            <w:noProof/>
            <w:webHidden/>
          </w:rPr>
          <w:fldChar w:fldCharType="end"/>
        </w:r>
      </w:hyperlink>
    </w:p>
    <w:p w14:paraId="110BB0ED" w14:textId="12354206" w:rsidR="004D6C13" w:rsidRDefault="004D6C13">
      <w:pPr>
        <w:pStyle w:val="TOC1"/>
        <w:rPr>
          <w:rFonts w:asciiTheme="minorHAnsi" w:eastAsiaTheme="minorEastAsia" w:hAnsiTheme="minorHAnsi" w:cstheme="minorBidi"/>
          <w:noProof/>
          <w:lang w:val="en-CH" w:eastAsia="en-GB"/>
        </w:rPr>
      </w:pPr>
      <w:hyperlink w:anchor="_Toc103354743" w:history="1">
        <w:r w:rsidRPr="00934CD0">
          <w:rPr>
            <w:rStyle w:val="Hyperlink"/>
            <w:noProof/>
          </w:rPr>
          <w:t>15 Cross-Enterprise Document Reliable Interchange (XDR)</w:t>
        </w:r>
        <w:r>
          <w:rPr>
            <w:noProof/>
            <w:webHidden/>
          </w:rPr>
          <w:tab/>
        </w:r>
        <w:r>
          <w:rPr>
            <w:noProof/>
            <w:webHidden/>
          </w:rPr>
          <w:fldChar w:fldCharType="begin"/>
        </w:r>
        <w:r>
          <w:rPr>
            <w:noProof/>
            <w:webHidden/>
          </w:rPr>
          <w:instrText xml:space="preserve"> PAGEREF _Toc103354743 \h </w:instrText>
        </w:r>
        <w:r>
          <w:rPr>
            <w:noProof/>
            <w:webHidden/>
          </w:rPr>
        </w:r>
        <w:r>
          <w:rPr>
            <w:noProof/>
            <w:webHidden/>
          </w:rPr>
          <w:fldChar w:fldCharType="separate"/>
        </w:r>
        <w:r>
          <w:rPr>
            <w:noProof/>
            <w:webHidden/>
          </w:rPr>
          <w:t>16</w:t>
        </w:r>
        <w:r>
          <w:rPr>
            <w:noProof/>
            <w:webHidden/>
          </w:rPr>
          <w:fldChar w:fldCharType="end"/>
        </w:r>
      </w:hyperlink>
    </w:p>
    <w:p w14:paraId="088F2DCC" w14:textId="78CE1DD9" w:rsidR="004D6C13" w:rsidRDefault="004D6C13">
      <w:pPr>
        <w:pStyle w:val="TOC2"/>
        <w:rPr>
          <w:rFonts w:asciiTheme="minorHAnsi" w:eastAsiaTheme="minorEastAsia" w:hAnsiTheme="minorHAnsi" w:cstheme="minorBidi"/>
          <w:noProof/>
          <w:lang w:val="en-CH" w:eastAsia="en-GB"/>
        </w:rPr>
      </w:pPr>
      <w:hyperlink w:anchor="_Toc103354744" w:history="1">
        <w:r w:rsidRPr="00934CD0">
          <w:rPr>
            <w:rStyle w:val="Hyperlink"/>
            <w:noProof/>
          </w:rPr>
          <w:t>15.1 Actors/Transactions</w:t>
        </w:r>
        <w:r>
          <w:rPr>
            <w:noProof/>
            <w:webHidden/>
          </w:rPr>
          <w:tab/>
        </w:r>
        <w:r>
          <w:rPr>
            <w:noProof/>
            <w:webHidden/>
          </w:rPr>
          <w:fldChar w:fldCharType="begin"/>
        </w:r>
        <w:r>
          <w:rPr>
            <w:noProof/>
            <w:webHidden/>
          </w:rPr>
          <w:instrText xml:space="preserve"> PAGEREF _Toc103354744 \h </w:instrText>
        </w:r>
        <w:r>
          <w:rPr>
            <w:noProof/>
            <w:webHidden/>
          </w:rPr>
        </w:r>
        <w:r>
          <w:rPr>
            <w:noProof/>
            <w:webHidden/>
          </w:rPr>
          <w:fldChar w:fldCharType="separate"/>
        </w:r>
        <w:r>
          <w:rPr>
            <w:noProof/>
            <w:webHidden/>
          </w:rPr>
          <w:t>16</w:t>
        </w:r>
        <w:r>
          <w:rPr>
            <w:noProof/>
            <w:webHidden/>
          </w:rPr>
          <w:fldChar w:fldCharType="end"/>
        </w:r>
      </w:hyperlink>
    </w:p>
    <w:p w14:paraId="77DC9956" w14:textId="376BE61F" w:rsidR="004D6C13" w:rsidRDefault="004D6C13">
      <w:pPr>
        <w:pStyle w:val="TOC3"/>
        <w:rPr>
          <w:rFonts w:asciiTheme="minorHAnsi" w:eastAsiaTheme="minorEastAsia" w:hAnsiTheme="minorHAnsi" w:cstheme="minorBidi"/>
          <w:noProof/>
          <w:lang w:val="en-CH" w:eastAsia="en-GB"/>
        </w:rPr>
      </w:pPr>
      <w:hyperlink w:anchor="_Toc103354745" w:history="1">
        <w:r w:rsidRPr="00934CD0">
          <w:rPr>
            <w:rStyle w:val="Hyperlink"/>
            <w:noProof/>
          </w:rPr>
          <w:t>15.2.4 Document Metadata Update Option</w:t>
        </w:r>
        <w:r>
          <w:rPr>
            <w:noProof/>
            <w:webHidden/>
          </w:rPr>
          <w:tab/>
        </w:r>
        <w:r>
          <w:rPr>
            <w:noProof/>
            <w:webHidden/>
          </w:rPr>
          <w:fldChar w:fldCharType="begin"/>
        </w:r>
        <w:r>
          <w:rPr>
            <w:noProof/>
            <w:webHidden/>
          </w:rPr>
          <w:instrText xml:space="preserve"> PAGEREF _Toc103354745 \h </w:instrText>
        </w:r>
        <w:r>
          <w:rPr>
            <w:noProof/>
            <w:webHidden/>
          </w:rPr>
        </w:r>
        <w:r>
          <w:rPr>
            <w:noProof/>
            <w:webHidden/>
          </w:rPr>
          <w:fldChar w:fldCharType="separate"/>
        </w:r>
        <w:r>
          <w:rPr>
            <w:noProof/>
            <w:webHidden/>
          </w:rPr>
          <w:t>17</w:t>
        </w:r>
        <w:r>
          <w:rPr>
            <w:noProof/>
            <w:webHidden/>
          </w:rPr>
          <w:fldChar w:fldCharType="end"/>
        </w:r>
      </w:hyperlink>
    </w:p>
    <w:p w14:paraId="64F37B37" w14:textId="0B4EE51A" w:rsidR="004D6C13" w:rsidRDefault="004D6C13">
      <w:pPr>
        <w:pStyle w:val="TOC2"/>
        <w:rPr>
          <w:rFonts w:asciiTheme="minorHAnsi" w:eastAsiaTheme="minorEastAsia" w:hAnsiTheme="minorHAnsi" w:cstheme="minorBidi"/>
          <w:noProof/>
          <w:lang w:val="en-CH" w:eastAsia="en-GB"/>
        </w:rPr>
      </w:pPr>
      <w:hyperlink w:anchor="_Toc103354746" w:history="1">
        <w:r w:rsidRPr="00934CD0">
          <w:rPr>
            <w:rStyle w:val="Hyperlink"/>
            <w:noProof/>
          </w:rPr>
          <w:t>15.6 Metadata Update</w:t>
        </w:r>
        <w:r>
          <w:rPr>
            <w:noProof/>
            <w:webHidden/>
          </w:rPr>
          <w:tab/>
        </w:r>
        <w:r>
          <w:rPr>
            <w:noProof/>
            <w:webHidden/>
          </w:rPr>
          <w:fldChar w:fldCharType="begin"/>
        </w:r>
        <w:r>
          <w:rPr>
            <w:noProof/>
            <w:webHidden/>
          </w:rPr>
          <w:instrText xml:space="preserve"> PAGEREF _Toc103354746 \h </w:instrText>
        </w:r>
        <w:r>
          <w:rPr>
            <w:noProof/>
            <w:webHidden/>
          </w:rPr>
        </w:r>
        <w:r>
          <w:rPr>
            <w:noProof/>
            <w:webHidden/>
          </w:rPr>
          <w:fldChar w:fldCharType="separate"/>
        </w:r>
        <w:r>
          <w:rPr>
            <w:noProof/>
            <w:webHidden/>
          </w:rPr>
          <w:t>17</w:t>
        </w:r>
        <w:r>
          <w:rPr>
            <w:noProof/>
            <w:webHidden/>
          </w:rPr>
          <w:fldChar w:fldCharType="end"/>
        </w:r>
      </w:hyperlink>
    </w:p>
    <w:p w14:paraId="6BCADA4C" w14:textId="535371C6" w:rsidR="004D6C13" w:rsidRDefault="004D6C13">
      <w:pPr>
        <w:pStyle w:val="TOC1"/>
        <w:rPr>
          <w:rFonts w:asciiTheme="minorHAnsi" w:eastAsiaTheme="minorEastAsia" w:hAnsiTheme="minorHAnsi" w:cstheme="minorBidi"/>
          <w:noProof/>
          <w:lang w:val="en-CH" w:eastAsia="en-GB"/>
        </w:rPr>
      </w:pPr>
      <w:hyperlink w:anchor="_Toc103354747" w:history="1">
        <w:r w:rsidRPr="00934CD0">
          <w:rPr>
            <w:rStyle w:val="Hyperlink"/>
            <w:noProof/>
          </w:rPr>
          <w:t>Volume 2 – Transactions</w:t>
        </w:r>
        <w:r>
          <w:rPr>
            <w:noProof/>
            <w:webHidden/>
          </w:rPr>
          <w:tab/>
        </w:r>
        <w:r>
          <w:rPr>
            <w:noProof/>
            <w:webHidden/>
          </w:rPr>
          <w:fldChar w:fldCharType="begin"/>
        </w:r>
        <w:r>
          <w:rPr>
            <w:noProof/>
            <w:webHidden/>
          </w:rPr>
          <w:instrText xml:space="preserve"> PAGEREF _Toc103354747 \h </w:instrText>
        </w:r>
        <w:r>
          <w:rPr>
            <w:noProof/>
            <w:webHidden/>
          </w:rPr>
        </w:r>
        <w:r>
          <w:rPr>
            <w:noProof/>
            <w:webHidden/>
          </w:rPr>
          <w:fldChar w:fldCharType="separate"/>
        </w:r>
        <w:r>
          <w:rPr>
            <w:noProof/>
            <w:webHidden/>
          </w:rPr>
          <w:t>18</w:t>
        </w:r>
        <w:r>
          <w:rPr>
            <w:noProof/>
            <w:webHidden/>
          </w:rPr>
          <w:fldChar w:fldCharType="end"/>
        </w:r>
      </w:hyperlink>
    </w:p>
    <w:p w14:paraId="60259656" w14:textId="12B85551" w:rsidR="004D6C13" w:rsidRDefault="004D6C13">
      <w:pPr>
        <w:pStyle w:val="TOC2"/>
        <w:rPr>
          <w:rFonts w:asciiTheme="minorHAnsi" w:eastAsiaTheme="minorEastAsia" w:hAnsiTheme="minorHAnsi" w:cstheme="minorBidi"/>
          <w:noProof/>
          <w:lang w:val="en-CH" w:eastAsia="en-GB"/>
        </w:rPr>
      </w:pPr>
      <w:hyperlink w:anchor="_Toc103354748" w:history="1">
        <w:r w:rsidRPr="00934CD0">
          <w:rPr>
            <w:rStyle w:val="Hyperlink"/>
            <w:noProof/>
          </w:rPr>
          <w:t>3.57 Update Document Set [ITI-57]</w:t>
        </w:r>
        <w:r>
          <w:rPr>
            <w:noProof/>
            <w:webHidden/>
          </w:rPr>
          <w:tab/>
        </w:r>
        <w:r>
          <w:rPr>
            <w:noProof/>
            <w:webHidden/>
          </w:rPr>
          <w:fldChar w:fldCharType="begin"/>
        </w:r>
        <w:r>
          <w:rPr>
            <w:noProof/>
            <w:webHidden/>
          </w:rPr>
          <w:instrText xml:space="preserve"> PAGEREF _Toc103354748 \h </w:instrText>
        </w:r>
        <w:r>
          <w:rPr>
            <w:noProof/>
            <w:webHidden/>
          </w:rPr>
        </w:r>
        <w:r>
          <w:rPr>
            <w:noProof/>
            <w:webHidden/>
          </w:rPr>
          <w:fldChar w:fldCharType="separate"/>
        </w:r>
        <w:r>
          <w:rPr>
            <w:noProof/>
            <w:webHidden/>
          </w:rPr>
          <w:t>18</w:t>
        </w:r>
        <w:r>
          <w:rPr>
            <w:noProof/>
            <w:webHidden/>
          </w:rPr>
          <w:fldChar w:fldCharType="end"/>
        </w:r>
      </w:hyperlink>
    </w:p>
    <w:p w14:paraId="1D053D7B" w14:textId="3988A0DA" w:rsidR="004D6C13" w:rsidRDefault="004D6C13">
      <w:pPr>
        <w:pStyle w:val="TOC3"/>
        <w:rPr>
          <w:rFonts w:asciiTheme="minorHAnsi" w:eastAsiaTheme="minorEastAsia" w:hAnsiTheme="minorHAnsi" w:cstheme="minorBidi"/>
          <w:noProof/>
          <w:lang w:val="en-CH" w:eastAsia="en-GB"/>
        </w:rPr>
      </w:pPr>
      <w:hyperlink w:anchor="_Toc103354749" w:history="1">
        <w:r w:rsidRPr="00934CD0">
          <w:rPr>
            <w:rStyle w:val="Hyperlink"/>
            <w:noProof/>
          </w:rPr>
          <w:t>3.57.1 Scope</w:t>
        </w:r>
        <w:r>
          <w:rPr>
            <w:noProof/>
            <w:webHidden/>
          </w:rPr>
          <w:tab/>
        </w:r>
        <w:r>
          <w:rPr>
            <w:noProof/>
            <w:webHidden/>
          </w:rPr>
          <w:fldChar w:fldCharType="begin"/>
        </w:r>
        <w:r>
          <w:rPr>
            <w:noProof/>
            <w:webHidden/>
          </w:rPr>
          <w:instrText xml:space="preserve"> PAGEREF _Toc103354749 \h </w:instrText>
        </w:r>
        <w:r>
          <w:rPr>
            <w:noProof/>
            <w:webHidden/>
          </w:rPr>
        </w:r>
        <w:r>
          <w:rPr>
            <w:noProof/>
            <w:webHidden/>
          </w:rPr>
          <w:fldChar w:fldCharType="separate"/>
        </w:r>
        <w:r>
          <w:rPr>
            <w:noProof/>
            <w:webHidden/>
          </w:rPr>
          <w:t>18</w:t>
        </w:r>
        <w:r>
          <w:rPr>
            <w:noProof/>
            <w:webHidden/>
          </w:rPr>
          <w:fldChar w:fldCharType="end"/>
        </w:r>
      </w:hyperlink>
    </w:p>
    <w:p w14:paraId="6D146229" w14:textId="793FE2A1" w:rsidR="004D6C13" w:rsidRDefault="004D6C13">
      <w:pPr>
        <w:pStyle w:val="TOC3"/>
        <w:rPr>
          <w:rFonts w:asciiTheme="minorHAnsi" w:eastAsiaTheme="minorEastAsia" w:hAnsiTheme="minorHAnsi" w:cstheme="minorBidi"/>
          <w:noProof/>
          <w:lang w:val="en-CH" w:eastAsia="en-GB"/>
        </w:rPr>
      </w:pPr>
      <w:hyperlink w:anchor="_Toc103354750" w:history="1">
        <w:r w:rsidRPr="00934CD0">
          <w:rPr>
            <w:rStyle w:val="Hyperlink"/>
            <w:noProof/>
          </w:rPr>
          <w:t>3.57.2 Use Case Roles</w:t>
        </w:r>
        <w:r>
          <w:rPr>
            <w:noProof/>
            <w:webHidden/>
          </w:rPr>
          <w:tab/>
        </w:r>
        <w:r>
          <w:rPr>
            <w:noProof/>
            <w:webHidden/>
          </w:rPr>
          <w:fldChar w:fldCharType="begin"/>
        </w:r>
        <w:r>
          <w:rPr>
            <w:noProof/>
            <w:webHidden/>
          </w:rPr>
          <w:instrText xml:space="preserve"> PAGEREF _Toc103354750 \h </w:instrText>
        </w:r>
        <w:r>
          <w:rPr>
            <w:noProof/>
            <w:webHidden/>
          </w:rPr>
        </w:r>
        <w:r>
          <w:rPr>
            <w:noProof/>
            <w:webHidden/>
          </w:rPr>
          <w:fldChar w:fldCharType="separate"/>
        </w:r>
        <w:r>
          <w:rPr>
            <w:noProof/>
            <w:webHidden/>
          </w:rPr>
          <w:t>18</w:t>
        </w:r>
        <w:r>
          <w:rPr>
            <w:noProof/>
            <w:webHidden/>
          </w:rPr>
          <w:fldChar w:fldCharType="end"/>
        </w:r>
      </w:hyperlink>
    </w:p>
    <w:p w14:paraId="4206ADDD" w14:textId="09D98039" w:rsidR="004D6C13" w:rsidRDefault="004D6C13">
      <w:pPr>
        <w:pStyle w:val="TOC3"/>
        <w:rPr>
          <w:rFonts w:asciiTheme="minorHAnsi" w:eastAsiaTheme="minorEastAsia" w:hAnsiTheme="minorHAnsi" w:cstheme="minorBidi"/>
          <w:noProof/>
          <w:lang w:val="en-CH" w:eastAsia="en-GB"/>
        </w:rPr>
      </w:pPr>
      <w:hyperlink w:anchor="_Toc103354751" w:history="1">
        <w:r w:rsidRPr="00934CD0">
          <w:rPr>
            <w:rStyle w:val="Hyperlink"/>
            <w:noProof/>
          </w:rPr>
          <w:t>3.57.3 Referenced Standard</w:t>
        </w:r>
        <w:r>
          <w:rPr>
            <w:noProof/>
            <w:webHidden/>
          </w:rPr>
          <w:tab/>
        </w:r>
        <w:r>
          <w:rPr>
            <w:noProof/>
            <w:webHidden/>
          </w:rPr>
          <w:fldChar w:fldCharType="begin"/>
        </w:r>
        <w:r>
          <w:rPr>
            <w:noProof/>
            <w:webHidden/>
          </w:rPr>
          <w:instrText xml:space="preserve"> PAGEREF _Toc103354751 \h </w:instrText>
        </w:r>
        <w:r>
          <w:rPr>
            <w:noProof/>
            <w:webHidden/>
          </w:rPr>
        </w:r>
        <w:r>
          <w:rPr>
            <w:noProof/>
            <w:webHidden/>
          </w:rPr>
          <w:fldChar w:fldCharType="separate"/>
        </w:r>
        <w:r>
          <w:rPr>
            <w:noProof/>
            <w:webHidden/>
          </w:rPr>
          <w:t>18</w:t>
        </w:r>
        <w:r>
          <w:rPr>
            <w:noProof/>
            <w:webHidden/>
          </w:rPr>
          <w:fldChar w:fldCharType="end"/>
        </w:r>
      </w:hyperlink>
    </w:p>
    <w:p w14:paraId="1548D194" w14:textId="18DA4937" w:rsidR="004D6C13" w:rsidRDefault="004D6C13">
      <w:pPr>
        <w:pStyle w:val="TOC3"/>
        <w:rPr>
          <w:rFonts w:asciiTheme="minorHAnsi" w:eastAsiaTheme="minorEastAsia" w:hAnsiTheme="minorHAnsi" w:cstheme="minorBidi"/>
          <w:noProof/>
          <w:lang w:val="en-CH" w:eastAsia="en-GB"/>
        </w:rPr>
      </w:pPr>
      <w:hyperlink w:anchor="_Toc103354752" w:history="1">
        <w:r w:rsidRPr="00934CD0">
          <w:rPr>
            <w:rStyle w:val="Hyperlink"/>
            <w:noProof/>
          </w:rPr>
          <w:t>3.57.4 Messages</w:t>
        </w:r>
        <w:r>
          <w:rPr>
            <w:noProof/>
            <w:webHidden/>
          </w:rPr>
          <w:tab/>
        </w:r>
        <w:r>
          <w:rPr>
            <w:noProof/>
            <w:webHidden/>
          </w:rPr>
          <w:fldChar w:fldCharType="begin"/>
        </w:r>
        <w:r>
          <w:rPr>
            <w:noProof/>
            <w:webHidden/>
          </w:rPr>
          <w:instrText xml:space="preserve"> PAGEREF _Toc103354752 \h </w:instrText>
        </w:r>
        <w:r>
          <w:rPr>
            <w:noProof/>
            <w:webHidden/>
          </w:rPr>
        </w:r>
        <w:r>
          <w:rPr>
            <w:noProof/>
            <w:webHidden/>
          </w:rPr>
          <w:fldChar w:fldCharType="separate"/>
        </w:r>
        <w:r>
          <w:rPr>
            <w:noProof/>
            <w:webHidden/>
          </w:rPr>
          <w:t>19</w:t>
        </w:r>
        <w:r>
          <w:rPr>
            <w:noProof/>
            <w:webHidden/>
          </w:rPr>
          <w:fldChar w:fldCharType="end"/>
        </w:r>
      </w:hyperlink>
    </w:p>
    <w:p w14:paraId="259CC986" w14:textId="1DA9541E" w:rsidR="004D6C13" w:rsidRDefault="004D6C13">
      <w:pPr>
        <w:pStyle w:val="TOC4"/>
        <w:rPr>
          <w:rFonts w:asciiTheme="minorHAnsi" w:eastAsiaTheme="minorEastAsia" w:hAnsiTheme="minorHAnsi" w:cstheme="minorBidi"/>
          <w:noProof/>
          <w:lang w:val="en-CH" w:eastAsia="en-GB"/>
        </w:rPr>
      </w:pPr>
      <w:hyperlink w:anchor="_Toc103354753" w:history="1">
        <w:r w:rsidRPr="00934CD0">
          <w:rPr>
            <w:rStyle w:val="Hyperlink"/>
            <w:noProof/>
          </w:rPr>
          <w:t>3.57.4.1 Update Document Set Request</w:t>
        </w:r>
        <w:r>
          <w:rPr>
            <w:noProof/>
            <w:webHidden/>
          </w:rPr>
          <w:tab/>
        </w:r>
        <w:r>
          <w:rPr>
            <w:noProof/>
            <w:webHidden/>
          </w:rPr>
          <w:fldChar w:fldCharType="begin"/>
        </w:r>
        <w:r>
          <w:rPr>
            <w:noProof/>
            <w:webHidden/>
          </w:rPr>
          <w:instrText xml:space="preserve"> PAGEREF _Toc103354753 \h </w:instrText>
        </w:r>
        <w:r>
          <w:rPr>
            <w:noProof/>
            <w:webHidden/>
          </w:rPr>
        </w:r>
        <w:r>
          <w:rPr>
            <w:noProof/>
            <w:webHidden/>
          </w:rPr>
          <w:fldChar w:fldCharType="separate"/>
        </w:r>
        <w:r>
          <w:rPr>
            <w:noProof/>
            <w:webHidden/>
          </w:rPr>
          <w:t>19</w:t>
        </w:r>
        <w:r>
          <w:rPr>
            <w:noProof/>
            <w:webHidden/>
          </w:rPr>
          <w:fldChar w:fldCharType="end"/>
        </w:r>
      </w:hyperlink>
    </w:p>
    <w:p w14:paraId="0AEBDA59" w14:textId="41608B06" w:rsidR="004D6C13" w:rsidRDefault="004D6C13">
      <w:pPr>
        <w:pStyle w:val="TOC5"/>
        <w:rPr>
          <w:rFonts w:asciiTheme="minorHAnsi" w:eastAsiaTheme="minorEastAsia" w:hAnsiTheme="minorHAnsi" w:cstheme="minorBidi"/>
          <w:noProof/>
          <w:lang w:val="en-CH" w:eastAsia="en-GB"/>
        </w:rPr>
      </w:pPr>
      <w:hyperlink w:anchor="_Toc103354754" w:history="1">
        <w:r w:rsidRPr="00934CD0">
          <w:rPr>
            <w:rStyle w:val="Hyperlink"/>
            <w:noProof/>
          </w:rPr>
          <w:t>3.57.4.1.1 Trigger Events</w:t>
        </w:r>
        <w:r>
          <w:rPr>
            <w:noProof/>
            <w:webHidden/>
          </w:rPr>
          <w:tab/>
        </w:r>
        <w:r>
          <w:rPr>
            <w:noProof/>
            <w:webHidden/>
          </w:rPr>
          <w:fldChar w:fldCharType="begin"/>
        </w:r>
        <w:r>
          <w:rPr>
            <w:noProof/>
            <w:webHidden/>
          </w:rPr>
          <w:instrText xml:space="preserve"> PAGEREF _Toc103354754 \h </w:instrText>
        </w:r>
        <w:r>
          <w:rPr>
            <w:noProof/>
            <w:webHidden/>
          </w:rPr>
        </w:r>
        <w:r>
          <w:rPr>
            <w:noProof/>
            <w:webHidden/>
          </w:rPr>
          <w:fldChar w:fldCharType="separate"/>
        </w:r>
        <w:r>
          <w:rPr>
            <w:noProof/>
            <w:webHidden/>
          </w:rPr>
          <w:t>19</w:t>
        </w:r>
        <w:r>
          <w:rPr>
            <w:noProof/>
            <w:webHidden/>
          </w:rPr>
          <w:fldChar w:fldCharType="end"/>
        </w:r>
      </w:hyperlink>
    </w:p>
    <w:p w14:paraId="15243272" w14:textId="47483A57" w:rsidR="004D6C13" w:rsidRDefault="004D6C13">
      <w:pPr>
        <w:pStyle w:val="TOC5"/>
        <w:rPr>
          <w:rFonts w:asciiTheme="minorHAnsi" w:eastAsiaTheme="minorEastAsia" w:hAnsiTheme="minorHAnsi" w:cstheme="minorBidi"/>
          <w:noProof/>
          <w:lang w:val="en-CH" w:eastAsia="en-GB"/>
        </w:rPr>
      </w:pPr>
      <w:hyperlink w:anchor="_Toc103354755" w:history="1">
        <w:r w:rsidRPr="00934CD0">
          <w:rPr>
            <w:rStyle w:val="Hyperlink"/>
            <w:noProof/>
          </w:rPr>
          <w:t>3.57.4.1.2 Message Semantics</w:t>
        </w:r>
        <w:r>
          <w:rPr>
            <w:noProof/>
            <w:webHidden/>
          </w:rPr>
          <w:tab/>
        </w:r>
        <w:r>
          <w:rPr>
            <w:noProof/>
            <w:webHidden/>
          </w:rPr>
          <w:fldChar w:fldCharType="begin"/>
        </w:r>
        <w:r>
          <w:rPr>
            <w:noProof/>
            <w:webHidden/>
          </w:rPr>
          <w:instrText xml:space="preserve"> PAGEREF _Toc103354755 \h </w:instrText>
        </w:r>
        <w:r>
          <w:rPr>
            <w:noProof/>
            <w:webHidden/>
          </w:rPr>
        </w:r>
        <w:r>
          <w:rPr>
            <w:noProof/>
            <w:webHidden/>
          </w:rPr>
          <w:fldChar w:fldCharType="separate"/>
        </w:r>
        <w:r>
          <w:rPr>
            <w:noProof/>
            <w:webHidden/>
          </w:rPr>
          <w:t>20</w:t>
        </w:r>
        <w:r>
          <w:rPr>
            <w:noProof/>
            <w:webHidden/>
          </w:rPr>
          <w:fldChar w:fldCharType="end"/>
        </w:r>
      </w:hyperlink>
    </w:p>
    <w:p w14:paraId="28AFF60A" w14:textId="13B3BBA3" w:rsidR="004D6C13" w:rsidRDefault="004D6C13">
      <w:pPr>
        <w:pStyle w:val="TOC6"/>
        <w:rPr>
          <w:rFonts w:asciiTheme="minorHAnsi" w:eastAsiaTheme="minorEastAsia" w:hAnsiTheme="minorHAnsi" w:cstheme="minorBidi"/>
          <w:noProof/>
          <w:lang w:val="en-CH" w:eastAsia="en-GB"/>
        </w:rPr>
      </w:pPr>
      <w:hyperlink w:anchor="_Toc103354756" w:history="1">
        <w:r w:rsidRPr="00934CD0">
          <w:rPr>
            <w:rStyle w:val="Hyperlink"/>
            <w:noProof/>
          </w:rPr>
          <w:t>3.57.4.1.2.1 Message Definition</w:t>
        </w:r>
        <w:r>
          <w:rPr>
            <w:noProof/>
            <w:webHidden/>
          </w:rPr>
          <w:tab/>
        </w:r>
        <w:r>
          <w:rPr>
            <w:noProof/>
            <w:webHidden/>
          </w:rPr>
          <w:fldChar w:fldCharType="begin"/>
        </w:r>
        <w:r>
          <w:rPr>
            <w:noProof/>
            <w:webHidden/>
          </w:rPr>
          <w:instrText xml:space="preserve"> PAGEREF _Toc103354756 \h </w:instrText>
        </w:r>
        <w:r>
          <w:rPr>
            <w:noProof/>
            <w:webHidden/>
          </w:rPr>
        </w:r>
        <w:r>
          <w:rPr>
            <w:noProof/>
            <w:webHidden/>
          </w:rPr>
          <w:fldChar w:fldCharType="separate"/>
        </w:r>
        <w:r>
          <w:rPr>
            <w:noProof/>
            <w:webHidden/>
          </w:rPr>
          <w:t>20</w:t>
        </w:r>
        <w:r>
          <w:rPr>
            <w:noProof/>
            <w:webHidden/>
          </w:rPr>
          <w:fldChar w:fldCharType="end"/>
        </w:r>
      </w:hyperlink>
    </w:p>
    <w:p w14:paraId="017EA113" w14:textId="319BB874" w:rsidR="004D6C13" w:rsidRDefault="004D6C13">
      <w:pPr>
        <w:pStyle w:val="TOC5"/>
        <w:rPr>
          <w:rFonts w:asciiTheme="minorHAnsi" w:eastAsiaTheme="minorEastAsia" w:hAnsiTheme="minorHAnsi" w:cstheme="minorBidi"/>
          <w:noProof/>
          <w:lang w:val="en-CH" w:eastAsia="en-GB"/>
        </w:rPr>
      </w:pPr>
      <w:hyperlink w:anchor="_Toc103354757" w:history="1">
        <w:r w:rsidRPr="00934CD0">
          <w:rPr>
            <w:rStyle w:val="Hyperlink"/>
            <w:noProof/>
          </w:rPr>
          <w:t>3.57.4.1.3 Expected Actions</w:t>
        </w:r>
        <w:r>
          <w:rPr>
            <w:noProof/>
            <w:webHidden/>
          </w:rPr>
          <w:tab/>
        </w:r>
        <w:r>
          <w:rPr>
            <w:noProof/>
            <w:webHidden/>
          </w:rPr>
          <w:fldChar w:fldCharType="begin"/>
        </w:r>
        <w:r>
          <w:rPr>
            <w:noProof/>
            <w:webHidden/>
          </w:rPr>
          <w:instrText xml:space="preserve"> PAGEREF _Toc103354757 \h </w:instrText>
        </w:r>
        <w:r>
          <w:rPr>
            <w:noProof/>
            <w:webHidden/>
          </w:rPr>
        </w:r>
        <w:r>
          <w:rPr>
            <w:noProof/>
            <w:webHidden/>
          </w:rPr>
          <w:fldChar w:fldCharType="separate"/>
        </w:r>
        <w:r>
          <w:rPr>
            <w:noProof/>
            <w:webHidden/>
          </w:rPr>
          <w:t>21</w:t>
        </w:r>
        <w:r>
          <w:rPr>
            <w:noProof/>
            <w:webHidden/>
          </w:rPr>
          <w:fldChar w:fldCharType="end"/>
        </w:r>
      </w:hyperlink>
    </w:p>
    <w:p w14:paraId="71F5F54B" w14:textId="6D30723E" w:rsidR="004D6C13" w:rsidRDefault="004D6C13">
      <w:pPr>
        <w:pStyle w:val="TOC6"/>
        <w:rPr>
          <w:rFonts w:asciiTheme="minorHAnsi" w:eastAsiaTheme="minorEastAsia" w:hAnsiTheme="minorHAnsi" w:cstheme="minorBidi"/>
          <w:noProof/>
          <w:lang w:val="en-CH" w:eastAsia="en-GB"/>
        </w:rPr>
      </w:pPr>
      <w:hyperlink w:anchor="_Toc103354758" w:history="1">
        <w:r w:rsidRPr="00934CD0">
          <w:rPr>
            <w:rStyle w:val="Hyperlink"/>
            <w:noProof/>
          </w:rPr>
          <w:t>3.57.4.1.3.1 Common Rules for Metadata Update</w:t>
        </w:r>
        <w:r>
          <w:rPr>
            <w:noProof/>
            <w:webHidden/>
          </w:rPr>
          <w:tab/>
        </w:r>
        <w:r>
          <w:rPr>
            <w:noProof/>
            <w:webHidden/>
          </w:rPr>
          <w:fldChar w:fldCharType="begin"/>
        </w:r>
        <w:r>
          <w:rPr>
            <w:noProof/>
            <w:webHidden/>
          </w:rPr>
          <w:instrText xml:space="preserve"> PAGEREF _Toc103354758 \h </w:instrText>
        </w:r>
        <w:r>
          <w:rPr>
            <w:noProof/>
            <w:webHidden/>
          </w:rPr>
        </w:r>
        <w:r>
          <w:rPr>
            <w:noProof/>
            <w:webHidden/>
          </w:rPr>
          <w:fldChar w:fldCharType="separate"/>
        </w:r>
        <w:r>
          <w:rPr>
            <w:noProof/>
            <w:webHidden/>
          </w:rPr>
          <w:t>21</w:t>
        </w:r>
        <w:r>
          <w:rPr>
            <w:noProof/>
            <w:webHidden/>
          </w:rPr>
          <w:fldChar w:fldCharType="end"/>
        </w:r>
      </w:hyperlink>
    </w:p>
    <w:p w14:paraId="03D04293" w14:textId="5DD78678" w:rsidR="004D6C13" w:rsidRDefault="004D6C13">
      <w:pPr>
        <w:pStyle w:val="TOC6"/>
        <w:rPr>
          <w:rFonts w:asciiTheme="minorHAnsi" w:eastAsiaTheme="minorEastAsia" w:hAnsiTheme="minorHAnsi" w:cstheme="minorBidi"/>
          <w:noProof/>
          <w:lang w:val="en-CH" w:eastAsia="en-GB"/>
        </w:rPr>
      </w:pPr>
      <w:hyperlink w:anchor="_Toc103354759" w:history="1">
        <w:r w:rsidRPr="00934CD0">
          <w:rPr>
            <w:rStyle w:val="Hyperlink"/>
            <w:noProof/>
          </w:rPr>
          <w:t>3.57.4.1.3.2 Error Reporting</w:t>
        </w:r>
        <w:r>
          <w:rPr>
            <w:noProof/>
            <w:webHidden/>
          </w:rPr>
          <w:tab/>
        </w:r>
        <w:r>
          <w:rPr>
            <w:noProof/>
            <w:webHidden/>
          </w:rPr>
          <w:fldChar w:fldCharType="begin"/>
        </w:r>
        <w:r>
          <w:rPr>
            <w:noProof/>
            <w:webHidden/>
          </w:rPr>
          <w:instrText xml:space="preserve"> PAGEREF _Toc103354759 \h </w:instrText>
        </w:r>
        <w:r>
          <w:rPr>
            <w:noProof/>
            <w:webHidden/>
          </w:rPr>
        </w:r>
        <w:r>
          <w:rPr>
            <w:noProof/>
            <w:webHidden/>
          </w:rPr>
          <w:fldChar w:fldCharType="separate"/>
        </w:r>
        <w:r>
          <w:rPr>
            <w:noProof/>
            <w:webHidden/>
          </w:rPr>
          <w:t>27</w:t>
        </w:r>
        <w:r>
          <w:rPr>
            <w:noProof/>
            <w:webHidden/>
          </w:rPr>
          <w:fldChar w:fldCharType="end"/>
        </w:r>
      </w:hyperlink>
    </w:p>
    <w:p w14:paraId="6796B7E0" w14:textId="44E28ED9" w:rsidR="004D6C13" w:rsidRDefault="004D6C13">
      <w:pPr>
        <w:pStyle w:val="TOC6"/>
        <w:rPr>
          <w:rFonts w:asciiTheme="minorHAnsi" w:eastAsiaTheme="minorEastAsia" w:hAnsiTheme="minorHAnsi" w:cstheme="minorBidi"/>
          <w:noProof/>
          <w:lang w:val="en-CH" w:eastAsia="en-GB"/>
        </w:rPr>
      </w:pPr>
      <w:hyperlink w:anchor="_Toc103354760" w:history="1">
        <w:r w:rsidRPr="00934CD0">
          <w:rPr>
            <w:rStyle w:val="Hyperlink"/>
            <w:noProof/>
          </w:rPr>
          <w:t>3.57.4.1.3.3 Metadata Operations</w:t>
        </w:r>
        <w:r>
          <w:rPr>
            <w:noProof/>
            <w:webHidden/>
          </w:rPr>
          <w:tab/>
        </w:r>
        <w:r>
          <w:rPr>
            <w:noProof/>
            <w:webHidden/>
          </w:rPr>
          <w:fldChar w:fldCharType="begin"/>
        </w:r>
        <w:r>
          <w:rPr>
            <w:noProof/>
            <w:webHidden/>
          </w:rPr>
          <w:instrText xml:space="preserve"> PAGEREF _Toc103354760 \h </w:instrText>
        </w:r>
        <w:r>
          <w:rPr>
            <w:noProof/>
            <w:webHidden/>
          </w:rPr>
        </w:r>
        <w:r>
          <w:rPr>
            <w:noProof/>
            <w:webHidden/>
          </w:rPr>
          <w:fldChar w:fldCharType="separate"/>
        </w:r>
        <w:r>
          <w:rPr>
            <w:noProof/>
            <w:webHidden/>
          </w:rPr>
          <w:t>27</w:t>
        </w:r>
        <w:r>
          <w:rPr>
            <w:noProof/>
            <w:webHidden/>
          </w:rPr>
          <w:fldChar w:fldCharType="end"/>
        </w:r>
      </w:hyperlink>
    </w:p>
    <w:p w14:paraId="1C18E83D" w14:textId="3DC52BAE" w:rsidR="004D6C13" w:rsidRDefault="004D6C13">
      <w:pPr>
        <w:pStyle w:val="TOC6"/>
        <w:rPr>
          <w:rFonts w:asciiTheme="minorHAnsi" w:eastAsiaTheme="minorEastAsia" w:hAnsiTheme="minorHAnsi" w:cstheme="minorBidi"/>
          <w:noProof/>
          <w:lang w:val="en-CH" w:eastAsia="en-GB"/>
        </w:rPr>
      </w:pPr>
      <w:hyperlink w:anchor="_Toc103354761" w:history="1">
        <w:r w:rsidRPr="00934CD0">
          <w:rPr>
            <w:rStyle w:val="Hyperlink"/>
            <w:noProof/>
          </w:rPr>
          <w:t>3.57.4.1.3.4 Patient ID Reconciliation</w:t>
        </w:r>
        <w:r>
          <w:rPr>
            <w:noProof/>
            <w:webHidden/>
          </w:rPr>
          <w:tab/>
        </w:r>
        <w:r>
          <w:rPr>
            <w:noProof/>
            <w:webHidden/>
          </w:rPr>
          <w:fldChar w:fldCharType="begin"/>
        </w:r>
        <w:r>
          <w:rPr>
            <w:noProof/>
            <w:webHidden/>
          </w:rPr>
          <w:instrText xml:space="preserve"> PAGEREF _Toc103354761 \h </w:instrText>
        </w:r>
        <w:r>
          <w:rPr>
            <w:noProof/>
            <w:webHidden/>
          </w:rPr>
        </w:r>
        <w:r>
          <w:rPr>
            <w:noProof/>
            <w:webHidden/>
          </w:rPr>
          <w:fldChar w:fldCharType="separate"/>
        </w:r>
        <w:r>
          <w:rPr>
            <w:noProof/>
            <w:webHidden/>
          </w:rPr>
          <w:t>36</w:t>
        </w:r>
        <w:r>
          <w:rPr>
            <w:noProof/>
            <w:webHidden/>
          </w:rPr>
          <w:fldChar w:fldCharType="end"/>
        </w:r>
      </w:hyperlink>
    </w:p>
    <w:p w14:paraId="02923A2A" w14:textId="7DA59EC1" w:rsidR="004D6C13" w:rsidRDefault="004D6C13">
      <w:pPr>
        <w:pStyle w:val="TOC4"/>
        <w:rPr>
          <w:rFonts w:asciiTheme="minorHAnsi" w:eastAsiaTheme="minorEastAsia" w:hAnsiTheme="minorHAnsi" w:cstheme="minorBidi"/>
          <w:noProof/>
          <w:lang w:val="en-CH" w:eastAsia="en-GB"/>
        </w:rPr>
      </w:pPr>
      <w:hyperlink w:anchor="_Toc103354762" w:history="1">
        <w:r w:rsidRPr="00934CD0">
          <w:rPr>
            <w:rStyle w:val="Hyperlink"/>
            <w:noProof/>
          </w:rPr>
          <w:t>3.57.4.2 Update Document Set Response</w:t>
        </w:r>
        <w:r>
          <w:rPr>
            <w:noProof/>
            <w:webHidden/>
          </w:rPr>
          <w:tab/>
        </w:r>
        <w:r>
          <w:rPr>
            <w:noProof/>
            <w:webHidden/>
          </w:rPr>
          <w:fldChar w:fldCharType="begin"/>
        </w:r>
        <w:r>
          <w:rPr>
            <w:noProof/>
            <w:webHidden/>
          </w:rPr>
          <w:instrText xml:space="preserve"> PAGEREF _Toc103354762 \h </w:instrText>
        </w:r>
        <w:r>
          <w:rPr>
            <w:noProof/>
            <w:webHidden/>
          </w:rPr>
        </w:r>
        <w:r>
          <w:rPr>
            <w:noProof/>
            <w:webHidden/>
          </w:rPr>
          <w:fldChar w:fldCharType="separate"/>
        </w:r>
        <w:r>
          <w:rPr>
            <w:noProof/>
            <w:webHidden/>
          </w:rPr>
          <w:t>39</w:t>
        </w:r>
        <w:r>
          <w:rPr>
            <w:noProof/>
            <w:webHidden/>
          </w:rPr>
          <w:fldChar w:fldCharType="end"/>
        </w:r>
      </w:hyperlink>
    </w:p>
    <w:p w14:paraId="3ECE141B" w14:textId="438A6919" w:rsidR="004D6C13" w:rsidRDefault="004D6C13">
      <w:pPr>
        <w:pStyle w:val="TOC5"/>
        <w:rPr>
          <w:rFonts w:asciiTheme="minorHAnsi" w:eastAsiaTheme="minorEastAsia" w:hAnsiTheme="minorHAnsi" w:cstheme="minorBidi"/>
          <w:noProof/>
          <w:lang w:val="en-CH" w:eastAsia="en-GB"/>
        </w:rPr>
      </w:pPr>
      <w:hyperlink w:anchor="_Toc103354763" w:history="1">
        <w:r w:rsidRPr="00934CD0">
          <w:rPr>
            <w:rStyle w:val="Hyperlink"/>
            <w:bCs/>
            <w:noProof/>
          </w:rPr>
          <w:t>3.5.7.4.2.1 Trigger Events</w:t>
        </w:r>
        <w:r>
          <w:rPr>
            <w:noProof/>
            <w:webHidden/>
          </w:rPr>
          <w:tab/>
        </w:r>
        <w:r>
          <w:rPr>
            <w:noProof/>
            <w:webHidden/>
          </w:rPr>
          <w:fldChar w:fldCharType="begin"/>
        </w:r>
        <w:r>
          <w:rPr>
            <w:noProof/>
            <w:webHidden/>
          </w:rPr>
          <w:instrText xml:space="preserve"> PAGEREF _Toc103354763 \h </w:instrText>
        </w:r>
        <w:r>
          <w:rPr>
            <w:noProof/>
            <w:webHidden/>
          </w:rPr>
        </w:r>
        <w:r>
          <w:rPr>
            <w:noProof/>
            <w:webHidden/>
          </w:rPr>
          <w:fldChar w:fldCharType="separate"/>
        </w:r>
        <w:r>
          <w:rPr>
            <w:noProof/>
            <w:webHidden/>
          </w:rPr>
          <w:t>39</w:t>
        </w:r>
        <w:r>
          <w:rPr>
            <w:noProof/>
            <w:webHidden/>
          </w:rPr>
          <w:fldChar w:fldCharType="end"/>
        </w:r>
      </w:hyperlink>
    </w:p>
    <w:p w14:paraId="02E62828" w14:textId="33EF8E3E" w:rsidR="004D6C13" w:rsidRDefault="004D6C13">
      <w:pPr>
        <w:pStyle w:val="TOC5"/>
        <w:rPr>
          <w:rFonts w:asciiTheme="minorHAnsi" w:eastAsiaTheme="minorEastAsia" w:hAnsiTheme="minorHAnsi" w:cstheme="minorBidi"/>
          <w:noProof/>
          <w:lang w:val="en-CH" w:eastAsia="en-GB"/>
        </w:rPr>
      </w:pPr>
      <w:hyperlink w:anchor="_Toc103354764" w:history="1">
        <w:r w:rsidRPr="00934CD0">
          <w:rPr>
            <w:rStyle w:val="Hyperlink"/>
            <w:bCs/>
            <w:noProof/>
          </w:rPr>
          <w:t>3.5.7.4.2.2 Message Semantics</w:t>
        </w:r>
        <w:r>
          <w:rPr>
            <w:noProof/>
            <w:webHidden/>
          </w:rPr>
          <w:tab/>
        </w:r>
        <w:r>
          <w:rPr>
            <w:noProof/>
            <w:webHidden/>
          </w:rPr>
          <w:fldChar w:fldCharType="begin"/>
        </w:r>
        <w:r>
          <w:rPr>
            <w:noProof/>
            <w:webHidden/>
          </w:rPr>
          <w:instrText xml:space="preserve"> PAGEREF _Toc103354764 \h </w:instrText>
        </w:r>
        <w:r>
          <w:rPr>
            <w:noProof/>
            <w:webHidden/>
          </w:rPr>
        </w:r>
        <w:r>
          <w:rPr>
            <w:noProof/>
            <w:webHidden/>
          </w:rPr>
          <w:fldChar w:fldCharType="separate"/>
        </w:r>
        <w:r>
          <w:rPr>
            <w:noProof/>
            <w:webHidden/>
          </w:rPr>
          <w:t>39</w:t>
        </w:r>
        <w:r>
          <w:rPr>
            <w:noProof/>
            <w:webHidden/>
          </w:rPr>
          <w:fldChar w:fldCharType="end"/>
        </w:r>
      </w:hyperlink>
    </w:p>
    <w:p w14:paraId="529F3091" w14:textId="3E381F73" w:rsidR="004D6C13" w:rsidRDefault="004D6C13">
      <w:pPr>
        <w:pStyle w:val="TOC5"/>
        <w:rPr>
          <w:rFonts w:asciiTheme="minorHAnsi" w:eastAsiaTheme="minorEastAsia" w:hAnsiTheme="minorHAnsi" w:cstheme="minorBidi"/>
          <w:noProof/>
          <w:lang w:val="en-CH" w:eastAsia="en-GB"/>
        </w:rPr>
      </w:pPr>
      <w:hyperlink w:anchor="_Toc103354765" w:history="1">
        <w:r w:rsidRPr="00934CD0">
          <w:rPr>
            <w:rStyle w:val="Hyperlink"/>
            <w:bCs/>
            <w:noProof/>
          </w:rPr>
          <w:t>3.5.7.4.2.3 Expected Actions</w:t>
        </w:r>
        <w:r>
          <w:rPr>
            <w:noProof/>
            <w:webHidden/>
          </w:rPr>
          <w:tab/>
        </w:r>
        <w:r>
          <w:rPr>
            <w:noProof/>
            <w:webHidden/>
          </w:rPr>
          <w:fldChar w:fldCharType="begin"/>
        </w:r>
        <w:r>
          <w:rPr>
            <w:noProof/>
            <w:webHidden/>
          </w:rPr>
          <w:instrText xml:space="preserve"> PAGEREF _Toc103354765 \h </w:instrText>
        </w:r>
        <w:r>
          <w:rPr>
            <w:noProof/>
            <w:webHidden/>
          </w:rPr>
        </w:r>
        <w:r>
          <w:rPr>
            <w:noProof/>
            <w:webHidden/>
          </w:rPr>
          <w:fldChar w:fldCharType="separate"/>
        </w:r>
        <w:r>
          <w:rPr>
            <w:noProof/>
            <w:webHidden/>
          </w:rPr>
          <w:t>39</w:t>
        </w:r>
        <w:r>
          <w:rPr>
            <w:noProof/>
            <w:webHidden/>
          </w:rPr>
          <w:fldChar w:fldCharType="end"/>
        </w:r>
      </w:hyperlink>
    </w:p>
    <w:p w14:paraId="401700B2" w14:textId="044CBB91" w:rsidR="004D6C13" w:rsidRDefault="004D6C13">
      <w:pPr>
        <w:pStyle w:val="TOC3"/>
        <w:rPr>
          <w:rFonts w:asciiTheme="minorHAnsi" w:eastAsiaTheme="minorEastAsia" w:hAnsiTheme="minorHAnsi" w:cstheme="minorBidi"/>
          <w:noProof/>
          <w:lang w:val="en-CH" w:eastAsia="en-GB"/>
        </w:rPr>
      </w:pPr>
      <w:hyperlink w:anchor="_Toc103354766" w:history="1">
        <w:r w:rsidRPr="00934CD0">
          <w:rPr>
            <w:rStyle w:val="Hyperlink"/>
            <w:noProof/>
          </w:rPr>
          <w:t>3.57.5 Protocol Requirements</w:t>
        </w:r>
        <w:r>
          <w:rPr>
            <w:noProof/>
            <w:webHidden/>
          </w:rPr>
          <w:tab/>
        </w:r>
        <w:r>
          <w:rPr>
            <w:noProof/>
            <w:webHidden/>
          </w:rPr>
          <w:fldChar w:fldCharType="begin"/>
        </w:r>
        <w:r>
          <w:rPr>
            <w:noProof/>
            <w:webHidden/>
          </w:rPr>
          <w:instrText xml:space="preserve"> PAGEREF _Toc103354766 \h </w:instrText>
        </w:r>
        <w:r>
          <w:rPr>
            <w:noProof/>
            <w:webHidden/>
          </w:rPr>
        </w:r>
        <w:r>
          <w:rPr>
            <w:noProof/>
            <w:webHidden/>
          </w:rPr>
          <w:fldChar w:fldCharType="separate"/>
        </w:r>
        <w:r>
          <w:rPr>
            <w:noProof/>
            <w:webHidden/>
          </w:rPr>
          <w:t>39</w:t>
        </w:r>
        <w:r>
          <w:rPr>
            <w:noProof/>
            <w:webHidden/>
          </w:rPr>
          <w:fldChar w:fldCharType="end"/>
        </w:r>
      </w:hyperlink>
    </w:p>
    <w:p w14:paraId="4D828B39" w14:textId="07CE3155" w:rsidR="004D6C13" w:rsidRDefault="004D6C13">
      <w:pPr>
        <w:pStyle w:val="TOC4"/>
        <w:rPr>
          <w:rFonts w:asciiTheme="minorHAnsi" w:eastAsiaTheme="minorEastAsia" w:hAnsiTheme="minorHAnsi" w:cstheme="minorBidi"/>
          <w:noProof/>
          <w:lang w:val="en-CH" w:eastAsia="en-GB"/>
        </w:rPr>
      </w:pPr>
      <w:hyperlink w:anchor="_Toc103354767" w:history="1">
        <w:r w:rsidRPr="00934CD0">
          <w:rPr>
            <w:rStyle w:val="Hyperlink"/>
            <w:noProof/>
          </w:rPr>
          <w:t>3.57.5.1 Sample SOAP Messages</w:t>
        </w:r>
        <w:r>
          <w:rPr>
            <w:noProof/>
            <w:webHidden/>
          </w:rPr>
          <w:tab/>
        </w:r>
        <w:r>
          <w:rPr>
            <w:noProof/>
            <w:webHidden/>
          </w:rPr>
          <w:fldChar w:fldCharType="begin"/>
        </w:r>
        <w:r>
          <w:rPr>
            <w:noProof/>
            <w:webHidden/>
          </w:rPr>
          <w:instrText xml:space="preserve"> PAGEREF _Toc103354767 \h </w:instrText>
        </w:r>
        <w:r>
          <w:rPr>
            <w:noProof/>
            <w:webHidden/>
          </w:rPr>
        </w:r>
        <w:r>
          <w:rPr>
            <w:noProof/>
            <w:webHidden/>
          </w:rPr>
          <w:fldChar w:fldCharType="separate"/>
        </w:r>
        <w:r>
          <w:rPr>
            <w:noProof/>
            <w:webHidden/>
          </w:rPr>
          <w:t>40</w:t>
        </w:r>
        <w:r>
          <w:rPr>
            <w:noProof/>
            <w:webHidden/>
          </w:rPr>
          <w:fldChar w:fldCharType="end"/>
        </w:r>
      </w:hyperlink>
    </w:p>
    <w:p w14:paraId="2423EC64" w14:textId="1E7CDF17" w:rsidR="004D6C13" w:rsidRDefault="004D6C13">
      <w:pPr>
        <w:pStyle w:val="TOC4"/>
        <w:rPr>
          <w:rFonts w:asciiTheme="minorHAnsi" w:eastAsiaTheme="minorEastAsia" w:hAnsiTheme="minorHAnsi" w:cstheme="minorBidi"/>
          <w:noProof/>
          <w:lang w:val="en-CH" w:eastAsia="en-GB"/>
        </w:rPr>
      </w:pPr>
      <w:hyperlink w:anchor="_Toc103354768" w:history="1">
        <w:r w:rsidRPr="00934CD0">
          <w:rPr>
            <w:rStyle w:val="Hyperlink"/>
            <w:noProof/>
          </w:rPr>
          <w:t>3.57.5.2 Message Examples</w:t>
        </w:r>
        <w:r>
          <w:rPr>
            <w:noProof/>
            <w:webHidden/>
          </w:rPr>
          <w:tab/>
        </w:r>
        <w:r>
          <w:rPr>
            <w:noProof/>
            <w:webHidden/>
          </w:rPr>
          <w:fldChar w:fldCharType="begin"/>
        </w:r>
        <w:r>
          <w:rPr>
            <w:noProof/>
            <w:webHidden/>
          </w:rPr>
          <w:instrText xml:space="preserve"> PAGEREF _Toc103354768 \h </w:instrText>
        </w:r>
        <w:r>
          <w:rPr>
            <w:noProof/>
            <w:webHidden/>
          </w:rPr>
        </w:r>
        <w:r>
          <w:rPr>
            <w:noProof/>
            <w:webHidden/>
          </w:rPr>
          <w:fldChar w:fldCharType="separate"/>
        </w:r>
        <w:r>
          <w:rPr>
            <w:noProof/>
            <w:webHidden/>
          </w:rPr>
          <w:t>40</w:t>
        </w:r>
        <w:r>
          <w:rPr>
            <w:noProof/>
            <w:webHidden/>
          </w:rPr>
          <w:fldChar w:fldCharType="end"/>
        </w:r>
      </w:hyperlink>
    </w:p>
    <w:p w14:paraId="11307446" w14:textId="574FE767" w:rsidR="004D6C13" w:rsidRDefault="004D6C13">
      <w:pPr>
        <w:pStyle w:val="TOC3"/>
        <w:rPr>
          <w:rFonts w:asciiTheme="minorHAnsi" w:eastAsiaTheme="minorEastAsia" w:hAnsiTheme="minorHAnsi" w:cstheme="minorBidi"/>
          <w:noProof/>
          <w:lang w:val="en-CH" w:eastAsia="en-GB"/>
        </w:rPr>
      </w:pPr>
      <w:hyperlink w:anchor="_Toc103354769" w:history="1">
        <w:r w:rsidRPr="00934CD0">
          <w:rPr>
            <w:rStyle w:val="Hyperlink"/>
            <w:noProof/>
          </w:rPr>
          <w:t>3.57.6 Actor Requirements</w:t>
        </w:r>
        <w:r>
          <w:rPr>
            <w:noProof/>
            <w:webHidden/>
          </w:rPr>
          <w:tab/>
        </w:r>
        <w:r>
          <w:rPr>
            <w:noProof/>
            <w:webHidden/>
          </w:rPr>
          <w:fldChar w:fldCharType="begin"/>
        </w:r>
        <w:r>
          <w:rPr>
            <w:noProof/>
            <w:webHidden/>
          </w:rPr>
          <w:instrText xml:space="preserve"> PAGEREF _Toc103354769 \h </w:instrText>
        </w:r>
        <w:r>
          <w:rPr>
            <w:noProof/>
            <w:webHidden/>
          </w:rPr>
        </w:r>
        <w:r>
          <w:rPr>
            <w:noProof/>
            <w:webHidden/>
          </w:rPr>
          <w:fldChar w:fldCharType="separate"/>
        </w:r>
        <w:r>
          <w:rPr>
            <w:noProof/>
            <w:webHidden/>
          </w:rPr>
          <w:t>40</w:t>
        </w:r>
        <w:r>
          <w:rPr>
            <w:noProof/>
            <w:webHidden/>
          </w:rPr>
          <w:fldChar w:fldCharType="end"/>
        </w:r>
      </w:hyperlink>
    </w:p>
    <w:p w14:paraId="0AE960E6" w14:textId="37D905B2" w:rsidR="004D6C13" w:rsidRDefault="004D6C13">
      <w:pPr>
        <w:pStyle w:val="TOC4"/>
        <w:rPr>
          <w:rFonts w:asciiTheme="minorHAnsi" w:eastAsiaTheme="minorEastAsia" w:hAnsiTheme="minorHAnsi" w:cstheme="minorBidi"/>
          <w:noProof/>
          <w:lang w:val="en-CH" w:eastAsia="en-GB"/>
        </w:rPr>
      </w:pPr>
      <w:hyperlink w:anchor="_Toc103354770" w:history="1">
        <w:r w:rsidRPr="00934CD0">
          <w:rPr>
            <w:rStyle w:val="Hyperlink"/>
            <w:noProof/>
          </w:rPr>
          <w:t>3.57.6.1 Document Administrator</w:t>
        </w:r>
        <w:r>
          <w:rPr>
            <w:noProof/>
            <w:webHidden/>
          </w:rPr>
          <w:tab/>
        </w:r>
        <w:r>
          <w:rPr>
            <w:noProof/>
            <w:webHidden/>
          </w:rPr>
          <w:fldChar w:fldCharType="begin"/>
        </w:r>
        <w:r>
          <w:rPr>
            <w:noProof/>
            <w:webHidden/>
          </w:rPr>
          <w:instrText xml:space="preserve"> PAGEREF _Toc103354770 \h </w:instrText>
        </w:r>
        <w:r>
          <w:rPr>
            <w:noProof/>
            <w:webHidden/>
          </w:rPr>
        </w:r>
        <w:r>
          <w:rPr>
            <w:noProof/>
            <w:webHidden/>
          </w:rPr>
          <w:fldChar w:fldCharType="separate"/>
        </w:r>
        <w:r>
          <w:rPr>
            <w:noProof/>
            <w:webHidden/>
          </w:rPr>
          <w:t>40</w:t>
        </w:r>
        <w:r>
          <w:rPr>
            <w:noProof/>
            <w:webHidden/>
          </w:rPr>
          <w:fldChar w:fldCharType="end"/>
        </w:r>
      </w:hyperlink>
    </w:p>
    <w:p w14:paraId="36370543" w14:textId="5A5F1032" w:rsidR="004D6C13" w:rsidRDefault="004D6C13">
      <w:pPr>
        <w:pStyle w:val="TOC4"/>
        <w:rPr>
          <w:rFonts w:asciiTheme="minorHAnsi" w:eastAsiaTheme="minorEastAsia" w:hAnsiTheme="minorHAnsi" w:cstheme="minorBidi"/>
          <w:noProof/>
          <w:lang w:val="en-CH" w:eastAsia="en-GB"/>
        </w:rPr>
      </w:pPr>
      <w:hyperlink w:anchor="_Toc103354771" w:history="1">
        <w:r w:rsidRPr="00934CD0">
          <w:rPr>
            <w:rStyle w:val="Hyperlink"/>
            <w:noProof/>
          </w:rPr>
          <w:t>3.57.6.2 Document Registry</w:t>
        </w:r>
        <w:r>
          <w:rPr>
            <w:noProof/>
            <w:webHidden/>
          </w:rPr>
          <w:tab/>
        </w:r>
        <w:r>
          <w:rPr>
            <w:noProof/>
            <w:webHidden/>
          </w:rPr>
          <w:fldChar w:fldCharType="begin"/>
        </w:r>
        <w:r>
          <w:rPr>
            <w:noProof/>
            <w:webHidden/>
          </w:rPr>
          <w:instrText xml:space="preserve"> PAGEREF _Toc103354771 \h </w:instrText>
        </w:r>
        <w:r>
          <w:rPr>
            <w:noProof/>
            <w:webHidden/>
          </w:rPr>
        </w:r>
        <w:r>
          <w:rPr>
            <w:noProof/>
            <w:webHidden/>
          </w:rPr>
          <w:fldChar w:fldCharType="separate"/>
        </w:r>
        <w:r>
          <w:rPr>
            <w:noProof/>
            <w:webHidden/>
          </w:rPr>
          <w:t>40</w:t>
        </w:r>
        <w:r>
          <w:rPr>
            <w:noProof/>
            <w:webHidden/>
          </w:rPr>
          <w:fldChar w:fldCharType="end"/>
        </w:r>
      </w:hyperlink>
    </w:p>
    <w:p w14:paraId="77D1AD88" w14:textId="3CBA1EB0" w:rsidR="004D6C13" w:rsidRDefault="004D6C13">
      <w:pPr>
        <w:pStyle w:val="TOC4"/>
        <w:rPr>
          <w:rFonts w:asciiTheme="minorHAnsi" w:eastAsiaTheme="minorEastAsia" w:hAnsiTheme="minorHAnsi" w:cstheme="minorBidi"/>
          <w:noProof/>
          <w:lang w:val="en-CH" w:eastAsia="en-GB"/>
        </w:rPr>
      </w:pPr>
      <w:hyperlink w:anchor="_Toc103354772" w:history="1">
        <w:r w:rsidRPr="00934CD0">
          <w:rPr>
            <w:rStyle w:val="Hyperlink"/>
            <w:noProof/>
          </w:rPr>
          <w:t>3.57.6.3 Document Recipient</w:t>
        </w:r>
        <w:r>
          <w:rPr>
            <w:noProof/>
            <w:webHidden/>
          </w:rPr>
          <w:tab/>
        </w:r>
        <w:r>
          <w:rPr>
            <w:noProof/>
            <w:webHidden/>
          </w:rPr>
          <w:fldChar w:fldCharType="begin"/>
        </w:r>
        <w:r>
          <w:rPr>
            <w:noProof/>
            <w:webHidden/>
          </w:rPr>
          <w:instrText xml:space="preserve"> PAGEREF _Toc103354772 \h </w:instrText>
        </w:r>
        <w:r>
          <w:rPr>
            <w:noProof/>
            <w:webHidden/>
          </w:rPr>
        </w:r>
        <w:r>
          <w:rPr>
            <w:noProof/>
            <w:webHidden/>
          </w:rPr>
          <w:fldChar w:fldCharType="separate"/>
        </w:r>
        <w:r>
          <w:rPr>
            <w:noProof/>
            <w:webHidden/>
          </w:rPr>
          <w:t>40</w:t>
        </w:r>
        <w:r>
          <w:rPr>
            <w:noProof/>
            <w:webHidden/>
          </w:rPr>
          <w:fldChar w:fldCharType="end"/>
        </w:r>
      </w:hyperlink>
    </w:p>
    <w:p w14:paraId="41FB4493" w14:textId="5F4945B0" w:rsidR="004D6C13" w:rsidRDefault="004D6C13">
      <w:pPr>
        <w:pStyle w:val="TOC3"/>
        <w:rPr>
          <w:rFonts w:asciiTheme="minorHAnsi" w:eastAsiaTheme="minorEastAsia" w:hAnsiTheme="minorHAnsi" w:cstheme="minorBidi"/>
          <w:noProof/>
          <w:lang w:val="en-CH" w:eastAsia="en-GB"/>
        </w:rPr>
      </w:pPr>
      <w:hyperlink w:anchor="_Toc103354773" w:history="1">
        <w:r w:rsidRPr="00934CD0">
          <w:rPr>
            <w:rStyle w:val="Hyperlink"/>
            <w:noProof/>
          </w:rPr>
          <w:t>3.57.7 Security Considerations</w:t>
        </w:r>
        <w:r>
          <w:rPr>
            <w:noProof/>
            <w:webHidden/>
          </w:rPr>
          <w:tab/>
        </w:r>
        <w:r>
          <w:rPr>
            <w:noProof/>
            <w:webHidden/>
          </w:rPr>
          <w:fldChar w:fldCharType="begin"/>
        </w:r>
        <w:r>
          <w:rPr>
            <w:noProof/>
            <w:webHidden/>
          </w:rPr>
          <w:instrText xml:space="preserve"> PAGEREF _Toc103354773 \h </w:instrText>
        </w:r>
        <w:r>
          <w:rPr>
            <w:noProof/>
            <w:webHidden/>
          </w:rPr>
        </w:r>
        <w:r>
          <w:rPr>
            <w:noProof/>
            <w:webHidden/>
          </w:rPr>
          <w:fldChar w:fldCharType="separate"/>
        </w:r>
        <w:r>
          <w:rPr>
            <w:noProof/>
            <w:webHidden/>
          </w:rPr>
          <w:t>40</w:t>
        </w:r>
        <w:r>
          <w:rPr>
            <w:noProof/>
            <w:webHidden/>
          </w:rPr>
          <w:fldChar w:fldCharType="end"/>
        </w:r>
      </w:hyperlink>
    </w:p>
    <w:p w14:paraId="5F829324" w14:textId="5F502BD8" w:rsidR="004D6C13" w:rsidRDefault="004D6C13">
      <w:pPr>
        <w:pStyle w:val="TOC4"/>
        <w:rPr>
          <w:rFonts w:asciiTheme="minorHAnsi" w:eastAsiaTheme="minorEastAsia" w:hAnsiTheme="minorHAnsi" w:cstheme="minorBidi"/>
          <w:noProof/>
          <w:lang w:val="en-CH" w:eastAsia="en-GB"/>
        </w:rPr>
      </w:pPr>
      <w:hyperlink w:anchor="_Toc103354774" w:history="1">
        <w:r w:rsidRPr="00934CD0">
          <w:rPr>
            <w:rStyle w:val="Hyperlink"/>
            <w:noProof/>
          </w:rPr>
          <w:t>3.57.7.1 Audit Record Considerations</w:t>
        </w:r>
        <w:r>
          <w:rPr>
            <w:noProof/>
            <w:webHidden/>
          </w:rPr>
          <w:tab/>
        </w:r>
        <w:r>
          <w:rPr>
            <w:noProof/>
            <w:webHidden/>
          </w:rPr>
          <w:fldChar w:fldCharType="begin"/>
        </w:r>
        <w:r>
          <w:rPr>
            <w:noProof/>
            <w:webHidden/>
          </w:rPr>
          <w:instrText xml:space="preserve"> PAGEREF _Toc103354774 \h </w:instrText>
        </w:r>
        <w:r>
          <w:rPr>
            <w:noProof/>
            <w:webHidden/>
          </w:rPr>
        </w:r>
        <w:r>
          <w:rPr>
            <w:noProof/>
            <w:webHidden/>
          </w:rPr>
          <w:fldChar w:fldCharType="separate"/>
        </w:r>
        <w:r>
          <w:rPr>
            <w:noProof/>
            <w:webHidden/>
          </w:rPr>
          <w:t>41</w:t>
        </w:r>
        <w:r>
          <w:rPr>
            <w:noProof/>
            <w:webHidden/>
          </w:rPr>
          <w:fldChar w:fldCharType="end"/>
        </w:r>
      </w:hyperlink>
    </w:p>
    <w:p w14:paraId="2F53C0D1" w14:textId="62C12C77" w:rsidR="004D6C13" w:rsidRDefault="004D6C13">
      <w:pPr>
        <w:pStyle w:val="TOC5"/>
        <w:rPr>
          <w:rFonts w:asciiTheme="minorHAnsi" w:eastAsiaTheme="minorEastAsia" w:hAnsiTheme="minorHAnsi" w:cstheme="minorBidi"/>
          <w:noProof/>
          <w:lang w:val="en-CH" w:eastAsia="en-GB"/>
        </w:rPr>
      </w:pPr>
      <w:hyperlink w:anchor="_Toc103354775" w:history="1">
        <w:r w:rsidRPr="00934CD0">
          <w:rPr>
            <w:rStyle w:val="Hyperlink"/>
            <w:noProof/>
          </w:rPr>
          <w:t>3.57.7.1.1 Document Administrator audit message</w:t>
        </w:r>
        <w:r>
          <w:rPr>
            <w:noProof/>
            <w:webHidden/>
          </w:rPr>
          <w:tab/>
        </w:r>
        <w:r>
          <w:rPr>
            <w:noProof/>
            <w:webHidden/>
          </w:rPr>
          <w:fldChar w:fldCharType="begin"/>
        </w:r>
        <w:r>
          <w:rPr>
            <w:noProof/>
            <w:webHidden/>
          </w:rPr>
          <w:instrText xml:space="preserve"> PAGEREF _Toc103354775 \h </w:instrText>
        </w:r>
        <w:r>
          <w:rPr>
            <w:noProof/>
            <w:webHidden/>
          </w:rPr>
        </w:r>
        <w:r>
          <w:rPr>
            <w:noProof/>
            <w:webHidden/>
          </w:rPr>
          <w:fldChar w:fldCharType="separate"/>
        </w:r>
        <w:r>
          <w:rPr>
            <w:noProof/>
            <w:webHidden/>
          </w:rPr>
          <w:t>41</w:t>
        </w:r>
        <w:r>
          <w:rPr>
            <w:noProof/>
            <w:webHidden/>
          </w:rPr>
          <w:fldChar w:fldCharType="end"/>
        </w:r>
      </w:hyperlink>
    </w:p>
    <w:p w14:paraId="3B18EB9E" w14:textId="2491FDCC" w:rsidR="004D6C13" w:rsidRDefault="004D6C13">
      <w:pPr>
        <w:pStyle w:val="TOC5"/>
        <w:rPr>
          <w:rFonts w:asciiTheme="minorHAnsi" w:eastAsiaTheme="minorEastAsia" w:hAnsiTheme="minorHAnsi" w:cstheme="minorBidi"/>
          <w:noProof/>
          <w:lang w:val="en-CH" w:eastAsia="en-GB"/>
        </w:rPr>
      </w:pPr>
      <w:hyperlink w:anchor="_Toc103354776" w:history="1">
        <w:r w:rsidRPr="00934CD0">
          <w:rPr>
            <w:rStyle w:val="Hyperlink"/>
            <w:noProof/>
          </w:rPr>
          <w:t>3.57.7.1.2 Document Registry or Document Recipient audit message</w:t>
        </w:r>
        <w:r>
          <w:rPr>
            <w:noProof/>
            <w:webHidden/>
          </w:rPr>
          <w:tab/>
        </w:r>
        <w:r>
          <w:rPr>
            <w:noProof/>
            <w:webHidden/>
          </w:rPr>
          <w:fldChar w:fldCharType="begin"/>
        </w:r>
        <w:r>
          <w:rPr>
            <w:noProof/>
            <w:webHidden/>
          </w:rPr>
          <w:instrText xml:space="preserve"> PAGEREF _Toc103354776 \h </w:instrText>
        </w:r>
        <w:r>
          <w:rPr>
            <w:noProof/>
            <w:webHidden/>
          </w:rPr>
        </w:r>
        <w:r>
          <w:rPr>
            <w:noProof/>
            <w:webHidden/>
          </w:rPr>
          <w:fldChar w:fldCharType="separate"/>
        </w:r>
        <w:r>
          <w:rPr>
            <w:noProof/>
            <w:webHidden/>
          </w:rPr>
          <w:t>43</w:t>
        </w:r>
        <w:r>
          <w:rPr>
            <w:noProof/>
            <w:webHidden/>
          </w:rPr>
          <w:fldChar w:fldCharType="end"/>
        </w:r>
      </w:hyperlink>
    </w:p>
    <w:p w14:paraId="4613D022" w14:textId="27AB34C2" w:rsidR="004D6C13" w:rsidRDefault="004D6C13">
      <w:pPr>
        <w:pStyle w:val="TOC2"/>
        <w:rPr>
          <w:rFonts w:asciiTheme="minorHAnsi" w:eastAsiaTheme="minorEastAsia" w:hAnsiTheme="minorHAnsi" w:cstheme="minorBidi"/>
          <w:noProof/>
          <w:lang w:val="en-CH" w:eastAsia="en-GB"/>
        </w:rPr>
      </w:pPr>
      <w:hyperlink w:anchor="_Toc103354777" w:history="1">
        <w:r w:rsidRPr="00934CD0">
          <w:rPr>
            <w:rStyle w:val="Hyperlink"/>
            <w:noProof/>
          </w:rPr>
          <w:t>3.18 Registry Stored Query [ITI-18]</w:t>
        </w:r>
        <w:r>
          <w:rPr>
            <w:noProof/>
            <w:webHidden/>
          </w:rPr>
          <w:tab/>
        </w:r>
        <w:r>
          <w:rPr>
            <w:noProof/>
            <w:webHidden/>
          </w:rPr>
          <w:fldChar w:fldCharType="begin"/>
        </w:r>
        <w:r>
          <w:rPr>
            <w:noProof/>
            <w:webHidden/>
          </w:rPr>
          <w:instrText xml:space="preserve"> PAGEREF _Toc103354777 \h </w:instrText>
        </w:r>
        <w:r>
          <w:rPr>
            <w:noProof/>
            <w:webHidden/>
          </w:rPr>
        </w:r>
        <w:r>
          <w:rPr>
            <w:noProof/>
            <w:webHidden/>
          </w:rPr>
          <w:fldChar w:fldCharType="separate"/>
        </w:r>
        <w:r>
          <w:rPr>
            <w:noProof/>
            <w:webHidden/>
          </w:rPr>
          <w:t>44</w:t>
        </w:r>
        <w:r>
          <w:rPr>
            <w:noProof/>
            <w:webHidden/>
          </w:rPr>
          <w:fldChar w:fldCharType="end"/>
        </w:r>
      </w:hyperlink>
    </w:p>
    <w:p w14:paraId="012489FD" w14:textId="6D274D3B" w:rsidR="004D6C13" w:rsidRDefault="004D6C13">
      <w:pPr>
        <w:pStyle w:val="TOC3"/>
        <w:rPr>
          <w:rFonts w:asciiTheme="minorHAnsi" w:eastAsiaTheme="minorEastAsia" w:hAnsiTheme="minorHAnsi" w:cstheme="minorBidi"/>
          <w:noProof/>
          <w:lang w:val="en-CH" w:eastAsia="en-GB"/>
        </w:rPr>
      </w:pPr>
      <w:hyperlink w:anchor="_Toc103354778" w:history="1">
        <w:r w:rsidRPr="00934CD0">
          <w:rPr>
            <w:rStyle w:val="Hyperlink"/>
            <w:noProof/>
          </w:rPr>
          <w:t>3.18.2 Use Case Roles</w:t>
        </w:r>
        <w:r>
          <w:rPr>
            <w:noProof/>
            <w:webHidden/>
          </w:rPr>
          <w:tab/>
        </w:r>
        <w:r>
          <w:rPr>
            <w:noProof/>
            <w:webHidden/>
          </w:rPr>
          <w:fldChar w:fldCharType="begin"/>
        </w:r>
        <w:r>
          <w:rPr>
            <w:noProof/>
            <w:webHidden/>
          </w:rPr>
          <w:instrText xml:space="preserve"> PAGEREF _Toc103354778 \h </w:instrText>
        </w:r>
        <w:r>
          <w:rPr>
            <w:noProof/>
            <w:webHidden/>
          </w:rPr>
        </w:r>
        <w:r>
          <w:rPr>
            <w:noProof/>
            <w:webHidden/>
          </w:rPr>
          <w:fldChar w:fldCharType="separate"/>
        </w:r>
        <w:r>
          <w:rPr>
            <w:noProof/>
            <w:webHidden/>
          </w:rPr>
          <w:t>44</w:t>
        </w:r>
        <w:r>
          <w:rPr>
            <w:noProof/>
            <w:webHidden/>
          </w:rPr>
          <w:fldChar w:fldCharType="end"/>
        </w:r>
      </w:hyperlink>
    </w:p>
    <w:p w14:paraId="71CE5605" w14:textId="6F8A6CA1" w:rsidR="004D6C13" w:rsidRDefault="004D6C13">
      <w:pPr>
        <w:pStyle w:val="TOC3"/>
        <w:rPr>
          <w:rFonts w:asciiTheme="minorHAnsi" w:eastAsiaTheme="minorEastAsia" w:hAnsiTheme="minorHAnsi" w:cstheme="minorBidi"/>
          <w:noProof/>
          <w:lang w:val="en-CH" w:eastAsia="en-GB"/>
        </w:rPr>
      </w:pPr>
      <w:hyperlink w:anchor="_Toc103354779" w:history="1">
        <w:r w:rsidRPr="00934CD0">
          <w:rPr>
            <w:rStyle w:val="Hyperlink"/>
            <w:noProof/>
          </w:rPr>
          <w:t>3.18.4 Messages</w:t>
        </w:r>
        <w:r>
          <w:rPr>
            <w:noProof/>
            <w:webHidden/>
          </w:rPr>
          <w:tab/>
        </w:r>
        <w:r>
          <w:rPr>
            <w:noProof/>
            <w:webHidden/>
          </w:rPr>
          <w:fldChar w:fldCharType="begin"/>
        </w:r>
        <w:r>
          <w:rPr>
            <w:noProof/>
            <w:webHidden/>
          </w:rPr>
          <w:instrText xml:space="preserve"> PAGEREF _Toc103354779 \h </w:instrText>
        </w:r>
        <w:r>
          <w:rPr>
            <w:noProof/>
            <w:webHidden/>
          </w:rPr>
        </w:r>
        <w:r>
          <w:rPr>
            <w:noProof/>
            <w:webHidden/>
          </w:rPr>
          <w:fldChar w:fldCharType="separate"/>
        </w:r>
        <w:r>
          <w:rPr>
            <w:noProof/>
            <w:webHidden/>
          </w:rPr>
          <w:t>45</w:t>
        </w:r>
        <w:r>
          <w:rPr>
            <w:noProof/>
            <w:webHidden/>
          </w:rPr>
          <w:fldChar w:fldCharType="end"/>
        </w:r>
      </w:hyperlink>
    </w:p>
    <w:p w14:paraId="13C6F6FB" w14:textId="5E82030A" w:rsidR="004D6C13" w:rsidRDefault="004D6C13">
      <w:pPr>
        <w:pStyle w:val="TOC5"/>
        <w:rPr>
          <w:rFonts w:asciiTheme="minorHAnsi" w:eastAsiaTheme="minorEastAsia" w:hAnsiTheme="minorHAnsi" w:cstheme="minorBidi"/>
          <w:noProof/>
          <w:lang w:val="en-CH" w:eastAsia="en-GB"/>
        </w:rPr>
      </w:pPr>
      <w:hyperlink w:anchor="_Toc103354780" w:history="1">
        <w:r w:rsidRPr="00934CD0">
          <w:rPr>
            <w:rStyle w:val="Hyperlink"/>
            <w:noProof/>
          </w:rPr>
          <w:t>3.18.4.1.1 Trigger Events</w:t>
        </w:r>
        <w:r>
          <w:rPr>
            <w:noProof/>
            <w:webHidden/>
          </w:rPr>
          <w:tab/>
        </w:r>
        <w:r>
          <w:rPr>
            <w:noProof/>
            <w:webHidden/>
          </w:rPr>
          <w:fldChar w:fldCharType="begin"/>
        </w:r>
        <w:r>
          <w:rPr>
            <w:noProof/>
            <w:webHidden/>
          </w:rPr>
          <w:instrText xml:space="preserve"> PAGEREF _Toc103354780 \h </w:instrText>
        </w:r>
        <w:r>
          <w:rPr>
            <w:noProof/>
            <w:webHidden/>
          </w:rPr>
        </w:r>
        <w:r>
          <w:rPr>
            <w:noProof/>
            <w:webHidden/>
          </w:rPr>
          <w:fldChar w:fldCharType="separate"/>
        </w:r>
        <w:r>
          <w:rPr>
            <w:noProof/>
            <w:webHidden/>
          </w:rPr>
          <w:t>45</w:t>
        </w:r>
        <w:r>
          <w:rPr>
            <w:noProof/>
            <w:webHidden/>
          </w:rPr>
          <w:fldChar w:fldCharType="end"/>
        </w:r>
      </w:hyperlink>
    </w:p>
    <w:p w14:paraId="52FDAF42" w14:textId="4F0252A8" w:rsidR="004D6C13" w:rsidRDefault="004D6C13">
      <w:pPr>
        <w:pStyle w:val="TOC6"/>
        <w:rPr>
          <w:rFonts w:asciiTheme="minorHAnsi" w:eastAsiaTheme="minorEastAsia" w:hAnsiTheme="minorHAnsi" w:cstheme="minorBidi"/>
          <w:noProof/>
          <w:lang w:val="en-CH" w:eastAsia="en-GB"/>
        </w:rPr>
      </w:pPr>
      <w:hyperlink w:anchor="_Toc103354781" w:history="1">
        <w:r w:rsidRPr="00934CD0">
          <w:rPr>
            <w:rStyle w:val="Hyperlink"/>
            <w:noProof/>
          </w:rPr>
          <w:t>3.18.4.1.2.5 Compatibility of Options</w:t>
        </w:r>
        <w:r>
          <w:rPr>
            <w:noProof/>
            <w:webHidden/>
          </w:rPr>
          <w:tab/>
        </w:r>
        <w:r>
          <w:rPr>
            <w:noProof/>
            <w:webHidden/>
          </w:rPr>
          <w:fldChar w:fldCharType="begin"/>
        </w:r>
        <w:r>
          <w:rPr>
            <w:noProof/>
            <w:webHidden/>
          </w:rPr>
          <w:instrText xml:space="preserve"> PAGEREF _Toc103354781 \h </w:instrText>
        </w:r>
        <w:r>
          <w:rPr>
            <w:noProof/>
            <w:webHidden/>
          </w:rPr>
        </w:r>
        <w:r>
          <w:rPr>
            <w:noProof/>
            <w:webHidden/>
          </w:rPr>
          <w:fldChar w:fldCharType="separate"/>
        </w:r>
        <w:r>
          <w:rPr>
            <w:noProof/>
            <w:webHidden/>
          </w:rPr>
          <w:t>57</w:t>
        </w:r>
        <w:r>
          <w:rPr>
            <w:noProof/>
            <w:webHidden/>
          </w:rPr>
          <w:fldChar w:fldCharType="end"/>
        </w:r>
      </w:hyperlink>
    </w:p>
    <w:p w14:paraId="69395A08" w14:textId="6D233C7F" w:rsidR="004D6C13" w:rsidRDefault="004D6C13">
      <w:pPr>
        <w:pStyle w:val="TOC5"/>
        <w:rPr>
          <w:rFonts w:asciiTheme="minorHAnsi" w:eastAsiaTheme="minorEastAsia" w:hAnsiTheme="minorHAnsi" w:cstheme="minorBidi"/>
          <w:noProof/>
          <w:lang w:val="en-CH" w:eastAsia="en-GB"/>
        </w:rPr>
      </w:pPr>
      <w:hyperlink w:anchor="_Toc103354782" w:history="1">
        <w:r w:rsidRPr="00934CD0">
          <w:rPr>
            <w:rStyle w:val="Hyperlink"/>
            <w:bCs/>
            <w:noProof/>
          </w:rPr>
          <w:t>3.18.4.1.3 Expected Actions</w:t>
        </w:r>
        <w:r>
          <w:rPr>
            <w:noProof/>
            <w:webHidden/>
          </w:rPr>
          <w:tab/>
        </w:r>
        <w:r>
          <w:rPr>
            <w:noProof/>
            <w:webHidden/>
          </w:rPr>
          <w:fldChar w:fldCharType="begin"/>
        </w:r>
        <w:r>
          <w:rPr>
            <w:noProof/>
            <w:webHidden/>
          </w:rPr>
          <w:instrText xml:space="preserve"> PAGEREF _Toc103354782 \h </w:instrText>
        </w:r>
        <w:r>
          <w:rPr>
            <w:noProof/>
            <w:webHidden/>
          </w:rPr>
        </w:r>
        <w:r>
          <w:rPr>
            <w:noProof/>
            <w:webHidden/>
          </w:rPr>
          <w:fldChar w:fldCharType="separate"/>
        </w:r>
        <w:r>
          <w:rPr>
            <w:noProof/>
            <w:webHidden/>
          </w:rPr>
          <w:t>59</w:t>
        </w:r>
        <w:r>
          <w:rPr>
            <w:noProof/>
            <w:webHidden/>
          </w:rPr>
          <w:fldChar w:fldCharType="end"/>
        </w:r>
      </w:hyperlink>
    </w:p>
    <w:p w14:paraId="583FC3B0" w14:textId="158F530B" w:rsidR="004D6C13" w:rsidRDefault="004D6C13">
      <w:pPr>
        <w:pStyle w:val="TOC6"/>
        <w:rPr>
          <w:rFonts w:asciiTheme="minorHAnsi" w:eastAsiaTheme="minorEastAsia" w:hAnsiTheme="minorHAnsi" w:cstheme="minorBidi"/>
          <w:noProof/>
          <w:lang w:val="en-CH" w:eastAsia="en-GB"/>
        </w:rPr>
      </w:pPr>
      <w:hyperlink w:anchor="_Toc103354783" w:history="1">
        <w:r w:rsidRPr="00934CD0">
          <w:rPr>
            <w:rStyle w:val="Hyperlink"/>
            <w:noProof/>
          </w:rPr>
          <w:t>3.18.4.1.3.3 Sample Query Response</w:t>
        </w:r>
        <w:r>
          <w:rPr>
            <w:noProof/>
            <w:webHidden/>
          </w:rPr>
          <w:tab/>
        </w:r>
        <w:r>
          <w:rPr>
            <w:noProof/>
            <w:webHidden/>
          </w:rPr>
          <w:fldChar w:fldCharType="begin"/>
        </w:r>
        <w:r>
          <w:rPr>
            <w:noProof/>
            <w:webHidden/>
          </w:rPr>
          <w:instrText xml:space="preserve"> PAGEREF _Toc103354783 \h </w:instrText>
        </w:r>
        <w:r>
          <w:rPr>
            <w:noProof/>
            <w:webHidden/>
          </w:rPr>
        </w:r>
        <w:r>
          <w:rPr>
            <w:noProof/>
            <w:webHidden/>
          </w:rPr>
          <w:fldChar w:fldCharType="separate"/>
        </w:r>
        <w:r>
          <w:rPr>
            <w:noProof/>
            <w:webHidden/>
          </w:rPr>
          <w:t>59</w:t>
        </w:r>
        <w:r>
          <w:rPr>
            <w:noProof/>
            <w:webHidden/>
          </w:rPr>
          <w:fldChar w:fldCharType="end"/>
        </w:r>
      </w:hyperlink>
    </w:p>
    <w:p w14:paraId="21432E86" w14:textId="43D9E837" w:rsidR="004D6C13" w:rsidRDefault="004D6C13">
      <w:pPr>
        <w:pStyle w:val="TOC2"/>
        <w:rPr>
          <w:rFonts w:asciiTheme="minorHAnsi" w:eastAsiaTheme="minorEastAsia" w:hAnsiTheme="minorHAnsi" w:cstheme="minorBidi"/>
          <w:noProof/>
          <w:lang w:val="en-CH" w:eastAsia="en-GB"/>
        </w:rPr>
      </w:pPr>
      <w:hyperlink w:anchor="_Toc103354784" w:history="1">
        <w:r w:rsidRPr="00934CD0">
          <w:rPr>
            <w:rStyle w:val="Hyperlink"/>
            <w:noProof/>
          </w:rPr>
          <w:t>3.43 Retrieve Document Set-b [ITI-43]</w:t>
        </w:r>
        <w:r>
          <w:rPr>
            <w:noProof/>
            <w:webHidden/>
          </w:rPr>
          <w:tab/>
        </w:r>
        <w:r>
          <w:rPr>
            <w:noProof/>
            <w:webHidden/>
          </w:rPr>
          <w:fldChar w:fldCharType="begin"/>
        </w:r>
        <w:r>
          <w:rPr>
            <w:noProof/>
            <w:webHidden/>
          </w:rPr>
          <w:instrText xml:space="preserve"> PAGEREF _Toc103354784 \h </w:instrText>
        </w:r>
        <w:r>
          <w:rPr>
            <w:noProof/>
            <w:webHidden/>
          </w:rPr>
        </w:r>
        <w:r>
          <w:rPr>
            <w:noProof/>
            <w:webHidden/>
          </w:rPr>
          <w:fldChar w:fldCharType="separate"/>
        </w:r>
        <w:r>
          <w:rPr>
            <w:noProof/>
            <w:webHidden/>
          </w:rPr>
          <w:t>66</w:t>
        </w:r>
        <w:r>
          <w:rPr>
            <w:noProof/>
            <w:webHidden/>
          </w:rPr>
          <w:fldChar w:fldCharType="end"/>
        </w:r>
      </w:hyperlink>
    </w:p>
    <w:p w14:paraId="295CA0A0" w14:textId="530D3BBE" w:rsidR="004D6C13" w:rsidRDefault="004D6C13">
      <w:pPr>
        <w:pStyle w:val="TOC5"/>
        <w:rPr>
          <w:rFonts w:asciiTheme="minorHAnsi" w:eastAsiaTheme="minorEastAsia" w:hAnsiTheme="minorHAnsi" w:cstheme="minorBidi"/>
          <w:noProof/>
          <w:lang w:val="en-CH" w:eastAsia="en-GB"/>
        </w:rPr>
      </w:pPr>
      <w:hyperlink w:anchor="_Toc103354785" w:history="1">
        <w:r w:rsidRPr="00934CD0">
          <w:rPr>
            <w:rStyle w:val="Hyperlink"/>
            <w:noProof/>
          </w:rPr>
          <w:t>3.43.4.2.3 Expected Actions</w:t>
        </w:r>
        <w:r>
          <w:rPr>
            <w:noProof/>
            <w:webHidden/>
          </w:rPr>
          <w:tab/>
        </w:r>
        <w:r>
          <w:rPr>
            <w:noProof/>
            <w:webHidden/>
          </w:rPr>
          <w:fldChar w:fldCharType="begin"/>
        </w:r>
        <w:r>
          <w:rPr>
            <w:noProof/>
            <w:webHidden/>
          </w:rPr>
          <w:instrText xml:space="preserve"> PAGEREF _Toc103354785 \h </w:instrText>
        </w:r>
        <w:r>
          <w:rPr>
            <w:noProof/>
            <w:webHidden/>
          </w:rPr>
        </w:r>
        <w:r>
          <w:rPr>
            <w:noProof/>
            <w:webHidden/>
          </w:rPr>
          <w:fldChar w:fldCharType="separate"/>
        </w:r>
        <w:r>
          <w:rPr>
            <w:noProof/>
            <w:webHidden/>
          </w:rPr>
          <w:t>66</w:t>
        </w:r>
        <w:r>
          <w:rPr>
            <w:noProof/>
            <w:webHidden/>
          </w:rPr>
          <w:fldChar w:fldCharType="end"/>
        </w:r>
      </w:hyperlink>
    </w:p>
    <w:p w14:paraId="618ADAB6" w14:textId="5EE17AA4" w:rsidR="004D6C13" w:rsidRDefault="004D6C13">
      <w:pPr>
        <w:pStyle w:val="TOC2"/>
        <w:rPr>
          <w:rFonts w:asciiTheme="minorHAnsi" w:eastAsiaTheme="minorEastAsia" w:hAnsiTheme="minorHAnsi" w:cstheme="minorBidi"/>
          <w:noProof/>
          <w:lang w:val="en-CH" w:eastAsia="en-GB"/>
        </w:rPr>
      </w:pPr>
      <w:hyperlink w:anchor="_Toc103354786" w:history="1">
        <w:r w:rsidRPr="00934CD0">
          <w:rPr>
            <w:rStyle w:val="Hyperlink"/>
            <w:noProof/>
          </w:rPr>
          <w:t>3.51 Multi-Patient Stored [ITI-51]</w:t>
        </w:r>
        <w:r>
          <w:rPr>
            <w:noProof/>
            <w:webHidden/>
          </w:rPr>
          <w:tab/>
        </w:r>
        <w:r>
          <w:rPr>
            <w:noProof/>
            <w:webHidden/>
          </w:rPr>
          <w:fldChar w:fldCharType="begin"/>
        </w:r>
        <w:r>
          <w:rPr>
            <w:noProof/>
            <w:webHidden/>
          </w:rPr>
          <w:instrText xml:space="preserve"> PAGEREF _Toc103354786 \h </w:instrText>
        </w:r>
        <w:r>
          <w:rPr>
            <w:noProof/>
            <w:webHidden/>
          </w:rPr>
        </w:r>
        <w:r>
          <w:rPr>
            <w:noProof/>
            <w:webHidden/>
          </w:rPr>
          <w:fldChar w:fldCharType="separate"/>
        </w:r>
        <w:r>
          <w:rPr>
            <w:noProof/>
            <w:webHidden/>
          </w:rPr>
          <w:t>66</w:t>
        </w:r>
        <w:r>
          <w:rPr>
            <w:noProof/>
            <w:webHidden/>
          </w:rPr>
          <w:fldChar w:fldCharType="end"/>
        </w:r>
      </w:hyperlink>
    </w:p>
    <w:p w14:paraId="26F567FD" w14:textId="0F4DD5B9" w:rsidR="004D6C13" w:rsidRDefault="004D6C13">
      <w:pPr>
        <w:pStyle w:val="TOC5"/>
        <w:rPr>
          <w:rFonts w:asciiTheme="minorHAnsi" w:eastAsiaTheme="minorEastAsia" w:hAnsiTheme="minorHAnsi" w:cstheme="minorBidi"/>
          <w:noProof/>
          <w:lang w:val="en-CH" w:eastAsia="en-GB"/>
        </w:rPr>
      </w:pPr>
      <w:hyperlink w:anchor="_Toc103354787" w:history="1">
        <w:r w:rsidRPr="00934CD0">
          <w:rPr>
            <w:rStyle w:val="Hyperlink"/>
            <w:noProof/>
          </w:rPr>
          <w:t>3.51.4.1.2 Message Semantics</w:t>
        </w:r>
        <w:r>
          <w:rPr>
            <w:noProof/>
            <w:webHidden/>
          </w:rPr>
          <w:tab/>
        </w:r>
        <w:r>
          <w:rPr>
            <w:noProof/>
            <w:webHidden/>
          </w:rPr>
          <w:fldChar w:fldCharType="begin"/>
        </w:r>
        <w:r>
          <w:rPr>
            <w:noProof/>
            <w:webHidden/>
          </w:rPr>
          <w:instrText xml:space="preserve"> PAGEREF _Toc103354787 \h </w:instrText>
        </w:r>
        <w:r>
          <w:rPr>
            <w:noProof/>
            <w:webHidden/>
          </w:rPr>
        </w:r>
        <w:r>
          <w:rPr>
            <w:noProof/>
            <w:webHidden/>
          </w:rPr>
          <w:fldChar w:fldCharType="separate"/>
        </w:r>
        <w:r>
          <w:rPr>
            <w:noProof/>
            <w:webHidden/>
          </w:rPr>
          <w:t>66</w:t>
        </w:r>
        <w:r>
          <w:rPr>
            <w:noProof/>
            <w:webHidden/>
          </w:rPr>
          <w:fldChar w:fldCharType="end"/>
        </w:r>
      </w:hyperlink>
    </w:p>
    <w:p w14:paraId="2FA30FA8" w14:textId="5876F98F" w:rsidR="004D6C13" w:rsidRDefault="004D6C13">
      <w:pPr>
        <w:pStyle w:val="TOC1"/>
        <w:rPr>
          <w:rFonts w:asciiTheme="minorHAnsi" w:eastAsiaTheme="minorEastAsia" w:hAnsiTheme="minorHAnsi" w:cstheme="minorBidi"/>
          <w:noProof/>
          <w:lang w:val="en-CH" w:eastAsia="en-GB"/>
        </w:rPr>
      </w:pPr>
      <w:hyperlink w:anchor="_Toc103354788" w:history="1">
        <w:r w:rsidRPr="00934CD0">
          <w:rPr>
            <w:rStyle w:val="Hyperlink"/>
            <w:noProof/>
          </w:rPr>
          <w:t>Volume 3 – Cross-Transaction and Content Specifications</w:t>
        </w:r>
        <w:r>
          <w:rPr>
            <w:noProof/>
            <w:webHidden/>
          </w:rPr>
          <w:tab/>
        </w:r>
        <w:r>
          <w:rPr>
            <w:noProof/>
            <w:webHidden/>
          </w:rPr>
          <w:fldChar w:fldCharType="begin"/>
        </w:r>
        <w:r>
          <w:rPr>
            <w:noProof/>
            <w:webHidden/>
          </w:rPr>
          <w:instrText xml:space="preserve"> PAGEREF _Toc103354788 \h </w:instrText>
        </w:r>
        <w:r>
          <w:rPr>
            <w:noProof/>
            <w:webHidden/>
          </w:rPr>
        </w:r>
        <w:r>
          <w:rPr>
            <w:noProof/>
            <w:webHidden/>
          </w:rPr>
          <w:fldChar w:fldCharType="separate"/>
        </w:r>
        <w:r>
          <w:rPr>
            <w:noProof/>
            <w:webHidden/>
          </w:rPr>
          <w:t>67</w:t>
        </w:r>
        <w:r>
          <w:rPr>
            <w:noProof/>
            <w:webHidden/>
          </w:rPr>
          <w:fldChar w:fldCharType="end"/>
        </w:r>
      </w:hyperlink>
    </w:p>
    <w:p w14:paraId="1D9C6318" w14:textId="3F81DAFF" w:rsidR="004D6C13" w:rsidRDefault="004D6C13">
      <w:pPr>
        <w:pStyle w:val="TOC2"/>
        <w:rPr>
          <w:rFonts w:asciiTheme="minorHAnsi" w:eastAsiaTheme="minorEastAsia" w:hAnsiTheme="minorHAnsi" w:cstheme="minorBidi"/>
          <w:noProof/>
          <w:lang w:val="en-CH" w:eastAsia="en-GB"/>
        </w:rPr>
      </w:pPr>
      <w:hyperlink w:anchor="_Toc103354789" w:history="1">
        <w:r w:rsidRPr="00934CD0">
          <w:rPr>
            <w:rStyle w:val="Hyperlink"/>
            <w:noProof/>
          </w:rPr>
          <w:t>4.1 Abstract Metadata Model</w:t>
        </w:r>
        <w:r>
          <w:rPr>
            <w:noProof/>
            <w:webHidden/>
          </w:rPr>
          <w:tab/>
        </w:r>
        <w:r>
          <w:rPr>
            <w:noProof/>
            <w:webHidden/>
          </w:rPr>
          <w:fldChar w:fldCharType="begin"/>
        </w:r>
        <w:r>
          <w:rPr>
            <w:noProof/>
            <w:webHidden/>
          </w:rPr>
          <w:instrText xml:space="preserve"> PAGEREF _Toc103354789 \h </w:instrText>
        </w:r>
        <w:r>
          <w:rPr>
            <w:noProof/>
            <w:webHidden/>
          </w:rPr>
        </w:r>
        <w:r>
          <w:rPr>
            <w:noProof/>
            <w:webHidden/>
          </w:rPr>
          <w:fldChar w:fldCharType="separate"/>
        </w:r>
        <w:r>
          <w:rPr>
            <w:noProof/>
            <w:webHidden/>
          </w:rPr>
          <w:t>67</w:t>
        </w:r>
        <w:r>
          <w:rPr>
            <w:noProof/>
            <w:webHidden/>
          </w:rPr>
          <w:fldChar w:fldCharType="end"/>
        </w:r>
      </w:hyperlink>
    </w:p>
    <w:p w14:paraId="13925900" w14:textId="3D8DA997" w:rsidR="004D6C13" w:rsidRDefault="004D6C13">
      <w:pPr>
        <w:pStyle w:val="TOC3"/>
        <w:rPr>
          <w:rFonts w:asciiTheme="minorHAnsi" w:eastAsiaTheme="minorEastAsia" w:hAnsiTheme="minorHAnsi" w:cstheme="minorBidi"/>
          <w:noProof/>
          <w:lang w:val="en-CH" w:eastAsia="en-GB"/>
        </w:rPr>
      </w:pPr>
      <w:hyperlink w:anchor="_Toc103354790" w:history="1">
        <w:r w:rsidRPr="00934CD0">
          <w:rPr>
            <w:rStyle w:val="Hyperlink"/>
            <w:noProof/>
          </w:rPr>
          <w:t>4.1.5 Metadata Object Versioning Semantics</w:t>
        </w:r>
        <w:r>
          <w:rPr>
            <w:noProof/>
            <w:webHidden/>
          </w:rPr>
          <w:tab/>
        </w:r>
        <w:r>
          <w:rPr>
            <w:noProof/>
            <w:webHidden/>
          </w:rPr>
          <w:fldChar w:fldCharType="begin"/>
        </w:r>
        <w:r>
          <w:rPr>
            <w:noProof/>
            <w:webHidden/>
          </w:rPr>
          <w:instrText xml:space="preserve"> PAGEREF _Toc103354790 \h </w:instrText>
        </w:r>
        <w:r>
          <w:rPr>
            <w:noProof/>
            <w:webHidden/>
          </w:rPr>
        </w:r>
        <w:r>
          <w:rPr>
            <w:noProof/>
            <w:webHidden/>
          </w:rPr>
          <w:fldChar w:fldCharType="separate"/>
        </w:r>
        <w:r>
          <w:rPr>
            <w:noProof/>
            <w:webHidden/>
          </w:rPr>
          <w:t>68</w:t>
        </w:r>
        <w:r>
          <w:rPr>
            <w:noProof/>
            <w:webHidden/>
          </w:rPr>
          <w:fldChar w:fldCharType="end"/>
        </w:r>
      </w:hyperlink>
    </w:p>
    <w:p w14:paraId="706D2133" w14:textId="4B28EE63" w:rsidR="004D6C13" w:rsidRDefault="004D6C13">
      <w:pPr>
        <w:pStyle w:val="TOC3"/>
        <w:rPr>
          <w:rFonts w:asciiTheme="minorHAnsi" w:eastAsiaTheme="minorEastAsia" w:hAnsiTheme="minorHAnsi" w:cstheme="minorBidi"/>
          <w:noProof/>
          <w:lang w:val="en-CH" w:eastAsia="en-GB"/>
        </w:rPr>
      </w:pPr>
      <w:hyperlink w:anchor="_Toc103354791" w:history="1">
        <w:r w:rsidRPr="00934CD0">
          <w:rPr>
            <w:rStyle w:val="Hyperlink"/>
            <w:noProof/>
          </w:rPr>
          <w:t>4.2.2 Association Types</w:t>
        </w:r>
        <w:r>
          <w:rPr>
            <w:noProof/>
            <w:webHidden/>
          </w:rPr>
          <w:tab/>
        </w:r>
        <w:r>
          <w:rPr>
            <w:noProof/>
            <w:webHidden/>
          </w:rPr>
          <w:fldChar w:fldCharType="begin"/>
        </w:r>
        <w:r>
          <w:rPr>
            <w:noProof/>
            <w:webHidden/>
          </w:rPr>
          <w:instrText xml:space="preserve"> PAGEREF _Toc103354791 \h </w:instrText>
        </w:r>
        <w:r>
          <w:rPr>
            <w:noProof/>
            <w:webHidden/>
          </w:rPr>
        </w:r>
        <w:r>
          <w:rPr>
            <w:noProof/>
            <w:webHidden/>
          </w:rPr>
          <w:fldChar w:fldCharType="separate"/>
        </w:r>
        <w:r>
          <w:rPr>
            <w:noProof/>
            <w:webHidden/>
          </w:rPr>
          <w:t>69</w:t>
        </w:r>
        <w:r>
          <w:rPr>
            <w:noProof/>
            <w:webHidden/>
          </w:rPr>
          <w:fldChar w:fldCharType="end"/>
        </w:r>
      </w:hyperlink>
    </w:p>
    <w:p w14:paraId="259F9751" w14:textId="01F822A0" w:rsidR="004D6C13" w:rsidRDefault="004D6C13">
      <w:pPr>
        <w:pStyle w:val="TOC3"/>
        <w:rPr>
          <w:rFonts w:asciiTheme="minorHAnsi" w:eastAsiaTheme="minorEastAsia" w:hAnsiTheme="minorHAnsi" w:cstheme="minorBidi"/>
          <w:noProof/>
          <w:lang w:val="en-CH" w:eastAsia="en-GB"/>
        </w:rPr>
      </w:pPr>
      <w:hyperlink w:anchor="_Toc103354792" w:history="1">
        <w:r w:rsidRPr="00934CD0">
          <w:rPr>
            <w:rStyle w:val="Hyperlink"/>
            <w:noProof/>
          </w:rPr>
          <w:t>4.2.3 Metadata Attributes</w:t>
        </w:r>
        <w:r>
          <w:rPr>
            <w:noProof/>
            <w:webHidden/>
          </w:rPr>
          <w:tab/>
        </w:r>
        <w:r>
          <w:rPr>
            <w:noProof/>
            <w:webHidden/>
          </w:rPr>
          <w:fldChar w:fldCharType="begin"/>
        </w:r>
        <w:r>
          <w:rPr>
            <w:noProof/>
            <w:webHidden/>
          </w:rPr>
          <w:instrText xml:space="preserve"> PAGEREF _Toc103354792 \h </w:instrText>
        </w:r>
        <w:r>
          <w:rPr>
            <w:noProof/>
            <w:webHidden/>
          </w:rPr>
        </w:r>
        <w:r>
          <w:rPr>
            <w:noProof/>
            <w:webHidden/>
          </w:rPr>
          <w:fldChar w:fldCharType="separate"/>
        </w:r>
        <w:r>
          <w:rPr>
            <w:noProof/>
            <w:webHidden/>
          </w:rPr>
          <w:t>70</w:t>
        </w:r>
        <w:r>
          <w:rPr>
            <w:noProof/>
            <w:webHidden/>
          </w:rPr>
          <w:fldChar w:fldCharType="end"/>
        </w:r>
      </w:hyperlink>
    </w:p>
    <w:p w14:paraId="767CC694" w14:textId="426B4501" w:rsidR="004D6C13" w:rsidRDefault="004D6C13">
      <w:pPr>
        <w:pStyle w:val="TOC4"/>
        <w:rPr>
          <w:rFonts w:asciiTheme="minorHAnsi" w:eastAsiaTheme="minorEastAsia" w:hAnsiTheme="minorHAnsi" w:cstheme="minorBidi"/>
          <w:noProof/>
          <w:lang w:val="en-CH" w:eastAsia="en-GB"/>
        </w:rPr>
      </w:pPr>
      <w:hyperlink w:anchor="_Toc103354793" w:history="1">
        <w:r w:rsidRPr="00934CD0">
          <w:rPr>
            <w:rStyle w:val="Hyperlink"/>
            <w:bCs/>
            <w:noProof/>
          </w:rPr>
          <w:t>4.2.3.2 Document Metadata Attribute Definition</w:t>
        </w:r>
        <w:r>
          <w:rPr>
            <w:noProof/>
            <w:webHidden/>
          </w:rPr>
          <w:tab/>
        </w:r>
        <w:r>
          <w:rPr>
            <w:noProof/>
            <w:webHidden/>
          </w:rPr>
          <w:fldChar w:fldCharType="begin"/>
        </w:r>
        <w:r>
          <w:rPr>
            <w:noProof/>
            <w:webHidden/>
          </w:rPr>
          <w:instrText xml:space="preserve"> PAGEREF _Toc103354793 \h </w:instrText>
        </w:r>
        <w:r>
          <w:rPr>
            <w:noProof/>
            <w:webHidden/>
          </w:rPr>
        </w:r>
        <w:r>
          <w:rPr>
            <w:noProof/>
            <w:webHidden/>
          </w:rPr>
          <w:fldChar w:fldCharType="separate"/>
        </w:r>
        <w:r>
          <w:rPr>
            <w:noProof/>
            <w:webHidden/>
          </w:rPr>
          <w:t>70</w:t>
        </w:r>
        <w:r>
          <w:rPr>
            <w:noProof/>
            <w:webHidden/>
          </w:rPr>
          <w:fldChar w:fldCharType="end"/>
        </w:r>
      </w:hyperlink>
    </w:p>
    <w:p w14:paraId="2BDB18E6" w14:textId="5775AEDA" w:rsidR="004D6C13" w:rsidRDefault="004D6C13">
      <w:pPr>
        <w:pStyle w:val="TOC5"/>
        <w:rPr>
          <w:rFonts w:asciiTheme="minorHAnsi" w:eastAsiaTheme="minorEastAsia" w:hAnsiTheme="minorHAnsi" w:cstheme="minorBidi"/>
          <w:noProof/>
          <w:lang w:val="en-CH" w:eastAsia="en-GB"/>
        </w:rPr>
      </w:pPr>
      <w:hyperlink w:anchor="_Toc103354794" w:history="1">
        <w:r w:rsidRPr="00934CD0">
          <w:rPr>
            <w:rStyle w:val="Hyperlink"/>
            <w:noProof/>
          </w:rPr>
          <w:t>4.2.3.2.30 DocumentEntry.documentAvailability</w:t>
        </w:r>
        <w:r>
          <w:rPr>
            <w:noProof/>
            <w:webHidden/>
          </w:rPr>
          <w:tab/>
        </w:r>
        <w:r>
          <w:rPr>
            <w:noProof/>
            <w:webHidden/>
          </w:rPr>
          <w:fldChar w:fldCharType="begin"/>
        </w:r>
        <w:r>
          <w:rPr>
            <w:noProof/>
            <w:webHidden/>
          </w:rPr>
          <w:instrText xml:space="preserve"> PAGEREF _Toc103354794 \h </w:instrText>
        </w:r>
        <w:r>
          <w:rPr>
            <w:noProof/>
            <w:webHidden/>
          </w:rPr>
        </w:r>
        <w:r>
          <w:rPr>
            <w:noProof/>
            <w:webHidden/>
          </w:rPr>
          <w:fldChar w:fldCharType="separate"/>
        </w:r>
        <w:r>
          <w:rPr>
            <w:noProof/>
            <w:webHidden/>
          </w:rPr>
          <w:t>71</w:t>
        </w:r>
        <w:r>
          <w:rPr>
            <w:noProof/>
            <w:webHidden/>
          </w:rPr>
          <w:fldChar w:fldCharType="end"/>
        </w:r>
      </w:hyperlink>
    </w:p>
    <w:p w14:paraId="0F56F039" w14:textId="7B895004" w:rsidR="004D6C13" w:rsidRDefault="004D6C13">
      <w:pPr>
        <w:pStyle w:val="TOC5"/>
        <w:rPr>
          <w:rFonts w:asciiTheme="minorHAnsi" w:eastAsiaTheme="minorEastAsia" w:hAnsiTheme="minorHAnsi" w:cstheme="minorBidi"/>
          <w:noProof/>
          <w:lang w:val="en-CH" w:eastAsia="en-GB"/>
        </w:rPr>
      </w:pPr>
      <w:hyperlink w:anchor="_Toc103354795" w:history="1">
        <w:r w:rsidRPr="00934CD0">
          <w:rPr>
            <w:rStyle w:val="Hyperlink"/>
            <w:bCs/>
            <w:noProof/>
          </w:rPr>
          <w:t>4.2.3.2.31 DocumentEntry.logicalID</w:t>
        </w:r>
        <w:r>
          <w:rPr>
            <w:noProof/>
            <w:webHidden/>
          </w:rPr>
          <w:tab/>
        </w:r>
        <w:r>
          <w:rPr>
            <w:noProof/>
            <w:webHidden/>
          </w:rPr>
          <w:fldChar w:fldCharType="begin"/>
        </w:r>
        <w:r>
          <w:rPr>
            <w:noProof/>
            <w:webHidden/>
          </w:rPr>
          <w:instrText xml:space="preserve"> PAGEREF _Toc103354795 \h </w:instrText>
        </w:r>
        <w:r>
          <w:rPr>
            <w:noProof/>
            <w:webHidden/>
          </w:rPr>
        </w:r>
        <w:r>
          <w:rPr>
            <w:noProof/>
            <w:webHidden/>
          </w:rPr>
          <w:fldChar w:fldCharType="separate"/>
        </w:r>
        <w:r>
          <w:rPr>
            <w:noProof/>
            <w:webHidden/>
          </w:rPr>
          <w:t>71</w:t>
        </w:r>
        <w:r>
          <w:rPr>
            <w:noProof/>
            <w:webHidden/>
          </w:rPr>
          <w:fldChar w:fldCharType="end"/>
        </w:r>
      </w:hyperlink>
    </w:p>
    <w:p w14:paraId="154A64D2" w14:textId="476542B8" w:rsidR="004D6C13" w:rsidRDefault="004D6C13">
      <w:pPr>
        <w:pStyle w:val="TOC5"/>
        <w:rPr>
          <w:rFonts w:asciiTheme="minorHAnsi" w:eastAsiaTheme="minorEastAsia" w:hAnsiTheme="minorHAnsi" w:cstheme="minorBidi"/>
          <w:noProof/>
          <w:lang w:val="en-CH" w:eastAsia="en-GB"/>
        </w:rPr>
      </w:pPr>
      <w:hyperlink w:anchor="_Toc103354796" w:history="1">
        <w:r w:rsidRPr="00934CD0">
          <w:rPr>
            <w:rStyle w:val="Hyperlink"/>
            <w:bCs/>
            <w:noProof/>
          </w:rPr>
          <w:t>4.2.3.2.32 DocumentEntry.version</w:t>
        </w:r>
        <w:r>
          <w:rPr>
            <w:noProof/>
            <w:webHidden/>
          </w:rPr>
          <w:tab/>
        </w:r>
        <w:r>
          <w:rPr>
            <w:noProof/>
            <w:webHidden/>
          </w:rPr>
          <w:fldChar w:fldCharType="begin"/>
        </w:r>
        <w:r>
          <w:rPr>
            <w:noProof/>
            <w:webHidden/>
          </w:rPr>
          <w:instrText xml:space="preserve"> PAGEREF _Toc103354796 \h </w:instrText>
        </w:r>
        <w:r>
          <w:rPr>
            <w:noProof/>
            <w:webHidden/>
          </w:rPr>
        </w:r>
        <w:r>
          <w:rPr>
            <w:noProof/>
            <w:webHidden/>
          </w:rPr>
          <w:fldChar w:fldCharType="separate"/>
        </w:r>
        <w:r>
          <w:rPr>
            <w:noProof/>
            <w:webHidden/>
          </w:rPr>
          <w:t>72</w:t>
        </w:r>
        <w:r>
          <w:rPr>
            <w:noProof/>
            <w:webHidden/>
          </w:rPr>
          <w:fldChar w:fldCharType="end"/>
        </w:r>
      </w:hyperlink>
    </w:p>
    <w:p w14:paraId="620A82E9" w14:textId="0280686D" w:rsidR="004D6C13" w:rsidRDefault="004D6C13">
      <w:pPr>
        <w:pStyle w:val="TOC4"/>
        <w:rPr>
          <w:rFonts w:asciiTheme="minorHAnsi" w:eastAsiaTheme="minorEastAsia" w:hAnsiTheme="minorHAnsi" w:cstheme="minorBidi"/>
          <w:noProof/>
          <w:lang w:val="en-CH" w:eastAsia="en-GB"/>
        </w:rPr>
      </w:pPr>
      <w:hyperlink w:anchor="_Toc103354797" w:history="1">
        <w:r w:rsidRPr="00934CD0">
          <w:rPr>
            <w:rStyle w:val="Hyperlink"/>
            <w:noProof/>
          </w:rPr>
          <w:t>4.2.3.4 Folder Metadata Attribute Definition</w:t>
        </w:r>
        <w:r>
          <w:rPr>
            <w:noProof/>
            <w:webHidden/>
          </w:rPr>
          <w:tab/>
        </w:r>
        <w:r>
          <w:rPr>
            <w:noProof/>
            <w:webHidden/>
          </w:rPr>
          <w:fldChar w:fldCharType="begin"/>
        </w:r>
        <w:r>
          <w:rPr>
            <w:noProof/>
            <w:webHidden/>
          </w:rPr>
          <w:instrText xml:space="preserve"> PAGEREF _Toc103354797 \h </w:instrText>
        </w:r>
        <w:r>
          <w:rPr>
            <w:noProof/>
            <w:webHidden/>
          </w:rPr>
        </w:r>
        <w:r>
          <w:rPr>
            <w:noProof/>
            <w:webHidden/>
          </w:rPr>
          <w:fldChar w:fldCharType="separate"/>
        </w:r>
        <w:r>
          <w:rPr>
            <w:noProof/>
            <w:webHidden/>
          </w:rPr>
          <w:t>72</w:t>
        </w:r>
        <w:r>
          <w:rPr>
            <w:noProof/>
            <w:webHidden/>
          </w:rPr>
          <w:fldChar w:fldCharType="end"/>
        </w:r>
      </w:hyperlink>
    </w:p>
    <w:p w14:paraId="484D0E71" w14:textId="0C819FE8" w:rsidR="004D6C13" w:rsidRDefault="004D6C13">
      <w:pPr>
        <w:pStyle w:val="TOC5"/>
        <w:rPr>
          <w:rFonts w:asciiTheme="minorHAnsi" w:eastAsiaTheme="minorEastAsia" w:hAnsiTheme="minorHAnsi" w:cstheme="minorBidi"/>
          <w:noProof/>
          <w:lang w:val="en-CH" w:eastAsia="en-GB"/>
        </w:rPr>
      </w:pPr>
      <w:hyperlink w:anchor="_Toc103354798" w:history="1">
        <w:r w:rsidRPr="00934CD0">
          <w:rPr>
            <w:rStyle w:val="Hyperlink"/>
            <w:bCs/>
            <w:noProof/>
          </w:rPr>
          <w:t>4.2.3.4.11 Folder.logicalID</w:t>
        </w:r>
        <w:r>
          <w:rPr>
            <w:noProof/>
            <w:webHidden/>
          </w:rPr>
          <w:tab/>
        </w:r>
        <w:r>
          <w:rPr>
            <w:noProof/>
            <w:webHidden/>
          </w:rPr>
          <w:fldChar w:fldCharType="begin"/>
        </w:r>
        <w:r>
          <w:rPr>
            <w:noProof/>
            <w:webHidden/>
          </w:rPr>
          <w:instrText xml:space="preserve"> PAGEREF _Toc103354798 \h </w:instrText>
        </w:r>
        <w:r>
          <w:rPr>
            <w:noProof/>
            <w:webHidden/>
          </w:rPr>
        </w:r>
        <w:r>
          <w:rPr>
            <w:noProof/>
            <w:webHidden/>
          </w:rPr>
          <w:fldChar w:fldCharType="separate"/>
        </w:r>
        <w:r>
          <w:rPr>
            <w:noProof/>
            <w:webHidden/>
          </w:rPr>
          <w:t>73</w:t>
        </w:r>
        <w:r>
          <w:rPr>
            <w:noProof/>
            <w:webHidden/>
          </w:rPr>
          <w:fldChar w:fldCharType="end"/>
        </w:r>
      </w:hyperlink>
    </w:p>
    <w:p w14:paraId="4F2FF12C" w14:textId="49A91C7E" w:rsidR="004D6C13" w:rsidRDefault="004D6C13">
      <w:pPr>
        <w:pStyle w:val="TOC5"/>
        <w:rPr>
          <w:rFonts w:asciiTheme="minorHAnsi" w:eastAsiaTheme="minorEastAsia" w:hAnsiTheme="minorHAnsi" w:cstheme="minorBidi"/>
          <w:noProof/>
          <w:lang w:val="en-CH" w:eastAsia="en-GB"/>
        </w:rPr>
      </w:pPr>
      <w:hyperlink w:anchor="_Toc103354799" w:history="1">
        <w:r w:rsidRPr="00934CD0">
          <w:rPr>
            <w:rStyle w:val="Hyperlink"/>
            <w:bCs/>
            <w:noProof/>
          </w:rPr>
          <w:t>4.2.3.4.12 Folder.version</w:t>
        </w:r>
        <w:r>
          <w:rPr>
            <w:noProof/>
            <w:webHidden/>
          </w:rPr>
          <w:tab/>
        </w:r>
        <w:r>
          <w:rPr>
            <w:noProof/>
            <w:webHidden/>
          </w:rPr>
          <w:fldChar w:fldCharType="begin"/>
        </w:r>
        <w:r>
          <w:rPr>
            <w:noProof/>
            <w:webHidden/>
          </w:rPr>
          <w:instrText xml:space="preserve"> PAGEREF _Toc103354799 \h </w:instrText>
        </w:r>
        <w:r>
          <w:rPr>
            <w:noProof/>
            <w:webHidden/>
          </w:rPr>
        </w:r>
        <w:r>
          <w:rPr>
            <w:noProof/>
            <w:webHidden/>
          </w:rPr>
          <w:fldChar w:fldCharType="separate"/>
        </w:r>
        <w:r>
          <w:rPr>
            <w:noProof/>
            <w:webHidden/>
          </w:rPr>
          <w:t>74</w:t>
        </w:r>
        <w:r>
          <w:rPr>
            <w:noProof/>
            <w:webHidden/>
          </w:rPr>
          <w:fldChar w:fldCharType="end"/>
        </w:r>
      </w:hyperlink>
    </w:p>
    <w:p w14:paraId="7D4402F1" w14:textId="04FD89CB" w:rsidR="004D6C13" w:rsidRDefault="004D6C13">
      <w:pPr>
        <w:pStyle w:val="TOC3"/>
        <w:rPr>
          <w:rFonts w:asciiTheme="minorHAnsi" w:eastAsiaTheme="minorEastAsia" w:hAnsiTheme="minorHAnsi" w:cstheme="minorBidi"/>
          <w:noProof/>
          <w:lang w:val="en-CH" w:eastAsia="en-GB"/>
        </w:rPr>
      </w:pPr>
      <w:hyperlink w:anchor="_Toc103354800" w:history="1">
        <w:r w:rsidRPr="00934CD0">
          <w:rPr>
            <w:rStyle w:val="Hyperlink"/>
            <w:noProof/>
          </w:rPr>
          <w:t>4.2.4 Success and Error Reporting</w:t>
        </w:r>
        <w:r>
          <w:rPr>
            <w:noProof/>
            <w:webHidden/>
          </w:rPr>
          <w:tab/>
        </w:r>
        <w:r>
          <w:rPr>
            <w:noProof/>
            <w:webHidden/>
          </w:rPr>
          <w:fldChar w:fldCharType="begin"/>
        </w:r>
        <w:r>
          <w:rPr>
            <w:noProof/>
            <w:webHidden/>
          </w:rPr>
          <w:instrText xml:space="preserve"> PAGEREF _Toc103354800 \h </w:instrText>
        </w:r>
        <w:r>
          <w:rPr>
            <w:noProof/>
            <w:webHidden/>
          </w:rPr>
        </w:r>
        <w:r>
          <w:rPr>
            <w:noProof/>
            <w:webHidden/>
          </w:rPr>
          <w:fldChar w:fldCharType="separate"/>
        </w:r>
        <w:r>
          <w:rPr>
            <w:noProof/>
            <w:webHidden/>
          </w:rPr>
          <w:t>74</w:t>
        </w:r>
        <w:r>
          <w:rPr>
            <w:noProof/>
            <w:webHidden/>
          </w:rPr>
          <w:fldChar w:fldCharType="end"/>
        </w:r>
      </w:hyperlink>
    </w:p>
    <w:p w14:paraId="3531CF36" w14:textId="1C3402A5" w:rsidR="004D6C13" w:rsidRDefault="004D6C13">
      <w:pPr>
        <w:pStyle w:val="TOC4"/>
        <w:rPr>
          <w:rFonts w:asciiTheme="minorHAnsi" w:eastAsiaTheme="minorEastAsia" w:hAnsiTheme="minorHAnsi" w:cstheme="minorBidi"/>
          <w:noProof/>
          <w:lang w:val="en-CH" w:eastAsia="en-GB"/>
        </w:rPr>
      </w:pPr>
      <w:hyperlink w:anchor="_Toc103354801" w:history="1">
        <w:r w:rsidRPr="00934CD0">
          <w:rPr>
            <w:rStyle w:val="Hyperlink"/>
            <w:bCs/>
            <w:noProof/>
          </w:rPr>
          <w:t xml:space="preserve">4.2.4.1 </w:t>
        </w:r>
        <w:r w:rsidRPr="00934CD0">
          <w:rPr>
            <w:rStyle w:val="Hyperlink"/>
            <w:noProof/>
          </w:rPr>
          <w:t>RegistryErrors Element</w:t>
        </w:r>
        <w:r>
          <w:rPr>
            <w:noProof/>
            <w:webHidden/>
          </w:rPr>
          <w:tab/>
        </w:r>
        <w:r>
          <w:rPr>
            <w:noProof/>
            <w:webHidden/>
          </w:rPr>
          <w:fldChar w:fldCharType="begin"/>
        </w:r>
        <w:r>
          <w:rPr>
            <w:noProof/>
            <w:webHidden/>
          </w:rPr>
          <w:instrText xml:space="preserve"> PAGEREF _Toc103354801 \h </w:instrText>
        </w:r>
        <w:r>
          <w:rPr>
            <w:noProof/>
            <w:webHidden/>
          </w:rPr>
        </w:r>
        <w:r>
          <w:rPr>
            <w:noProof/>
            <w:webHidden/>
          </w:rPr>
          <w:fldChar w:fldCharType="separate"/>
        </w:r>
        <w:r>
          <w:rPr>
            <w:noProof/>
            <w:webHidden/>
          </w:rPr>
          <w:t>74</w:t>
        </w:r>
        <w:r>
          <w:rPr>
            <w:noProof/>
            <w:webHidden/>
          </w:rPr>
          <w:fldChar w:fldCharType="end"/>
        </w:r>
      </w:hyperlink>
    </w:p>
    <w:p w14:paraId="52E7279A" w14:textId="1A2D350D" w:rsidR="004D6C13" w:rsidRDefault="004D6C13">
      <w:pPr>
        <w:pStyle w:val="TOC2"/>
        <w:rPr>
          <w:rFonts w:asciiTheme="minorHAnsi" w:eastAsiaTheme="minorEastAsia" w:hAnsiTheme="minorHAnsi" w:cstheme="minorBidi"/>
          <w:noProof/>
          <w:lang w:val="en-CH" w:eastAsia="en-GB"/>
        </w:rPr>
      </w:pPr>
      <w:hyperlink w:anchor="_Toc103354802" w:history="1">
        <w:r w:rsidRPr="00934CD0">
          <w:rPr>
            <w:rStyle w:val="Hyperlink"/>
            <w:noProof/>
          </w:rPr>
          <w:t>4.3 Additional Document Sharing Requirements</w:t>
        </w:r>
        <w:r>
          <w:rPr>
            <w:noProof/>
            <w:webHidden/>
          </w:rPr>
          <w:tab/>
        </w:r>
        <w:r>
          <w:rPr>
            <w:noProof/>
            <w:webHidden/>
          </w:rPr>
          <w:fldChar w:fldCharType="begin"/>
        </w:r>
        <w:r>
          <w:rPr>
            <w:noProof/>
            <w:webHidden/>
          </w:rPr>
          <w:instrText xml:space="preserve"> PAGEREF _Toc103354802 \h </w:instrText>
        </w:r>
        <w:r>
          <w:rPr>
            <w:noProof/>
            <w:webHidden/>
          </w:rPr>
        </w:r>
        <w:r>
          <w:rPr>
            <w:noProof/>
            <w:webHidden/>
          </w:rPr>
          <w:fldChar w:fldCharType="separate"/>
        </w:r>
        <w:r>
          <w:rPr>
            <w:noProof/>
            <w:webHidden/>
          </w:rPr>
          <w:t>75</w:t>
        </w:r>
        <w:r>
          <w:rPr>
            <w:noProof/>
            <w:webHidden/>
          </w:rPr>
          <w:fldChar w:fldCharType="end"/>
        </w:r>
      </w:hyperlink>
    </w:p>
    <w:p w14:paraId="08E728BF" w14:textId="228F33EF" w:rsidR="004D6C13" w:rsidRDefault="004D6C13">
      <w:pPr>
        <w:pStyle w:val="TOC3"/>
        <w:rPr>
          <w:rFonts w:asciiTheme="minorHAnsi" w:eastAsiaTheme="minorEastAsia" w:hAnsiTheme="minorHAnsi" w:cstheme="minorBidi"/>
          <w:noProof/>
          <w:lang w:val="en-CH" w:eastAsia="en-GB"/>
        </w:rPr>
      </w:pPr>
      <w:hyperlink w:anchor="_Toc103354803" w:history="1">
        <w:r w:rsidRPr="00934CD0">
          <w:rPr>
            <w:rStyle w:val="Hyperlink"/>
            <w:noProof/>
          </w:rPr>
          <w:t>4.3.1 Submission Metadata Attribute Optionality</w:t>
        </w:r>
        <w:r>
          <w:rPr>
            <w:noProof/>
            <w:webHidden/>
          </w:rPr>
          <w:tab/>
        </w:r>
        <w:r>
          <w:rPr>
            <w:noProof/>
            <w:webHidden/>
          </w:rPr>
          <w:fldChar w:fldCharType="begin"/>
        </w:r>
        <w:r>
          <w:rPr>
            <w:noProof/>
            <w:webHidden/>
          </w:rPr>
          <w:instrText xml:space="preserve"> PAGEREF _Toc103354803 \h </w:instrText>
        </w:r>
        <w:r>
          <w:rPr>
            <w:noProof/>
            <w:webHidden/>
          </w:rPr>
        </w:r>
        <w:r>
          <w:rPr>
            <w:noProof/>
            <w:webHidden/>
          </w:rPr>
          <w:fldChar w:fldCharType="separate"/>
        </w:r>
        <w:r>
          <w:rPr>
            <w:noProof/>
            <w:webHidden/>
          </w:rPr>
          <w:t>75</w:t>
        </w:r>
        <w:r>
          <w:rPr>
            <w:noProof/>
            <w:webHidden/>
          </w:rPr>
          <w:fldChar w:fldCharType="end"/>
        </w:r>
      </w:hyperlink>
    </w:p>
    <w:p w14:paraId="3C9255C1" w14:textId="2712ED26" w:rsidR="00977AA4" w:rsidRPr="00411750" w:rsidRDefault="00836BA0" w:rsidP="00977AA4">
      <w:pPr>
        <w:pStyle w:val="BodyText"/>
        <w:rPr>
          <w:del w:id="23" w:author="Mary Jungers" w:date="2022-05-13T17:18:00Z"/>
        </w:rPr>
      </w:pPr>
      <w:r w:rsidRPr="00473132">
        <w:rPr>
          <w:caps/>
          <w:rPrChange w:id="24" w:author="Mary Jungers" w:date="2022-05-13T17:18:00Z">
            <w:rPr>
              <w:b/>
              <w:caps/>
            </w:rPr>
          </w:rPrChange>
        </w:rPr>
        <w:fldChar w:fldCharType="end"/>
      </w:r>
    </w:p>
    <w:p w14:paraId="54F0A5AD" w14:textId="015162C1" w:rsidR="00977AA4" w:rsidRPr="00473132" w:rsidRDefault="00977AA4">
      <w:pPr>
        <w:pStyle w:val="Heading1"/>
        <w:numPr>
          <w:ilvl w:val="0"/>
          <w:numId w:val="0"/>
        </w:numPr>
        <w:rPr>
          <w:noProof w:val="0"/>
        </w:rPr>
      </w:pPr>
      <w:bookmarkStart w:id="25" w:name="_Toc201058865"/>
      <w:bookmarkStart w:id="26" w:name="_Toc201058970"/>
      <w:bookmarkStart w:id="27" w:name="_Toc504625752"/>
      <w:bookmarkStart w:id="28" w:name="_Toc530206505"/>
      <w:bookmarkStart w:id="29" w:name="_Toc1388425"/>
      <w:bookmarkStart w:id="30" w:name="_Toc1388579"/>
      <w:bookmarkStart w:id="31" w:name="_Toc1456606"/>
      <w:bookmarkStart w:id="32" w:name="_Toc37034630"/>
      <w:bookmarkStart w:id="33" w:name="_Toc38846108"/>
      <w:bookmarkStart w:id="34" w:name="_Toc300671740"/>
      <w:bookmarkStart w:id="35" w:name="_Toc103352891"/>
      <w:bookmarkStart w:id="36" w:name="_Toc103354720"/>
      <w:bookmarkEnd w:id="25"/>
      <w:bookmarkEnd w:id="26"/>
      <w:r w:rsidRPr="00473132">
        <w:rPr>
          <w:noProof w:val="0"/>
        </w:rPr>
        <w:lastRenderedPageBreak/>
        <w:t>Introduction</w:t>
      </w:r>
      <w:bookmarkEnd w:id="27"/>
      <w:bookmarkEnd w:id="28"/>
      <w:bookmarkEnd w:id="29"/>
      <w:bookmarkEnd w:id="30"/>
      <w:bookmarkEnd w:id="31"/>
      <w:bookmarkEnd w:id="32"/>
      <w:bookmarkEnd w:id="33"/>
      <w:bookmarkEnd w:id="34"/>
      <w:bookmarkEnd w:id="35"/>
      <w:ins w:id="37" w:author="Mary Jungers" w:date="2022-05-13T17:18:00Z">
        <w:r w:rsidR="00473132">
          <w:rPr>
            <w:noProof w:val="0"/>
          </w:rPr>
          <w:t xml:space="preserve"> to this Supplement</w:t>
        </w:r>
      </w:ins>
      <w:bookmarkEnd w:id="36"/>
    </w:p>
    <w:p w14:paraId="6794E65E" w14:textId="3C335A7C" w:rsidR="00293AEE" w:rsidRPr="00473132" w:rsidRDefault="00977AA4" w:rsidP="00CC0A1A">
      <w:pPr>
        <w:pStyle w:val="BodyText"/>
      </w:pPr>
      <w:r w:rsidRPr="00473132">
        <w:t xml:space="preserve">This supplement updates the XDS and XDR </w:t>
      </w:r>
      <w:r w:rsidR="000E7D83" w:rsidRPr="00473132">
        <w:t>Profile</w:t>
      </w:r>
      <w:r w:rsidRPr="00473132">
        <w:t>s to add support for updating metadata</w:t>
      </w:r>
      <w:r w:rsidR="00665CFB" w:rsidRPr="00473132">
        <w:t xml:space="preserve">. </w:t>
      </w:r>
      <w:r w:rsidR="00293AEE" w:rsidRPr="00473132">
        <w:t xml:space="preserve">The Document Administrator is the source of the new Update Document Set transaction </w:t>
      </w:r>
      <w:r w:rsidR="00281D4A" w:rsidRPr="00473132">
        <w:t xml:space="preserve">for requesting a </w:t>
      </w:r>
      <w:r w:rsidR="00293AEE" w:rsidRPr="00473132">
        <w:t>metadata update</w:t>
      </w:r>
      <w:r w:rsidR="00281D4A" w:rsidRPr="00473132">
        <w:t xml:space="preserve"> to the Document Registry</w:t>
      </w:r>
      <w:r w:rsidR="00293AEE" w:rsidRPr="00473132">
        <w:t xml:space="preserve">. </w:t>
      </w:r>
      <w:r w:rsidR="00281D4A" w:rsidRPr="00473132">
        <w:t>These new capabilities are assigned</w:t>
      </w:r>
      <w:r w:rsidR="00293AEE" w:rsidRPr="00473132">
        <w:t xml:space="preserve"> </w:t>
      </w:r>
      <w:r w:rsidR="00281D4A" w:rsidRPr="00473132">
        <w:t xml:space="preserve">to this </w:t>
      </w:r>
      <w:r w:rsidR="00293AEE" w:rsidRPr="00473132">
        <w:t>new actor to enable tighter authentication</w:t>
      </w:r>
      <w:r w:rsidR="00281D4A" w:rsidRPr="00473132">
        <w:t xml:space="preserve"> and </w:t>
      </w:r>
      <w:r w:rsidR="00293AEE" w:rsidRPr="00473132">
        <w:t>authorization control over its use.</w:t>
      </w:r>
    </w:p>
    <w:p w14:paraId="5459CAEB" w14:textId="5CBF5090" w:rsidR="00977AA4" w:rsidRPr="00473132" w:rsidRDefault="00977AA4" w:rsidP="00CC0A1A">
      <w:pPr>
        <w:pStyle w:val="BodyText"/>
      </w:pPr>
      <w:r w:rsidRPr="00473132">
        <w:t xml:space="preserve">In XDS, </w:t>
      </w:r>
      <w:r w:rsidR="00E210BA" w:rsidRPr="00473132">
        <w:t xml:space="preserve">the </w:t>
      </w:r>
      <w:r w:rsidRPr="00473132">
        <w:t>Update Document Set</w:t>
      </w:r>
      <w:r w:rsidR="006A3F7A" w:rsidRPr="00473132">
        <w:t xml:space="preserve"> </w:t>
      </w:r>
      <w:r w:rsidR="00E210BA" w:rsidRPr="00473132">
        <w:t xml:space="preserve">[ITI-57] transaction </w:t>
      </w:r>
      <w:r w:rsidR="006A3F7A" w:rsidRPr="00473132">
        <w:t>is</w:t>
      </w:r>
      <w:r w:rsidRPr="00473132">
        <w:t xml:space="preserve"> sent to the Document Registry and updates are visible through the Registry Stored Query </w:t>
      </w:r>
      <w:r w:rsidR="00E210BA" w:rsidRPr="00473132">
        <w:t xml:space="preserve">[ITI-18] </w:t>
      </w:r>
      <w:r w:rsidRPr="00473132">
        <w:t xml:space="preserve">transaction. In XDR, Update Document Set </w:t>
      </w:r>
      <w:r w:rsidR="006A3F7A" w:rsidRPr="00473132">
        <w:t xml:space="preserve">is </w:t>
      </w:r>
      <w:r w:rsidRPr="00473132">
        <w:t>sent to the Document Recipient and no query is possible due to the nature of XDR</w:t>
      </w:r>
      <w:r w:rsidR="00665CFB" w:rsidRPr="00473132">
        <w:t xml:space="preserve">. </w:t>
      </w:r>
    </w:p>
    <w:p w14:paraId="13CA7AA2" w14:textId="77777777" w:rsidR="00977AA4" w:rsidRPr="00473132" w:rsidRDefault="00977AA4" w:rsidP="00CC0A1A">
      <w:pPr>
        <w:pStyle w:val="BodyText"/>
      </w:pPr>
      <w:r w:rsidRPr="00473132">
        <w:t xml:space="preserve">Updates use the </w:t>
      </w:r>
      <w:proofErr w:type="spellStart"/>
      <w:r w:rsidRPr="00473132">
        <w:t>SubmissionSet</w:t>
      </w:r>
      <w:proofErr w:type="spellEnd"/>
      <w:r w:rsidRPr="00473132">
        <w:t xml:space="preserve"> object to anchor each submission following the same rules as the Register Document Set transaction. But with update, each metadata object that accompanies the </w:t>
      </w:r>
      <w:proofErr w:type="spellStart"/>
      <w:r w:rsidRPr="00473132">
        <w:t>SubmissionSet</w:t>
      </w:r>
      <w:proofErr w:type="spellEnd"/>
      <w:r w:rsidRPr="00473132">
        <w:t xml:space="preserve"> triggers an update to the registry contents. Updates take the following forms:</w:t>
      </w:r>
    </w:p>
    <w:p w14:paraId="59CF437C" w14:textId="77777777" w:rsidR="00977AA4" w:rsidRPr="00473132" w:rsidRDefault="00977AA4" w:rsidP="004D3AF9">
      <w:pPr>
        <w:pStyle w:val="ListBullet2"/>
      </w:pPr>
      <w:r w:rsidRPr="00473132">
        <w:t xml:space="preserve">New version of the metadata for a </w:t>
      </w:r>
      <w:proofErr w:type="spellStart"/>
      <w:r w:rsidRPr="00473132">
        <w:t>DocumentEntry</w:t>
      </w:r>
      <w:proofErr w:type="spellEnd"/>
      <w:r w:rsidRPr="00473132">
        <w:t xml:space="preserve"> or Folder object</w:t>
      </w:r>
    </w:p>
    <w:p w14:paraId="7F5CD372" w14:textId="77777777" w:rsidR="00977AA4" w:rsidRPr="00473132" w:rsidRDefault="00977AA4" w:rsidP="004D3AF9">
      <w:pPr>
        <w:pStyle w:val="ListBullet2"/>
      </w:pPr>
      <w:r w:rsidRPr="00473132">
        <w:t xml:space="preserve">Changes in the </w:t>
      </w:r>
      <w:proofErr w:type="spellStart"/>
      <w:r w:rsidRPr="00473132">
        <w:t>availabilityStatus</w:t>
      </w:r>
      <w:proofErr w:type="spellEnd"/>
      <w:r w:rsidRPr="00473132">
        <w:t xml:space="preserve"> attribute of </w:t>
      </w:r>
      <w:proofErr w:type="spellStart"/>
      <w:r w:rsidRPr="00473132">
        <w:t>DocumentEntry</w:t>
      </w:r>
      <w:proofErr w:type="spellEnd"/>
      <w:r w:rsidRPr="00473132">
        <w:t>, Folder, and Association objects</w:t>
      </w:r>
    </w:p>
    <w:p w14:paraId="2728AFBB" w14:textId="77777777" w:rsidR="00977AA4" w:rsidRPr="00473132" w:rsidRDefault="00977AA4" w:rsidP="004D3AF9">
      <w:pPr>
        <w:pStyle w:val="ListBullet2"/>
      </w:pPr>
      <w:r w:rsidRPr="00473132">
        <w:t>Addition of Association objects</w:t>
      </w:r>
    </w:p>
    <w:p w14:paraId="5EEA6163" w14:textId="77777777" w:rsidR="00977AA4" w:rsidRPr="00473132" w:rsidRDefault="00977AA4" w:rsidP="00977AA4">
      <w:pPr>
        <w:pStyle w:val="Note"/>
      </w:pPr>
      <w:r w:rsidRPr="00473132">
        <w:t xml:space="preserve">Note: This is the first time the </w:t>
      </w:r>
      <w:proofErr w:type="spellStart"/>
      <w:r w:rsidRPr="00473132">
        <w:t>availabilityStatus</w:t>
      </w:r>
      <w:proofErr w:type="spellEnd"/>
      <w:r w:rsidRPr="00473132">
        <w:t xml:space="preserve"> attribute has been used on the Association object. </w:t>
      </w:r>
    </w:p>
    <w:p w14:paraId="60A7059A" w14:textId="77777777" w:rsidR="00977AA4" w:rsidRPr="00473132" w:rsidRDefault="00977AA4" w:rsidP="00CC0A1A">
      <w:pPr>
        <w:pStyle w:val="BodyText"/>
      </w:pPr>
      <w:r w:rsidRPr="00473132">
        <w:t xml:space="preserve">New attributes </w:t>
      </w:r>
      <w:proofErr w:type="spellStart"/>
      <w:r w:rsidRPr="00473132">
        <w:t>logicalID</w:t>
      </w:r>
      <w:proofErr w:type="spellEnd"/>
      <w:r w:rsidRPr="00473132">
        <w:t xml:space="preserve"> and Version are introduced from </w:t>
      </w:r>
      <w:proofErr w:type="spellStart"/>
      <w:r w:rsidRPr="00473132">
        <w:t>ebRIM</w:t>
      </w:r>
      <w:proofErr w:type="spellEnd"/>
      <w:r w:rsidRPr="00473132">
        <w:t xml:space="preserve"> 3.0 to manage the details of versioning. A new attribute, </w:t>
      </w:r>
      <w:proofErr w:type="spellStart"/>
      <w:r w:rsidRPr="00473132">
        <w:t>documentAvailability</w:t>
      </w:r>
      <w:proofErr w:type="spellEnd"/>
      <w:r w:rsidRPr="00473132">
        <w:t xml:space="preserve">, is introduced on the </w:t>
      </w:r>
      <w:proofErr w:type="spellStart"/>
      <w:r w:rsidRPr="00473132">
        <w:t>DocumentEntry</w:t>
      </w:r>
      <w:proofErr w:type="spellEnd"/>
      <w:r w:rsidRPr="00473132">
        <w:t xml:space="preserve"> object to allow separate management of the status of a document in a repository. It is now possible to label a document as being Offline</w:t>
      </w:r>
      <w:r w:rsidR="00665CFB" w:rsidRPr="00473132">
        <w:t xml:space="preserve">. </w:t>
      </w:r>
      <w:r w:rsidRPr="00473132">
        <w:t>It still exists but cannot be retrieved at the current time</w:t>
      </w:r>
      <w:r w:rsidR="00665CFB" w:rsidRPr="00473132">
        <w:t xml:space="preserve">. </w:t>
      </w:r>
    </w:p>
    <w:p w14:paraId="028EE1B4" w14:textId="77777777" w:rsidR="00977AA4" w:rsidRPr="00473132" w:rsidRDefault="00977AA4" w:rsidP="00CC0A1A">
      <w:pPr>
        <w:pStyle w:val="BodyText"/>
      </w:pPr>
      <w:r w:rsidRPr="00473132">
        <w:t xml:space="preserve">The Patient ID attribute on </w:t>
      </w:r>
      <w:proofErr w:type="spellStart"/>
      <w:r w:rsidRPr="00473132">
        <w:t>DocumentEntry</w:t>
      </w:r>
      <w:proofErr w:type="spellEnd"/>
      <w:r w:rsidRPr="00473132">
        <w:t xml:space="preserve"> and Folder objects can be updated</w:t>
      </w:r>
      <w:r w:rsidR="00665CFB" w:rsidRPr="00473132">
        <w:t xml:space="preserve">. </w:t>
      </w:r>
      <w:r w:rsidRPr="00473132">
        <w:t>This will enable new approaches in the handling of Patient ID Merge/Link.</w:t>
      </w:r>
    </w:p>
    <w:p w14:paraId="3E757A6D" w14:textId="77777777" w:rsidR="00977AA4" w:rsidRPr="00473132" w:rsidRDefault="00977AA4" w:rsidP="00CC0A1A">
      <w:pPr>
        <w:pStyle w:val="BodyText"/>
      </w:pPr>
      <w:r w:rsidRPr="00473132">
        <w:t xml:space="preserve">A key concept for versioning from </w:t>
      </w:r>
      <w:proofErr w:type="spellStart"/>
      <w:r w:rsidRPr="00473132">
        <w:t>ebRIM</w:t>
      </w:r>
      <w:proofErr w:type="spellEnd"/>
      <w:r w:rsidRPr="00473132">
        <w:t xml:space="preserve"> 3.0 is the </w:t>
      </w:r>
      <w:proofErr w:type="spellStart"/>
      <w:r w:rsidRPr="00473132">
        <w:t>logicalID</w:t>
      </w:r>
      <w:proofErr w:type="spellEnd"/>
      <w:r w:rsidRPr="00473132">
        <w:t xml:space="preserve"> or lid (</w:t>
      </w:r>
      <w:proofErr w:type="spellStart"/>
      <w:r w:rsidRPr="00473132">
        <w:t>ebRIM</w:t>
      </w:r>
      <w:proofErr w:type="spellEnd"/>
      <w:r w:rsidRPr="00473132">
        <w:t xml:space="preserve"> name) attribute. The existing id attribute (</w:t>
      </w:r>
      <w:proofErr w:type="spellStart"/>
      <w:r w:rsidRPr="00473132">
        <w:t>entryUUID</w:t>
      </w:r>
      <w:proofErr w:type="spellEnd"/>
      <w:r w:rsidRPr="00473132">
        <w:t xml:space="preserve"> name is used in XDS) is unique for every metadata object in the registry. The new </w:t>
      </w:r>
      <w:proofErr w:type="spellStart"/>
      <w:r w:rsidRPr="00473132">
        <w:t>logicalID</w:t>
      </w:r>
      <w:proofErr w:type="spellEnd"/>
      <w:r w:rsidRPr="00473132">
        <w:t xml:space="preserve"> attribute is also assigned to every metadata object but all objects that are versions of the same logical object share the same value of </w:t>
      </w:r>
      <w:proofErr w:type="spellStart"/>
      <w:r w:rsidRPr="00473132">
        <w:t>logicalID</w:t>
      </w:r>
      <w:proofErr w:type="spellEnd"/>
      <w:r w:rsidRPr="00473132">
        <w:t>. Different versions of a logical object are differentiated by the version attribute that carries the version number: 1,</w:t>
      </w:r>
      <w:r w:rsidR="003F6E6C" w:rsidRPr="00473132">
        <w:t xml:space="preserve"> </w:t>
      </w:r>
      <w:r w:rsidRPr="00473132">
        <w:t>2,</w:t>
      </w:r>
      <w:r w:rsidR="003F6E6C" w:rsidRPr="00473132">
        <w:t xml:space="preserve"> </w:t>
      </w:r>
      <w:r w:rsidRPr="00473132">
        <w:t>3 and so on.</w:t>
      </w:r>
    </w:p>
    <w:p w14:paraId="3BE67EBE" w14:textId="77777777" w:rsidR="00977AA4" w:rsidRPr="00473132" w:rsidRDefault="00977AA4" w:rsidP="00CC0A1A">
      <w:pPr>
        <w:pStyle w:val="BodyText"/>
      </w:pPr>
      <w:r w:rsidRPr="00473132">
        <w:t xml:space="preserve">The second key concept for versioning is that Associations point to a specific version of an object. </w:t>
      </w:r>
      <w:proofErr w:type="spellStart"/>
      <w:r w:rsidRPr="00473132">
        <w:t>DocumentEntry</w:t>
      </w:r>
      <w:proofErr w:type="spellEnd"/>
      <w:r w:rsidRPr="00473132">
        <w:t xml:space="preserve"> objects are linked to a Folder object through </w:t>
      </w:r>
      <w:proofErr w:type="spellStart"/>
      <w:r w:rsidRPr="00473132">
        <w:t>HasMember</w:t>
      </w:r>
      <w:proofErr w:type="spellEnd"/>
      <w:r w:rsidRPr="00473132">
        <w:t xml:space="preserve"> Associations showing they are part of the Folder. With the introduction of versioning, this description is updated to show that a version of a </w:t>
      </w:r>
      <w:proofErr w:type="spellStart"/>
      <w:r w:rsidRPr="00473132">
        <w:t>DocumentEntry</w:t>
      </w:r>
      <w:proofErr w:type="spellEnd"/>
      <w:r w:rsidRPr="00473132">
        <w:t xml:space="preserve"> is linked to a version of a Folder through a </w:t>
      </w:r>
      <w:proofErr w:type="spellStart"/>
      <w:r w:rsidRPr="00473132">
        <w:t>HasMember</w:t>
      </w:r>
      <w:proofErr w:type="spellEnd"/>
      <w:r w:rsidRPr="00473132">
        <w:t xml:space="preserve"> Association. Different versions of a Folder can have different contents. This supplement introduces rules for managing this complexity.</w:t>
      </w:r>
    </w:p>
    <w:p w14:paraId="14991305" w14:textId="77777777" w:rsidR="00977AA4" w:rsidRPr="00473132" w:rsidRDefault="00977AA4" w:rsidP="00CC0A1A">
      <w:pPr>
        <w:pStyle w:val="BodyText"/>
      </w:pPr>
      <w:r w:rsidRPr="00473132">
        <w:t xml:space="preserve">This supplement includes updated documentation on the use of </w:t>
      </w:r>
      <w:proofErr w:type="spellStart"/>
      <w:r w:rsidRPr="00473132">
        <w:t>ebRIM</w:t>
      </w:r>
      <w:proofErr w:type="spellEnd"/>
      <w:r w:rsidRPr="00473132">
        <w:t xml:space="preserve"> Associations in XDS and XDR. The existing documentation is somewhat understated. The update transaction makes heavy use of </w:t>
      </w:r>
      <w:proofErr w:type="spellStart"/>
      <w:r w:rsidRPr="00473132">
        <w:t>SubmissionSet</w:t>
      </w:r>
      <w:proofErr w:type="spellEnd"/>
      <w:r w:rsidRPr="00473132">
        <w:t xml:space="preserve"> Associations (Associations anchored at one end by the </w:t>
      </w:r>
      <w:proofErr w:type="spellStart"/>
      <w:r w:rsidRPr="00473132">
        <w:t>SubmissionSet</w:t>
      </w:r>
      <w:proofErr w:type="spellEnd"/>
      <w:r w:rsidRPr="00473132">
        <w:t xml:space="preserve"> object) to trigger some types of updates.</w:t>
      </w:r>
    </w:p>
    <w:p w14:paraId="4DD2F7EC" w14:textId="02859895" w:rsidR="00977AA4" w:rsidRPr="00473132" w:rsidRDefault="00977AA4" w:rsidP="00CC0A1A">
      <w:pPr>
        <w:pStyle w:val="BodyText"/>
      </w:pPr>
      <w:r w:rsidRPr="00473132">
        <w:lastRenderedPageBreak/>
        <w:t xml:space="preserve">Some discussion and example material regarding the Update Document Set transaction </w:t>
      </w:r>
      <w:r w:rsidR="006A3F7A" w:rsidRPr="00473132">
        <w:t xml:space="preserve">is </w:t>
      </w:r>
      <w:r w:rsidRPr="00473132">
        <w:t xml:space="preserve">available on the IHE Wiki at: </w:t>
      </w:r>
      <w:hyperlink r:id="rId12" w:history="1">
        <w:r w:rsidRPr="00473132">
          <w:rPr>
            <w:rStyle w:val="Hyperlink"/>
          </w:rPr>
          <w:t>http://wiki.ihe.net/index.php?title=Metadata_Update</w:t>
        </w:r>
      </w:hyperlink>
      <w:r w:rsidRPr="00473132">
        <w:t xml:space="preserve">. </w:t>
      </w:r>
    </w:p>
    <w:p w14:paraId="317DF01A" w14:textId="77777777" w:rsidR="00977AA4" w:rsidRPr="00473132" w:rsidRDefault="00977AA4" w:rsidP="00CC0A1A">
      <w:pPr>
        <w:pStyle w:val="BodyText"/>
      </w:pPr>
      <w:r w:rsidRPr="00473132">
        <w:t>The formal example collection is available at ftp://ftp.ihe.net/TF_Implementation_Material/ITI/examples/MU.</w:t>
      </w:r>
    </w:p>
    <w:p w14:paraId="4770E758" w14:textId="77777777" w:rsidR="00977AA4" w:rsidRPr="00473132" w:rsidRDefault="00977AA4" w:rsidP="00DF4220">
      <w:pPr>
        <w:pStyle w:val="Heading2"/>
        <w:numPr>
          <w:ilvl w:val="0"/>
          <w:numId w:val="0"/>
        </w:numPr>
        <w:rPr>
          <w:noProof w:val="0"/>
        </w:rPr>
      </w:pPr>
      <w:bookmarkStart w:id="38" w:name="_Toc300671741"/>
      <w:bookmarkStart w:id="39" w:name="_Toc103352892"/>
      <w:bookmarkStart w:id="40" w:name="_Toc103354721"/>
      <w:r w:rsidRPr="00473132">
        <w:rPr>
          <w:noProof w:val="0"/>
        </w:rPr>
        <w:t>Open Issues and Questions</w:t>
      </w:r>
      <w:bookmarkEnd w:id="38"/>
      <w:bookmarkEnd w:id="39"/>
      <w:bookmarkEnd w:id="40"/>
    </w:p>
    <w:p w14:paraId="5167E2E6" w14:textId="7D3C7211" w:rsidR="00977AA4" w:rsidRPr="00473132" w:rsidRDefault="00D00E4B" w:rsidP="00115993">
      <w:pPr>
        <w:pStyle w:val="BodyText"/>
      </w:pPr>
      <w:r w:rsidRPr="00473132">
        <w:t>None</w:t>
      </w:r>
    </w:p>
    <w:p w14:paraId="197879C8" w14:textId="77777777" w:rsidR="00977AA4" w:rsidRPr="00473132" w:rsidRDefault="00977AA4" w:rsidP="00DF4220">
      <w:pPr>
        <w:pStyle w:val="Heading2"/>
        <w:numPr>
          <w:ilvl w:val="0"/>
          <w:numId w:val="0"/>
        </w:numPr>
        <w:rPr>
          <w:noProof w:val="0"/>
        </w:rPr>
      </w:pPr>
      <w:bookmarkStart w:id="41" w:name="_Toc300671742"/>
      <w:bookmarkStart w:id="42" w:name="_Toc473170357"/>
      <w:bookmarkStart w:id="43" w:name="_Toc504625754"/>
      <w:bookmarkStart w:id="44" w:name="_Toc103352893"/>
      <w:bookmarkStart w:id="45" w:name="_Toc103354722"/>
      <w:r w:rsidRPr="00473132">
        <w:rPr>
          <w:noProof w:val="0"/>
        </w:rPr>
        <w:t>Closed Issues</w:t>
      </w:r>
      <w:bookmarkEnd w:id="41"/>
      <w:bookmarkEnd w:id="44"/>
      <w:bookmarkEnd w:id="45"/>
    </w:p>
    <w:p w14:paraId="3DE4BA88" w14:textId="77777777" w:rsidR="00977AA4" w:rsidRPr="00473132" w:rsidRDefault="00977AA4" w:rsidP="00977AA4">
      <w:pPr>
        <w:pStyle w:val="BodyText"/>
      </w:pPr>
      <w:r w:rsidRPr="00473132">
        <w:t xml:space="preserve">Most of the older Closed Issues have been moved to the wiki at: </w:t>
      </w:r>
      <w:hyperlink r:id="rId13" w:anchor="Closed_Issues" w:history="1">
        <w:r w:rsidRPr="00473132">
          <w:rPr>
            <w:rStyle w:val="Hyperlink"/>
          </w:rPr>
          <w:t>http://wiki.ihe.net/index.php?title=Metadata_Update#Closed_Issues</w:t>
        </w:r>
      </w:hyperlink>
    </w:p>
    <w:p w14:paraId="0AD4DB2F" w14:textId="77777777" w:rsidR="00977AA4" w:rsidRPr="00473132" w:rsidRDefault="00977AA4" w:rsidP="00D00E4B">
      <w:pPr>
        <w:pStyle w:val="BodyText"/>
      </w:pPr>
    </w:p>
    <w:p w14:paraId="22E96382" w14:textId="77777777" w:rsidR="00977AA4" w:rsidRPr="00473132" w:rsidRDefault="00977AA4" w:rsidP="00977AA4">
      <w:pPr>
        <w:pStyle w:val="BodyText"/>
        <w:rPr>
          <w:i/>
          <w:iCs/>
        </w:rPr>
      </w:pPr>
      <w:r w:rsidRPr="00473132">
        <w:rPr>
          <w:b/>
          <w:i/>
          <w:iCs/>
        </w:rPr>
        <w:t>MV012</w:t>
      </w:r>
      <w:r w:rsidRPr="00473132">
        <w:rPr>
          <w:i/>
          <w:iCs/>
        </w:rPr>
        <w:t xml:space="preserve">: Should the comment attribute on </w:t>
      </w:r>
      <w:proofErr w:type="spellStart"/>
      <w:r w:rsidRPr="00473132">
        <w:rPr>
          <w:i/>
          <w:iCs/>
        </w:rPr>
        <w:t>SubmitObjectsRequest</w:t>
      </w:r>
      <w:proofErr w:type="spellEnd"/>
      <w:r w:rsidRPr="00473132">
        <w:rPr>
          <w:i/>
          <w:iCs/>
        </w:rPr>
        <w:t>/</w:t>
      </w:r>
      <w:proofErr w:type="spellStart"/>
      <w:r w:rsidRPr="00473132">
        <w:rPr>
          <w:i/>
          <w:iCs/>
        </w:rPr>
        <w:t>UpdateObjectsRequest</w:t>
      </w:r>
      <w:proofErr w:type="spellEnd"/>
      <w:r w:rsidRPr="00473132">
        <w:rPr>
          <w:i/>
          <w:iCs/>
        </w:rPr>
        <w:t xml:space="preserve"> be allowed or disallowed? No comment by IHE</w:t>
      </w:r>
    </w:p>
    <w:p w14:paraId="6E9B2600" w14:textId="77777777" w:rsidR="00977AA4" w:rsidRPr="00473132" w:rsidRDefault="00977AA4" w:rsidP="00977AA4">
      <w:pPr>
        <w:pStyle w:val="BodyText"/>
        <w:rPr>
          <w:i/>
          <w:iCs/>
        </w:rPr>
      </w:pPr>
      <w:r w:rsidRPr="00473132">
        <w:rPr>
          <w:b/>
          <w:i/>
          <w:iCs/>
        </w:rPr>
        <w:t>MV015</w:t>
      </w:r>
      <w:r w:rsidRPr="00473132">
        <w:rPr>
          <w:i/>
          <w:iCs/>
        </w:rPr>
        <w:t>: There is currently no way to issue a Stored Query asking for only online documents</w:t>
      </w:r>
      <w:r w:rsidR="00665CFB" w:rsidRPr="00473132">
        <w:rPr>
          <w:i/>
          <w:iCs/>
        </w:rPr>
        <w:t xml:space="preserve">. </w:t>
      </w:r>
      <w:r w:rsidRPr="00473132">
        <w:rPr>
          <w:i/>
          <w:iCs/>
        </w:rPr>
        <w:t xml:space="preserve">Add a query parameter to </w:t>
      </w:r>
      <w:proofErr w:type="spellStart"/>
      <w:r w:rsidRPr="00473132">
        <w:rPr>
          <w:i/>
          <w:iCs/>
        </w:rPr>
        <w:t>FindDocuments</w:t>
      </w:r>
      <w:proofErr w:type="spellEnd"/>
      <w:r w:rsidRPr="00473132">
        <w:rPr>
          <w:i/>
          <w:iCs/>
        </w:rPr>
        <w:t>? New query parameter not added</w:t>
      </w:r>
    </w:p>
    <w:p w14:paraId="510DBB8B" w14:textId="1E9E1AE7" w:rsidR="00977AA4" w:rsidRPr="00473132" w:rsidRDefault="00977AA4" w:rsidP="00977AA4">
      <w:pPr>
        <w:pStyle w:val="BodyText"/>
        <w:rPr>
          <w:i/>
          <w:iCs/>
        </w:rPr>
      </w:pPr>
      <w:r w:rsidRPr="00473132">
        <w:rPr>
          <w:b/>
          <w:i/>
          <w:iCs/>
        </w:rPr>
        <w:t>MV031</w:t>
      </w:r>
      <w:r w:rsidRPr="00473132">
        <w:rPr>
          <w:i/>
          <w:iCs/>
        </w:rPr>
        <w:t>: Metadata Update will require significant authentication/authorization challenges</w:t>
      </w:r>
      <w:r w:rsidR="00665CFB" w:rsidRPr="00473132">
        <w:rPr>
          <w:i/>
          <w:iCs/>
        </w:rPr>
        <w:t xml:space="preserve">. </w:t>
      </w:r>
      <w:r w:rsidRPr="00473132">
        <w:rPr>
          <w:i/>
          <w:iCs/>
        </w:rPr>
        <w:t xml:space="preserve">Should </w:t>
      </w:r>
      <w:proofErr w:type="spellStart"/>
      <w:r w:rsidRPr="00473132">
        <w:rPr>
          <w:i/>
          <w:iCs/>
        </w:rPr>
        <w:t>these</w:t>
      </w:r>
      <w:proofErr w:type="spellEnd"/>
      <w:r w:rsidRPr="00473132">
        <w:rPr>
          <w:i/>
          <w:iCs/>
        </w:rPr>
        <w:t xml:space="preserve"> be mandated by this profile or left to be decided upon by developers?</w:t>
      </w:r>
    </w:p>
    <w:p w14:paraId="16E0B2EB" w14:textId="77777777" w:rsidR="00977AA4" w:rsidRPr="00473132" w:rsidRDefault="00977AA4" w:rsidP="00977AA4">
      <w:pPr>
        <w:pStyle w:val="BodyText"/>
        <w:rPr>
          <w:i/>
          <w:iCs/>
        </w:rPr>
      </w:pPr>
      <w:r w:rsidRPr="00473132">
        <w:rPr>
          <w:i/>
          <w:iCs/>
        </w:rPr>
        <w:t>Recommendations made in security sections</w:t>
      </w:r>
      <w:r w:rsidR="00665CFB" w:rsidRPr="00473132">
        <w:rPr>
          <w:i/>
          <w:iCs/>
        </w:rPr>
        <w:t xml:space="preserve">. </w:t>
      </w:r>
      <w:r w:rsidRPr="00473132">
        <w:rPr>
          <w:i/>
          <w:iCs/>
        </w:rPr>
        <w:t>No mandates made.</w:t>
      </w:r>
    </w:p>
    <w:p w14:paraId="453C98AB" w14:textId="77777777" w:rsidR="00977AA4" w:rsidRPr="00473132" w:rsidRDefault="00977AA4" w:rsidP="00977AA4">
      <w:pPr>
        <w:pStyle w:val="BodyText"/>
        <w:rPr>
          <w:i/>
          <w:iCs/>
        </w:rPr>
      </w:pPr>
      <w:r w:rsidRPr="00473132">
        <w:rPr>
          <w:b/>
          <w:i/>
          <w:iCs/>
        </w:rPr>
        <w:t>MV033</w:t>
      </w:r>
      <w:r w:rsidRPr="00473132">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473132">
        <w:rPr>
          <w:i/>
          <w:iCs/>
        </w:rPr>
        <w:t>implementer</w:t>
      </w:r>
      <w:r w:rsidRPr="00473132">
        <w:rPr>
          <w:i/>
          <w:iCs/>
        </w:rPr>
        <w:t>? Resolution: Content was not combined.</w:t>
      </w:r>
    </w:p>
    <w:p w14:paraId="076B21DC" w14:textId="19232DDA" w:rsidR="00D43212" w:rsidRPr="00473132" w:rsidRDefault="00977AA4" w:rsidP="00977AA4">
      <w:pPr>
        <w:pStyle w:val="BodyText"/>
        <w:rPr>
          <w:i/>
          <w:iCs/>
        </w:rPr>
      </w:pPr>
      <w:r w:rsidRPr="00473132">
        <w:rPr>
          <w:b/>
          <w:i/>
          <w:iCs/>
        </w:rPr>
        <w:t>MV034:</w:t>
      </w:r>
      <w:r w:rsidRPr="00473132">
        <w:rPr>
          <w:i/>
          <w:iCs/>
        </w:rPr>
        <w:t xml:space="preserve"> The Document Administrator can generate two transactions: Update Document Set and Delete Document Set</w:t>
      </w:r>
      <w:r w:rsidR="00665CFB" w:rsidRPr="00473132">
        <w:rPr>
          <w:i/>
          <w:iCs/>
        </w:rPr>
        <w:t xml:space="preserve">. </w:t>
      </w:r>
      <w:r w:rsidRPr="00473132">
        <w:rPr>
          <w:i/>
          <w:iCs/>
        </w:rPr>
        <w:t>Both are optional but a Document Administrator must declare at least one</w:t>
      </w:r>
      <w:r w:rsidR="00665CFB" w:rsidRPr="00473132">
        <w:rPr>
          <w:i/>
          <w:iCs/>
        </w:rPr>
        <w:t xml:space="preserve">. </w:t>
      </w:r>
      <w:r w:rsidRPr="00473132">
        <w:rPr>
          <w:i/>
          <w:iCs/>
        </w:rPr>
        <w:t xml:space="preserve">Is this correct or should the Document Administrator simply be required to support both transactions? Resolution: </w:t>
      </w:r>
      <w:r w:rsidR="0080088A" w:rsidRPr="00473132">
        <w:rPr>
          <w:i/>
          <w:iCs/>
        </w:rPr>
        <w:t xml:space="preserve">(03/2017) </w:t>
      </w:r>
      <w:r w:rsidR="00D43212" w:rsidRPr="00473132">
        <w:rPr>
          <w:i/>
          <w:iCs/>
        </w:rPr>
        <w:t>The Delete Document Set transaction [ITI-62] has been renamed and moved to the Remove Metadata and Documents Profile</w:t>
      </w:r>
      <w:r w:rsidR="004231C8" w:rsidRPr="00473132">
        <w:rPr>
          <w:i/>
          <w:iCs/>
        </w:rPr>
        <w:t xml:space="preserve">. </w:t>
      </w:r>
      <w:r w:rsidR="00D43212" w:rsidRPr="00473132">
        <w:rPr>
          <w:i/>
          <w:iCs/>
        </w:rPr>
        <w:t>As a result, this condition no longer exists</w:t>
      </w:r>
      <w:r w:rsidR="004231C8" w:rsidRPr="00473132">
        <w:rPr>
          <w:i/>
          <w:iCs/>
        </w:rPr>
        <w:t xml:space="preserve">. </w:t>
      </w:r>
      <w:r w:rsidR="00D43212" w:rsidRPr="00473132">
        <w:rPr>
          <w:i/>
          <w:iCs/>
        </w:rPr>
        <w:t>To claim support as an XDS</w:t>
      </w:r>
      <w:r w:rsidR="009B2705" w:rsidRPr="00473132">
        <w:rPr>
          <w:i/>
          <w:iCs/>
        </w:rPr>
        <w:t xml:space="preserve"> or XDR</w:t>
      </w:r>
      <w:r w:rsidR="00D43212" w:rsidRPr="00473132">
        <w:rPr>
          <w:i/>
          <w:iCs/>
        </w:rPr>
        <w:t xml:space="preserve"> Document Administrator, the Update Document Set transaction is </w:t>
      </w:r>
      <w:r w:rsidR="009B2705" w:rsidRPr="00473132">
        <w:rPr>
          <w:i/>
          <w:iCs/>
        </w:rPr>
        <w:t xml:space="preserve">the </w:t>
      </w:r>
      <w:r w:rsidR="0080088A" w:rsidRPr="00473132">
        <w:rPr>
          <w:i/>
          <w:iCs/>
        </w:rPr>
        <w:t xml:space="preserve">only </w:t>
      </w:r>
      <w:r w:rsidR="009B2705" w:rsidRPr="00473132">
        <w:rPr>
          <w:i/>
          <w:iCs/>
        </w:rPr>
        <w:t xml:space="preserve">transaction </w:t>
      </w:r>
      <w:r w:rsidR="00D43212" w:rsidRPr="00473132">
        <w:rPr>
          <w:i/>
          <w:iCs/>
        </w:rPr>
        <w:t>required</w:t>
      </w:r>
      <w:r w:rsidR="0080088A" w:rsidRPr="00473132">
        <w:rPr>
          <w:i/>
          <w:iCs/>
        </w:rPr>
        <w:t xml:space="preserve"> to be supported</w:t>
      </w:r>
      <w:r w:rsidR="004231C8" w:rsidRPr="00473132">
        <w:rPr>
          <w:i/>
          <w:iCs/>
        </w:rPr>
        <w:t>.</w:t>
      </w:r>
    </w:p>
    <w:p w14:paraId="2F37B8AE" w14:textId="27C61F55" w:rsidR="00977AA4" w:rsidRPr="00473132" w:rsidRDefault="00977AA4" w:rsidP="00977AA4">
      <w:pPr>
        <w:pStyle w:val="BodyText"/>
        <w:rPr>
          <w:i/>
          <w:iCs/>
        </w:rPr>
      </w:pPr>
      <w:r w:rsidRPr="00473132">
        <w:rPr>
          <w:b/>
          <w:i/>
          <w:iCs/>
        </w:rPr>
        <w:t>MV035</w:t>
      </w:r>
      <w:r w:rsidRPr="00473132">
        <w:rPr>
          <w:i/>
          <w:iCs/>
        </w:rPr>
        <w:t>: Should XCA declare options for support of metadata versions in the query response</w:t>
      </w:r>
      <w:r w:rsidR="00473132">
        <w:rPr>
          <w:i/>
          <w:iCs/>
        </w:rPr>
        <w:t xml:space="preserve">? </w:t>
      </w:r>
      <w:del w:id="46" w:author="Mary Jungers" w:date="2022-05-13T17:18:00Z">
        <w:r w:rsidRPr="00411750">
          <w:rPr>
            <w:i/>
            <w:iCs/>
          </w:rPr>
          <w:delText xml:space="preserve"> </w:delText>
        </w:r>
      </w:del>
      <w:r w:rsidRPr="00473132">
        <w:rPr>
          <w:i/>
          <w:iCs/>
        </w:rPr>
        <w:t>This could be just a required Gateway feature, especially when working within an XDS Affinity Domain where the capability exists independent of the Gateway</w:t>
      </w:r>
      <w:r w:rsidR="00665CFB" w:rsidRPr="00473132">
        <w:rPr>
          <w:i/>
          <w:iCs/>
        </w:rPr>
        <w:t xml:space="preserve">. </w:t>
      </w:r>
      <w:r w:rsidRPr="00473132">
        <w:rPr>
          <w:i/>
          <w:iCs/>
        </w:rPr>
        <w:t xml:space="preserve">Another alternative might be to expand the option defined in the Deferred Document and </w:t>
      </w:r>
      <w:r w:rsidR="00CC0A1A" w:rsidRPr="00473132">
        <w:rPr>
          <w:i/>
          <w:iCs/>
        </w:rPr>
        <w:t>dynamically</w:t>
      </w:r>
      <w:r w:rsidRPr="00473132">
        <w:rPr>
          <w:i/>
          <w:iCs/>
        </w:rPr>
        <w:t xml:space="preserve"> generated content to include the capability of metadata versioning (rather than having two little options as is written now)</w:t>
      </w:r>
      <w:r w:rsidR="00665CFB" w:rsidRPr="00473132">
        <w:rPr>
          <w:i/>
          <w:iCs/>
        </w:rPr>
        <w:t xml:space="preserve">. </w:t>
      </w:r>
      <w:r w:rsidRPr="00473132">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473132" w:rsidRDefault="00977AA4" w:rsidP="00977AA4">
      <w:pPr>
        <w:pStyle w:val="BodyText"/>
        <w:rPr>
          <w:i/>
          <w:iCs/>
        </w:rPr>
      </w:pPr>
      <w:r w:rsidRPr="00473132">
        <w:rPr>
          <w:b/>
          <w:i/>
          <w:iCs/>
        </w:rPr>
        <w:lastRenderedPageBreak/>
        <w:t>MV037</w:t>
      </w:r>
      <w:r w:rsidRPr="00473132">
        <w:rPr>
          <w:i/>
          <w:iCs/>
        </w:rPr>
        <w:t xml:space="preserve">: An update of a </w:t>
      </w:r>
      <w:proofErr w:type="spellStart"/>
      <w:r w:rsidRPr="00473132">
        <w:rPr>
          <w:i/>
          <w:iCs/>
        </w:rPr>
        <w:t>DocumentEntry</w:t>
      </w:r>
      <w:proofErr w:type="spellEnd"/>
      <w:r w:rsidRPr="00473132">
        <w:rPr>
          <w:i/>
          <w:iCs/>
        </w:rPr>
        <w:t xml:space="preserve"> or Folder requires that the existing version have a non-Deprecated status</w:t>
      </w:r>
      <w:r w:rsidR="00665CFB" w:rsidRPr="00473132">
        <w:rPr>
          <w:i/>
          <w:iCs/>
        </w:rPr>
        <w:t xml:space="preserve">. </w:t>
      </w:r>
      <w:r w:rsidRPr="00473132">
        <w:rPr>
          <w:i/>
          <w:iCs/>
        </w:rPr>
        <w:t xml:space="preserve">If the existing version is </w:t>
      </w:r>
      <w:r w:rsidR="00CC0A1A" w:rsidRPr="00473132">
        <w:rPr>
          <w:i/>
          <w:iCs/>
        </w:rPr>
        <w:t>Deprecated</w:t>
      </w:r>
      <w:r w:rsidRPr="00473132">
        <w:rPr>
          <w:i/>
          <w:iCs/>
        </w:rPr>
        <w:t xml:space="preserve">, a separate operation must be used to first label it Approved (…) and then a </w:t>
      </w:r>
      <w:r w:rsidR="00CC0A1A" w:rsidRPr="00473132">
        <w:rPr>
          <w:i/>
          <w:iCs/>
        </w:rPr>
        <w:t>separate</w:t>
      </w:r>
      <w:r w:rsidRPr="00473132">
        <w:rPr>
          <w:i/>
          <w:iCs/>
        </w:rPr>
        <w:t xml:space="preserve"> operation (in a separate submission) must be used to submit the update since updates cannot be applied to deprecated objects. Should this be made </w:t>
      </w:r>
      <w:r w:rsidR="00CC0A1A" w:rsidRPr="00473132">
        <w:rPr>
          <w:i/>
          <w:iCs/>
        </w:rPr>
        <w:t>easier? Resolution</w:t>
      </w:r>
      <w:r w:rsidRPr="00473132">
        <w:rPr>
          <w:i/>
          <w:iCs/>
        </w:rPr>
        <w:t>: restriction has been removed.</w:t>
      </w:r>
    </w:p>
    <w:p w14:paraId="38580AAD" w14:textId="77777777" w:rsidR="00977AA4" w:rsidRPr="00473132" w:rsidRDefault="00977AA4" w:rsidP="00977AA4">
      <w:pPr>
        <w:pStyle w:val="BodyText"/>
        <w:rPr>
          <w:i/>
          <w:iCs/>
        </w:rPr>
      </w:pPr>
      <w:r w:rsidRPr="00473132">
        <w:rPr>
          <w:b/>
          <w:i/>
          <w:iCs/>
        </w:rPr>
        <w:t>MV037</w:t>
      </w:r>
      <w:r w:rsidRPr="00473132">
        <w:rPr>
          <w:i/>
          <w:iCs/>
        </w:rPr>
        <w:t xml:space="preserve">: The introduction of metadata versions makes the use of the </w:t>
      </w:r>
      <w:proofErr w:type="spellStart"/>
      <w:r w:rsidRPr="00473132">
        <w:rPr>
          <w:i/>
          <w:iCs/>
        </w:rPr>
        <w:t>uniqueID</w:t>
      </w:r>
      <w:proofErr w:type="spellEnd"/>
      <w:r w:rsidRPr="00473132">
        <w:rPr>
          <w:i/>
          <w:iCs/>
        </w:rPr>
        <w:t xml:space="preserve"> parameter in many Stored Queries awkward since the </w:t>
      </w:r>
      <w:proofErr w:type="spellStart"/>
      <w:r w:rsidRPr="00473132">
        <w:rPr>
          <w:i/>
          <w:iCs/>
        </w:rPr>
        <w:t>uniqueID</w:t>
      </w:r>
      <w:proofErr w:type="spellEnd"/>
      <w:r w:rsidRPr="00473132">
        <w:rPr>
          <w:i/>
          <w:iCs/>
        </w:rPr>
        <w:t xml:space="preserve"> represents all versions of the metadata object. Many Stored Queries, </w:t>
      </w:r>
      <w:proofErr w:type="spellStart"/>
      <w:r w:rsidRPr="00473132">
        <w:rPr>
          <w:i/>
          <w:iCs/>
        </w:rPr>
        <w:t>GetFolderAndContents</w:t>
      </w:r>
      <w:proofErr w:type="spellEnd"/>
      <w:r w:rsidRPr="00473132">
        <w:rPr>
          <w:i/>
          <w:iCs/>
        </w:rPr>
        <w:t xml:space="preserve"> for example, could return multiple versions of the selected Folder and the contents for each of these versions. </w:t>
      </w:r>
      <w:proofErr w:type="gramStart"/>
      <w:r w:rsidRPr="00473132">
        <w:rPr>
          <w:i/>
          <w:iCs/>
        </w:rPr>
        <w:t>But,</w:t>
      </w:r>
      <w:proofErr w:type="gramEnd"/>
      <w:r w:rsidRPr="00473132">
        <w:rPr>
          <w:i/>
          <w:iCs/>
        </w:rPr>
        <w:t xml:space="preserve"> if called with the </w:t>
      </w:r>
      <w:proofErr w:type="spellStart"/>
      <w:r w:rsidRPr="00473132">
        <w:rPr>
          <w:i/>
          <w:iCs/>
        </w:rPr>
        <w:t>entryUUID</w:t>
      </w:r>
      <w:proofErr w:type="spellEnd"/>
      <w:r w:rsidRPr="00473132">
        <w:rPr>
          <w:i/>
          <w:iCs/>
        </w:rPr>
        <w:t xml:space="preserve"> parameter the return semantics do not change. For </w:t>
      </w:r>
      <w:proofErr w:type="gramStart"/>
      <w:r w:rsidRPr="00473132">
        <w:rPr>
          <w:i/>
          <w:iCs/>
        </w:rPr>
        <w:t>now</w:t>
      </w:r>
      <w:proofErr w:type="gramEnd"/>
      <w:r w:rsidRPr="00473132">
        <w:rPr>
          <w:i/>
          <w:iCs/>
        </w:rPr>
        <w:t xml:space="preserve"> I have added footnotes to alert developers. </w:t>
      </w:r>
    </w:p>
    <w:p w14:paraId="249E7221" w14:textId="55D881DE" w:rsidR="00977AA4" w:rsidRPr="00473132" w:rsidRDefault="00977AA4" w:rsidP="00977AA4">
      <w:pPr>
        <w:pStyle w:val="BodyText"/>
        <w:rPr>
          <w:i/>
          <w:iCs/>
        </w:rPr>
      </w:pPr>
      <w:r w:rsidRPr="00473132">
        <w:rPr>
          <w:b/>
          <w:i/>
          <w:iCs/>
        </w:rPr>
        <w:t>MV038</w:t>
      </w:r>
      <w:r w:rsidRPr="00473132">
        <w:rPr>
          <w:i/>
          <w:iCs/>
        </w:rPr>
        <w:t xml:space="preserve">: Should ITI establish rules for the deletion of metadata? Example is a submission of a </w:t>
      </w:r>
      <w:proofErr w:type="spellStart"/>
      <w:r w:rsidRPr="00473132">
        <w:rPr>
          <w:i/>
          <w:iCs/>
        </w:rPr>
        <w:t>DocumentEntry</w:t>
      </w:r>
      <w:proofErr w:type="spellEnd"/>
      <w:r w:rsidRPr="00473132">
        <w:rPr>
          <w:i/>
          <w:iCs/>
        </w:rPr>
        <w:t xml:space="preserve"> with its attendant </w:t>
      </w:r>
      <w:proofErr w:type="spellStart"/>
      <w:r w:rsidRPr="00473132">
        <w:rPr>
          <w:i/>
          <w:iCs/>
        </w:rPr>
        <w:t>SubmissionSet</w:t>
      </w:r>
      <w:proofErr w:type="spellEnd"/>
      <w:r w:rsidRPr="00473132">
        <w:rPr>
          <w:i/>
          <w:iCs/>
        </w:rPr>
        <w:t xml:space="preserve"> and </w:t>
      </w:r>
      <w:proofErr w:type="spellStart"/>
      <w:r w:rsidRPr="00473132">
        <w:rPr>
          <w:i/>
          <w:iCs/>
        </w:rPr>
        <w:t>HasMember</w:t>
      </w:r>
      <w:proofErr w:type="spellEnd"/>
      <w:r w:rsidRPr="00473132">
        <w:rPr>
          <w:i/>
          <w:iCs/>
        </w:rPr>
        <w:t xml:space="preserve"> association</w:t>
      </w:r>
      <w:r w:rsidR="00665CFB" w:rsidRPr="00473132">
        <w:rPr>
          <w:i/>
          <w:iCs/>
        </w:rPr>
        <w:t xml:space="preserve">. </w:t>
      </w:r>
      <w:r w:rsidRPr="00473132">
        <w:rPr>
          <w:i/>
          <w:iCs/>
        </w:rPr>
        <w:t xml:space="preserve">The </w:t>
      </w:r>
      <w:r w:rsidR="00CC0A1A" w:rsidRPr="00473132">
        <w:rPr>
          <w:i/>
          <w:iCs/>
        </w:rPr>
        <w:t>minimal</w:t>
      </w:r>
      <w:r w:rsidRPr="00473132">
        <w:rPr>
          <w:i/>
          <w:iCs/>
        </w:rPr>
        <w:t xml:space="preserve"> deletion of the </w:t>
      </w:r>
      <w:proofErr w:type="spellStart"/>
      <w:r w:rsidRPr="00473132">
        <w:rPr>
          <w:i/>
          <w:iCs/>
        </w:rPr>
        <w:t>DocumentEntry</w:t>
      </w:r>
      <w:proofErr w:type="spellEnd"/>
      <w:r w:rsidRPr="00473132">
        <w:rPr>
          <w:i/>
          <w:iCs/>
        </w:rPr>
        <w:t xml:space="preserve"> must delete the association as well. This leaves a </w:t>
      </w:r>
      <w:proofErr w:type="spellStart"/>
      <w:r w:rsidRPr="00473132">
        <w:rPr>
          <w:i/>
          <w:iCs/>
        </w:rPr>
        <w:t>SubmissionSet</w:t>
      </w:r>
      <w:proofErr w:type="spellEnd"/>
      <w:r w:rsidRPr="00473132">
        <w:rPr>
          <w:i/>
          <w:iCs/>
        </w:rPr>
        <w:t xml:space="preserve"> with no contents</w:t>
      </w:r>
      <w:r w:rsidR="00665CFB" w:rsidRPr="00473132">
        <w:rPr>
          <w:i/>
          <w:iCs/>
        </w:rPr>
        <w:t xml:space="preserve">. </w:t>
      </w:r>
      <w:r w:rsidRPr="00473132">
        <w:rPr>
          <w:i/>
          <w:iCs/>
        </w:rPr>
        <w:t xml:space="preserve">Should the profile require the deletion of the </w:t>
      </w:r>
      <w:proofErr w:type="spellStart"/>
      <w:r w:rsidRPr="00473132">
        <w:rPr>
          <w:i/>
          <w:iCs/>
        </w:rPr>
        <w:t>SubmissionSet</w:t>
      </w:r>
      <w:proofErr w:type="spellEnd"/>
      <w:r w:rsidRPr="00473132">
        <w:rPr>
          <w:i/>
          <w:iCs/>
        </w:rPr>
        <w:t xml:space="preserve"> as well? Obviously more complicated examples </w:t>
      </w:r>
      <w:r w:rsidR="00CC0A1A" w:rsidRPr="00473132">
        <w:rPr>
          <w:i/>
          <w:iCs/>
        </w:rPr>
        <w:t>exist. Resolution</w:t>
      </w:r>
      <w:r w:rsidRPr="00473132">
        <w:rPr>
          <w:i/>
          <w:iCs/>
        </w:rPr>
        <w:t>: IHE has not added any restrictions to be base standard</w:t>
      </w:r>
      <w:r w:rsidR="00665CFB" w:rsidRPr="00473132">
        <w:rPr>
          <w:i/>
          <w:iCs/>
        </w:rPr>
        <w:t xml:space="preserve">. </w:t>
      </w:r>
      <w:r w:rsidRPr="00473132">
        <w:rPr>
          <w:i/>
          <w:iCs/>
        </w:rPr>
        <w:t>The amount of deletion is not restricted.</w:t>
      </w:r>
      <w:r w:rsidR="0080088A" w:rsidRPr="00473132">
        <w:rPr>
          <w:b/>
          <w:i/>
          <w:iCs/>
        </w:rPr>
        <w:t xml:space="preserve"> </w:t>
      </w:r>
      <w:r w:rsidR="0080088A" w:rsidRPr="00473132">
        <w:rPr>
          <w:i/>
          <w:iCs/>
        </w:rPr>
        <w:t>Resolution: (03/2017) The Delete Document Set transaction [ITI-62] has been renamed and moved to the Remove Metadata and Documents Profile. This open issue is being address in this profile</w:t>
      </w:r>
      <w:r w:rsidR="004231C8" w:rsidRPr="00473132">
        <w:rPr>
          <w:i/>
          <w:iCs/>
        </w:rPr>
        <w:t xml:space="preserve">. </w:t>
      </w:r>
    </w:p>
    <w:p w14:paraId="6D8D2950" w14:textId="77777777" w:rsidR="00977AA4" w:rsidRPr="00473132" w:rsidRDefault="00977AA4" w:rsidP="00B55FF8">
      <w:pPr>
        <w:pStyle w:val="BodyText"/>
        <w:rPr>
          <w:bCs/>
          <w:i/>
          <w:iCs/>
        </w:rPr>
      </w:pPr>
      <w:r w:rsidRPr="00473132">
        <w:rPr>
          <w:b/>
          <w:bCs/>
          <w:i/>
          <w:iCs/>
        </w:rPr>
        <w:t xml:space="preserve">MV041: </w:t>
      </w:r>
      <w:r w:rsidRPr="00473132">
        <w:rPr>
          <w:bCs/>
          <w:i/>
          <w:iCs/>
        </w:rPr>
        <w:t>Should Metadata Update apply to XDM? How? Resolution: No</w:t>
      </w:r>
    </w:p>
    <w:p w14:paraId="5B76CD49" w14:textId="31953221" w:rsidR="00977AA4" w:rsidRPr="00473132" w:rsidRDefault="00977AA4" w:rsidP="00977AA4">
      <w:pPr>
        <w:pStyle w:val="BodyText"/>
        <w:rPr>
          <w:i/>
          <w:iCs/>
        </w:rPr>
      </w:pPr>
      <w:r w:rsidRPr="00473132">
        <w:rPr>
          <w:b/>
          <w:i/>
          <w:iCs/>
        </w:rPr>
        <w:t>MV042:</w:t>
      </w:r>
      <w:r w:rsidRPr="00473132">
        <w:rPr>
          <w:i/>
          <w:iCs/>
        </w:rPr>
        <w:t xml:space="preserve"> A public comment made issue of the lack of a defined way to request a deletion from the Document Repository</w:t>
      </w:r>
      <w:r w:rsidR="00665CFB" w:rsidRPr="00473132">
        <w:rPr>
          <w:i/>
          <w:iCs/>
        </w:rPr>
        <w:t xml:space="preserve">. </w:t>
      </w:r>
      <w:r w:rsidRPr="00473132">
        <w:rPr>
          <w:i/>
          <w:iCs/>
        </w:rPr>
        <w:t>This has been recorded as Change Proposal 533.</w:t>
      </w:r>
      <w:r w:rsidR="0080088A" w:rsidRPr="00473132">
        <w:rPr>
          <w:i/>
          <w:iCs/>
        </w:rPr>
        <w:t xml:space="preserve"> Resolution: (03/2017) This CP is being resolved in the Remove Metadata and Documents Profile. </w:t>
      </w:r>
    </w:p>
    <w:p w14:paraId="77AE40A8" w14:textId="77777777" w:rsidR="00E80DB6" w:rsidRPr="00473132" w:rsidRDefault="00E80DB6" w:rsidP="007C738F">
      <w:pPr>
        <w:pStyle w:val="BodyText"/>
      </w:pPr>
    </w:p>
    <w:p w14:paraId="02131EC5" w14:textId="77777777" w:rsidR="00473132" w:rsidRDefault="00473132" w:rsidP="00235221">
      <w:pPr>
        <w:pStyle w:val="Heading1"/>
        <w:numPr>
          <w:ilvl w:val="0"/>
          <w:numId w:val="0"/>
        </w:numPr>
        <w:rPr>
          <w:noProof w:val="0"/>
        </w:rPr>
      </w:pPr>
      <w:bookmarkStart w:id="47" w:name="_Toc71799498"/>
      <w:bookmarkStart w:id="48" w:name="_Toc74651773"/>
      <w:bookmarkStart w:id="49" w:name="_Toc74903769"/>
      <w:bookmarkStart w:id="50" w:name="_Hlk74650885"/>
      <w:bookmarkStart w:id="51" w:name="_Toc427762278"/>
      <w:bookmarkStart w:id="52" w:name="_Toc103354723"/>
      <w:ins w:id="53" w:author="Mary Jungers" w:date="2022-05-13T17:18:00Z">
        <w:r>
          <w:rPr>
            <w:noProof w:val="0"/>
          </w:rPr>
          <w:lastRenderedPageBreak/>
          <w:t xml:space="preserve">IHE Technical Frameworks </w:t>
        </w:r>
      </w:ins>
      <w:bookmarkStart w:id="54" w:name="_Toc103352894"/>
      <w:r>
        <w:rPr>
          <w:noProof w:val="0"/>
        </w:rPr>
        <w:t>General Introduction</w:t>
      </w:r>
      <w:bookmarkEnd w:id="47"/>
      <w:bookmarkEnd w:id="48"/>
      <w:bookmarkEnd w:id="49"/>
      <w:bookmarkEnd w:id="52"/>
      <w:bookmarkEnd w:id="54"/>
    </w:p>
    <w:p w14:paraId="3290282F" w14:textId="77777777" w:rsidR="00473132" w:rsidRPr="00682FD2" w:rsidRDefault="00473132" w:rsidP="00473132">
      <w:pPr>
        <w:pStyle w:val="BodyText"/>
        <w:rPr>
          <w:ins w:id="55" w:author="Mary Jungers" w:date="2022-05-13T17:18:00Z"/>
        </w:rPr>
      </w:pPr>
      <w:ins w:id="56" w:author="Mary Jungers" w:date="2022-05-13T17:18:00Z">
        <w:r w:rsidRPr="00D26514">
          <w:t xml:space="preserve">The </w:t>
        </w:r>
        <w:r w:rsidR="00473A4A">
          <w:fldChar w:fldCharType="begin"/>
        </w:r>
        <w:r w:rsidR="00473A4A">
          <w:instrText>HYPERLINK "https://pro</w:instrText>
        </w:r>
        <w:r w:rsidR="00473A4A">
          <w:instrText>files.ihe.net/GeneralIntro"</w:instrText>
        </w:r>
        <w:r w:rsidR="00473A4A">
          <w:fldChar w:fldCharType="separate"/>
        </w:r>
        <w:r w:rsidRPr="00D26514">
          <w:rPr>
            <w:rStyle w:val="Hyperlink"/>
          </w:rPr>
          <w:t>IHE Technical Framework General Introduction</w:t>
        </w:r>
        <w:r w:rsidR="00473A4A">
          <w:fldChar w:fldCharType="end"/>
        </w:r>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ins>
    </w:p>
    <w:p w14:paraId="5F626AE4" w14:textId="63AD295F" w:rsidR="00473132" w:rsidRDefault="00473132" w:rsidP="00CC3BCE">
      <w:pPr>
        <w:pStyle w:val="Heading1"/>
        <w:pageBreakBefore w:val="0"/>
        <w:numPr>
          <w:ilvl w:val="0"/>
          <w:numId w:val="0"/>
        </w:numPr>
        <w:rPr>
          <w:ins w:id="57" w:author="Mary Jungers" w:date="2022-05-13T17:18:00Z"/>
          <w:noProof w:val="0"/>
        </w:rPr>
      </w:pPr>
      <w:bookmarkStart w:id="58" w:name="_Toc341951395"/>
      <w:bookmarkStart w:id="59" w:name="_Toc18418175"/>
      <w:bookmarkStart w:id="60" w:name="_Toc71799499"/>
      <w:bookmarkStart w:id="61" w:name="_Toc74651774"/>
      <w:bookmarkStart w:id="62" w:name="_Toc74903770"/>
      <w:bookmarkStart w:id="63" w:name="_Toc103354724"/>
      <w:ins w:id="64" w:author="Mary Jungers" w:date="2022-05-13T17:18:00Z">
        <w:r>
          <w:rPr>
            <w:noProof w:val="0"/>
          </w:rPr>
          <w:t>9 Copyright Licenses</w:t>
        </w:r>
        <w:bookmarkEnd w:id="58"/>
        <w:bookmarkEnd w:id="59"/>
        <w:bookmarkEnd w:id="60"/>
        <w:bookmarkEnd w:id="61"/>
        <w:bookmarkEnd w:id="62"/>
        <w:bookmarkEnd w:id="63"/>
      </w:ins>
    </w:p>
    <w:p w14:paraId="5DAB992C" w14:textId="77777777" w:rsidR="00473132" w:rsidRPr="00756627" w:rsidRDefault="00473132" w:rsidP="00473132">
      <w:pPr>
        <w:pStyle w:val="BodyText"/>
        <w:rPr>
          <w:ins w:id="65" w:author="Mary Jungers" w:date="2022-05-13T17:18:00Z"/>
        </w:rPr>
      </w:pPr>
      <w:ins w:id="66" w:author="Mary Jungers" w:date="2022-05-13T17:18:00Z">
        <w:r w:rsidRPr="00C9280F">
          <w:t xml:space="preserve">IHE technical documents refer to, and make use of, a number of standards developed and published by several </w:t>
        </w:r>
        <w:proofErr w:type="gramStart"/>
        <w:r w:rsidRPr="00C9280F">
          <w:t>standards</w:t>
        </w:r>
        <w:proofErr w:type="gramEnd"/>
        <w:r w:rsidRPr="00C9280F">
          <w:t xml:space="preserve"> development organizations.</w:t>
        </w:r>
        <w:r>
          <w:t xml:space="preserve"> </w:t>
        </w:r>
        <w:r w:rsidRPr="00C9280F">
          <w:t xml:space="preserve">Please refer to the IHE Technical Frameworks General Introduction, </w:t>
        </w:r>
        <w:r w:rsidR="00473A4A">
          <w:fldChar w:fldCharType="begin"/>
        </w:r>
        <w:r w:rsidR="00473A4A">
          <w:instrText>HYPERLINK "https://profiles.ihe.net/GeneralIntro/ch-9.html"</w:instrText>
        </w:r>
        <w:r w:rsidR="00473A4A">
          <w:fldChar w:fldCharType="separate"/>
        </w:r>
        <w:r>
          <w:rPr>
            <w:rStyle w:val="Hyperlink"/>
          </w:rPr>
          <w:t>Chapter 9 - Copyright Licenses</w:t>
        </w:r>
        <w:r w:rsidR="00473A4A">
          <w:fldChar w:fldCharType="end"/>
        </w:r>
        <w:r>
          <w:t xml:space="preserve"> </w:t>
        </w:r>
        <w:r w:rsidRPr="00C9280F">
          <w:t>for copyright license information for frequently referenced base standards</w:t>
        </w:r>
        <w:r>
          <w:t>. Information pertaining to the use of IHE International copyrighted materials is also available there.</w:t>
        </w:r>
      </w:ins>
    </w:p>
    <w:p w14:paraId="1B201FDA" w14:textId="34B05506" w:rsidR="00473132" w:rsidRDefault="00473132" w:rsidP="00CC3BCE">
      <w:pPr>
        <w:pStyle w:val="Heading1"/>
        <w:pageBreakBefore w:val="0"/>
        <w:numPr>
          <w:ilvl w:val="0"/>
          <w:numId w:val="0"/>
        </w:numPr>
        <w:rPr>
          <w:ins w:id="67" w:author="Mary Jungers" w:date="2022-05-13T17:18:00Z"/>
          <w:noProof w:val="0"/>
        </w:rPr>
      </w:pPr>
      <w:bookmarkStart w:id="68" w:name="_Toc71799277"/>
      <w:bookmarkStart w:id="69" w:name="_Toc71799500"/>
      <w:bookmarkStart w:id="70" w:name="_Toc71799278"/>
      <w:bookmarkStart w:id="71" w:name="_Toc71799501"/>
      <w:bookmarkStart w:id="72" w:name="_Toc71799279"/>
      <w:bookmarkStart w:id="73" w:name="_Toc71799502"/>
      <w:bookmarkStart w:id="74" w:name="_Toc71799280"/>
      <w:bookmarkStart w:id="75" w:name="_Toc71799503"/>
      <w:bookmarkStart w:id="76" w:name="_Toc71799281"/>
      <w:bookmarkStart w:id="77" w:name="_Toc71799504"/>
      <w:bookmarkStart w:id="78" w:name="_Toc71799282"/>
      <w:bookmarkStart w:id="79" w:name="_Toc71799505"/>
      <w:bookmarkStart w:id="80" w:name="_Toc71799283"/>
      <w:bookmarkStart w:id="81" w:name="_Toc71799506"/>
      <w:bookmarkStart w:id="82" w:name="_Toc71799284"/>
      <w:bookmarkStart w:id="83" w:name="_Toc71799507"/>
      <w:bookmarkStart w:id="84" w:name="_Toc71799285"/>
      <w:bookmarkStart w:id="85" w:name="_Toc71799508"/>
      <w:bookmarkStart w:id="86" w:name="_Toc71799286"/>
      <w:bookmarkStart w:id="87" w:name="_Toc71799509"/>
      <w:bookmarkStart w:id="88" w:name="_Toc71799287"/>
      <w:bookmarkStart w:id="89" w:name="_Toc71799510"/>
      <w:bookmarkStart w:id="90" w:name="_Toc71799288"/>
      <w:bookmarkStart w:id="91" w:name="_Toc71799511"/>
      <w:bookmarkStart w:id="92" w:name="_Toc71799289"/>
      <w:bookmarkStart w:id="93" w:name="_Toc71799512"/>
      <w:bookmarkStart w:id="94" w:name="_Toc341951397"/>
      <w:bookmarkStart w:id="95" w:name="_Toc18418181"/>
      <w:bookmarkStart w:id="96" w:name="_Toc71799513"/>
      <w:bookmarkStart w:id="97" w:name="_Toc74651775"/>
      <w:bookmarkStart w:id="98" w:name="_Toc74903771"/>
      <w:bookmarkStart w:id="99" w:name="_Toc10335472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ins w:id="100" w:author="Mary Jungers" w:date="2022-05-13T17:18:00Z">
        <w:r>
          <w:rPr>
            <w:noProof w:val="0"/>
          </w:rPr>
          <w:t>10 Trademark</w:t>
        </w:r>
        <w:bookmarkEnd w:id="94"/>
        <w:bookmarkEnd w:id="95"/>
        <w:bookmarkEnd w:id="96"/>
        <w:bookmarkEnd w:id="97"/>
        <w:bookmarkEnd w:id="98"/>
        <w:bookmarkEnd w:id="99"/>
      </w:ins>
    </w:p>
    <w:p w14:paraId="3A72B321" w14:textId="699CB982" w:rsidR="00473132" w:rsidRDefault="00473132" w:rsidP="00473132">
      <w:pPr>
        <w:pStyle w:val="BodyText"/>
        <w:rPr>
          <w:ins w:id="101" w:author="Mary Jungers" w:date="2022-05-13T17:18:00Z"/>
        </w:rPr>
      </w:pPr>
      <w:ins w:id="102" w:author="Mary Jungers" w:date="2022-05-13T17:18:00Z">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r w:rsidR="00473A4A">
          <w:fldChar w:fldCharType="begin"/>
        </w:r>
        <w:r w:rsidR="00473A4A">
          <w:instrText>HYPERLINK "https://p</w:instrText>
        </w:r>
        <w:r w:rsidR="00473A4A">
          <w:instrText>rofiles.ihe.net/GeneralIntro/ch-10.html"</w:instrText>
        </w:r>
        <w:r w:rsidR="00473A4A">
          <w:fldChar w:fldCharType="separate"/>
        </w:r>
        <w:r w:rsidRPr="00C9280F">
          <w:rPr>
            <w:rStyle w:val="Hyperlink"/>
          </w:rPr>
          <w:t>Chapter 10 - Trademark</w:t>
        </w:r>
        <w:r w:rsidR="00473A4A">
          <w:fldChar w:fldCharType="end"/>
        </w:r>
        <w:r w:rsidRPr="00C9280F">
          <w:t xml:space="preserve"> for information on their use.</w:t>
        </w:r>
      </w:ins>
    </w:p>
    <w:p w14:paraId="57542428" w14:textId="77777777" w:rsidR="00473132" w:rsidRDefault="00473132" w:rsidP="00473132">
      <w:pPr>
        <w:pStyle w:val="Heading1"/>
        <w:numPr>
          <w:ilvl w:val="0"/>
          <w:numId w:val="0"/>
        </w:numPr>
        <w:rPr>
          <w:ins w:id="103" w:author="Mary Jungers" w:date="2022-05-13T17:18:00Z"/>
        </w:rPr>
      </w:pPr>
      <w:bookmarkStart w:id="104" w:name="_Toc71799514"/>
      <w:bookmarkStart w:id="105" w:name="_Toc74651776"/>
      <w:bookmarkStart w:id="106" w:name="_Toc74903772"/>
      <w:bookmarkStart w:id="107" w:name="_Toc103354726"/>
      <w:bookmarkEnd w:id="50"/>
      <w:ins w:id="108" w:author="Mary Jungers" w:date="2022-05-13T17:18:00Z">
        <w:r>
          <w:lastRenderedPageBreak/>
          <w:t>IHE Technical Frameworks General Introduction</w:t>
        </w:r>
        <w:r w:rsidRPr="00D26514">
          <w:t xml:space="preserve"> Appendices</w:t>
        </w:r>
        <w:bookmarkEnd w:id="104"/>
        <w:bookmarkEnd w:id="105"/>
        <w:bookmarkEnd w:id="106"/>
        <w:bookmarkEnd w:id="107"/>
      </w:ins>
    </w:p>
    <w:p w14:paraId="11B56E08" w14:textId="77777777" w:rsidR="005E60B5" w:rsidRPr="00D26514" w:rsidRDefault="00473132" w:rsidP="005E60B5">
      <w:pPr>
        <w:pStyle w:val="BodyText"/>
        <w:rPr>
          <w:ins w:id="109" w:author="Mary Jungers" w:date="2022-05-13T17:18:00Z"/>
        </w:rPr>
      </w:pPr>
      <w:ins w:id="110" w:author="Mary Jungers" w:date="2022-05-13T17:18:00Z">
        <w:r w:rsidRPr="00D26514">
          <w:t xml:space="preserve">The </w:t>
        </w:r>
        <w:r w:rsidR="00473A4A">
          <w:fldChar w:fldCharType="begin"/>
        </w:r>
        <w:r w:rsidR="00473A4A">
          <w:instrText>HYPERLINK "https://profiles.ihe.net/GeneralIntro/index.html"</w:instrText>
        </w:r>
        <w:r w:rsidR="00473A4A">
          <w:fldChar w:fldCharType="separate"/>
        </w:r>
        <w:r>
          <w:rPr>
            <w:rStyle w:val="Hyperlink"/>
          </w:rPr>
          <w:t>IHE Technical Framework General Introduction Appendices</w:t>
        </w:r>
        <w:r w:rsidR="00473A4A">
          <w:fldChar w:fldCharType="end"/>
        </w:r>
        <w:r w:rsidRPr="00D26514">
          <w:t xml:space="preserve"> are</w:t>
        </w:r>
        <w:r w:rsidRPr="00EA3BCB">
          <w:t xml:space="preserve"> components shared by all of the IHE domain technical frameworks. Each technical framework volume contains links to these documents where appropriate</w:t>
        </w:r>
        <w:r>
          <w:t>.</w:t>
        </w:r>
      </w:ins>
    </w:p>
    <w:p w14:paraId="784AD197" w14:textId="77777777" w:rsidR="005E60B5" w:rsidRPr="00D26514" w:rsidRDefault="005E60B5" w:rsidP="005E60B5">
      <w:pPr>
        <w:pStyle w:val="EditorInstructions"/>
      </w:pPr>
      <w:r w:rsidRPr="00D26514">
        <w:t xml:space="preserve">Update the following appendices to the General Introduction as indicated below. Note that these are </w:t>
      </w:r>
      <w:r w:rsidRPr="00EA3BCB">
        <w:rPr>
          <w:b/>
          <w:rPrChange w:id="111" w:author="Mary Jungers" w:date="2022-05-13T17:18:00Z">
            <w:rPr/>
          </w:rPrChange>
        </w:rPr>
        <w:t>not</w:t>
      </w:r>
      <w:r w:rsidRPr="00D26514">
        <w:t xml:space="preserve"> appendices to </w:t>
      </w:r>
      <w:del w:id="112" w:author="Mary Jungers" w:date="2022-05-13T17:18:00Z">
        <w:r w:rsidR="00E80DB6" w:rsidRPr="00411750">
          <w:delText xml:space="preserve">Volume </w:delText>
        </w:r>
      </w:del>
      <w:ins w:id="113" w:author="Mary Jungers" w:date="2022-05-13T17:18:00Z">
        <w:r>
          <w:t>this domain’s Technical Framework (TF-</w:t>
        </w:r>
      </w:ins>
      <w:r>
        <w:t>1</w:t>
      </w:r>
      <w:del w:id="114" w:author="Mary Jungers" w:date="2022-05-13T17:18:00Z">
        <w:r w:rsidR="00E80DB6" w:rsidRPr="00411750">
          <w:delText>.</w:delText>
        </w:r>
      </w:del>
      <w:ins w:id="115" w:author="Mary Jungers" w:date="2022-05-13T17:18:00Z">
        <w:r>
          <w:t xml:space="preserve">, TF-2, TF-3 or TF-4) but rather, they are appendices to the IHE Technical Frameworks General Introduction located </w:t>
        </w:r>
        <w:r w:rsidR="00473A4A">
          <w:fldChar w:fldCharType="begin"/>
        </w:r>
        <w:r w:rsidR="00473A4A">
          <w:instrText>HYPERLINK "https://profiles.ihe.net/GeneralIntro/index.html"</w:instrText>
        </w:r>
        <w:r w:rsidR="00473A4A">
          <w:fldChar w:fldCharType="separate"/>
        </w:r>
        <w:r w:rsidRPr="00077DF6">
          <w:rPr>
            <w:rStyle w:val="Hyperlink"/>
          </w:rPr>
          <w:t>here</w:t>
        </w:r>
        <w:r w:rsidR="00473A4A">
          <w:fldChar w:fldCharType="end"/>
        </w:r>
        <w:r w:rsidRPr="00D26514">
          <w:t>.</w:t>
        </w:r>
      </w:ins>
    </w:p>
    <w:bookmarkStart w:id="116" w:name="_Toc427762279"/>
    <w:p w14:paraId="5CD25FB6" w14:textId="77777777" w:rsidR="005E60B5" w:rsidRPr="00CC3BCE" w:rsidRDefault="00395F75" w:rsidP="00CC3BCE">
      <w:pPr>
        <w:pStyle w:val="BodyText"/>
        <w:rPr>
          <w:ins w:id="117" w:author="Mary Jungers" w:date="2022-05-13T17:18:00Z"/>
        </w:rPr>
      </w:pPr>
      <w:del w:id="118" w:author="Mary Jungers" w:date="2022-05-13T17:18:00Z">
        <w:r>
          <w:rPr>
            <w:bCs/>
          </w:rPr>
          <w:fldChar w:fldCharType="begin"/>
        </w:r>
        <w:r>
          <w:rPr>
            <w:bCs/>
          </w:rPr>
          <w:delInstrText xml:space="preserve"> HYPERLINK "https://profiles.ihe.net/GeneralIntro/ch-A.html" </w:delInstrText>
        </w:r>
        <w:r>
          <w:rPr>
            <w:bCs/>
          </w:rPr>
          <w:fldChar w:fldCharType="separate"/>
        </w:r>
        <w:bookmarkStart w:id="119" w:name="_Toc103352895"/>
        <w:r w:rsidR="00E80DB6" w:rsidRPr="00395F75">
          <w:rPr>
            <w:rStyle w:val="Hyperlink"/>
            <w:bCs/>
          </w:rPr>
          <w:delText>Appendix A</w:delText>
        </w:r>
        <w:r>
          <w:rPr>
            <w:bCs/>
          </w:rPr>
          <w:fldChar w:fldCharType="end"/>
        </w:r>
        <w:r w:rsidR="00E80DB6" w:rsidRPr="00411750">
          <w:rPr>
            <w:bCs/>
          </w:rPr>
          <w:delText xml:space="preserve"> – Actor Summary Definitions</w:delText>
        </w:r>
      </w:del>
      <w:bookmarkEnd w:id="116"/>
      <w:bookmarkEnd w:id="119"/>
    </w:p>
    <w:p w14:paraId="0DAEBC10" w14:textId="129B0ED4" w:rsidR="005E60B5" w:rsidRPr="00740D58" w:rsidRDefault="00473A4A" w:rsidP="00CC3BCE">
      <w:pPr>
        <w:pStyle w:val="Heading1"/>
        <w:pageBreakBefore w:val="0"/>
        <w:numPr>
          <w:ilvl w:val="0"/>
          <w:numId w:val="0"/>
        </w:numPr>
        <w:rPr>
          <w:ins w:id="120" w:author="Mary Jungers" w:date="2022-05-13T17:18:00Z"/>
          <w:noProof w:val="0"/>
        </w:rPr>
      </w:pPr>
      <w:ins w:id="121" w:author="Mary Jungers" w:date="2022-05-13T17:18:00Z">
        <w:r>
          <w:fldChar w:fldCharType="begin"/>
        </w:r>
        <w:r>
          <w:instrText>HYPERLINK "https://profiles.ihe.net/GeneralIntro/ch-A.html"</w:instrText>
        </w:r>
        <w:r>
          <w:fldChar w:fldCharType="separate"/>
        </w:r>
        <w:bookmarkStart w:id="122" w:name="_Toc76028073"/>
        <w:bookmarkStart w:id="123" w:name="_Toc103354727"/>
        <w:r w:rsidR="005E60B5" w:rsidRPr="0052298B">
          <w:rPr>
            <w:rStyle w:val="Hyperlink"/>
            <w:noProof w:val="0"/>
          </w:rPr>
          <w:t>Appendix A</w:t>
        </w:r>
        <w:r>
          <w:fldChar w:fldCharType="end"/>
        </w:r>
        <w:r w:rsidR="005E60B5" w:rsidRPr="00740D58">
          <w:rPr>
            <w:noProof w:val="0"/>
          </w:rPr>
          <w:t xml:space="preserve"> – Actor</w:t>
        </w:r>
        <w:r w:rsidR="005E60B5">
          <w:rPr>
            <w:noProof w:val="0"/>
          </w:rPr>
          <w:t>s</w:t>
        </w:r>
        <w:bookmarkEnd w:id="122"/>
        <w:bookmarkEnd w:id="123"/>
      </w:ins>
    </w:p>
    <w:bookmarkEnd w:id="51"/>
    <w:p w14:paraId="2F52E4EA" w14:textId="4352633B" w:rsidR="00E80DB6" w:rsidRPr="00473132" w:rsidRDefault="00E80DB6" w:rsidP="00CC3BCE">
      <w:pPr>
        <w:pStyle w:val="BodyText"/>
        <w:rPr>
          <w:bCs/>
        </w:rPr>
        <w:pPrChange w:id="124" w:author="Mary Jungers" w:date="2022-05-13T17:18:00Z">
          <w:pPr>
            <w:pStyle w:val="Heading1"/>
            <w:pageBreakBefore w:val="0"/>
            <w:numPr>
              <w:numId w:val="0"/>
            </w:numPr>
            <w:tabs>
              <w:tab w:val="clear" w:pos="432"/>
            </w:tabs>
            <w:ind w:left="0" w:firstLine="0"/>
          </w:pPr>
        </w:pPrChange>
      </w:pPr>
    </w:p>
    <w:p w14:paraId="09BD8ADC" w14:textId="77777777" w:rsidR="00473132" w:rsidRPr="00D26514" w:rsidRDefault="00473132" w:rsidP="00473132">
      <w:pPr>
        <w:pStyle w:val="EditorInstructions"/>
      </w:pPr>
      <w:r w:rsidRPr="00D26514">
        <w:t>Add the</w:t>
      </w:r>
      <w:r>
        <w:t xml:space="preserve"> </w:t>
      </w:r>
      <w:r w:rsidRPr="00D26514">
        <w:t>following</w:t>
      </w:r>
      <w:r w:rsidRPr="00A12925">
        <w:t xml:space="preserve"> </w:t>
      </w:r>
      <w:ins w:id="125" w:author="Mary Jungers" w:date="2022-05-13T17:18:00Z">
        <w:r w:rsidRPr="00077C43">
          <w:rPr>
            <w:b/>
          </w:rPr>
          <w:t>new or modified</w:t>
        </w:r>
        <w:r w:rsidRPr="00A12925">
          <w:t xml:space="preserve"> </w:t>
        </w:r>
      </w:ins>
      <w:r w:rsidRPr="00D26514">
        <w:t xml:space="preserve">actors </w:t>
      </w:r>
      <w:r w:rsidRPr="00D26514">
        <w:rPr>
          <w:iCs w:val="0"/>
        </w:rPr>
        <w:t xml:space="preserve">to the </w:t>
      </w:r>
      <w:del w:id="126" w:author="Mary Jungers" w:date="2022-05-13T17:18:00Z">
        <w:r w:rsidR="00E80DB6" w:rsidRPr="00411750">
          <w:rPr>
            <w:iCs w:val="0"/>
          </w:rPr>
          <w:delText xml:space="preserve">IHE </w:delText>
        </w:r>
        <w:r w:rsidR="00E80DB6" w:rsidRPr="00411750">
          <w:delText>Technical Frameworks</w:delText>
        </w:r>
        <w:r w:rsidR="00E80DB6" w:rsidRPr="00411750">
          <w:rPr>
            <w:iCs w:val="0"/>
          </w:rPr>
          <w:delText xml:space="preserve"> General Introduction list of actors</w:delText>
        </w:r>
        <w:r w:rsidR="00E80DB6" w:rsidRPr="00411750">
          <w:delText>:</w:delText>
        </w:r>
      </w:del>
      <w:ins w:id="127" w:author="Mary Jungers" w:date="2022-05-13T17:18:00Z">
        <w:r w:rsidR="00473A4A">
          <w:fldChar w:fldCharType="begin"/>
        </w:r>
        <w:r w:rsidR="00473A4A">
          <w:instrText>HYPERLINK "https://profiles.ihe.net/GeneralIntro/ch-A.html"</w:instrText>
        </w:r>
        <w:r w:rsidR="00473A4A">
          <w:fldChar w:fldCharType="separate"/>
        </w:r>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r w:rsidR="00473A4A">
          <w:fldChar w:fldCharType="end"/>
        </w:r>
        <w:r w:rsidRPr="00D26514">
          <w:t>:</w:t>
        </w:r>
      </w:ins>
    </w:p>
    <w:p w14:paraId="0E2D8E58" w14:textId="77777777" w:rsidR="00E80DB6" w:rsidRPr="00473132" w:rsidRDefault="00E80DB6" w:rsidP="00745315">
      <w:pPr>
        <w:pStyle w:val="BodyText"/>
      </w:pPr>
      <w:bookmarkStart w:id="128"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73132" w14:paraId="56364AE7" w14:textId="77777777" w:rsidTr="007C738F">
        <w:trPr>
          <w:tblHeader/>
          <w:jc w:val="center"/>
        </w:trPr>
        <w:tc>
          <w:tcPr>
            <w:tcW w:w="3078" w:type="dxa"/>
            <w:shd w:val="clear" w:color="auto" w:fill="D9D9D9"/>
          </w:tcPr>
          <w:p w14:paraId="04BA91C3" w14:textId="77777777" w:rsidR="00E80DB6" w:rsidRPr="00473132" w:rsidRDefault="00E80DB6" w:rsidP="007C738F">
            <w:pPr>
              <w:pStyle w:val="TableEntryHeader"/>
            </w:pPr>
            <w:r w:rsidRPr="00473132">
              <w:t>Actor</w:t>
            </w:r>
          </w:p>
        </w:tc>
        <w:tc>
          <w:tcPr>
            <w:tcW w:w="6498" w:type="dxa"/>
            <w:shd w:val="clear" w:color="auto" w:fill="D9D9D9"/>
          </w:tcPr>
          <w:p w14:paraId="0476A220" w14:textId="77777777" w:rsidR="00E80DB6" w:rsidRPr="00473132" w:rsidRDefault="00E80DB6" w:rsidP="007C738F">
            <w:pPr>
              <w:pStyle w:val="TableEntryHeader"/>
            </w:pPr>
            <w:r w:rsidRPr="00473132">
              <w:t>Definition</w:t>
            </w:r>
          </w:p>
        </w:tc>
      </w:tr>
      <w:tr w:rsidR="00E80DB6" w:rsidRPr="00473132" w14:paraId="724B5A9E" w14:textId="77777777" w:rsidTr="007C738F">
        <w:trPr>
          <w:jc w:val="center"/>
        </w:trPr>
        <w:tc>
          <w:tcPr>
            <w:tcW w:w="3078" w:type="dxa"/>
            <w:shd w:val="clear" w:color="auto" w:fill="auto"/>
          </w:tcPr>
          <w:p w14:paraId="7BE4549F" w14:textId="77777777" w:rsidR="00E80DB6" w:rsidRPr="00473132" w:rsidRDefault="00E80DB6" w:rsidP="007C738F">
            <w:pPr>
              <w:pStyle w:val="TableEntry"/>
            </w:pPr>
            <w:r w:rsidRPr="00473132">
              <w:t>Document Administrator</w:t>
            </w:r>
          </w:p>
        </w:tc>
        <w:tc>
          <w:tcPr>
            <w:tcW w:w="6498" w:type="dxa"/>
            <w:shd w:val="clear" w:color="auto" w:fill="auto"/>
          </w:tcPr>
          <w:p w14:paraId="018F520C" w14:textId="6D3964B6" w:rsidR="006A3F7A" w:rsidRPr="00473132" w:rsidRDefault="006A3F7A" w:rsidP="006A3F7A">
            <w:pPr>
              <w:pStyle w:val="TableEntry"/>
            </w:pPr>
            <w:r w:rsidRPr="00473132">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473132" w:rsidRDefault="00E80DB6" w:rsidP="00745315">
      <w:pPr>
        <w:pStyle w:val="BodyText"/>
      </w:pPr>
    </w:p>
    <w:p w14:paraId="04FDE8D8" w14:textId="67BB2E18" w:rsidR="00CD6FF2" w:rsidRDefault="00473A4A" w:rsidP="00C52990">
      <w:pPr>
        <w:pStyle w:val="Heading1"/>
        <w:pageBreakBefore w:val="0"/>
        <w:numPr>
          <w:ilvl w:val="0"/>
          <w:numId w:val="0"/>
        </w:numPr>
      </w:pPr>
      <w:hyperlink r:id="rId14" w:history="1">
        <w:bookmarkStart w:id="129" w:name="_Toc103352896"/>
        <w:bookmarkStart w:id="130" w:name="_Toc103354728"/>
        <w:r w:rsidR="00CD6FF2" w:rsidRPr="005E60B5">
          <w:rPr>
            <w:rStyle w:val="Hyperlink"/>
            <w:noProof w:val="0"/>
          </w:rPr>
          <w:t>Appendix B</w:t>
        </w:r>
      </w:hyperlink>
      <w:r w:rsidR="00CD6FF2" w:rsidRPr="00D26514">
        <w:rPr>
          <w:noProof w:val="0"/>
        </w:rPr>
        <w:t xml:space="preserve"> – </w:t>
      </w:r>
      <w:del w:id="131" w:author="Mary Jungers" w:date="2022-05-13T17:18:00Z">
        <w:r w:rsidR="00E80DB6" w:rsidRPr="00411750">
          <w:rPr>
            <w:bCs/>
            <w:noProof w:val="0"/>
          </w:rPr>
          <w:delText>Transaction Summary Definitions</w:delText>
        </w:r>
      </w:del>
      <w:bookmarkEnd w:id="129"/>
      <w:ins w:id="132" w:author="Mary Jungers" w:date="2022-05-13T17:18:00Z">
        <w:r w:rsidR="005E60B5" w:rsidRPr="00CC3BCE">
          <w:t>Transactions</w:t>
        </w:r>
      </w:ins>
      <w:bookmarkEnd w:id="128"/>
      <w:bookmarkEnd w:id="130"/>
    </w:p>
    <w:p w14:paraId="1055FE19" w14:textId="77777777" w:rsidR="00CD6FF2" w:rsidRPr="009E19B7" w:rsidRDefault="00CD6FF2" w:rsidP="00C52990">
      <w:pPr>
        <w:pStyle w:val="BodyText"/>
        <w:rPr>
          <w:ins w:id="133" w:author="Mary Jungers" w:date="2022-05-13T17:18:00Z"/>
        </w:rPr>
      </w:pPr>
    </w:p>
    <w:p w14:paraId="2734AC09" w14:textId="77777777" w:rsidR="00473132" w:rsidRPr="00D26514" w:rsidRDefault="00473132" w:rsidP="00473132">
      <w:pPr>
        <w:pStyle w:val="EditorInstructions"/>
      </w:pPr>
      <w:r w:rsidRPr="00D26514">
        <w:t xml:space="preserve">Add the following </w:t>
      </w:r>
      <w:del w:id="134" w:author="Mary Jungers" w:date="2022-05-13T17:18:00Z">
        <w:r w:rsidR="00E80DB6" w:rsidRPr="00411750">
          <w:delText>transaction</w:delText>
        </w:r>
      </w:del>
      <w:ins w:id="135" w:author="Mary Jungers" w:date="2022-05-13T17:18:00Z">
        <w:r w:rsidRPr="00077C43">
          <w:rPr>
            <w:b/>
          </w:rPr>
          <w:t>new or modified</w:t>
        </w:r>
        <w:r>
          <w:t xml:space="preserve"> </w:t>
        </w:r>
        <w:r w:rsidRPr="00D26514">
          <w:t>transactions</w:t>
        </w:r>
      </w:ins>
      <w:r w:rsidRPr="00D26514">
        <w:t xml:space="preserve"> </w:t>
      </w:r>
      <w:r w:rsidRPr="00D26514">
        <w:rPr>
          <w:iCs w:val="0"/>
        </w:rPr>
        <w:t xml:space="preserve">to the </w:t>
      </w:r>
      <w:del w:id="136" w:author="Mary Jungers" w:date="2022-05-13T17:18:00Z">
        <w:r w:rsidR="00E80DB6" w:rsidRPr="00411750">
          <w:rPr>
            <w:iCs w:val="0"/>
          </w:rPr>
          <w:delText xml:space="preserve">IHE </w:delText>
        </w:r>
        <w:r w:rsidR="00E80DB6" w:rsidRPr="00411750">
          <w:delText>Technical Frameworks</w:delText>
        </w:r>
        <w:r w:rsidR="00E80DB6" w:rsidRPr="00411750">
          <w:rPr>
            <w:iCs w:val="0"/>
          </w:rPr>
          <w:delText xml:space="preserve"> General Introduction list of Transactions</w:delText>
        </w:r>
        <w:r w:rsidR="00E80DB6" w:rsidRPr="00411750">
          <w:delText>:</w:delText>
        </w:r>
      </w:del>
      <w:ins w:id="137" w:author="Mary Jungers" w:date="2022-05-13T17:18:00Z">
        <w:r w:rsidR="00473A4A">
          <w:fldChar w:fldCharType="begin"/>
        </w:r>
        <w:r w:rsidR="00473A4A">
          <w:instrText>HYPERLINK "https://profiles.ihe.net/GeneralIntro/ch-B.html"</w:instrText>
        </w:r>
        <w:r w:rsidR="00473A4A">
          <w:fldChar w:fldCharType="separate"/>
        </w:r>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r w:rsidR="00473A4A">
          <w:fldChar w:fldCharType="end"/>
        </w:r>
        <w:r w:rsidRPr="00D26514">
          <w:t>:</w:t>
        </w:r>
      </w:ins>
    </w:p>
    <w:p w14:paraId="1358D63B" w14:textId="77777777" w:rsidR="00E80DB6" w:rsidRPr="00473132"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73132" w14:paraId="6221D453" w14:textId="77777777" w:rsidTr="00F37A01">
        <w:trPr>
          <w:tblHeader/>
          <w:jc w:val="center"/>
        </w:trPr>
        <w:tc>
          <w:tcPr>
            <w:tcW w:w="3078" w:type="dxa"/>
            <w:shd w:val="clear" w:color="auto" w:fill="D9D9D9"/>
          </w:tcPr>
          <w:p w14:paraId="521F4264" w14:textId="77777777" w:rsidR="00E80DB6" w:rsidRPr="00473132" w:rsidRDefault="00E80DB6" w:rsidP="007C738F">
            <w:pPr>
              <w:pStyle w:val="TableEntryHeader"/>
            </w:pPr>
            <w:bookmarkStart w:id="138" w:name="_Hlk427849660"/>
            <w:r w:rsidRPr="00473132">
              <w:t>Transaction</w:t>
            </w:r>
          </w:p>
        </w:tc>
        <w:tc>
          <w:tcPr>
            <w:tcW w:w="6498" w:type="dxa"/>
            <w:shd w:val="clear" w:color="auto" w:fill="D9D9D9"/>
          </w:tcPr>
          <w:p w14:paraId="1442CF92" w14:textId="77777777" w:rsidR="00E80DB6" w:rsidRPr="00473132" w:rsidRDefault="00E80DB6" w:rsidP="007C738F">
            <w:pPr>
              <w:pStyle w:val="TableEntryHeader"/>
            </w:pPr>
            <w:r w:rsidRPr="00473132">
              <w:t>Definition</w:t>
            </w:r>
          </w:p>
        </w:tc>
      </w:tr>
      <w:tr w:rsidR="00E80DB6" w:rsidRPr="00473132" w14:paraId="7A7AD3D9" w14:textId="77777777" w:rsidTr="00F37A01">
        <w:trPr>
          <w:jc w:val="center"/>
        </w:trPr>
        <w:tc>
          <w:tcPr>
            <w:tcW w:w="3078" w:type="dxa"/>
            <w:shd w:val="clear" w:color="auto" w:fill="auto"/>
          </w:tcPr>
          <w:p w14:paraId="46DB6E83" w14:textId="77777777" w:rsidR="00E80DB6" w:rsidRPr="00473132" w:rsidRDefault="00CE7922">
            <w:pPr>
              <w:pStyle w:val="TableEntry"/>
            </w:pPr>
            <w:r w:rsidRPr="00473132">
              <w:t>Update Document Set [ITI-57]</w:t>
            </w:r>
          </w:p>
        </w:tc>
        <w:tc>
          <w:tcPr>
            <w:tcW w:w="6498" w:type="dxa"/>
            <w:shd w:val="clear" w:color="auto" w:fill="auto"/>
          </w:tcPr>
          <w:p w14:paraId="6B2B62D1" w14:textId="1D327D18" w:rsidR="00E80DB6" w:rsidRPr="00473132" w:rsidRDefault="00CE7922">
            <w:pPr>
              <w:pStyle w:val="TableEntry"/>
            </w:pPr>
            <w:r w:rsidRPr="00473132">
              <w:t xml:space="preserve">The Update Document Set transaction is used by the Document Administrator to </w:t>
            </w:r>
            <w:r w:rsidR="00516ACE" w:rsidRPr="00473132">
              <w:t xml:space="preserve">request </w:t>
            </w:r>
            <w:r w:rsidRPr="00473132">
              <w:t>metadata updates</w:t>
            </w:r>
            <w:r w:rsidR="00516ACE" w:rsidRPr="00473132">
              <w:t>.</w:t>
            </w:r>
          </w:p>
        </w:tc>
      </w:tr>
    </w:tbl>
    <w:p w14:paraId="4E52832E" w14:textId="77777777" w:rsidR="00E80DB6" w:rsidRPr="00411750" w:rsidRDefault="00E80DB6" w:rsidP="00D12D1A">
      <w:pPr>
        <w:pStyle w:val="Heading1"/>
        <w:pageBreakBefore w:val="0"/>
        <w:numPr>
          <w:ilvl w:val="0"/>
          <w:numId w:val="0"/>
        </w:numPr>
        <w:rPr>
          <w:del w:id="139" w:author="Mary Jungers" w:date="2022-05-13T17:18:00Z"/>
          <w:bCs/>
          <w:noProof w:val="0"/>
        </w:rPr>
      </w:pPr>
      <w:bookmarkStart w:id="140" w:name="_Toc427762281"/>
      <w:bookmarkStart w:id="141" w:name="_Toc103352897"/>
      <w:bookmarkEnd w:id="138"/>
      <w:del w:id="142" w:author="Mary Jungers" w:date="2022-05-13T17:18:00Z">
        <w:r w:rsidRPr="00411750">
          <w:rPr>
            <w:bCs/>
            <w:noProof w:val="0"/>
          </w:rPr>
          <w:delText>Glossary</w:delText>
        </w:r>
        <w:bookmarkEnd w:id="141"/>
      </w:del>
    </w:p>
    <w:p w14:paraId="00F7A0D2" w14:textId="77777777" w:rsidR="00473132" w:rsidRDefault="00473132" w:rsidP="00CC3BCE">
      <w:pPr>
        <w:pStyle w:val="BodyText"/>
        <w:rPr>
          <w:ins w:id="143" w:author="Mary Jungers" w:date="2022-05-13T17:18:00Z"/>
        </w:rPr>
      </w:pPr>
    </w:p>
    <w:bookmarkStart w:id="144" w:name="_Toc74651779"/>
    <w:bookmarkStart w:id="145" w:name="_Toc74903775"/>
    <w:p w14:paraId="504579E8" w14:textId="557C1A4C" w:rsidR="00473132" w:rsidRPr="00740D58" w:rsidRDefault="005E60B5" w:rsidP="00473132">
      <w:pPr>
        <w:pStyle w:val="Heading1"/>
        <w:pageBreakBefore w:val="0"/>
        <w:numPr>
          <w:ilvl w:val="0"/>
          <w:numId w:val="0"/>
        </w:numPr>
        <w:rPr>
          <w:ins w:id="146" w:author="Mary Jungers" w:date="2022-05-13T17:18:00Z"/>
          <w:noProof w:val="0"/>
        </w:rPr>
      </w:pPr>
      <w:ins w:id="147" w:author="Mary Jungers" w:date="2022-05-13T17:18:00Z">
        <w:r>
          <w:fldChar w:fldCharType="begin"/>
        </w:r>
        <w:r>
          <w:instrText xml:space="preserve"> HYPERLINK "https://profiles.ihe.net/GeneralIntro/ch-D.html" </w:instrText>
        </w:r>
        <w:r>
          <w:fldChar w:fldCharType="separate"/>
        </w:r>
        <w:bookmarkStart w:id="148" w:name="_Toc103354729"/>
        <w:r w:rsidR="00CD6FF2" w:rsidRPr="00CC3BCE">
          <w:rPr>
            <w:rStyle w:val="Hyperlink"/>
          </w:rPr>
          <w:t>Appendix D</w:t>
        </w:r>
        <w:r>
          <w:fldChar w:fldCharType="end"/>
        </w:r>
        <w:r w:rsidR="00473132">
          <w:rPr>
            <w:noProof w:val="0"/>
          </w:rPr>
          <w:t xml:space="preserve"> </w:t>
        </w:r>
        <w:r w:rsidR="00473132" w:rsidRPr="00740D58">
          <w:rPr>
            <w:noProof w:val="0"/>
          </w:rPr>
          <w:t>–</w:t>
        </w:r>
        <w:r w:rsidR="00473132">
          <w:rPr>
            <w:noProof w:val="0"/>
          </w:rPr>
          <w:t xml:space="preserve"> </w:t>
        </w:r>
        <w:bookmarkEnd w:id="144"/>
        <w:bookmarkEnd w:id="145"/>
        <w:r w:rsidRPr="00CC3BCE">
          <w:t>Glossary</w:t>
        </w:r>
        <w:bookmarkEnd w:id="148"/>
      </w:ins>
    </w:p>
    <w:bookmarkEnd w:id="140"/>
    <w:p w14:paraId="4E7F50F1" w14:textId="77777777" w:rsidR="00E80DB6" w:rsidRPr="00473132" w:rsidRDefault="00E80DB6" w:rsidP="00745315">
      <w:pPr>
        <w:pStyle w:val="BodyText"/>
      </w:pPr>
    </w:p>
    <w:p w14:paraId="5B7AF921" w14:textId="77777777" w:rsidR="00473132" w:rsidRPr="00D26514" w:rsidRDefault="00473132" w:rsidP="00473132">
      <w:pPr>
        <w:pStyle w:val="EditorInstructions"/>
      </w:pPr>
      <w:r w:rsidRPr="00D26514">
        <w:t xml:space="preserve">Add the following </w:t>
      </w:r>
      <w:ins w:id="149" w:author="Mary Jungers" w:date="2022-05-13T17:18:00Z">
        <w:r w:rsidRPr="00077C43">
          <w:rPr>
            <w:b/>
          </w:rPr>
          <w:t>new or modified</w:t>
        </w:r>
        <w:r w:rsidRPr="00077C43">
          <w:rPr>
            <w:bCs/>
          </w:rPr>
          <w:t xml:space="preserve"> </w:t>
        </w:r>
      </w:ins>
      <w:r w:rsidRPr="00077C43">
        <w:rPr>
          <w:bCs/>
        </w:rPr>
        <w:t>glossary</w:t>
      </w:r>
      <w:r w:rsidRPr="00D26514">
        <w:t xml:space="preserve"> terms</w:t>
      </w:r>
      <w:r>
        <w:t xml:space="preserve"> to the</w:t>
      </w:r>
      <w:r w:rsidRPr="00D26514">
        <w:t xml:space="preserve"> </w:t>
      </w:r>
      <w:bookmarkStart w:id="150" w:name="_Hlk74744705"/>
      <w:del w:id="151" w:author="Mary Jungers" w:date="2022-05-13T17:18:00Z">
        <w:r w:rsidR="00E80DB6" w:rsidRPr="00411750">
          <w:delText>IHE Technical Frameworks General Introduction Glossary:</w:delText>
        </w:r>
      </w:del>
      <w:ins w:id="152" w:author="Mary Jungers" w:date="2022-05-13T17:18:00Z">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150"/>
        <w:r>
          <w:t>:</w:t>
        </w:r>
      </w:ins>
    </w:p>
    <w:p w14:paraId="4709506C" w14:textId="77777777" w:rsidR="00E80DB6" w:rsidRPr="00411750" w:rsidRDefault="00E80DB6" w:rsidP="007C738F">
      <w:pPr>
        <w:pStyle w:val="BodyText"/>
        <w:rPr>
          <w:del w:id="153" w:author="Mary Jungers" w:date="2022-05-13T17:18:00Z"/>
        </w:rPr>
      </w:pPr>
    </w:p>
    <w:p w14:paraId="4B5F2C41" w14:textId="41CAAF69" w:rsidR="00977AA4" w:rsidRPr="00411750" w:rsidRDefault="00D84585" w:rsidP="00745315">
      <w:pPr>
        <w:pStyle w:val="BodyText"/>
        <w:rPr>
          <w:del w:id="154" w:author="Mary Jungers" w:date="2022-05-13T17:18:00Z"/>
        </w:rPr>
      </w:pPr>
      <w:r w:rsidRPr="00473132">
        <w:t>No new glossary entries.</w:t>
      </w:r>
    </w:p>
    <w:p w14:paraId="1D319E78" w14:textId="77777777" w:rsidR="00977AA4" w:rsidRPr="00411750" w:rsidRDefault="00977AA4" w:rsidP="007C738F">
      <w:pPr>
        <w:pStyle w:val="BodyText"/>
        <w:rPr>
          <w:del w:id="155" w:author="Mary Jungers" w:date="2022-05-13T17:18:00Z"/>
        </w:rPr>
      </w:pPr>
    </w:p>
    <w:p w14:paraId="139927CE" w14:textId="4449296F" w:rsidR="00977AA4" w:rsidRPr="00473132" w:rsidRDefault="00977AA4" w:rsidP="007C738F">
      <w:pPr>
        <w:pStyle w:val="BodyText"/>
      </w:pPr>
    </w:p>
    <w:p w14:paraId="7598C4E0" w14:textId="77777777" w:rsidR="00977AA4" w:rsidRPr="00473132" w:rsidRDefault="00977AA4" w:rsidP="00DF4220">
      <w:pPr>
        <w:pStyle w:val="PartTitle"/>
      </w:pPr>
      <w:bookmarkStart w:id="156" w:name="_Toc300671743"/>
      <w:bookmarkStart w:id="157" w:name="_Toc103352898"/>
      <w:bookmarkStart w:id="158" w:name="_Toc103354730"/>
      <w:r w:rsidRPr="00473132">
        <w:lastRenderedPageBreak/>
        <w:t>Volume 1 – Integration Profiles</w:t>
      </w:r>
      <w:bookmarkEnd w:id="156"/>
      <w:bookmarkEnd w:id="157"/>
      <w:bookmarkEnd w:id="158"/>
    </w:p>
    <w:p w14:paraId="00C5CAAD" w14:textId="45C755A0" w:rsidR="00977AA4" w:rsidRPr="00473132" w:rsidRDefault="00977AA4" w:rsidP="00DF4220">
      <w:pPr>
        <w:pStyle w:val="Heading2"/>
        <w:numPr>
          <w:ilvl w:val="0"/>
          <w:numId w:val="0"/>
        </w:numPr>
        <w:rPr>
          <w:noProof w:val="0"/>
        </w:rPr>
      </w:pPr>
      <w:bookmarkStart w:id="159" w:name="_Toc300671744"/>
      <w:bookmarkStart w:id="160" w:name="_Toc103352899"/>
      <w:bookmarkStart w:id="161" w:name="_Toc103354731"/>
      <w:r w:rsidRPr="00473132">
        <w:rPr>
          <w:noProof w:val="0"/>
        </w:rPr>
        <w:t>1.</w:t>
      </w:r>
      <w:del w:id="162" w:author="Mary Jungers" w:date="2022-05-13T17:18:00Z">
        <w:r w:rsidRPr="00411750">
          <w:rPr>
            <w:noProof w:val="0"/>
          </w:rPr>
          <w:delText>7</w:delText>
        </w:r>
      </w:del>
      <w:ins w:id="163" w:author="Mary Jungers" w:date="2022-05-13T17:18:00Z">
        <w:r w:rsidR="00473132">
          <w:rPr>
            <w:noProof w:val="0"/>
          </w:rPr>
          <w:t>10</w:t>
        </w:r>
      </w:ins>
      <w:r w:rsidRPr="00473132">
        <w:rPr>
          <w:noProof w:val="0"/>
        </w:rPr>
        <w:t xml:space="preserve"> History of Annual Changes</w:t>
      </w:r>
      <w:bookmarkEnd w:id="159"/>
      <w:bookmarkEnd w:id="160"/>
      <w:bookmarkEnd w:id="161"/>
    </w:p>
    <w:p w14:paraId="3EFD07B8" w14:textId="77777777" w:rsidR="00977AA4" w:rsidRPr="00473132" w:rsidRDefault="00977AA4" w:rsidP="00593FF6">
      <w:pPr>
        <w:pStyle w:val="BodyText"/>
      </w:pPr>
    </w:p>
    <w:p w14:paraId="0C1DF284" w14:textId="0B2CADD9" w:rsidR="00977AA4" w:rsidRPr="00473132" w:rsidRDefault="00977AA4" w:rsidP="00B55FF8">
      <w:pPr>
        <w:pStyle w:val="EditorInstructions"/>
      </w:pPr>
      <w:r w:rsidRPr="00473132">
        <w:t xml:space="preserve">Add the following bullet to the end of the bullet list in </w:t>
      </w:r>
      <w:r w:rsidR="008902D1" w:rsidRPr="00473132">
        <w:t>Section</w:t>
      </w:r>
      <w:r w:rsidRPr="00473132">
        <w:t xml:space="preserve"> 1.</w:t>
      </w:r>
      <w:del w:id="164" w:author="Mary Jungers" w:date="2022-05-13T17:18:00Z">
        <w:r w:rsidRPr="00411750">
          <w:delText>7</w:delText>
        </w:r>
      </w:del>
      <w:ins w:id="165" w:author="Mary Jungers" w:date="2022-05-13T17:18:00Z">
        <w:r w:rsidR="00473132">
          <w:t>10</w:t>
        </w:r>
      </w:ins>
    </w:p>
    <w:p w14:paraId="73ED7AA1" w14:textId="75A2BFC3" w:rsidR="00977AA4" w:rsidRPr="00473132" w:rsidRDefault="00977AA4" w:rsidP="004D3AF9">
      <w:pPr>
        <w:pStyle w:val="ListBullet2"/>
      </w:pPr>
      <w:r w:rsidRPr="00473132">
        <w:t xml:space="preserve">Update the XDS and XDR </w:t>
      </w:r>
      <w:r w:rsidR="000E7D83" w:rsidRPr="00473132">
        <w:t>Profile</w:t>
      </w:r>
      <w:r w:rsidRPr="00473132">
        <w:t xml:space="preserve">s to add support for metadata update. </w:t>
      </w:r>
    </w:p>
    <w:p w14:paraId="35E4BAEE" w14:textId="77777777" w:rsidR="00395F75" w:rsidRPr="00235221" w:rsidRDefault="00395F75" w:rsidP="00395F75">
      <w:pPr>
        <w:pStyle w:val="Heading1"/>
        <w:numPr>
          <w:ilvl w:val="0"/>
          <w:numId w:val="0"/>
        </w:numPr>
        <w:ind w:left="432" w:hanging="432"/>
        <w:rPr>
          <w:rPrChange w:id="166" w:author="Mary Jungers" w:date="2022-05-13T17:18:00Z">
            <w:rPr>
              <w:sz w:val="48"/>
            </w:rPr>
          </w:rPrChange>
        </w:rPr>
      </w:pPr>
      <w:bookmarkStart w:id="167" w:name="_Toc300671745"/>
      <w:bookmarkStart w:id="168" w:name="_Toc530206507"/>
      <w:bookmarkStart w:id="169" w:name="_Toc1388427"/>
      <w:bookmarkStart w:id="170" w:name="_Toc1388581"/>
      <w:bookmarkStart w:id="171" w:name="_Toc1456608"/>
      <w:bookmarkStart w:id="172" w:name="_Toc37034633"/>
      <w:bookmarkStart w:id="173" w:name="_Toc38846111"/>
      <w:bookmarkStart w:id="174" w:name="_Toc103352900"/>
      <w:bookmarkStart w:id="175" w:name="_Toc103354732"/>
      <w:r w:rsidRPr="00473132">
        <w:rPr>
          <w:noProof w:val="0"/>
        </w:rPr>
        <w:lastRenderedPageBreak/>
        <w:t xml:space="preserve">10 Cross-Enterprise Document </w:t>
      </w:r>
      <w:r w:rsidRPr="00235221">
        <w:t>Sharing (XDS.b)</w:t>
      </w:r>
      <w:bookmarkEnd w:id="174"/>
      <w:bookmarkEnd w:id="175"/>
    </w:p>
    <w:p w14:paraId="4E2A6158" w14:textId="737C9CDD" w:rsidR="00395F75" w:rsidRPr="00473132" w:rsidRDefault="00395F75" w:rsidP="00395F75">
      <w:pPr>
        <w:pStyle w:val="BodyText"/>
      </w:pPr>
      <w:r w:rsidRPr="00473132">
        <w:t>…</w:t>
      </w:r>
      <w:bookmarkEnd w:id="167"/>
    </w:p>
    <w:p w14:paraId="3FCABEB1" w14:textId="3689ADF6" w:rsidR="00977AA4" w:rsidRPr="00473132" w:rsidRDefault="00977AA4" w:rsidP="00DF4220">
      <w:pPr>
        <w:pStyle w:val="Heading2"/>
        <w:numPr>
          <w:ilvl w:val="0"/>
          <w:numId w:val="0"/>
        </w:numPr>
        <w:rPr>
          <w:noProof w:val="0"/>
        </w:rPr>
      </w:pPr>
      <w:bookmarkStart w:id="176" w:name="_Toc473170358"/>
      <w:bookmarkStart w:id="177" w:name="_Toc504625755"/>
      <w:bookmarkStart w:id="178" w:name="_Toc530206508"/>
      <w:bookmarkStart w:id="179" w:name="_Toc1388428"/>
      <w:bookmarkStart w:id="180" w:name="_Toc1388582"/>
      <w:bookmarkStart w:id="181" w:name="_Toc1456609"/>
      <w:bookmarkStart w:id="182" w:name="_Toc37034634"/>
      <w:bookmarkStart w:id="183" w:name="_Toc38846112"/>
      <w:bookmarkStart w:id="184" w:name="_Toc300671746"/>
      <w:bookmarkStart w:id="185" w:name="_Toc103352901"/>
      <w:bookmarkStart w:id="186" w:name="_Toc103354733"/>
      <w:bookmarkEnd w:id="42"/>
      <w:bookmarkEnd w:id="43"/>
      <w:bookmarkEnd w:id="168"/>
      <w:bookmarkEnd w:id="169"/>
      <w:bookmarkEnd w:id="170"/>
      <w:bookmarkEnd w:id="171"/>
      <w:bookmarkEnd w:id="172"/>
      <w:bookmarkEnd w:id="173"/>
      <w:r w:rsidRPr="00473132">
        <w:rPr>
          <w:noProof w:val="0"/>
        </w:rPr>
        <w:t>10.1 Actors/Transactions</w:t>
      </w:r>
      <w:bookmarkEnd w:id="176"/>
      <w:bookmarkEnd w:id="177"/>
      <w:bookmarkEnd w:id="178"/>
      <w:bookmarkEnd w:id="179"/>
      <w:bookmarkEnd w:id="180"/>
      <w:bookmarkEnd w:id="181"/>
      <w:bookmarkEnd w:id="182"/>
      <w:bookmarkEnd w:id="183"/>
      <w:bookmarkEnd w:id="184"/>
      <w:bookmarkEnd w:id="185"/>
      <w:bookmarkEnd w:id="186"/>
    </w:p>
    <w:p w14:paraId="60025475" w14:textId="6FA37879" w:rsidR="00977AA4" w:rsidRPr="00473132" w:rsidRDefault="00977AA4" w:rsidP="00977AA4">
      <w:pPr>
        <w:pStyle w:val="EditorInstructions"/>
      </w:pPr>
      <w:r w:rsidRPr="00473132">
        <w:t>Update the following diagram to add the Document Administrator and the new transaction</w:t>
      </w:r>
      <w:r w:rsidR="00665CFB" w:rsidRPr="00473132">
        <w:t xml:space="preserve">. </w:t>
      </w:r>
    </w:p>
    <w:p w14:paraId="546EE345" w14:textId="281E5386" w:rsidR="00977AA4" w:rsidRPr="00473132" w:rsidRDefault="00B24680" w:rsidP="00B55FF8">
      <w:pPr>
        <w:pStyle w:val="BodyText"/>
        <w:jc w:val="center"/>
      </w:pPr>
      <w:bookmarkStart w:id="187" w:name="_MON_1208501010"/>
      <w:bookmarkStart w:id="188" w:name="_MON_1208501090"/>
      <w:bookmarkStart w:id="189" w:name="_MON_1208501160"/>
      <w:bookmarkStart w:id="190" w:name="_MON_1208501344"/>
      <w:bookmarkStart w:id="191" w:name="_MON_1208938501"/>
      <w:bookmarkStart w:id="192" w:name="_MON_1214915090"/>
      <w:bookmarkStart w:id="193" w:name="_MON_1215170753"/>
      <w:bookmarkStart w:id="194" w:name="_MON_1443423395"/>
      <w:bookmarkStart w:id="195" w:name="_MON_1443423727"/>
      <w:bookmarkStart w:id="196" w:name="_MON_1248505860"/>
      <w:bookmarkStart w:id="197" w:name="_MON_1327994538"/>
      <w:bookmarkStart w:id="198" w:name="_MON_1327995464"/>
      <w:bookmarkStart w:id="199" w:name="_MON_1333523403"/>
      <w:bookmarkStart w:id="200" w:name="_MON_1333888325"/>
      <w:bookmarkStart w:id="201" w:name="_MON_1334064549"/>
      <w:bookmarkStart w:id="202" w:name="_MON_1334475984"/>
      <w:bookmarkStart w:id="203" w:name="_MON_1334476370"/>
      <w:bookmarkStart w:id="204" w:name="_MON_1334476381"/>
      <w:bookmarkStart w:id="205" w:name="_MON_1334476394"/>
      <w:bookmarkStart w:id="206" w:name="_MON_1334476399"/>
      <w:bookmarkStart w:id="207" w:name="_MON_1334476420"/>
      <w:bookmarkStart w:id="208" w:name="_MON_1334476427"/>
      <w:bookmarkStart w:id="209" w:name="_MON_1334476430"/>
      <w:bookmarkStart w:id="210" w:name="_MON_1334476440"/>
      <w:bookmarkStart w:id="211" w:name="_MON_1334476524"/>
      <w:bookmarkStart w:id="212" w:name="_MON_1334476536"/>
      <w:bookmarkStart w:id="213" w:name="_MON_1334476540"/>
      <w:bookmarkStart w:id="214" w:name="_MON_1208500072"/>
      <w:bookmarkStart w:id="215" w:name="_MON_1208500914"/>
      <w:bookmarkStart w:id="216" w:name="_MON_1208500957"/>
      <w:bookmarkStart w:id="217" w:name="_Toc473170359"/>
      <w:bookmarkStart w:id="218" w:name="_Toc504625756"/>
      <w:bookmarkStart w:id="219" w:name="_Toc530206509"/>
      <w:bookmarkStart w:id="220" w:name="_Toc1388429"/>
      <w:bookmarkStart w:id="221" w:name="_Toc1388583"/>
      <w:bookmarkStart w:id="222" w:name="_Toc1456610"/>
      <w:bookmarkStart w:id="223" w:name="_Toc37034635"/>
      <w:bookmarkStart w:id="224" w:name="_Toc38846113"/>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473132">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473132" w:rsidRDefault="00977AA4" w:rsidP="00B55FF8">
      <w:pPr>
        <w:pStyle w:val="FigureTitle"/>
      </w:pPr>
      <w:r w:rsidRPr="00473132">
        <w:t>Figure 10.1-1b</w:t>
      </w:r>
      <w:r w:rsidR="00D370A1" w:rsidRPr="00473132">
        <w:t>:</w:t>
      </w:r>
      <w:r w:rsidRPr="00473132">
        <w:t xml:space="preserve"> Cross-Enterprise Document Sharing –b (</w:t>
      </w:r>
      <w:proofErr w:type="spellStart"/>
      <w:r w:rsidRPr="00473132">
        <w:t>XDS.b</w:t>
      </w:r>
      <w:proofErr w:type="spellEnd"/>
      <w:r w:rsidRPr="00473132">
        <w:t>) Diagram</w:t>
      </w:r>
    </w:p>
    <w:p w14:paraId="6B576A73" w14:textId="77777777" w:rsidR="00977AA4" w:rsidRPr="00473132" w:rsidRDefault="00977AA4">
      <w:pPr>
        <w:pStyle w:val="BodyText"/>
      </w:pPr>
    </w:p>
    <w:p w14:paraId="139BA302" w14:textId="77777777" w:rsidR="00977AA4" w:rsidRPr="00473132" w:rsidRDefault="00977AA4" w:rsidP="00B55FF8">
      <w:pPr>
        <w:pStyle w:val="EditorInstructions"/>
      </w:pPr>
      <w:r w:rsidRPr="00473132">
        <w:t>Update the following table to add the new actor and transaction.</w:t>
      </w:r>
    </w:p>
    <w:p w14:paraId="48A1FD2E" w14:textId="77777777" w:rsidR="00977AA4" w:rsidRPr="00473132" w:rsidRDefault="00977AA4" w:rsidP="00B55FF8">
      <w:pPr>
        <w:pStyle w:val="TableTitle"/>
      </w:pPr>
      <w:r w:rsidRPr="00473132">
        <w:t>Table 10.1-1b</w:t>
      </w:r>
      <w:r w:rsidR="00F73686" w:rsidRPr="00473132">
        <w:t xml:space="preserve">: </w:t>
      </w:r>
      <w:proofErr w:type="spellStart"/>
      <w:r w:rsidRPr="00473132">
        <w:t>XDS.b</w:t>
      </w:r>
      <w:proofErr w:type="spellEnd"/>
      <w:r w:rsidRPr="00473132">
        <w:t xml:space="preserv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473132" w14:paraId="22E0CBFC" w14:textId="77777777" w:rsidTr="00CA4948">
        <w:trPr>
          <w:tblHeader/>
          <w:jc w:val="center"/>
        </w:trPr>
        <w:tc>
          <w:tcPr>
            <w:tcW w:w="2340" w:type="dxa"/>
            <w:shd w:val="pct15" w:color="auto" w:fill="FFFFFF"/>
          </w:tcPr>
          <w:p w14:paraId="097AAA67" w14:textId="77777777" w:rsidR="00977AA4" w:rsidRPr="00473132" w:rsidRDefault="00977AA4" w:rsidP="00977AA4">
            <w:pPr>
              <w:pStyle w:val="TableEntryHeader"/>
            </w:pPr>
            <w:r w:rsidRPr="00473132">
              <w:t>Actors</w:t>
            </w:r>
          </w:p>
        </w:tc>
        <w:tc>
          <w:tcPr>
            <w:tcW w:w="3300" w:type="dxa"/>
            <w:shd w:val="pct15" w:color="auto" w:fill="FFFFFF"/>
          </w:tcPr>
          <w:p w14:paraId="41E7D8FB" w14:textId="77777777" w:rsidR="00977AA4" w:rsidRPr="00473132" w:rsidRDefault="00977AA4" w:rsidP="00977AA4">
            <w:pPr>
              <w:pStyle w:val="TableEntryHeader"/>
            </w:pPr>
            <w:r w:rsidRPr="00473132">
              <w:t xml:space="preserve">Transactions </w:t>
            </w:r>
          </w:p>
        </w:tc>
        <w:tc>
          <w:tcPr>
            <w:tcW w:w="1650" w:type="dxa"/>
            <w:shd w:val="pct15" w:color="auto" w:fill="FFFFFF"/>
          </w:tcPr>
          <w:p w14:paraId="767BEB6C" w14:textId="77777777" w:rsidR="00977AA4" w:rsidRPr="00473132" w:rsidRDefault="00977AA4" w:rsidP="00977AA4">
            <w:pPr>
              <w:pStyle w:val="TableEntryHeader"/>
            </w:pPr>
            <w:r w:rsidRPr="00473132">
              <w:t>Optionality</w:t>
            </w:r>
          </w:p>
        </w:tc>
        <w:tc>
          <w:tcPr>
            <w:tcW w:w="1735" w:type="dxa"/>
            <w:shd w:val="pct15" w:color="auto" w:fill="FFFFFF"/>
          </w:tcPr>
          <w:p w14:paraId="0B039110" w14:textId="77777777" w:rsidR="00977AA4" w:rsidRPr="00473132" w:rsidRDefault="00977AA4" w:rsidP="00977AA4">
            <w:pPr>
              <w:pStyle w:val="TableEntryHeader"/>
            </w:pPr>
            <w:r w:rsidRPr="00473132">
              <w:t>Section</w:t>
            </w:r>
          </w:p>
        </w:tc>
      </w:tr>
      <w:tr w:rsidR="00977AA4" w:rsidRPr="00473132" w14:paraId="47B9BC67" w14:textId="77777777" w:rsidTr="00CA4948">
        <w:trPr>
          <w:cantSplit/>
          <w:jc w:val="center"/>
        </w:trPr>
        <w:tc>
          <w:tcPr>
            <w:tcW w:w="2340" w:type="dxa"/>
          </w:tcPr>
          <w:p w14:paraId="24FE4CBA" w14:textId="7216D987" w:rsidR="00977AA4" w:rsidRPr="00473132" w:rsidRDefault="00395F75" w:rsidP="00977AA4">
            <w:pPr>
              <w:pStyle w:val="TableEntry"/>
            </w:pPr>
            <w:r w:rsidRPr="00473132">
              <w:t>…</w:t>
            </w:r>
          </w:p>
        </w:tc>
        <w:tc>
          <w:tcPr>
            <w:tcW w:w="3300" w:type="dxa"/>
          </w:tcPr>
          <w:p w14:paraId="4AD24EAA" w14:textId="71A41483" w:rsidR="00977AA4" w:rsidRPr="00473132" w:rsidRDefault="00395F75" w:rsidP="00977AA4">
            <w:pPr>
              <w:pStyle w:val="TableEntry"/>
            </w:pPr>
            <w:r w:rsidRPr="00473132">
              <w:t>\</w:t>
            </w:r>
          </w:p>
        </w:tc>
        <w:tc>
          <w:tcPr>
            <w:tcW w:w="1650" w:type="dxa"/>
          </w:tcPr>
          <w:p w14:paraId="0120BA76" w14:textId="3EB3EB30" w:rsidR="00977AA4" w:rsidRPr="00473132" w:rsidRDefault="00977AA4" w:rsidP="00977AA4">
            <w:pPr>
              <w:pStyle w:val="TableEntry"/>
            </w:pPr>
          </w:p>
        </w:tc>
        <w:tc>
          <w:tcPr>
            <w:tcW w:w="1735" w:type="dxa"/>
          </w:tcPr>
          <w:p w14:paraId="5F9DE727" w14:textId="6145490E" w:rsidR="00977AA4" w:rsidRPr="00473132" w:rsidRDefault="00977AA4" w:rsidP="00977AA4">
            <w:pPr>
              <w:pStyle w:val="TableEntry"/>
            </w:pPr>
          </w:p>
        </w:tc>
      </w:tr>
      <w:tr w:rsidR="00977AA4" w:rsidRPr="00473132" w14:paraId="64C51638" w14:textId="77777777" w:rsidTr="00CA4948">
        <w:trPr>
          <w:cantSplit/>
          <w:jc w:val="center"/>
        </w:trPr>
        <w:tc>
          <w:tcPr>
            <w:tcW w:w="2340" w:type="dxa"/>
            <w:vMerge w:val="restart"/>
          </w:tcPr>
          <w:p w14:paraId="1114EA29" w14:textId="77777777" w:rsidR="00977AA4" w:rsidRPr="00473132" w:rsidRDefault="00977AA4" w:rsidP="00977AA4">
            <w:pPr>
              <w:pStyle w:val="TableEntry"/>
            </w:pPr>
            <w:r w:rsidRPr="00473132">
              <w:t>Document Registry</w:t>
            </w:r>
          </w:p>
        </w:tc>
        <w:tc>
          <w:tcPr>
            <w:tcW w:w="3300" w:type="dxa"/>
          </w:tcPr>
          <w:p w14:paraId="6A67D400" w14:textId="77777777" w:rsidR="00977AA4" w:rsidRPr="00473132" w:rsidRDefault="00977AA4" w:rsidP="00977AA4">
            <w:pPr>
              <w:pStyle w:val="TableEntry"/>
            </w:pPr>
            <w:r w:rsidRPr="00473132">
              <w:t>Register Document Set-</w:t>
            </w:r>
            <w:proofErr w:type="gramStart"/>
            <w:r w:rsidRPr="00473132">
              <w:t>b  [</w:t>
            </w:r>
            <w:proofErr w:type="gramEnd"/>
            <w:r w:rsidRPr="00473132">
              <w:t>ITI-42]</w:t>
            </w:r>
          </w:p>
        </w:tc>
        <w:tc>
          <w:tcPr>
            <w:tcW w:w="1650" w:type="dxa"/>
          </w:tcPr>
          <w:p w14:paraId="2C3CEB2E" w14:textId="77777777" w:rsidR="00977AA4" w:rsidRPr="00473132" w:rsidRDefault="00977AA4" w:rsidP="00977AA4">
            <w:pPr>
              <w:pStyle w:val="TableEntry"/>
            </w:pPr>
            <w:r w:rsidRPr="00473132">
              <w:t>R</w:t>
            </w:r>
          </w:p>
        </w:tc>
        <w:tc>
          <w:tcPr>
            <w:tcW w:w="1735" w:type="dxa"/>
          </w:tcPr>
          <w:p w14:paraId="3816FBC2" w14:textId="3A107933" w:rsidR="00977AA4" w:rsidRPr="00473132" w:rsidRDefault="00977AA4" w:rsidP="00977AA4">
            <w:pPr>
              <w:pStyle w:val="TableEntry"/>
            </w:pPr>
            <w:r w:rsidRPr="00473132">
              <w:t>ITI TF-2: 3.42</w:t>
            </w:r>
          </w:p>
        </w:tc>
      </w:tr>
      <w:tr w:rsidR="00977AA4" w:rsidRPr="00473132" w14:paraId="3D105F3F" w14:textId="77777777" w:rsidTr="00CA4948">
        <w:trPr>
          <w:cantSplit/>
          <w:jc w:val="center"/>
        </w:trPr>
        <w:tc>
          <w:tcPr>
            <w:tcW w:w="2340" w:type="dxa"/>
            <w:vMerge/>
          </w:tcPr>
          <w:p w14:paraId="77F24CE4" w14:textId="77777777" w:rsidR="00977AA4" w:rsidRPr="00473132" w:rsidRDefault="00977AA4" w:rsidP="00977AA4">
            <w:pPr>
              <w:pStyle w:val="TableEntry"/>
            </w:pPr>
          </w:p>
        </w:tc>
        <w:tc>
          <w:tcPr>
            <w:tcW w:w="3300" w:type="dxa"/>
          </w:tcPr>
          <w:p w14:paraId="257CABE9" w14:textId="77777777" w:rsidR="00977AA4" w:rsidRPr="00473132" w:rsidRDefault="00977AA4" w:rsidP="00977AA4">
            <w:pPr>
              <w:pStyle w:val="TableEntry"/>
            </w:pPr>
            <w:r w:rsidRPr="00473132">
              <w:t xml:space="preserve">Registry Stored </w:t>
            </w:r>
            <w:proofErr w:type="gramStart"/>
            <w:r w:rsidRPr="00473132">
              <w:t>Query  [</w:t>
            </w:r>
            <w:proofErr w:type="gramEnd"/>
            <w:r w:rsidRPr="00473132">
              <w:t>ITI-18]</w:t>
            </w:r>
          </w:p>
        </w:tc>
        <w:tc>
          <w:tcPr>
            <w:tcW w:w="1650" w:type="dxa"/>
          </w:tcPr>
          <w:p w14:paraId="3ADBBE78" w14:textId="77777777" w:rsidR="00977AA4" w:rsidRPr="00473132" w:rsidRDefault="00977AA4" w:rsidP="00977AA4">
            <w:pPr>
              <w:pStyle w:val="TableEntry"/>
            </w:pPr>
            <w:r w:rsidRPr="00473132">
              <w:t>R</w:t>
            </w:r>
          </w:p>
        </w:tc>
        <w:tc>
          <w:tcPr>
            <w:tcW w:w="1735" w:type="dxa"/>
          </w:tcPr>
          <w:p w14:paraId="1B26DD9C" w14:textId="02CCB71A" w:rsidR="00977AA4" w:rsidRPr="00473132" w:rsidRDefault="00977AA4" w:rsidP="00977AA4">
            <w:pPr>
              <w:pStyle w:val="TableEntry"/>
            </w:pPr>
            <w:r w:rsidRPr="00473132">
              <w:t>ITI TF-</w:t>
            </w:r>
            <w:r w:rsidR="00395F75" w:rsidRPr="00473132">
              <w:t>2</w:t>
            </w:r>
            <w:r w:rsidRPr="00473132">
              <w:t>: 3.18</w:t>
            </w:r>
          </w:p>
        </w:tc>
      </w:tr>
      <w:tr w:rsidR="00977AA4" w:rsidRPr="00473132" w14:paraId="4AED6A90" w14:textId="77777777" w:rsidTr="00CA4948">
        <w:trPr>
          <w:cantSplit/>
          <w:jc w:val="center"/>
        </w:trPr>
        <w:tc>
          <w:tcPr>
            <w:tcW w:w="2340" w:type="dxa"/>
            <w:vMerge/>
          </w:tcPr>
          <w:p w14:paraId="3822C8DB" w14:textId="77777777" w:rsidR="00977AA4" w:rsidRPr="00473132" w:rsidRDefault="00977AA4" w:rsidP="00977AA4">
            <w:pPr>
              <w:pStyle w:val="TableEntry"/>
            </w:pPr>
          </w:p>
        </w:tc>
        <w:tc>
          <w:tcPr>
            <w:tcW w:w="3300" w:type="dxa"/>
          </w:tcPr>
          <w:p w14:paraId="298052A6" w14:textId="77777777" w:rsidR="00977AA4" w:rsidRPr="00473132" w:rsidRDefault="00977AA4" w:rsidP="00977AA4">
            <w:pPr>
              <w:pStyle w:val="TableEntry"/>
            </w:pPr>
            <w:r w:rsidRPr="00473132">
              <w:t xml:space="preserve">Patient Identity </w:t>
            </w:r>
            <w:proofErr w:type="gramStart"/>
            <w:r w:rsidRPr="00473132">
              <w:t>Feed  [</w:t>
            </w:r>
            <w:proofErr w:type="gramEnd"/>
            <w:r w:rsidRPr="00473132">
              <w:t>ITI-8]</w:t>
            </w:r>
          </w:p>
        </w:tc>
        <w:tc>
          <w:tcPr>
            <w:tcW w:w="1650" w:type="dxa"/>
          </w:tcPr>
          <w:p w14:paraId="3AEF8305" w14:textId="77777777" w:rsidR="00977AA4" w:rsidRPr="00473132" w:rsidRDefault="00977AA4" w:rsidP="00977AA4">
            <w:pPr>
              <w:pStyle w:val="TableEntry"/>
            </w:pPr>
            <w:r w:rsidRPr="00473132">
              <w:t>O (Note 2)</w:t>
            </w:r>
          </w:p>
        </w:tc>
        <w:tc>
          <w:tcPr>
            <w:tcW w:w="1735" w:type="dxa"/>
          </w:tcPr>
          <w:p w14:paraId="1182330E" w14:textId="02990EAE" w:rsidR="00977AA4" w:rsidRPr="00473132" w:rsidRDefault="00977AA4" w:rsidP="00977AA4">
            <w:pPr>
              <w:pStyle w:val="TableEntry"/>
            </w:pPr>
            <w:r w:rsidRPr="00473132">
              <w:t>ITI TF-2: 3.8</w:t>
            </w:r>
          </w:p>
        </w:tc>
      </w:tr>
      <w:tr w:rsidR="00977AA4" w:rsidRPr="00473132" w14:paraId="32F24D98" w14:textId="77777777" w:rsidTr="00CA4948">
        <w:trPr>
          <w:cantSplit/>
          <w:jc w:val="center"/>
        </w:trPr>
        <w:tc>
          <w:tcPr>
            <w:tcW w:w="2340" w:type="dxa"/>
            <w:vMerge/>
          </w:tcPr>
          <w:p w14:paraId="111E0549" w14:textId="77777777" w:rsidR="00977AA4" w:rsidRPr="00473132" w:rsidRDefault="00977AA4" w:rsidP="00977AA4">
            <w:pPr>
              <w:pStyle w:val="TableEntry"/>
            </w:pPr>
          </w:p>
        </w:tc>
        <w:tc>
          <w:tcPr>
            <w:tcW w:w="3300" w:type="dxa"/>
          </w:tcPr>
          <w:p w14:paraId="47BD755F" w14:textId="330318F0" w:rsidR="00977AA4" w:rsidRPr="00473132" w:rsidRDefault="00977AA4" w:rsidP="00977AA4">
            <w:pPr>
              <w:pStyle w:val="TableEntry"/>
            </w:pPr>
            <w:r w:rsidRPr="00473132">
              <w:t xml:space="preserve">Patient Identity Feed </w:t>
            </w:r>
            <w:del w:id="225" w:author="Mary Jungers" w:date="2022-05-13T17:18:00Z">
              <w:r w:rsidRPr="00411750">
                <w:delText>HL7</w:delText>
              </w:r>
              <w:r w:rsidR="00DF5F61" w:rsidRPr="00411750">
                <w:rPr>
                  <w:vertAlign w:val="superscript"/>
                </w:rPr>
                <w:delText>®</w:delText>
              </w:r>
              <w:r w:rsidR="00DF5F61" w:rsidRPr="00411750">
                <w:rPr>
                  <w:rStyle w:val="FootnoteReference"/>
                </w:rPr>
                <w:footnoteReference w:id="2"/>
              </w:r>
              <w:r w:rsidRPr="00411750">
                <w:delText>v3</w:delText>
              </w:r>
            </w:del>
            <w:ins w:id="227" w:author="Mary Jungers" w:date="2022-05-13T17:18:00Z">
              <w:r w:rsidRPr="00473132">
                <w:t>HL7v3</w:t>
              </w:r>
            </w:ins>
            <w:r w:rsidRPr="00473132">
              <w:t xml:space="preserve"> [ITI-44]</w:t>
            </w:r>
          </w:p>
        </w:tc>
        <w:tc>
          <w:tcPr>
            <w:tcW w:w="1650" w:type="dxa"/>
          </w:tcPr>
          <w:p w14:paraId="4A4C8BA9" w14:textId="77777777" w:rsidR="00977AA4" w:rsidRPr="00473132" w:rsidRDefault="00977AA4" w:rsidP="00977AA4">
            <w:pPr>
              <w:pStyle w:val="TableEntry"/>
            </w:pPr>
            <w:r w:rsidRPr="00473132">
              <w:t>O (Note 2)</w:t>
            </w:r>
          </w:p>
        </w:tc>
        <w:tc>
          <w:tcPr>
            <w:tcW w:w="1735" w:type="dxa"/>
          </w:tcPr>
          <w:p w14:paraId="7596BD8A" w14:textId="44D4DF76" w:rsidR="00977AA4" w:rsidRPr="00473132" w:rsidRDefault="00977AA4" w:rsidP="00977AA4">
            <w:pPr>
              <w:pStyle w:val="TableEntry"/>
            </w:pPr>
            <w:r w:rsidRPr="00473132">
              <w:t>ITI TF-2: 3.44</w:t>
            </w:r>
          </w:p>
        </w:tc>
      </w:tr>
      <w:tr w:rsidR="00977AA4" w:rsidRPr="00473132" w14:paraId="7500D54D" w14:textId="77777777" w:rsidTr="00CA4948">
        <w:trPr>
          <w:cantSplit/>
          <w:jc w:val="center"/>
        </w:trPr>
        <w:tc>
          <w:tcPr>
            <w:tcW w:w="2340" w:type="dxa"/>
            <w:vMerge/>
          </w:tcPr>
          <w:p w14:paraId="1497A0CE" w14:textId="77777777" w:rsidR="00977AA4" w:rsidRPr="00473132" w:rsidRDefault="00977AA4" w:rsidP="00977AA4">
            <w:pPr>
              <w:pStyle w:val="TableEntry"/>
            </w:pPr>
          </w:p>
        </w:tc>
        <w:tc>
          <w:tcPr>
            <w:tcW w:w="3300" w:type="dxa"/>
          </w:tcPr>
          <w:p w14:paraId="1800B77C" w14:textId="77777777" w:rsidR="00977AA4" w:rsidRPr="00473132" w:rsidRDefault="00977AA4" w:rsidP="00977AA4">
            <w:pPr>
              <w:pStyle w:val="TableEntry"/>
              <w:rPr>
                <w:b/>
                <w:u w:val="single"/>
              </w:rPr>
            </w:pPr>
            <w:r w:rsidRPr="00473132">
              <w:rPr>
                <w:rStyle w:val="InsertText"/>
              </w:rPr>
              <w:t>Update Document Set [ITI-57]</w:t>
            </w:r>
          </w:p>
        </w:tc>
        <w:tc>
          <w:tcPr>
            <w:tcW w:w="1650" w:type="dxa"/>
          </w:tcPr>
          <w:p w14:paraId="6E8BCFCF" w14:textId="77777777" w:rsidR="00977AA4" w:rsidRPr="00473132" w:rsidRDefault="00977AA4" w:rsidP="00977AA4">
            <w:pPr>
              <w:pStyle w:val="TableEntry"/>
              <w:rPr>
                <w:rStyle w:val="InsertText"/>
              </w:rPr>
            </w:pPr>
            <w:r w:rsidRPr="00473132">
              <w:rPr>
                <w:rStyle w:val="InsertText"/>
              </w:rPr>
              <w:t>O</w:t>
            </w:r>
          </w:p>
        </w:tc>
        <w:tc>
          <w:tcPr>
            <w:tcW w:w="1735" w:type="dxa"/>
          </w:tcPr>
          <w:p w14:paraId="04B02825" w14:textId="358D8FD3" w:rsidR="00977AA4" w:rsidRPr="00473132" w:rsidRDefault="00977AA4" w:rsidP="00977AA4">
            <w:pPr>
              <w:pStyle w:val="TableEntry"/>
            </w:pPr>
            <w:r w:rsidRPr="00473132">
              <w:rPr>
                <w:rStyle w:val="InsertText"/>
              </w:rPr>
              <w:t>ITI TF-2: 3.57</w:t>
            </w:r>
          </w:p>
        </w:tc>
      </w:tr>
      <w:tr w:rsidR="00977AA4" w:rsidRPr="00473132" w14:paraId="40004F83" w14:textId="77777777" w:rsidTr="00CA4948">
        <w:trPr>
          <w:cantSplit/>
          <w:jc w:val="center"/>
        </w:trPr>
        <w:tc>
          <w:tcPr>
            <w:tcW w:w="2340" w:type="dxa"/>
          </w:tcPr>
          <w:p w14:paraId="0FFB0560" w14:textId="12D35B4F" w:rsidR="00977AA4" w:rsidRPr="00473132" w:rsidRDefault="00395F75" w:rsidP="00977AA4">
            <w:pPr>
              <w:pStyle w:val="TableEntry"/>
            </w:pPr>
            <w:r w:rsidRPr="00473132">
              <w:t>…</w:t>
            </w:r>
          </w:p>
        </w:tc>
        <w:tc>
          <w:tcPr>
            <w:tcW w:w="3300" w:type="dxa"/>
          </w:tcPr>
          <w:p w14:paraId="2C09DB37" w14:textId="5162AE61" w:rsidR="00977AA4" w:rsidRPr="00473132" w:rsidRDefault="00977AA4" w:rsidP="00977AA4">
            <w:pPr>
              <w:pStyle w:val="TableEntry"/>
            </w:pPr>
          </w:p>
        </w:tc>
        <w:tc>
          <w:tcPr>
            <w:tcW w:w="1650" w:type="dxa"/>
          </w:tcPr>
          <w:p w14:paraId="112B8E52" w14:textId="51C8A06B" w:rsidR="00977AA4" w:rsidRPr="00473132" w:rsidRDefault="00977AA4" w:rsidP="00977AA4">
            <w:pPr>
              <w:pStyle w:val="TableEntry"/>
            </w:pPr>
          </w:p>
        </w:tc>
        <w:tc>
          <w:tcPr>
            <w:tcW w:w="1735" w:type="dxa"/>
          </w:tcPr>
          <w:p w14:paraId="4EFFA240" w14:textId="05628CDE" w:rsidR="00977AA4" w:rsidRPr="00473132" w:rsidRDefault="00977AA4" w:rsidP="00977AA4">
            <w:pPr>
              <w:pStyle w:val="TableEntry"/>
            </w:pPr>
          </w:p>
        </w:tc>
      </w:tr>
      <w:tr w:rsidR="00977AA4" w:rsidRPr="00473132" w14:paraId="32F01E31" w14:textId="77777777" w:rsidTr="00CA4948">
        <w:trPr>
          <w:jc w:val="center"/>
        </w:trPr>
        <w:tc>
          <w:tcPr>
            <w:tcW w:w="2340" w:type="dxa"/>
            <w:vMerge w:val="restart"/>
          </w:tcPr>
          <w:p w14:paraId="22DD4C24" w14:textId="77777777" w:rsidR="00977AA4" w:rsidRPr="00473132" w:rsidRDefault="00977AA4" w:rsidP="00977AA4">
            <w:pPr>
              <w:pStyle w:val="TableEntry"/>
              <w:rPr>
                <w:rStyle w:val="InsertText"/>
              </w:rPr>
            </w:pPr>
            <w:r w:rsidRPr="00473132">
              <w:rPr>
                <w:rStyle w:val="InsertText"/>
              </w:rPr>
              <w:t>Document Administrator</w:t>
            </w:r>
          </w:p>
        </w:tc>
        <w:tc>
          <w:tcPr>
            <w:tcW w:w="3300" w:type="dxa"/>
          </w:tcPr>
          <w:p w14:paraId="1EBECAA9" w14:textId="77777777" w:rsidR="00977AA4" w:rsidRPr="00473132" w:rsidRDefault="00977AA4" w:rsidP="00977AA4">
            <w:pPr>
              <w:pStyle w:val="TableEntry"/>
              <w:rPr>
                <w:rStyle w:val="InsertText"/>
              </w:rPr>
            </w:pPr>
            <w:r w:rsidRPr="00473132">
              <w:rPr>
                <w:rStyle w:val="InsertText"/>
              </w:rPr>
              <w:t>Update Document Set [ITI-57]</w:t>
            </w:r>
          </w:p>
        </w:tc>
        <w:tc>
          <w:tcPr>
            <w:tcW w:w="1650" w:type="dxa"/>
          </w:tcPr>
          <w:p w14:paraId="1871771C" w14:textId="43945CD4" w:rsidR="00977AA4" w:rsidRPr="00473132" w:rsidRDefault="00D00E5B" w:rsidP="006A3F7A">
            <w:pPr>
              <w:pStyle w:val="TableEntry"/>
              <w:rPr>
                <w:rStyle w:val="InsertText"/>
              </w:rPr>
            </w:pPr>
            <w:r w:rsidRPr="00473132">
              <w:rPr>
                <w:rStyle w:val="InsertText"/>
              </w:rPr>
              <w:t>R</w:t>
            </w:r>
          </w:p>
        </w:tc>
        <w:tc>
          <w:tcPr>
            <w:tcW w:w="1735" w:type="dxa"/>
          </w:tcPr>
          <w:p w14:paraId="53F32C1C" w14:textId="30C2C657" w:rsidR="00977AA4" w:rsidRPr="00473132" w:rsidRDefault="00977AA4" w:rsidP="00977AA4">
            <w:pPr>
              <w:pStyle w:val="TableEntry"/>
              <w:rPr>
                <w:rStyle w:val="InsertText"/>
              </w:rPr>
            </w:pPr>
            <w:r w:rsidRPr="00473132">
              <w:rPr>
                <w:rStyle w:val="InsertText"/>
              </w:rPr>
              <w:t>ITI TF-2: 3.57</w:t>
            </w:r>
          </w:p>
        </w:tc>
      </w:tr>
      <w:tr w:rsidR="00FF5A2F" w:rsidRPr="00473132" w14:paraId="36BCF017" w14:textId="77777777" w:rsidTr="00CA4948">
        <w:trPr>
          <w:jc w:val="center"/>
        </w:trPr>
        <w:tc>
          <w:tcPr>
            <w:tcW w:w="2340" w:type="dxa"/>
            <w:vMerge/>
          </w:tcPr>
          <w:p w14:paraId="40C3067B" w14:textId="77777777" w:rsidR="00FF5A2F" w:rsidRPr="00473132" w:rsidRDefault="00FF5A2F" w:rsidP="00977AA4">
            <w:pPr>
              <w:pStyle w:val="TableEntry"/>
              <w:rPr>
                <w:rStyle w:val="InsertText"/>
                <w:strike/>
              </w:rPr>
            </w:pPr>
          </w:p>
        </w:tc>
        <w:tc>
          <w:tcPr>
            <w:tcW w:w="3300" w:type="dxa"/>
          </w:tcPr>
          <w:p w14:paraId="14DC7DDE" w14:textId="2DB9FFC4" w:rsidR="00FF5A2F" w:rsidRPr="00473132" w:rsidRDefault="00FF5A2F" w:rsidP="00977AA4">
            <w:pPr>
              <w:pStyle w:val="TableEntry"/>
              <w:rPr>
                <w:rStyle w:val="InsertText"/>
              </w:rPr>
            </w:pPr>
            <w:r w:rsidRPr="00473132">
              <w:rPr>
                <w:rStyle w:val="InsertText"/>
              </w:rPr>
              <w:t>Registry Stored Query [ITI-18]</w:t>
            </w:r>
          </w:p>
        </w:tc>
        <w:tc>
          <w:tcPr>
            <w:tcW w:w="1650" w:type="dxa"/>
          </w:tcPr>
          <w:p w14:paraId="69D577AD" w14:textId="5395D85F" w:rsidR="00FF5A2F" w:rsidRPr="00473132" w:rsidRDefault="00FF5A2F" w:rsidP="00977AA4">
            <w:pPr>
              <w:pStyle w:val="TableEntry"/>
              <w:rPr>
                <w:rStyle w:val="InsertText"/>
              </w:rPr>
            </w:pPr>
            <w:r w:rsidRPr="00473132">
              <w:rPr>
                <w:rStyle w:val="InsertText"/>
              </w:rPr>
              <w:t>O</w:t>
            </w:r>
          </w:p>
        </w:tc>
        <w:tc>
          <w:tcPr>
            <w:tcW w:w="1735" w:type="dxa"/>
          </w:tcPr>
          <w:p w14:paraId="3D5D135F" w14:textId="3B3FB918" w:rsidR="00FF5A2F" w:rsidRPr="00473132" w:rsidRDefault="00FF5A2F" w:rsidP="00977AA4">
            <w:pPr>
              <w:pStyle w:val="TableEntry"/>
              <w:rPr>
                <w:rStyle w:val="InsertText"/>
              </w:rPr>
            </w:pPr>
            <w:r w:rsidRPr="00473132">
              <w:rPr>
                <w:rStyle w:val="InsertText"/>
              </w:rPr>
              <w:t>ITI</w:t>
            </w:r>
            <w:r w:rsidR="004237E7" w:rsidRPr="00473132">
              <w:rPr>
                <w:rStyle w:val="InsertText"/>
              </w:rPr>
              <w:t xml:space="preserve"> </w:t>
            </w:r>
            <w:r w:rsidRPr="00473132">
              <w:rPr>
                <w:rStyle w:val="InsertText"/>
              </w:rPr>
              <w:t>TF-2: 3.18</w:t>
            </w:r>
          </w:p>
        </w:tc>
      </w:tr>
    </w:tbl>
    <w:p w14:paraId="05696552" w14:textId="78EC82D1" w:rsidR="00E8708F" w:rsidRPr="00473132" w:rsidRDefault="00805400" w:rsidP="00D12D1A">
      <w:pPr>
        <w:pStyle w:val="BodyText"/>
      </w:pPr>
      <w:r w:rsidRPr="00473132">
        <w:t>…</w:t>
      </w:r>
    </w:p>
    <w:p w14:paraId="44391979" w14:textId="579DC7AA" w:rsidR="00977AA4" w:rsidRPr="00473132" w:rsidRDefault="00977AA4" w:rsidP="00977AA4">
      <w:pPr>
        <w:pStyle w:val="EditorInstructions"/>
      </w:pPr>
      <w:r w:rsidRPr="00473132">
        <w:t xml:space="preserve">Add </w:t>
      </w:r>
      <w:r w:rsidR="00D342D8" w:rsidRPr="00473132">
        <w:t>Section</w:t>
      </w:r>
      <w:r w:rsidRPr="00473132">
        <w:t>s 10.1.1.8 and 10.1.2.9</w:t>
      </w:r>
    </w:p>
    <w:p w14:paraId="5D9318BD" w14:textId="6BB3F50F" w:rsidR="00977AA4" w:rsidRPr="00473132" w:rsidRDefault="001B6443" w:rsidP="00D12D1A">
      <w:pPr>
        <w:pStyle w:val="Heading4"/>
        <w:numPr>
          <w:ilvl w:val="0"/>
          <w:numId w:val="0"/>
        </w:numPr>
        <w:ind w:left="864" w:hanging="864"/>
        <w:rPr>
          <w:noProof w:val="0"/>
        </w:rPr>
      </w:pPr>
      <w:bookmarkStart w:id="228" w:name="_Toc300671747"/>
      <w:bookmarkStart w:id="229" w:name="_Toc103352902"/>
      <w:bookmarkStart w:id="230" w:name="_Toc103354734"/>
      <w:bookmarkEnd w:id="217"/>
      <w:bookmarkEnd w:id="218"/>
      <w:bookmarkEnd w:id="219"/>
      <w:bookmarkEnd w:id="220"/>
      <w:bookmarkEnd w:id="221"/>
      <w:bookmarkEnd w:id="222"/>
      <w:bookmarkEnd w:id="223"/>
      <w:bookmarkEnd w:id="224"/>
      <w:r w:rsidRPr="00473132">
        <w:rPr>
          <w:noProof w:val="0"/>
        </w:rPr>
        <w:t xml:space="preserve">10.1.1.8 </w:t>
      </w:r>
      <w:r w:rsidR="00977AA4" w:rsidRPr="00473132">
        <w:rPr>
          <w:noProof w:val="0"/>
        </w:rPr>
        <w:t>Document Administrator</w:t>
      </w:r>
      <w:bookmarkEnd w:id="228"/>
      <w:bookmarkEnd w:id="229"/>
      <w:bookmarkEnd w:id="230"/>
    </w:p>
    <w:p w14:paraId="14E3C1B2" w14:textId="5EFF4E9C" w:rsidR="00D00E5B" w:rsidRPr="00473132" w:rsidRDefault="00977AA4" w:rsidP="00D00E5B">
      <w:pPr>
        <w:pStyle w:val="BodyText"/>
      </w:pPr>
      <w:bookmarkStart w:id="231" w:name="OLE_LINK6"/>
      <w:bookmarkStart w:id="232" w:name="OLE_LINK7"/>
      <w:r w:rsidRPr="00473132">
        <w:t xml:space="preserve">The Document Administrator supports metadata update by issuing the Update Document Set </w:t>
      </w:r>
      <w:r w:rsidR="002C43C7" w:rsidRPr="00473132">
        <w:t xml:space="preserve">[ITI-57] </w:t>
      </w:r>
      <w:r w:rsidRPr="00473132">
        <w:t>transaction to the Document Registry</w:t>
      </w:r>
      <w:r w:rsidR="00D00E5B" w:rsidRPr="00473132">
        <w:t xml:space="preserve"> and shall be capable of generating at least one of the operations documented in ITI TF-2: 3.57.4.1.3.3.</w:t>
      </w:r>
    </w:p>
    <w:p w14:paraId="3D2A47E5" w14:textId="2176DDAE" w:rsidR="00D00E5B" w:rsidRPr="00473132" w:rsidRDefault="00D00E5B" w:rsidP="00977AA4">
      <w:pPr>
        <w:pStyle w:val="BodyText"/>
      </w:pPr>
      <w:r w:rsidRPr="00473132">
        <w:t xml:space="preserve">A Document Administrator may need to use the </w:t>
      </w:r>
      <w:hyperlink r:id="rId16" w:history="1">
        <w:r w:rsidRPr="00473132">
          <w:rPr>
            <w:rStyle w:val="Hyperlink"/>
          </w:rPr>
          <w:t>Registry Stored Query</w:t>
        </w:r>
      </w:hyperlink>
      <w:r w:rsidRPr="00473132">
        <w:t xml:space="preserve"> [ITI-18] transaction to retrieve metadata objects. The retrieved objects are </w:t>
      </w:r>
      <w:r w:rsidR="00D132FD" w:rsidRPr="00473132">
        <w:t xml:space="preserve">then </w:t>
      </w:r>
      <w:r w:rsidRPr="00473132">
        <w:t>modified and resubmitted as an update.</w:t>
      </w:r>
    </w:p>
    <w:p w14:paraId="0F0F3176" w14:textId="261BA124" w:rsidR="00977AA4" w:rsidRPr="00473132" w:rsidRDefault="001B6443" w:rsidP="00D12D1A">
      <w:pPr>
        <w:pStyle w:val="Heading4"/>
        <w:numPr>
          <w:ilvl w:val="0"/>
          <w:numId w:val="0"/>
        </w:numPr>
        <w:ind w:left="864" w:hanging="864"/>
        <w:rPr>
          <w:noProof w:val="0"/>
        </w:rPr>
      </w:pPr>
      <w:bookmarkStart w:id="233" w:name="_Toc300671748"/>
      <w:bookmarkStart w:id="234" w:name="_Toc103352903"/>
      <w:bookmarkStart w:id="235" w:name="_Toc103354735"/>
      <w:bookmarkEnd w:id="231"/>
      <w:bookmarkEnd w:id="232"/>
      <w:r w:rsidRPr="00473132">
        <w:rPr>
          <w:noProof w:val="0"/>
        </w:rPr>
        <w:t xml:space="preserve">10.1.2.9 </w:t>
      </w:r>
      <w:r w:rsidR="00977AA4" w:rsidRPr="00473132">
        <w:rPr>
          <w:noProof w:val="0"/>
        </w:rPr>
        <w:t>Update Document Set</w:t>
      </w:r>
      <w:bookmarkEnd w:id="233"/>
      <w:bookmarkEnd w:id="234"/>
      <w:bookmarkEnd w:id="235"/>
    </w:p>
    <w:p w14:paraId="54E92527" w14:textId="3134B44F" w:rsidR="00977AA4" w:rsidRPr="00473132" w:rsidRDefault="00977AA4" w:rsidP="00977AA4">
      <w:pPr>
        <w:pStyle w:val="BodyText"/>
      </w:pPr>
      <w:r w:rsidRPr="00473132">
        <w:t>The Update Document Set transaction is used by the Document Administrator to issue metadata updates to the Document Registry.</w:t>
      </w:r>
    </w:p>
    <w:p w14:paraId="0D9D0A9F" w14:textId="7861A8AC" w:rsidR="00945E3C" w:rsidRPr="00473132" w:rsidRDefault="00945E3C" w:rsidP="00977AA4">
      <w:pPr>
        <w:pStyle w:val="BodyText"/>
      </w:pPr>
      <w:r w:rsidRPr="00473132">
        <w:t xml:space="preserve">This transaction may also include Associations. For example, an Association may be included to deprecate an On-Demand </w:t>
      </w:r>
      <w:proofErr w:type="spellStart"/>
      <w:r w:rsidRPr="00473132">
        <w:t>DocumentEntry</w:t>
      </w:r>
      <w:proofErr w:type="spellEnd"/>
      <w:r w:rsidRPr="00473132">
        <w:t>.</w:t>
      </w:r>
    </w:p>
    <w:p w14:paraId="10B54CBF" w14:textId="77777777" w:rsidR="00977AA4" w:rsidRPr="00473132" w:rsidRDefault="00977AA4" w:rsidP="00DF4220">
      <w:pPr>
        <w:pStyle w:val="Heading2"/>
        <w:numPr>
          <w:ilvl w:val="0"/>
          <w:numId w:val="0"/>
        </w:numPr>
        <w:rPr>
          <w:noProof w:val="0"/>
        </w:rPr>
      </w:pPr>
      <w:bookmarkStart w:id="236" w:name="_Toc260808890"/>
      <w:bookmarkStart w:id="237" w:name="_Toc300671750"/>
      <w:bookmarkStart w:id="238" w:name="_Toc103352904"/>
      <w:bookmarkStart w:id="239" w:name="_Toc103354736"/>
      <w:r w:rsidRPr="00473132">
        <w:rPr>
          <w:noProof w:val="0"/>
        </w:rPr>
        <w:t>10.2 XDS Integration Profile Options</w:t>
      </w:r>
      <w:bookmarkEnd w:id="236"/>
      <w:bookmarkEnd w:id="237"/>
      <w:bookmarkEnd w:id="238"/>
      <w:bookmarkEnd w:id="239"/>
    </w:p>
    <w:p w14:paraId="164DF35C" w14:textId="77777777" w:rsidR="00977AA4" w:rsidRPr="00473132" w:rsidRDefault="00977AA4" w:rsidP="00977AA4">
      <w:pPr>
        <w:pStyle w:val="EditorInstructions"/>
      </w:pPr>
      <w:r w:rsidRPr="00473132">
        <w:t xml:space="preserve">Update </w:t>
      </w:r>
      <w:r w:rsidR="008902D1" w:rsidRPr="00473132">
        <w:t>Table</w:t>
      </w:r>
      <w:r w:rsidRPr="00473132">
        <w:t xml:space="preserve"> 10.2-1b as follows:</w:t>
      </w:r>
    </w:p>
    <w:p w14:paraId="42C212D5" w14:textId="77777777" w:rsidR="00977AA4" w:rsidRPr="00473132" w:rsidRDefault="00977AA4" w:rsidP="00B55FF8">
      <w:pPr>
        <w:pStyle w:val="TableTitle"/>
      </w:pPr>
      <w:r w:rsidRPr="00473132">
        <w:t>Table 10.2-1b</w:t>
      </w:r>
      <w:r w:rsidR="00F73686" w:rsidRPr="00473132">
        <w:t>:</w:t>
      </w:r>
      <w:r w:rsidRPr="00473132">
        <w:t xml:space="preserve"> </w:t>
      </w:r>
      <w:proofErr w:type="spellStart"/>
      <w:r w:rsidRPr="00473132">
        <w:t>XDS.b</w:t>
      </w:r>
      <w:proofErr w:type="spellEnd"/>
      <w:r w:rsidRPr="0047313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4169"/>
        <w:gridCol w:w="2080"/>
      </w:tblGrid>
      <w:tr w:rsidR="00977AA4" w:rsidRPr="00473132" w14:paraId="3930F519" w14:textId="77777777" w:rsidTr="0044673E">
        <w:trPr>
          <w:tblHeader/>
          <w:jc w:val="center"/>
        </w:trPr>
        <w:tc>
          <w:tcPr>
            <w:tcW w:w="0" w:type="auto"/>
            <w:shd w:val="pct15" w:color="auto" w:fill="FFFFFF"/>
          </w:tcPr>
          <w:p w14:paraId="2A595A16" w14:textId="77777777" w:rsidR="00977AA4" w:rsidRPr="00473132" w:rsidRDefault="00977AA4" w:rsidP="00977AA4">
            <w:pPr>
              <w:pStyle w:val="TableEntryHeader"/>
            </w:pPr>
            <w:r w:rsidRPr="00473132">
              <w:t>Actor</w:t>
            </w:r>
          </w:p>
        </w:tc>
        <w:tc>
          <w:tcPr>
            <w:tcW w:w="4169" w:type="dxa"/>
            <w:shd w:val="pct15" w:color="auto" w:fill="FFFFFF"/>
          </w:tcPr>
          <w:p w14:paraId="40E1B643" w14:textId="77777777" w:rsidR="00977AA4" w:rsidRPr="00473132" w:rsidRDefault="00977AA4" w:rsidP="00977AA4">
            <w:pPr>
              <w:pStyle w:val="TableEntryHeader"/>
            </w:pPr>
            <w:r w:rsidRPr="00473132">
              <w:t>Options</w:t>
            </w:r>
          </w:p>
        </w:tc>
        <w:tc>
          <w:tcPr>
            <w:tcW w:w="2080" w:type="dxa"/>
            <w:shd w:val="pct15" w:color="auto" w:fill="FFFFFF"/>
          </w:tcPr>
          <w:p w14:paraId="2E1A11FD" w14:textId="77777777" w:rsidR="00977AA4" w:rsidRPr="00473132" w:rsidRDefault="00977AA4" w:rsidP="00977AA4">
            <w:pPr>
              <w:pStyle w:val="TableEntryHeader"/>
            </w:pPr>
            <w:r w:rsidRPr="00473132">
              <w:t>Vol</w:t>
            </w:r>
            <w:r w:rsidR="003955C2" w:rsidRPr="00473132">
              <w:t>.</w:t>
            </w:r>
            <w:r w:rsidRPr="00473132">
              <w:t xml:space="preserve"> &amp; Section</w:t>
            </w:r>
          </w:p>
        </w:tc>
      </w:tr>
      <w:tr w:rsidR="00977AA4" w:rsidRPr="00473132" w14:paraId="2A8A9E3D" w14:textId="77777777" w:rsidTr="0044673E">
        <w:trPr>
          <w:cantSplit/>
          <w:trHeight w:val="332"/>
          <w:jc w:val="center"/>
        </w:trPr>
        <w:tc>
          <w:tcPr>
            <w:tcW w:w="0" w:type="auto"/>
          </w:tcPr>
          <w:p w14:paraId="5FA0F867" w14:textId="3DF245DC" w:rsidR="00977AA4" w:rsidRPr="00473132" w:rsidRDefault="00805400" w:rsidP="00977AA4">
            <w:pPr>
              <w:pStyle w:val="TableEntry"/>
            </w:pPr>
            <w:r w:rsidRPr="00473132">
              <w:t>…</w:t>
            </w:r>
          </w:p>
        </w:tc>
        <w:tc>
          <w:tcPr>
            <w:tcW w:w="4169" w:type="dxa"/>
          </w:tcPr>
          <w:p w14:paraId="3D66603F" w14:textId="126ED919" w:rsidR="00977AA4" w:rsidRPr="00473132" w:rsidRDefault="00977AA4" w:rsidP="00977AA4">
            <w:pPr>
              <w:pStyle w:val="TableEntry"/>
            </w:pPr>
          </w:p>
        </w:tc>
        <w:tc>
          <w:tcPr>
            <w:tcW w:w="2080" w:type="dxa"/>
          </w:tcPr>
          <w:p w14:paraId="1B87245C" w14:textId="418B5532" w:rsidR="00977AA4" w:rsidRPr="00473132" w:rsidRDefault="00977AA4" w:rsidP="00977AA4">
            <w:pPr>
              <w:pStyle w:val="TableEntry"/>
            </w:pPr>
          </w:p>
        </w:tc>
      </w:tr>
      <w:tr w:rsidR="00977AA4" w:rsidRPr="00473132" w14:paraId="5756E427" w14:textId="77777777" w:rsidTr="0044673E">
        <w:trPr>
          <w:cantSplit/>
          <w:trHeight w:val="332"/>
          <w:jc w:val="center"/>
        </w:trPr>
        <w:tc>
          <w:tcPr>
            <w:tcW w:w="0" w:type="auto"/>
            <w:vMerge w:val="restart"/>
          </w:tcPr>
          <w:p w14:paraId="22E54235" w14:textId="0EE47AF5" w:rsidR="00977AA4" w:rsidRPr="00473132" w:rsidRDefault="00977AA4" w:rsidP="0044673E">
            <w:pPr>
              <w:pStyle w:val="TableEntry"/>
            </w:pPr>
            <w:r w:rsidRPr="00473132">
              <w:t xml:space="preserve">Document Registry </w:t>
            </w:r>
          </w:p>
        </w:tc>
        <w:tc>
          <w:tcPr>
            <w:tcW w:w="4169" w:type="dxa"/>
          </w:tcPr>
          <w:p w14:paraId="5029BFFF" w14:textId="77777777" w:rsidR="00977AA4" w:rsidRPr="00473132" w:rsidRDefault="00977AA4" w:rsidP="00977AA4">
            <w:pPr>
              <w:pStyle w:val="TableEntry"/>
            </w:pPr>
            <w:r w:rsidRPr="00473132">
              <w:t>Patient Identity Feed (Note 1)</w:t>
            </w:r>
          </w:p>
        </w:tc>
        <w:tc>
          <w:tcPr>
            <w:tcW w:w="2080" w:type="dxa"/>
          </w:tcPr>
          <w:p w14:paraId="6CB7842F" w14:textId="19503316" w:rsidR="00977AA4" w:rsidRPr="00473132" w:rsidRDefault="00977AA4" w:rsidP="00977AA4">
            <w:pPr>
              <w:pStyle w:val="TableEntry"/>
            </w:pPr>
            <w:r w:rsidRPr="00473132">
              <w:t>ITI TF-2: 3.8</w:t>
            </w:r>
          </w:p>
        </w:tc>
      </w:tr>
      <w:tr w:rsidR="00977AA4" w:rsidRPr="00473132" w14:paraId="474C0D4A" w14:textId="77777777" w:rsidTr="0044673E">
        <w:trPr>
          <w:cantSplit/>
          <w:trHeight w:val="332"/>
          <w:jc w:val="center"/>
        </w:trPr>
        <w:tc>
          <w:tcPr>
            <w:tcW w:w="0" w:type="auto"/>
            <w:vMerge/>
          </w:tcPr>
          <w:p w14:paraId="3B7B875B" w14:textId="77777777" w:rsidR="00977AA4" w:rsidRPr="00473132" w:rsidRDefault="00977AA4" w:rsidP="00977AA4">
            <w:pPr>
              <w:pStyle w:val="TableEntry"/>
            </w:pPr>
          </w:p>
        </w:tc>
        <w:tc>
          <w:tcPr>
            <w:tcW w:w="4169" w:type="dxa"/>
          </w:tcPr>
          <w:p w14:paraId="0D048A13" w14:textId="77777777" w:rsidR="00977AA4" w:rsidRPr="00473132" w:rsidRDefault="00977AA4" w:rsidP="00977AA4">
            <w:pPr>
              <w:pStyle w:val="TableEntry"/>
            </w:pPr>
            <w:r w:rsidRPr="00473132">
              <w:t>Patient Identity Feed HL7v3 (Note 1)</w:t>
            </w:r>
          </w:p>
        </w:tc>
        <w:tc>
          <w:tcPr>
            <w:tcW w:w="2080" w:type="dxa"/>
          </w:tcPr>
          <w:p w14:paraId="0231B07B" w14:textId="34C49741" w:rsidR="00977AA4" w:rsidRPr="00473132" w:rsidRDefault="00977AA4" w:rsidP="00977AA4">
            <w:pPr>
              <w:pStyle w:val="TableEntry"/>
            </w:pPr>
            <w:r w:rsidRPr="00473132">
              <w:t>ITI TF-2: 3.44</w:t>
            </w:r>
          </w:p>
        </w:tc>
      </w:tr>
      <w:tr w:rsidR="0044673E" w:rsidRPr="00473132" w14:paraId="4BFF85B8" w14:textId="77777777" w:rsidTr="0044673E">
        <w:trPr>
          <w:cantSplit/>
          <w:trHeight w:val="332"/>
          <w:jc w:val="center"/>
        </w:trPr>
        <w:tc>
          <w:tcPr>
            <w:tcW w:w="0" w:type="auto"/>
            <w:vMerge/>
          </w:tcPr>
          <w:p w14:paraId="123FFA87" w14:textId="77777777" w:rsidR="0044673E" w:rsidRPr="00473132" w:rsidRDefault="0044673E" w:rsidP="00977AA4">
            <w:pPr>
              <w:pStyle w:val="TableEntry"/>
            </w:pPr>
          </w:p>
        </w:tc>
        <w:tc>
          <w:tcPr>
            <w:tcW w:w="4169" w:type="dxa"/>
          </w:tcPr>
          <w:p w14:paraId="3B7ABF8C" w14:textId="3EA7F63D" w:rsidR="0044673E" w:rsidRPr="00473132" w:rsidRDefault="0044673E" w:rsidP="00977AA4">
            <w:pPr>
              <w:pStyle w:val="TableEntry"/>
            </w:pPr>
            <w:r w:rsidRPr="00473132">
              <w:t>Asynchronous Web Services Exchange</w:t>
            </w:r>
          </w:p>
        </w:tc>
        <w:tc>
          <w:tcPr>
            <w:tcW w:w="2080" w:type="dxa"/>
          </w:tcPr>
          <w:p w14:paraId="6F1321AB" w14:textId="4C9E5FAC" w:rsidR="0044673E" w:rsidRPr="00473132" w:rsidRDefault="0044673E" w:rsidP="00977AA4">
            <w:pPr>
              <w:pStyle w:val="TableEntry"/>
            </w:pPr>
            <w:r w:rsidRPr="00473132">
              <w:t>ITI TF-1: 10.2.5</w:t>
            </w:r>
          </w:p>
        </w:tc>
      </w:tr>
      <w:tr w:rsidR="0044673E" w:rsidRPr="00473132" w14:paraId="2F0024A7" w14:textId="77777777" w:rsidTr="0044673E">
        <w:trPr>
          <w:cantSplit/>
          <w:trHeight w:val="332"/>
          <w:jc w:val="center"/>
        </w:trPr>
        <w:tc>
          <w:tcPr>
            <w:tcW w:w="0" w:type="auto"/>
            <w:vMerge/>
          </w:tcPr>
          <w:p w14:paraId="353364C6" w14:textId="77777777" w:rsidR="0044673E" w:rsidRPr="00473132" w:rsidRDefault="0044673E" w:rsidP="00977AA4">
            <w:pPr>
              <w:pStyle w:val="TableEntry"/>
            </w:pPr>
          </w:p>
        </w:tc>
        <w:tc>
          <w:tcPr>
            <w:tcW w:w="4169" w:type="dxa"/>
          </w:tcPr>
          <w:p w14:paraId="0FADCB50" w14:textId="339B8339" w:rsidR="0044673E" w:rsidRPr="00473132" w:rsidRDefault="0044673E" w:rsidP="00977AA4">
            <w:pPr>
              <w:pStyle w:val="TableEntry"/>
            </w:pPr>
            <w:r w:rsidRPr="00473132">
              <w:t>Reference ID</w:t>
            </w:r>
          </w:p>
        </w:tc>
        <w:tc>
          <w:tcPr>
            <w:tcW w:w="2080" w:type="dxa"/>
          </w:tcPr>
          <w:p w14:paraId="195D6533" w14:textId="29706386" w:rsidR="0044673E" w:rsidRPr="00473132" w:rsidRDefault="0044673E" w:rsidP="00977AA4">
            <w:pPr>
              <w:pStyle w:val="TableEntry"/>
            </w:pPr>
            <w:r w:rsidRPr="00473132">
              <w:t>ITI TF-1: 10.2.6</w:t>
            </w:r>
          </w:p>
        </w:tc>
      </w:tr>
      <w:tr w:rsidR="0044673E" w:rsidRPr="00473132" w14:paraId="64BB6309" w14:textId="77777777" w:rsidTr="0044673E">
        <w:trPr>
          <w:cantSplit/>
          <w:trHeight w:val="332"/>
          <w:jc w:val="center"/>
        </w:trPr>
        <w:tc>
          <w:tcPr>
            <w:tcW w:w="0" w:type="auto"/>
            <w:vMerge/>
          </w:tcPr>
          <w:p w14:paraId="76B0E212" w14:textId="77777777" w:rsidR="0044673E" w:rsidRPr="00473132" w:rsidRDefault="0044673E" w:rsidP="00977AA4">
            <w:pPr>
              <w:pStyle w:val="TableEntry"/>
            </w:pPr>
          </w:p>
        </w:tc>
        <w:tc>
          <w:tcPr>
            <w:tcW w:w="4169" w:type="dxa"/>
          </w:tcPr>
          <w:p w14:paraId="7ADDC0F9" w14:textId="03D32F22" w:rsidR="0044673E" w:rsidRPr="00473132" w:rsidRDefault="0044673E" w:rsidP="00977AA4">
            <w:pPr>
              <w:pStyle w:val="TableEntry"/>
            </w:pPr>
            <w:r w:rsidRPr="00473132">
              <w:t>On-Demand Documents</w:t>
            </w:r>
          </w:p>
        </w:tc>
        <w:tc>
          <w:tcPr>
            <w:tcW w:w="2080" w:type="dxa"/>
          </w:tcPr>
          <w:p w14:paraId="28411B27" w14:textId="57C3DD2E" w:rsidR="0044673E" w:rsidRPr="00473132" w:rsidRDefault="0044673E" w:rsidP="00977AA4">
            <w:pPr>
              <w:pStyle w:val="TableEntry"/>
            </w:pPr>
            <w:r w:rsidRPr="00473132">
              <w:t>ITI TF-1: 10.2.7</w:t>
            </w:r>
          </w:p>
        </w:tc>
      </w:tr>
      <w:tr w:rsidR="0044673E" w:rsidRPr="00473132" w14:paraId="31F7EE9F" w14:textId="77777777" w:rsidTr="0044673E">
        <w:trPr>
          <w:cantSplit/>
          <w:trHeight w:val="332"/>
          <w:jc w:val="center"/>
        </w:trPr>
        <w:tc>
          <w:tcPr>
            <w:tcW w:w="0" w:type="auto"/>
            <w:vMerge/>
          </w:tcPr>
          <w:p w14:paraId="4BA6A8F9" w14:textId="77777777" w:rsidR="0044673E" w:rsidRPr="00473132" w:rsidRDefault="0044673E" w:rsidP="00977AA4">
            <w:pPr>
              <w:pStyle w:val="TableEntry"/>
            </w:pPr>
          </w:p>
        </w:tc>
        <w:tc>
          <w:tcPr>
            <w:tcW w:w="4169" w:type="dxa"/>
          </w:tcPr>
          <w:p w14:paraId="53AD482D" w14:textId="77777777" w:rsidR="0044673E" w:rsidRPr="00473132" w:rsidRDefault="0044673E" w:rsidP="00977AA4">
            <w:pPr>
              <w:pStyle w:val="TableEntry"/>
              <w:rPr>
                <w:rStyle w:val="InsertText"/>
              </w:rPr>
            </w:pPr>
            <w:r w:rsidRPr="00473132">
              <w:rPr>
                <w:rStyle w:val="InsertText"/>
              </w:rPr>
              <w:t>Document Metadata Update</w:t>
            </w:r>
          </w:p>
        </w:tc>
        <w:tc>
          <w:tcPr>
            <w:tcW w:w="2080" w:type="dxa"/>
          </w:tcPr>
          <w:p w14:paraId="39B6B985" w14:textId="77777777" w:rsidR="0044673E" w:rsidRPr="00473132" w:rsidRDefault="0044673E" w:rsidP="00977AA4">
            <w:pPr>
              <w:pStyle w:val="TableEntry"/>
            </w:pPr>
            <w:r w:rsidRPr="00473132">
              <w:rPr>
                <w:rStyle w:val="InsertText"/>
              </w:rPr>
              <w:t>ITI TF-1: 10.2.10</w:t>
            </w:r>
          </w:p>
        </w:tc>
      </w:tr>
      <w:tr w:rsidR="00805400" w:rsidRPr="00473132" w14:paraId="025BE10C" w14:textId="77777777" w:rsidTr="0044673E">
        <w:trPr>
          <w:cantSplit/>
          <w:trHeight w:val="332"/>
          <w:jc w:val="center"/>
        </w:trPr>
        <w:tc>
          <w:tcPr>
            <w:tcW w:w="0" w:type="auto"/>
          </w:tcPr>
          <w:p w14:paraId="0FCC3D12" w14:textId="0740ECF0" w:rsidR="00805400" w:rsidRPr="00473132" w:rsidRDefault="00805400" w:rsidP="00977AA4">
            <w:pPr>
              <w:pStyle w:val="TableEntry"/>
            </w:pPr>
            <w:r w:rsidRPr="00473132">
              <w:t>…</w:t>
            </w:r>
          </w:p>
        </w:tc>
        <w:tc>
          <w:tcPr>
            <w:tcW w:w="4169" w:type="dxa"/>
          </w:tcPr>
          <w:p w14:paraId="294FA7AB" w14:textId="77777777" w:rsidR="00805400" w:rsidRPr="00473132" w:rsidRDefault="00805400" w:rsidP="00977AA4">
            <w:pPr>
              <w:pStyle w:val="TableEntry"/>
              <w:rPr>
                <w:bCs/>
              </w:rPr>
            </w:pPr>
          </w:p>
        </w:tc>
        <w:tc>
          <w:tcPr>
            <w:tcW w:w="2080" w:type="dxa"/>
          </w:tcPr>
          <w:p w14:paraId="6FE01393" w14:textId="77777777" w:rsidR="00805400" w:rsidRPr="00473132" w:rsidRDefault="00805400" w:rsidP="00977AA4">
            <w:pPr>
              <w:pStyle w:val="TableEntry"/>
            </w:pPr>
          </w:p>
        </w:tc>
      </w:tr>
      <w:tr w:rsidR="0044673E" w:rsidRPr="00473132" w14:paraId="3AF11F35" w14:textId="77777777" w:rsidTr="0044673E">
        <w:trPr>
          <w:cantSplit/>
          <w:trHeight w:val="332"/>
          <w:jc w:val="center"/>
        </w:trPr>
        <w:tc>
          <w:tcPr>
            <w:tcW w:w="0" w:type="auto"/>
            <w:vMerge w:val="restart"/>
          </w:tcPr>
          <w:p w14:paraId="5C3A3FAA" w14:textId="77777777" w:rsidR="0044673E" w:rsidRPr="00473132" w:rsidRDefault="0044673E" w:rsidP="00977AA4">
            <w:pPr>
              <w:pStyle w:val="TableEntry"/>
            </w:pPr>
            <w:r w:rsidRPr="00473132">
              <w:t>Document Consumer</w:t>
            </w:r>
          </w:p>
        </w:tc>
        <w:tc>
          <w:tcPr>
            <w:tcW w:w="4169" w:type="dxa"/>
          </w:tcPr>
          <w:p w14:paraId="41A9522C" w14:textId="77777777" w:rsidR="0044673E" w:rsidRPr="00473132" w:rsidRDefault="0044673E" w:rsidP="00977AA4">
            <w:pPr>
              <w:pStyle w:val="TableEntry"/>
            </w:pPr>
            <w:r w:rsidRPr="00473132">
              <w:rPr>
                <w:bCs/>
              </w:rPr>
              <w:t>Basic Patient Privacy Enforcement</w:t>
            </w:r>
          </w:p>
        </w:tc>
        <w:tc>
          <w:tcPr>
            <w:tcW w:w="2080" w:type="dxa"/>
          </w:tcPr>
          <w:p w14:paraId="0F5E97C5" w14:textId="3BC547B8" w:rsidR="0044673E" w:rsidRPr="00473132" w:rsidRDefault="0044673E" w:rsidP="00977AA4">
            <w:pPr>
              <w:pStyle w:val="TableEntry"/>
            </w:pPr>
            <w:r w:rsidRPr="00473132">
              <w:t>ITI TF-1: 10.2.9</w:t>
            </w:r>
          </w:p>
        </w:tc>
      </w:tr>
      <w:tr w:rsidR="0044673E" w:rsidRPr="00473132" w14:paraId="28B372BC" w14:textId="77777777" w:rsidTr="0044673E">
        <w:trPr>
          <w:cantSplit/>
          <w:trHeight w:val="233"/>
          <w:jc w:val="center"/>
        </w:trPr>
        <w:tc>
          <w:tcPr>
            <w:tcW w:w="0" w:type="auto"/>
            <w:vMerge/>
          </w:tcPr>
          <w:p w14:paraId="4F470866" w14:textId="77777777" w:rsidR="0044673E" w:rsidRPr="00473132" w:rsidRDefault="0044673E" w:rsidP="00977AA4">
            <w:pPr>
              <w:pStyle w:val="TableEntry"/>
            </w:pPr>
          </w:p>
        </w:tc>
        <w:tc>
          <w:tcPr>
            <w:tcW w:w="4169" w:type="dxa"/>
          </w:tcPr>
          <w:p w14:paraId="731A0A37" w14:textId="77777777" w:rsidR="0044673E" w:rsidRPr="00473132" w:rsidRDefault="0044673E" w:rsidP="00977AA4">
            <w:pPr>
              <w:pStyle w:val="TableEntry"/>
            </w:pPr>
            <w:r w:rsidRPr="00473132">
              <w:rPr>
                <w:bCs/>
              </w:rPr>
              <w:t>Basic Patient Privacy Proof</w:t>
            </w:r>
          </w:p>
        </w:tc>
        <w:tc>
          <w:tcPr>
            <w:tcW w:w="2080" w:type="dxa"/>
          </w:tcPr>
          <w:p w14:paraId="4906E607" w14:textId="74EB5E4B" w:rsidR="0044673E" w:rsidRPr="00473132" w:rsidRDefault="0044673E" w:rsidP="00977AA4">
            <w:pPr>
              <w:pStyle w:val="TableEntry"/>
            </w:pPr>
            <w:r w:rsidRPr="00473132">
              <w:t>ITI TF-2: 3.18.4.1.3.6</w:t>
            </w:r>
          </w:p>
        </w:tc>
      </w:tr>
      <w:tr w:rsidR="0044673E" w:rsidRPr="00473132" w14:paraId="391F0481" w14:textId="77777777" w:rsidTr="0044673E">
        <w:trPr>
          <w:cantSplit/>
          <w:trHeight w:val="233"/>
          <w:jc w:val="center"/>
        </w:trPr>
        <w:tc>
          <w:tcPr>
            <w:tcW w:w="0" w:type="auto"/>
            <w:vMerge/>
          </w:tcPr>
          <w:p w14:paraId="09E8DC91" w14:textId="77777777" w:rsidR="0044673E" w:rsidRPr="00473132" w:rsidRDefault="0044673E" w:rsidP="00977AA4">
            <w:pPr>
              <w:pStyle w:val="TableEntry"/>
            </w:pPr>
          </w:p>
        </w:tc>
        <w:tc>
          <w:tcPr>
            <w:tcW w:w="4169" w:type="dxa"/>
          </w:tcPr>
          <w:p w14:paraId="45626D55" w14:textId="287BBF16" w:rsidR="0044673E" w:rsidRPr="00473132" w:rsidRDefault="0044673E" w:rsidP="00977AA4">
            <w:pPr>
              <w:pStyle w:val="TableEntry"/>
              <w:rPr>
                <w:bCs/>
              </w:rPr>
            </w:pPr>
            <w:r w:rsidRPr="00473132">
              <w:t>Asynchronous Web Services Exchange</w:t>
            </w:r>
          </w:p>
        </w:tc>
        <w:tc>
          <w:tcPr>
            <w:tcW w:w="2080" w:type="dxa"/>
          </w:tcPr>
          <w:p w14:paraId="6C093ABB" w14:textId="2E5E701B" w:rsidR="0044673E" w:rsidRPr="00473132" w:rsidRDefault="0044673E" w:rsidP="00977AA4">
            <w:pPr>
              <w:pStyle w:val="TableEntry"/>
            </w:pPr>
            <w:r w:rsidRPr="00473132">
              <w:t>ITI TF-1: 10.2.5</w:t>
            </w:r>
          </w:p>
        </w:tc>
      </w:tr>
      <w:tr w:rsidR="0044673E" w:rsidRPr="00473132" w14:paraId="1FD9F07F" w14:textId="77777777" w:rsidTr="0044673E">
        <w:trPr>
          <w:cantSplit/>
          <w:trHeight w:val="233"/>
          <w:jc w:val="center"/>
        </w:trPr>
        <w:tc>
          <w:tcPr>
            <w:tcW w:w="0" w:type="auto"/>
            <w:vMerge/>
          </w:tcPr>
          <w:p w14:paraId="765CF7B1" w14:textId="77777777" w:rsidR="0044673E" w:rsidRPr="00473132" w:rsidRDefault="0044673E" w:rsidP="00977AA4">
            <w:pPr>
              <w:pStyle w:val="TableEntry"/>
            </w:pPr>
          </w:p>
        </w:tc>
        <w:tc>
          <w:tcPr>
            <w:tcW w:w="4169" w:type="dxa"/>
          </w:tcPr>
          <w:p w14:paraId="679738F6" w14:textId="6DE92AEC" w:rsidR="0044673E" w:rsidRPr="00473132" w:rsidRDefault="0044673E" w:rsidP="00977AA4">
            <w:pPr>
              <w:pStyle w:val="TableEntry"/>
            </w:pPr>
            <w:r w:rsidRPr="00473132">
              <w:t>On-Demand Documents</w:t>
            </w:r>
          </w:p>
        </w:tc>
        <w:tc>
          <w:tcPr>
            <w:tcW w:w="2080" w:type="dxa"/>
          </w:tcPr>
          <w:p w14:paraId="2F71125B" w14:textId="2520A3E9" w:rsidR="0044673E" w:rsidRPr="00473132" w:rsidRDefault="0044673E" w:rsidP="00977AA4">
            <w:pPr>
              <w:pStyle w:val="TableEntry"/>
            </w:pPr>
            <w:r w:rsidRPr="00473132">
              <w:t>ITI TF-1: 10.2.7</w:t>
            </w:r>
          </w:p>
        </w:tc>
      </w:tr>
      <w:tr w:rsidR="0044673E" w:rsidRPr="00473132" w14:paraId="6A173E96" w14:textId="77777777" w:rsidTr="0044673E">
        <w:trPr>
          <w:cantSplit/>
          <w:trHeight w:val="233"/>
          <w:jc w:val="center"/>
        </w:trPr>
        <w:tc>
          <w:tcPr>
            <w:tcW w:w="0" w:type="auto"/>
            <w:vMerge/>
          </w:tcPr>
          <w:p w14:paraId="0745681F" w14:textId="77777777" w:rsidR="0044673E" w:rsidRPr="00473132" w:rsidRDefault="0044673E" w:rsidP="00977AA4">
            <w:pPr>
              <w:pStyle w:val="TableEntry"/>
            </w:pPr>
          </w:p>
        </w:tc>
        <w:tc>
          <w:tcPr>
            <w:tcW w:w="4169" w:type="dxa"/>
          </w:tcPr>
          <w:p w14:paraId="0CB82E3A" w14:textId="77777777" w:rsidR="0044673E" w:rsidRPr="00473132" w:rsidRDefault="0044673E" w:rsidP="00977AA4">
            <w:pPr>
              <w:pStyle w:val="TableEntry"/>
              <w:rPr>
                <w:b/>
                <w:bCs/>
                <w:u w:val="single"/>
              </w:rPr>
            </w:pPr>
            <w:r w:rsidRPr="00473132">
              <w:rPr>
                <w:b/>
                <w:bCs/>
                <w:u w:val="single"/>
              </w:rPr>
              <w:t>Document Metadata Update</w:t>
            </w:r>
          </w:p>
        </w:tc>
        <w:tc>
          <w:tcPr>
            <w:tcW w:w="2080" w:type="dxa"/>
          </w:tcPr>
          <w:p w14:paraId="10D22D0E" w14:textId="77777777" w:rsidR="0044673E" w:rsidRPr="00473132" w:rsidRDefault="0044673E" w:rsidP="00977AA4">
            <w:pPr>
              <w:pStyle w:val="TableEntry"/>
              <w:rPr>
                <w:b/>
                <w:u w:val="single"/>
              </w:rPr>
            </w:pPr>
            <w:r w:rsidRPr="00473132">
              <w:rPr>
                <w:b/>
                <w:u w:val="single"/>
              </w:rPr>
              <w:t>ITI TF-1: 10.2.10</w:t>
            </w:r>
          </w:p>
        </w:tc>
      </w:tr>
      <w:tr w:rsidR="0044673E" w:rsidRPr="00473132" w14:paraId="2D2FE6A8" w14:textId="77777777" w:rsidTr="0044673E">
        <w:trPr>
          <w:cantSplit/>
          <w:trHeight w:val="233"/>
          <w:jc w:val="center"/>
        </w:trPr>
        <w:tc>
          <w:tcPr>
            <w:tcW w:w="0" w:type="auto"/>
          </w:tcPr>
          <w:p w14:paraId="18C8EBCB" w14:textId="048D609B" w:rsidR="0044673E" w:rsidRPr="00473132" w:rsidRDefault="00805400" w:rsidP="00977AA4">
            <w:pPr>
              <w:pStyle w:val="TableEntry"/>
            </w:pPr>
            <w:r w:rsidRPr="00473132">
              <w:t>…</w:t>
            </w:r>
          </w:p>
        </w:tc>
        <w:tc>
          <w:tcPr>
            <w:tcW w:w="4169" w:type="dxa"/>
          </w:tcPr>
          <w:p w14:paraId="6F0A826A" w14:textId="3EBFC970" w:rsidR="0044673E" w:rsidRPr="00473132" w:rsidRDefault="0044673E" w:rsidP="00977AA4">
            <w:pPr>
              <w:pStyle w:val="TableEntry"/>
            </w:pPr>
          </w:p>
        </w:tc>
        <w:tc>
          <w:tcPr>
            <w:tcW w:w="2080" w:type="dxa"/>
          </w:tcPr>
          <w:p w14:paraId="013A1B24" w14:textId="5E9FB131" w:rsidR="0044673E" w:rsidRPr="00473132" w:rsidRDefault="0044673E" w:rsidP="00977AA4">
            <w:pPr>
              <w:pStyle w:val="TableEntry"/>
            </w:pPr>
          </w:p>
        </w:tc>
      </w:tr>
      <w:tr w:rsidR="0044673E" w:rsidRPr="00473132" w14:paraId="1B21CF1D" w14:textId="77777777" w:rsidTr="0044673E">
        <w:trPr>
          <w:cantSplit/>
          <w:trHeight w:val="233"/>
          <w:jc w:val="center"/>
        </w:trPr>
        <w:tc>
          <w:tcPr>
            <w:tcW w:w="0" w:type="auto"/>
          </w:tcPr>
          <w:p w14:paraId="26BC8FB7" w14:textId="09A1D0D0" w:rsidR="0044673E" w:rsidRPr="00473132" w:rsidRDefault="0044673E" w:rsidP="00977AA4">
            <w:pPr>
              <w:pStyle w:val="TableEntry"/>
              <w:rPr>
                <w:rStyle w:val="InsertText"/>
              </w:rPr>
            </w:pPr>
            <w:r w:rsidRPr="00473132">
              <w:rPr>
                <w:rStyle w:val="InsertText"/>
              </w:rPr>
              <w:t>Document Administrator</w:t>
            </w:r>
          </w:p>
        </w:tc>
        <w:tc>
          <w:tcPr>
            <w:tcW w:w="4169" w:type="dxa"/>
          </w:tcPr>
          <w:p w14:paraId="42A13D44" w14:textId="02AA2338" w:rsidR="0044673E" w:rsidRPr="00473132" w:rsidRDefault="0044673E" w:rsidP="00945E3C">
            <w:pPr>
              <w:pStyle w:val="TableEntry"/>
              <w:rPr>
                <w:rStyle w:val="InsertText"/>
              </w:rPr>
            </w:pPr>
            <w:r w:rsidRPr="00473132">
              <w:rPr>
                <w:rStyle w:val="InsertText"/>
              </w:rPr>
              <w:t>No options defined</w:t>
            </w:r>
            <w:r w:rsidRPr="00473132" w:rsidDel="00D00E5B">
              <w:rPr>
                <w:rStyle w:val="InsertText"/>
              </w:rPr>
              <w:t xml:space="preserve"> </w:t>
            </w:r>
          </w:p>
        </w:tc>
        <w:tc>
          <w:tcPr>
            <w:tcW w:w="2080" w:type="dxa"/>
          </w:tcPr>
          <w:p w14:paraId="39736621" w14:textId="5415D0C4" w:rsidR="0044673E" w:rsidRPr="00473132" w:rsidRDefault="0044673E" w:rsidP="00945E3C">
            <w:pPr>
              <w:pStyle w:val="TableEntry"/>
              <w:rPr>
                <w:rStyle w:val="InsertText"/>
              </w:rPr>
            </w:pPr>
            <w:r w:rsidRPr="00473132">
              <w:rPr>
                <w:rStyle w:val="InsertText"/>
              </w:rPr>
              <w:t>--</w:t>
            </w:r>
          </w:p>
        </w:tc>
      </w:tr>
    </w:tbl>
    <w:p w14:paraId="7B135E2E" w14:textId="77777777" w:rsidR="00977AA4" w:rsidRPr="00473132" w:rsidRDefault="00977AA4" w:rsidP="00977AA4">
      <w:bookmarkStart w:id="240" w:name="_Toc199194956"/>
    </w:p>
    <w:p w14:paraId="3110F1F7" w14:textId="6D119F3C" w:rsidR="00977AA4" w:rsidRPr="00473132" w:rsidRDefault="00977AA4" w:rsidP="00B55FF8">
      <w:pPr>
        <w:pStyle w:val="EditorInstructions"/>
      </w:pPr>
      <w:r w:rsidRPr="00473132">
        <w:t xml:space="preserve">Add </w:t>
      </w:r>
      <w:r w:rsidR="008902D1" w:rsidRPr="00473132">
        <w:t>Section</w:t>
      </w:r>
      <w:r w:rsidRPr="00473132">
        <w:t xml:space="preserve"> 10.2.10</w:t>
      </w:r>
    </w:p>
    <w:p w14:paraId="721F4FE4" w14:textId="77777777" w:rsidR="00977AA4" w:rsidRPr="00473132" w:rsidRDefault="00977AA4" w:rsidP="00DF4220">
      <w:pPr>
        <w:pStyle w:val="Heading3"/>
        <w:numPr>
          <w:ilvl w:val="0"/>
          <w:numId w:val="0"/>
        </w:numPr>
        <w:rPr>
          <w:noProof w:val="0"/>
        </w:rPr>
      </w:pPr>
      <w:bookmarkStart w:id="241" w:name="_Toc300671751"/>
      <w:bookmarkStart w:id="242" w:name="_Toc103352905"/>
      <w:bookmarkStart w:id="243" w:name="_Toc103354737"/>
      <w:r w:rsidRPr="00473132">
        <w:rPr>
          <w:noProof w:val="0"/>
        </w:rPr>
        <w:t xml:space="preserve">10.2.10 </w:t>
      </w:r>
      <w:bookmarkEnd w:id="240"/>
      <w:r w:rsidRPr="00473132">
        <w:rPr>
          <w:noProof w:val="0"/>
        </w:rPr>
        <w:t>Document Metadata Update Option</w:t>
      </w:r>
      <w:bookmarkEnd w:id="241"/>
      <w:bookmarkEnd w:id="242"/>
      <w:bookmarkEnd w:id="243"/>
    </w:p>
    <w:p w14:paraId="3648E2C0" w14:textId="6C0C0EC9" w:rsidR="00977AA4" w:rsidRPr="00473132" w:rsidRDefault="00977AA4" w:rsidP="00115993">
      <w:pPr>
        <w:pStyle w:val="BodyText"/>
      </w:pPr>
      <w:r w:rsidRPr="00473132">
        <w:t xml:space="preserve">A Document Registry declares the Document Metadata Update </w:t>
      </w:r>
      <w:r w:rsidR="008902D1" w:rsidRPr="00473132">
        <w:t>Option</w:t>
      </w:r>
      <w:r w:rsidRPr="00473132">
        <w:t xml:space="preserve"> when it is able to:</w:t>
      </w:r>
    </w:p>
    <w:p w14:paraId="252FC295" w14:textId="32121CC4" w:rsidR="00977AA4" w:rsidRPr="00473132" w:rsidRDefault="00977AA4" w:rsidP="00B55FF8">
      <w:pPr>
        <w:pStyle w:val="ListBullet2"/>
      </w:pPr>
      <w:r w:rsidRPr="00473132">
        <w:t>Accept metadata updates via the Update Document Set [ITI-57] transaction (see ITI TF-2: 3.57.4.1.3 for details)</w:t>
      </w:r>
      <w:r w:rsidR="00C95861" w:rsidRPr="00473132">
        <w:t>. All operations documented in ITI TF-2: 3.57.4.1.3.3 shall be supported.</w:t>
      </w:r>
    </w:p>
    <w:p w14:paraId="34489802" w14:textId="409F5F56" w:rsidR="00977AA4" w:rsidRPr="00473132" w:rsidRDefault="00977AA4" w:rsidP="00B55FF8">
      <w:pPr>
        <w:pStyle w:val="ListBullet2"/>
      </w:pPr>
      <w:r w:rsidRPr="00473132">
        <w:t>Expose the metadata updates via the Registry Stored Query [ITI-18] transaction (</w:t>
      </w:r>
      <w:del w:id="244" w:author="Mary Jungers" w:date="2022-05-13T17:18:00Z">
        <w:r w:rsidR="00ED7D3A" w:rsidRPr="00411750">
          <w:delText>See</w:delText>
        </w:r>
      </w:del>
      <w:ins w:id="245" w:author="Mary Jungers" w:date="2022-05-13T17:18:00Z">
        <w:r w:rsidR="00235221">
          <w:t>s</w:t>
        </w:r>
        <w:r w:rsidR="00ED7D3A" w:rsidRPr="00473132">
          <w:t>ee</w:t>
        </w:r>
      </w:ins>
      <w:r w:rsidR="00ED7D3A" w:rsidRPr="00473132">
        <w:t xml:space="preserve"> </w:t>
      </w:r>
      <w:r w:rsidRPr="00473132">
        <w:t>ITI TF-2: 3.18.4.1.2.5.1 for details</w:t>
      </w:r>
      <w:del w:id="246" w:author="Mary Jungers" w:date="2022-05-13T17:18:00Z">
        <w:r w:rsidRPr="00411750">
          <w:delText>)</w:delText>
        </w:r>
      </w:del>
      <w:ins w:id="247" w:author="Mary Jungers" w:date="2022-05-13T17:18:00Z">
        <w:r w:rsidRPr="00473132">
          <w:t>)</w:t>
        </w:r>
        <w:r w:rsidR="00235221">
          <w:t>.</w:t>
        </w:r>
      </w:ins>
    </w:p>
    <w:p w14:paraId="70546BE1" w14:textId="507FEB83" w:rsidR="00977AA4" w:rsidRPr="00473132" w:rsidRDefault="00977AA4" w:rsidP="00CC0A1A">
      <w:pPr>
        <w:pStyle w:val="BodyText"/>
      </w:pPr>
      <w:r w:rsidRPr="00473132">
        <w:t xml:space="preserve">See ITI TF-2: 3.18.4.1.2.3.5.1 for interoperability issues surrounding the </w:t>
      </w:r>
      <w:r w:rsidR="0044673E" w:rsidRPr="00473132">
        <w:t xml:space="preserve">Registry </w:t>
      </w:r>
      <w:r w:rsidRPr="00473132">
        <w:t>Stored Query [ITI-18] transaction.</w:t>
      </w:r>
    </w:p>
    <w:p w14:paraId="4F4F9C07" w14:textId="3D193FA2" w:rsidR="00977AA4" w:rsidRPr="00473132" w:rsidRDefault="00977AA4" w:rsidP="0026511D">
      <w:pPr>
        <w:pStyle w:val="BodyText"/>
      </w:pPr>
      <w:r w:rsidRPr="00473132">
        <w:t xml:space="preserve">A Document Consumer declares the Document Metadata Update </w:t>
      </w:r>
      <w:r w:rsidR="008902D1" w:rsidRPr="00473132">
        <w:t>Option</w:t>
      </w:r>
      <w:r w:rsidRPr="00473132">
        <w:t xml:space="preserve"> when it is able to accept and process the additional metadata defined by the option when returned from a Registry Stored Query [ITI-18] transaction (</w:t>
      </w:r>
      <w:del w:id="248" w:author="Mary Jungers" w:date="2022-05-13T17:18:00Z">
        <w:r w:rsidR="00C95861" w:rsidRPr="00411750">
          <w:delText>See</w:delText>
        </w:r>
      </w:del>
      <w:ins w:id="249" w:author="Mary Jungers" w:date="2022-05-13T17:18:00Z">
        <w:r w:rsidR="00235221">
          <w:t>s</w:t>
        </w:r>
        <w:r w:rsidR="00C95861" w:rsidRPr="00473132">
          <w:t>ee</w:t>
        </w:r>
      </w:ins>
      <w:r w:rsidR="00C95861" w:rsidRPr="00473132">
        <w:t xml:space="preserve"> </w:t>
      </w:r>
      <w:r w:rsidRPr="00473132">
        <w:t>ITI TF-2: 3.18.4.1.2.5.1 for details)</w:t>
      </w:r>
      <w:r w:rsidR="00665CFB" w:rsidRPr="00473132">
        <w:t>.</w:t>
      </w:r>
    </w:p>
    <w:p w14:paraId="5B8D47AF" w14:textId="235B9E56" w:rsidR="0044673E" w:rsidRPr="00473132" w:rsidRDefault="0044673E" w:rsidP="00B55FF8">
      <w:pPr>
        <w:pStyle w:val="BodyText"/>
      </w:pPr>
      <w:bookmarkStart w:id="250" w:name="_Toc300671752"/>
      <w:bookmarkStart w:id="251" w:name="_Toc468783896"/>
      <w:r w:rsidRPr="00473132">
        <w:t>…</w:t>
      </w:r>
      <w:bookmarkStart w:id="252" w:name="_Toc260808892"/>
      <w:bookmarkStart w:id="253" w:name="_Toc300671755"/>
      <w:bookmarkEnd w:id="250"/>
      <w:bookmarkEnd w:id="251"/>
    </w:p>
    <w:p w14:paraId="3600DD6E" w14:textId="77777777" w:rsidR="00977AA4" w:rsidRPr="00473132" w:rsidRDefault="00977AA4" w:rsidP="00DF4220">
      <w:pPr>
        <w:pStyle w:val="Heading2"/>
        <w:numPr>
          <w:ilvl w:val="0"/>
          <w:numId w:val="0"/>
        </w:numPr>
        <w:rPr>
          <w:noProof w:val="0"/>
        </w:rPr>
      </w:pPr>
      <w:bookmarkStart w:id="254" w:name="_Toc103352906"/>
      <w:bookmarkStart w:id="255" w:name="_Toc103354738"/>
      <w:r w:rsidRPr="00473132">
        <w:rPr>
          <w:noProof w:val="0"/>
        </w:rPr>
        <w:t xml:space="preserve">10.4 </w:t>
      </w:r>
      <w:bookmarkStart w:id="256" w:name="_Toc210747743"/>
      <w:bookmarkStart w:id="257" w:name="_Toc214425633"/>
      <w:bookmarkStart w:id="258" w:name="_Toc237146029"/>
      <w:r w:rsidRPr="00473132">
        <w:rPr>
          <w:noProof w:val="0"/>
        </w:rPr>
        <w:t>General Principles</w:t>
      </w:r>
      <w:bookmarkEnd w:id="252"/>
      <w:bookmarkEnd w:id="253"/>
      <w:bookmarkEnd w:id="254"/>
      <w:bookmarkEnd w:id="255"/>
      <w:bookmarkEnd w:id="256"/>
      <w:bookmarkEnd w:id="257"/>
      <w:bookmarkEnd w:id="258"/>
    </w:p>
    <w:p w14:paraId="6E003FE7" w14:textId="71A162BA" w:rsidR="00977AA4" w:rsidRPr="00473132" w:rsidRDefault="0044673E" w:rsidP="00977AA4">
      <w:pPr>
        <w:pStyle w:val="BodyText"/>
      </w:pPr>
      <w:r w:rsidRPr="00473132">
        <w:t>…</w:t>
      </w:r>
    </w:p>
    <w:p w14:paraId="1AA07CC7" w14:textId="77777777" w:rsidR="00977AA4" w:rsidRPr="00473132" w:rsidRDefault="00977AA4" w:rsidP="00B55FF8">
      <w:pPr>
        <w:pStyle w:val="EditorInstructions"/>
      </w:pPr>
      <w:r w:rsidRPr="00473132">
        <w:t xml:space="preserve">Add </w:t>
      </w:r>
      <w:r w:rsidR="008902D1" w:rsidRPr="00473132">
        <w:t>Section</w:t>
      </w:r>
      <w:r w:rsidRPr="00473132">
        <w:t xml:space="preserve"> 10.4.14</w:t>
      </w:r>
    </w:p>
    <w:p w14:paraId="19DF9B83" w14:textId="575571FB" w:rsidR="00977AA4" w:rsidRPr="00473132" w:rsidRDefault="000D684E" w:rsidP="00DF4220">
      <w:pPr>
        <w:pStyle w:val="Heading3"/>
        <w:numPr>
          <w:ilvl w:val="0"/>
          <w:numId w:val="0"/>
        </w:numPr>
        <w:rPr>
          <w:bCs/>
          <w:noProof w:val="0"/>
        </w:rPr>
      </w:pPr>
      <w:bookmarkStart w:id="259" w:name="_Toc300671756"/>
      <w:bookmarkStart w:id="260" w:name="_Toc468783900"/>
      <w:bookmarkStart w:id="261" w:name="_Toc103352907"/>
      <w:bookmarkStart w:id="262" w:name="_Toc103354739"/>
      <w:r w:rsidRPr="00473132">
        <w:rPr>
          <w:bCs/>
          <w:noProof w:val="0"/>
        </w:rPr>
        <w:t xml:space="preserve">10.4.14 </w:t>
      </w:r>
      <w:r w:rsidR="00977AA4" w:rsidRPr="00473132">
        <w:rPr>
          <w:bCs/>
          <w:noProof w:val="0"/>
        </w:rPr>
        <w:t>Metadata Update</w:t>
      </w:r>
      <w:bookmarkEnd w:id="261"/>
      <w:bookmarkEnd w:id="262"/>
      <w:r w:rsidR="00977AA4" w:rsidRPr="00473132">
        <w:rPr>
          <w:bCs/>
          <w:noProof w:val="0"/>
        </w:rPr>
        <w:t xml:space="preserve"> </w:t>
      </w:r>
      <w:bookmarkEnd w:id="259"/>
      <w:bookmarkEnd w:id="260"/>
    </w:p>
    <w:p w14:paraId="325DB36D" w14:textId="77777777" w:rsidR="00977AA4" w:rsidRPr="00473132" w:rsidRDefault="00977AA4" w:rsidP="00977AA4">
      <w:r w:rsidRPr="00473132">
        <w:t>Metadata update is the general ability to perform maintenance on registry metadata by:</w:t>
      </w:r>
    </w:p>
    <w:p w14:paraId="4FB93756" w14:textId="77777777" w:rsidR="00977AA4" w:rsidRPr="00473132" w:rsidRDefault="00977AA4" w:rsidP="004D3AF9">
      <w:pPr>
        <w:pStyle w:val="ListBullet2"/>
      </w:pPr>
      <w:r w:rsidRPr="00473132">
        <w:t>Updating the attributes of a metadata object (</w:t>
      </w:r>
      <w:proofErr w:type="spellStart"/>
      <w:r w:rsidRPr="00473132">
        <w:t>DocumentEntry</w:t>
      </w:r>
      <w:proofErr w:type="spellEnd"/>
      <w:r w:rsidRPr="00473132">
        <w:t xml:space="preserve"> and Folder) by submitting a new version of the entire metadata object.</w:t>
      </w:r>
    </w:p>
    <w:p w14:paraId="0F8CB6D0" w14:textId="77777777" w:rsidR="00977AA4" w:rsidRPr="00473132" w:rsidRDefault="00977AA4" w:rsidP="004D3AF9">
      <w:pPr>
        <w:pStyle w:val="ListBullet2"/>
      </w:pPr>
      <w:r w:rsidRPr="00473132">
        <w:t>Changing the status of objects (</w:t>
      </w:r>
      <w:r w:rsidR="00045DBA" w:rsidRPr="00473132">
        <w:t>e.g.,</w:t>
      </w:r>
      <w:r w:rsidRPr="00473132">
        <w:t xml:space="preserve"> Approved vs. Deprecated) on </w:t>
      </w:r>
      <w:proofErr w:type="spellStart"/>
      <w:r w:rsidRPr="00473132">
        <w:t>DocumentEntry</w:t>
      </w:r>
      <w:proofErr w:type="spellEnd"/>
      <w:r w:rsidRPr="00473132">
        <w:t>, Folder, and Association objects</w:t>
      </w:r>
    </w:p>
    <w:p w14:paraId="244DF180" w14:textId="10197E1B" w:rsidR="00977AA4" w:rsidRPr="00473132" w:rsidRDefault="00977AA4" w:rsidP="004D3AF9">
      <w:pPr>
        <w:pStyle w:val="ListBullet2"/>
      </w:pPr>
      <w:r w:rsidRPr="00473132">
        <w:t>Adding new Association objects. The addition of Associations is necessary to repair problems with document relationships (</w:t>
      </w:r>
      <w:r w:rsidR="00045DBA" w:rsidRPr="00473132">
        <w:t>e.g.,</w:t>
      </w:r>
      <w:r w:rsidRPr="00473132">
        <w:t xml:space="preserve"> </w:t>
      </w:r>
      <w:proofErr w:type="spellStart"/>
      <w:r w:rsidRPr="00473132">
        <w:t>DocumentEntry</w:t>
      </w:r>
      <w:proofErr w:type="spellEnd"/>
      <w:r w:rsidRPr="00473132">
        <w:t xml:space="preserve"> is an addendum to the wrong base </w:t>
      </w:r>
      <w:proofErr w:type="spellStart"/>
      <w:r w:rsidRPr="00473132">
        <w:t>DocumentEntry</w:t>
      </w:r>
      <w:proofErr w:type="spellEnd"/>
      <w:r w:rsidRPr="00473132">
        <w:t>) or incorrect Folder membership. In both cases</w:t>
      </w:r>
      <w:r w:rsidR="00070657" w:rsidRPr="00473132">
        <w:t>,</w:t>
      </w:r>
      <w:r w:rsidRPr="00473132">
        <w:t xml:space="preserve"> the old Association must be deprecated and a new Association installed. </w:t>
      </w:r>
    </w:p>
    <w:p w14:paraId="5D368E38" w14:textId="345C7DB2" w:rsidR="00977AA4" w:rsidRPr="00473132" w:rsidRDefault="00977AA4" w:rsidP="004D3AF9">
      <w:pPr>
        <w:pStyle w:val="ListBullet2"/>
      </w:pPr>
      <w:r w:rsidRPr="00473132">
        <w:lastRenderedPageBreak/>
        <w:t xml:space="preserve">When a metadata update changes the Patient ID attribute on </w:t>
      </w:r>
      <w:proofErr w:type="spellStart"/>
      <w:r w:rsidRPr="00473132">
        <w:t>DocumentEntry</w:t>
      </w:r>
      <w:proofErr w:type="spellEnd"/>
      <w:r w:rsidRPr="00473132">
        <w:t xml:space="preserve">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473132">
        <w:t xml:space="preserve">. </w:t>
      </w:r>
      <w:r w:rsidRPr="00473132">
        <w:t>Although this addition of Folder objects may be necessary</w:t>
      </w:r>
      <w:r w:rsidR="00070657" w:rsidRPr="00473132">
        <w:t>,</w:t>
      </w:r>
      <w:r w:rsidRPr="00473132">
        <w:t xml:space="preserve"> it must be done through the </w:t>
      </w:r>
      <w:hyperlink r:id="rId17" w:history="1">
        <w:r w:rsidRPr="00473132">
          <w:rPr>
            <w:rStyle w:val="Hyperlink"/>
          </w:rPr>
          <w:t>Register Document Set-b</w:t>
        </w:r>
      </w:hyperlink>
      <w:r w:rsidRPr="00473132">
        <w:t xml:space="preserve"> [ITI-42] transaction. </w:t>
      </w:r>
    </w:p>
    <w:p w14:paraId="10FAE891" w14:textId="77777777" w:rsidR="00977AA4" w:rsidRPr="00473132" w:rsidRDefault="00977AA4" w:rsidP="00B55FF8">
      <w:pPr>
        <w:keepNext/>
      </w:pPr>
      <w:r w:rsidRPr="00473132">
        <w:t>Key use cases include:</w:t>
      </w:r>
    </w:p>
    <w:p w14:paraId="04B8BD93" w14:textId="77777777" w:rsidR="00977AA4" w:rsidRPr="00473132" w:rsidRDefault="00977AA4" w:rsidP="004D3AF9">
      <w:pPr>
        <w:pStyle w:val="ListBullet2"/>
      </w:pPr>
      <w:r w:rsidRPr="00473132">
        <w:t>Update patient demographics</w:t>
      </w:r>
    </w:p>
    <w:p w14:paraId="3E4D5B09" w14:textId="77777777" w:rsidR="00977AA4" w:rsidRPr="00473132" w:rsidRDefault="00977AA4" w:rsidP="004D3AF9">
      <w:pPr>
        <w:pStyle w:val="ListBullet2"/>
      </w:pPr>
      <w:r w:rsidRPr="00473132">
        <w:t>Update confidentiality code</w:t>
      </w:r>
    </w:p>
    <w:p w14:paraId="38AA4FAC" w14:textId="77777777" w:rsidR="00977AA4" w:rsidRPr="00473132" w:rsidRDefault="00977AA4" w:rsidP="004D3AF9">
      <w:pPr>
        <w:pStyle w:val="ListBullet2"/>
      </w:pPr>
      <w:r w:rsidRPr="00473132">
        <w:t>Deprecate a document without replacing it</w:t>
      </w:r>
    </w:p>
    <w:p w14:paraId="5CFDFF11" w14:textId="7269CB00" w:rsidR="00977AA4" w:rsidRPr="00473132" w:rsidRDefault="00FF5A2F" w:rsidP="004D3AF9">
      <w:pPr>
        <w:pStyle w:val="ListBullet2"/>
      </w:pPr>
      <w:r w:rsidRPr="00473132">
        <w:t>Deprecate</w:t>
      </w:r>
      <w:r w:rsidR="002B56B3" w:rsidRPr="00473132">
        <w:t xml:space="preserve"> the membership of</w:t>
      </w:r>
      <w:r w:rsidRPr="00473132">
        <w:t xml:space="preserve"> </w:t>
      </w:r>
      <w:r w:rsidR="00977AA4" w:rsidRPr="00473132">
        <w:t xml:space="preserve">a </w:t>
      </w:r>
      <w:proofErr w:type="spellStart"/>
      <w:r w:rsidR="00977AA4" w:rsidRPr="00473132">
        <w:t>DocumentEntry</w:t>
      </w:r>
      <w:proofErr w:type="spellEnd"/>
      <w:r w:rsidR="00977AA4" w:rsidRPr="00473132">
        <w:t xml:space="preserve"> from a Folder</w:t>
      </w:r>
    </w:p>
    <w:p w14:paraId="172F1B00" w14:textId="4008134C" w:rsidR="00977AA4" w:rsidRPr="00473132" w:rsidRDefault="00FF5A2F" w:rsidP="004D3AF9">
      <w:pPr>
        <w:pStyle w:val="ListBullet2"/>
      </w:pPr>
      <w:r w:rsidRPr="00473132">
        <w:t xml:space="preserve">Deprecate </w:t>
      </w:r>
      <w:r w:rsidR="00977AA4" w:rsidRPr="00473132">
        <w:t xml:space="preserve">a relationship (addendum, transformation, </w:t>
      </w:r>
      <w:r w:rsidR="00CC0A1A" w:rsidRPr="00473132">
        <w:t>etc.</w:t>
      </w:r>
      <w:r w:rsidR="00977AA4" w:rsidRPr="00473132">
        <w:t>)</w:t>
      </w:r>
    </w:p>
    <w:p w14:paraId="052B9117" w14:textId="77777777" w:rsidR="00977AA4" w:rsidRPr="00473132" w:rsidRDefault="00977AA4" w:rsidP="004D3AF9">
      <w:pPr>
        <w:pStyle w:val="ListBullet2"/>
      </w:pPr>
      <w:r w:rsidRPr="00473132">
        <w:t>Update the Patient ID</w:t>
      </w:r>
    </w:p>
    <w:p w14:paraId="3EFAB958" w14:textId="6E1145BC" w:rsidR="00977AA4" w:rsidRPr="00473132" w:rsidRDefault="00977AA4" w:rsidP="00977AA4">
      <w:r w:rsidRPr="00473132">
        <w:t xml:space="preserve">A key issue in managing metadata updates is the creation and </w:t>
      </w:r>
      <w:r w:rsidR="00C23F1C" w:rsidRPr="00473132">
        <w:t xml:space="preserve">deprecation </w:t>
      </w:r>
      <w:r w:rsidRPr="00473132">
        <w:t xml:space="preserve">of </w:t>
      </w:r>
      <w:r w:rsidR="00C23F1C" w:rsidRPr="00473132">
        <w:t xml:space="preserve">an </w:t>
      </w:r>
      <w:r w:rsidRPr="00473132">
        <w:t>association that:</w:t>
      </w:r>
    </w:p>
    <w:p w14:paraId="33A52F86" w14:textId="77777777" w:rsidR="00977AA4" w:rsidRPr="00473132" w:rsidRDefault="00977AA4" w:rsidP="004D3AF9">
      <w:pPr>
        <w:pStyle w:val="ListBullet2"/>
      </w:pPr>
      <w:r w:rsidRPr="00473132">
        <w:t xml:space="preserve">Makes a </w:t>
      </w:r>
      <w:proofErr w:type="spellStart"/>
      <w:r w:rsidRPr="00473132">
        <w:t>DocumentEntry</w:t>
      </w:r>
      <w:proofErr w:type="spellEnd"/>
      <w:r w:rsidRPr="00473132">
        <w:t xml:space="preserve"> a member of a Folder</w:t>
      </w:r>
    </w:p>
    <w:p w14:paraId="631CF740" w14:textId="77777777" w:rsidR="00977AA4" w:rsidRPr="00473132" w:rsidRDefault="00977AA4" w:rsidP="004D3AF9">
      <w:pPr>
        <w:pStyle w:val="ListBullet2"/>
      </w:pPr>
      <w:r w:rsidRPr="00473132">
        <w:t xml:space="preserve">Documents a relationship between two </w:t>
      </w:r>
      <w:proofErr w:type="spellStart"/>
      <w:r w:rsidRPr="00473132">
        <w:t>DocumentEntries</w:t>
      </w:r>
      <w:proofErr w:type="spellEnd"/>
      <w:r w:rsidRPr="00473132">
        <w:t xml:space="preserve"> (such as Addendum or Transformation)</w:t>
      </w:r>
    </w:p>
    <w:p w14:paraId="69464EB4" w14:textId="37A7FCAA" w:rsidR="00977AA4" w:rsidRPr="00473132" w:rsidRDefault="00977AA4" w:rsidP="00CC0A1A">
      <w:pPr>
        <w:pStyle w:val="BodyText"/>
      </w:pPr>
      <w:r w:rsidRPr="00473132">
        <w:t xml:space="preserve">For example, the updating of a Folder’s metadata requires the submission of a new version of the Folder object. The </w:t>
      </w:r>
      <w:proofErr w:type="spellStart"/>
      <w:r w:rsidRPr="00473132">
        <w:t>DocumentEntries</w:t>
      </w:r>
      <w:proofErr w:type="spellEnd"/>
      <w:r w:rsidRPr="00473132">
        <w:t xml:space="preserve"> that are members of the Folder must have their membership propagated from the old version of the Folder object to the new (associations reference a particular version of an object). For each member </w:t>
      </w:r>
      <w:proofErr w:type="spellStart"/>
      <w:r w:rsidRPr="00473132">
        <w:t>DocumentEntry</w:t>
      </w:r>
      <w:proofErr w:type="spellEnd"/>
      <w:r w:rsidRPr="00473132">
        <w:t>, this requires</w:t>
      </w:r>
      <w:r w:rsidR="002B56B3" w:rsidRPr="00473132">
        <w:t xml:space="preserve"> deprecating</w:t>
      </w:r>
      <w:r w:rsidRPr="00473132">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473132">
        <w:t xml:space="preserve">. </w:t>
      </w:r>
      <w:r w:rsidRPr="00473132">
        <w:t>The Document Administrator may trigger this with a flag on the update.</w:t>
      </w:r>
    </w:p>
    <w:p w14:paraId="49464447" w14:textId="15FE335C" w:rsidR="00977AA4" w:rsidRPr="00473132" w:rsidRDefault="00977AA4" w:rsidP="00CC0A1A">
      <w:pPr>
        <w:pStyle w:val="BodyText"/>
      </w:pPr>
      <w:r w:rsidRPr="00473132">
        <w:t xml:space="preserve">An update that changes the Patient ID attribute of a Folder or </w:t>
      </w:r>
      <w:proofErr w:type="spellStart"/>
      <w:r w:rsidRPr="00473132">
        <w:t>DocumentEntry</w:t>
      </w:r>
      <w:proofErr w:type="spellEnd"/>
      <w:r w:rsidRPr="00473132">
        <w:t xml:space="preserve"> is more complicated</w:t>
      </w:r>
      <w:r w:rsidR="00665CFB" w:rsidRPr="00473132">
        <w:t xml:space="preserve">. </w:t>
      </w:r>
      <w:r w:rsidRPr="00473132">
        <w:t xml:space="preserve">The rules for consistency of Patient ID between Folder and member </w:t>
      </w:r>
      <w:proofErr w:type="spellStart"/>
      <w:r w:rsidRPr="00473132">
        <w:t>DocumentEntries</w:t>
      </w:r>
      <w:proofErr w:type="spellEnd"/>
      <w:r w:rsidRPr="00473132">
        <w:t xml:space="preserve"> require that if a </w:t>
      </w:r>
      <w:proofErr w:type="spellStart"/>
      <w:r w:rsidRPr="00473132">
        <w:t>DocumentEntry</w:t>
      </w:r>
      <w:proofErr w:type="spellEnd"/>
      <w:r w:rsidRPr="00473132">
        <w:t xml:space="preserve"> gets a new Patient ID then it must be removed from the Folder (assuming the Folder does not change). The association propagation rules implemented by the Document Registry do not handle this type of update</w:t>
      </w:r>
      <w:r w:rsidR="00665CFB" w:rsidRPr="00473132">
        <w:t xml:space="preserve">. </w:t>
      </w:r>
      <w:r w:rsidRPr="00473132">
        <w:t>The Document Administrator must calculate and submit all of the details for changes required.</w:t>
      </w:r>
    </w:p>
    <w:p w14:paraId="27B63F6C" w14:textId="5F6AC09D" w:rsidR="00977AA4" w:rsidRPr="00473132" w:rsidRDefault="00977AA4" w:rsidP="00CC0A1A">
      <w:pPr>
        <w:pStyle w:val="BodyText"/>
      </w:pPr>
      <w:r w:rsidRPr="00473132">
        <w:t xml:space="preserve">The Document Administrator signals the Document Registry when it should take responsibility for association propagation through the setting of flags on key objects in the update. These metadata flags are also used to trigger other special operations in the Document Registry such the updating of </w:t>
      </w:r>
      <w:proofErr w:type="spellStart"/>
      <w:r w:rsidRPr="00473132">
        <w:t>availabilityStatus</w:t>
      </w:r>
      <w:proofErr w:type="spellEnd"/>
      <w:r w:rsidR="00665CFB" w:rsidRPr="00473132">
        <w:t xml:space="preserve">. </w:t>
      </w:r>
    </w:p>
    <w:p w14:paraId="7B003AF3" w14:textId="276995BA" w:rsidR="00977AA4" w:rsidRPr="00473132" w:rsidRDefault="00977AA4" w:rsidP="00115993">
      <w:pPr>
        <w:pStyle w:val="BodyText"/>
      </w:pPr>
      <w:r w:rsidRPr="00473132">
        <w:t xml:space="preserve">It is beyond the scope of this profile to instruct architects and developers how to safeguard their systems when using these capabilities. Strong authentication/authorization controls are an </w:t>
      </w:r>
      <w:r w:rsidRPr="00473132">
        <w:lastRenderedPageBreak/>
        <w:t>important step</w:t>
      </w:r>
      <w:r w:rsidR="00665CFB" w:rsidRPr="00473132">
        <w:t xml:space="preserve">. </w:t>
      </w:r>
      <w:r w:rsidRPr="00473132">
        <w:t xml:space="preserve">The Update Document Set transaction utilizes the </w:t>
      </w:r>
      <w:proofErr w:type="spellStart"/>
      <w:r w:rsidRPr="00473132">
        <w:t>SubmissionSet</w:t>
      </w:r>
      <w:proofErr w:type="spellEnd"/>
      <w:r w:rsidRPr="00473132">
        <w:t xml:space="preserve"> object to document in metadata the time, scope, and source of all updates. Additional information is available through the </w:t>
      </w:r>
      <w:r w:rsidR="00945E3C" w:rsidRPr="00473132">
        <w:t xml:space="preserve">audit logs </w:t>
      </w:r>
      <w:r w:rsidRPr="00473132">
        <w:t xml:space="preserve">prescribed </w:t>
      </w:r>
      <w:r w:rsidR="00945E3C" w:rsidRPr="00473132">
        <w:t xml:space="preserve">in the </w:t>
      </w:r>
      <w:hyperlink r:id="rId18" w:history="1">
        <w:r w:rsidR="00945E3C" w:rsidRPr="00473132">
          <w:rPr>
            <w:rStyle w:val="Hyperlink"/>
          </w:rPr>
          <w:t>Audit Trail and Node Authentication</w:t>
        </w:r>
      </w:hyperlink>
      <w:r w:rsidR="00945E3C" w:rsidRPr="00473132">
        <w:t xml:space="preserve"> (ATNA) Profile</w:t>
      </w:r>
      <w:r w:rsidRPr="00473132">
        <w:t xml:space="preserve">. </w:t>
      </w:r>
    </w:p>
    <w:p w14:paraId="52E26913" w14:textId="0D6919DB" w:rsidR="00977AA4" w:rsidRPr="00473132" w:rsidRDefault="0044673E" w:rsidP="00977AA4">
      <w:pPr>
        <w:pStyle w:val="BodyText"/>
      </w:pPr>
      <w:r w:rsidRPr="00473132">
        <w:t>…</w:t>
      </w:r>
    </w:p>
    <w:p w14:paraId="3C1B0CDC" w14:textId="093CE4C5" w:rsidR="0044673E" w:rsidRPr="00473132" w:rsidRDefault="0044673E" w:rsidP="00A4296C">
      <w:pPr>
        <w:pStyle w:val="Heading2"/>
        <w:numPr>
          <w:ilvl w:val="0"/>
          <w:numId w:val="0"/>
        </w:numPr>
        <w:ind w:left="576" w:hanging="576"/>
        <w:rPr>
          <w:noProof w:val="0"/>
        </w:rPr>
      </w:pPr>
      <w:bookmarkStart w:id="263" w:name="_Toc103352908"/>
      <w:bookmarkStart w:id="264" w:name="_Toc103354740"/>
      <w:r w:rsidRPr="00473132">
        <w:rPr>
          <w:noProof w:val="0"/>
        </w:rPr>
        <w:t>10.5 Implementation Strategies</w:t>
      </w:r>
      <w:bookmarkEnd w:id="263"/>
      <w:bookmarkEnd w:id="264"/>
    </w:p>
    <w:p w14:paraId="1F57E019" w14:textId="4349258C" w:rsidR="0044673E" w:rsidRPr="00473132" w:rsidRDefault="0044673E" w:rsidP="00977AA4">
      <w:pPr>
        <w:pStyle w:val="BodyText"/>
      </w:pPr>
      <w:r w:rsidRPr="00473132">
        <w:t>…</w:t>
      </w:r>
    </w:p>
    <w:p w14:paraId="52E5CDDA" w14:textId="0F9760A5" w:rsidR="00977AA4" w:rsidRPr="00473132" w:rsidRDefault="00977AA4" w:rsidP="00B55FF8">
      <w:pPr>
        <w:pStyle w:val="EditorInstructions"/>
      </w:pPr>
      <w:r w:rsidRPr="00473132">
        <w:t xml:space="preserve">Add </w:t>
      </w:r>
      <w:r w:rsidR="0044673E" w:rsidRPr="00473132">
        <w:t>S</w:t>
      </w:r>
      <w:r w:rsidR="003024D4" w:rsidRPr="00473132">
        <w:t>ection ITI</w:t>
      </w:r>
      <w:r w:rsidRPr="00473132">
        <w:t xml:space="preserve"> TF-1: 10.5.1</w:t>
      </w:r>
    </w:p>
    <w:p w14:paraId="6D059D7C" w14:textId="77777777" w:rsidR="00977AA4" w:rsidRPr="00473132" w:rsidRDefault="00977AA4" w:rsidP="00DF4220">
      <w:pPr>
        <w:pStyle w:val="Heading3"/>
        <w:numPr>
          <w:ilvl w:val="0"/>
          <w:numId w:val="0"/>
        </w:numPr>
        <w:rPr>
          <w:noProof w:val="0"/>
        </w:rPr>
      </w:pPr>
      <w:bookmarkStart w:id="265" w:name="_Toc300671757"/>
      <w:bookmarkStart w:id="266" w:name="_Toc504625757"/>
      <w:bookmarkStart w:id="267" w:name="_Toc530206510"/>
      <w:bookmarkStart w:id="268" w:name="_Toc1388430"/>
      <w:bookmarkStart w:id="269" w:name="_Toc1388584"/>
      <w:bookmarkStart w:id="270" w:name="_Toc1456611"/>
      <w:bookmarkStart w:id="271" w:name="_Toc103352909"/>
      <w:bookmarkStart w:id="272" w:name="_Toc103354741"/>
      <w:r w:rsidRPr="00473132">
        <w:rPr>
          <w:noProof w:val="0"/>
        </w:rPr>
        <w:t>10.5.1 Other Actor Grouping Rules</w:t>
      </w:r>
      <w:bookmarkEnd w:id="265"/>
      <w:bookmarkEnd w:id="271"/>
      <w:bookmarkEnd w:id="272"/>
    </w:p>
    <w:p w14:paraId="0B77878D" w14:textId="77777777" w:rsidR="00977AA4" w:rsidRPr="00473132" w:rsidRDefault="00977AA4" w:rsidP="00DF4220">
      <w:pPr>
        <w:pStyle w:val="Heading4"/>
        <w:numPr>
          <w:ilvl w:val="0"/>
          <w:numId w:val="0"/>
        </w:numPr>
        <w:ind w:left="864" w:hanging="864"/>
        <w:rPr>
          <w:noProof w:val="0"/>
        </w:rPr>
      </w:pPr>
      <w:bookmarkStart w:id="273" w:name="_Toc300671758"/>
      <w:bookmarkStart w:id="274" w:name="_Toc103352910"/>
      <w:bookmarkStart w:id="275" w:name="_Toc103354742"/>
      <w:r w:rsidRPr="00473132">
        <w:rPr>
          <w:noProof w:val="0"/>
        </w:rPr>
        <w:t>10.5.1.1 Document Administrator grouped with Document Repository</w:t>
      </w:r>
      <w:bookmarkEnd w:id="273"/>
      <w:bookmarkEnd w:id="274"/>
      <w:bookmarkEnd w:id="275"/>
    </w:p>
    <w:p w14:paraId="0397D61D" w14:textId="50BB093E" w:rsidR="00C1318C" w:rsidRPr="00473132" w:rsidRDefault="00977AA4" w:rsidP="00977AA4">
      <w:r w:rsidRPr="00473132">
        <w:t xml:space="preserve">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w:t>
      </w:r>
      <w:proofErr w:type="spellStart"/>
      <w:r w:rsidRPr="00473132">
        <w:t>XDSDocumentEntry.documentAvailability</w:t>
      </w:r>
      <w:proofErr w:type="spellEnd"/>
      <w:r w:rsidRPr="00473132">
        <w:t xml:space="preserve"> is used to label a document as online or offline</w:t>
      </w:r>
      <w:r w:rsidR="00665CFB" w:rsidRPr="00473132">
        <w:t xml:space="preserve">. </w:t>
      </w:r>
      <w:r w:rsidRPr="00473132">
        <w:t>Offline indicates that the document still exists but is not currently available for retrieval</w:t>
      </w:r>
      <w:r w:rsidR="00665CFB" w:rsidRPr="00473132">
        <w:t xml:space="preserve">. </w:t>
      </w:r>
    </w:p>
    <w:p w14:paraId="42BB1E91" w14:textId="133259BE" w:rsidR="0044673E" w:rsidRPr="00473132" w:rsidRDefault="0044673E" w:rsidP="00A4296C">
      <w:pPr>
        <w:pStyle w:val="BodyText"/>
      </w:pPr>
      <w:r w:rsidRPr="00473132">
        <w:t>…</w:t>
      </w:r>
    </w:p>
    <w:p w14:paraId="3BBA5F87" w14:textId="4AB64346" w:rsidR="0044673E" w:rsidRPr="00473132" w:rsidRDefault="0044673E" w:rsidP="00A4296C">
      <w:pPr>
        <w:pStyle w:val="Heading1"/>
        <w:numPr>
          <w:ilvl w:val="0"/>
          <w:numId w:val="0"/>
        </w:numPr>
        <w:ind w:left="432" w:hanging="432"/>
        <w:rPr>
          <w:noProof w:val="0"/>
        </w:rPr>
      </w:pPr>
      <w:bookmarkStart w:id="276" w:name="_Toc103352911"/>
      <w:bookmarkStart w:id="277" w:name="_Toc103354743"/>
      <w:r w:rsidRPr="00473132">
        <w:rPr>
          <w:noProof w:val="0"/>
        </w:rPr>
        <w:lastRenderedPageBreak/>
        <w:t>15 Cross-Enterprise Document Reliable Interchange (XDR</w:t>
      </w:r>
      <w:r w:rsidR="00FF53E0" w:rsidRPr="00473132">
        <w:rPr>
          <w:noProof w:val="0"/>
        </w:rPr>
        <w:t>)</w:t>
      </w:r>
      <w:bookmarkEnd w:id="276"/>
      <w:bookmarkEnd w:id="277"/>
    </w:p>
    <w:p w14:paraId="2A95AA62" w14:textId="17FF9C0F" w:rsidR="00FF53E0" w:rsidRPr="00473132" w:rsidRDefault="00FF53E0" w:rsidP="00A4296C">
      <w:pPr>
        <w:pStyle w:val="BodyText"/>
      </w:pPr>
      <w:r w:rsidRPr="00473132">
        <w:t>…</w:t>
      </w:r>
    </w:p>
    <w:p w14:paraId="066A29DB" w14:textId="034B1EE1" w:rsidR="00E4249D" w:rsidRPr="00473132" w:rsidRDefault="00E4249D" w:rsidP="00E4249D">
      <w:pPr>
        <w:pStyle w:val="Heading2"/>
        <w:numPr>
          <w:ilvl w:val="0"/>
          <w:numId w:val="0"/>
        </w:numPr>
        <w:ind w:left="576" w:hanging="576"/>
        <w:rPr>
          <w:noProof w:val="0"/>
        </w:rPr>
      </w:pPr>
      <w:bookmarkStart w:id="278" w:name="_MON_1208867119"/>
      <w:bookmarkStart w:id="279" w:name="_MON_1208939293"/>
      <w:bookmarkStart w:id="280" w:name="_MON_1341911413"/>
      <w:bookmarkStart w:id="281" w:name="_MON_1341911459"/>
      <w:bookmarkStart w:id="282" w:name="_MON_1274464094"/>
      <w:bookmarkStart w:id="283" w:name="_Toc300671760"/>
      <w:bookmarkStart w:id="284" w:name="_Toc103352912"/>
      <w:bookmarkStart w:id="285" w:name="_Toc103354744"/>
      <w:bookmarkEnd w:id="278"/>
      <w:bookmarkEnd w:id="279"/>
      <w:bookmarkEnd w:id="280"/>
      <w:bookmarkEnd w:id="281"/>
      <w:bookmarkEnd w:id="282"/>
      <w:r w:rsidRPr="00473132">
        <w:rPr>
          <w:noProof w:val="0"/>
        </w:rPr>
        <w:t>15.1 Actors/Transactions</w:t>
      </w:r>
      <w:bookmarkEnd w:id="284"/>
      <w:bookmarkEnd w:id="285"/>
      <w:r w:rsidRPr="00473132">
        <w:rPr>
          <w:noProof w:val="0"/>
        </w:rPr>
        <w:t xml:space="preserve"> </w:t>
      </w:r>
    </w:p>
    <w:p w14:paraId="31D45D39" w14:textId="27742FBD" w:rsidR="00E4249D" w:rsidRPr="00473132" w:rsidRDefault="00E4249D" w:rsidP="00B55FF8">
      <w:pPr>
        <w:pStyle w:val="EditorInstructions"/>
      </w:pPr>
      <w:r w:rsidRPr="00473132">
        <w:t>In ITI TF-1:15.1 replace the XDR Actor Diagram in Figure 15.1-1 with the following:</w:t>
      </w:r>
    </w:p>
    <w:p w14:paraId="3B09230F" w14:textId="77777777" w:rsidR="00E4249D" w:rsidRPr="00473132" w:rsidRDefault="00E4249D" w:rsidP="00E4249D">
      <w:r w:rsidRPr="00473132">
        <w:t>…</w:t>
      </w:r>
    </w:p>
    <w:p w14:paraId="6892B7A2" w14:textId="619DE3C7" w:rsidR="00E4249D" w:rsidRPr="00473132" w:rsidRDefault="00B24680" w:rsidP="00E4249D">
      <w:pPr>
        <w:pStyle w:val="BodyText"/>
        <w:jc w:val="center"/>
        <w:rPr>
          <w:b/>
          <w:strike/>
        </w:rPr>
      </w:pPr>
      <w:bookmarkStart w:id="286" w:name="_MON_1414042752"/>
      <w:bookmarkStart w:id="287" w:name="_MON_1408028748"/>
      <w:bookmarkStart w:id="288" w:name="_MON_1408028202"/>
      <w:bookmarkStart w:id="289" w:name="_MON_1408028597"/>
      <w:bookmarkStart w:id="290" w:name="_MON_1408028614"/>
      <w:bookmarkStart w:id="291" w:name="_MON_1414042540"/>
      <w:bookmarkStart w:id="292" w:name="_MON_1414042592"/>
      <w:bookmarkStart w:id="293" w:name="_MON_1414042735"/>
      <w:bookmarkEnd w:id="286"/>
      <w:bookmarkEnd w:id="287"/>
      <w:bookmarkEnd w:id="288"/>
      <w:bookmarkEnd w:id="289"/>
      <w:bookmarkEnd w:id="290"/>
      <w:bookmarkEnd w:id="291"/>
      <w:bookmarkEnd w:id="292"/>
      <w:bookmarkEnd w:id="293"/>
      <w:r w:rsidRPr="00473132">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473132" w:rsidRDefault="00E4249D" w:rsidP="00E4249D"/>
    <w:p w14:paraId="7598A2F2" w14:textId="2F58262D" w:rsidR="00E4249D" w:rsidRPr="00473132" w:rsidRDefault="00E4249D" w:rsidP="00B55FF8">
      <w:pPr>
        <w:pStyle w:val="EditorInstructions"/>
      </w:pPr>
      <w:r w:rsidRPr="00473132">
        <w:t>Update ITI TF-1</w:t>
      </w:r>
      <w:r w:rsidR="00D00E4B" w:rsidRPr="00473132">
        <w:t>: Table</w:t>
      </w:r>
      <w:r w:rsidRPr="00473132">
        <w:t xml:space="preserve"> 15.1-1, including adding the note beneath the table.</w:t>
      </w:r>
    </w:p>
    <w:p w14:paraId="7BB00A55" w14:textId="77777777" w:rsidR="00E4249D" w:rsidRPr="00473132" w:rsidRDefault="00E4249D" w:rsidP="00E4249D">
      <w:r w:rsidRPr="00473132">
        <w:t>…</w:t>
      </w:r>
    </w:p>
    <w:p w14:paraId="2B8958CA" w14:textId="77777777" w:rsidR="00E4249D" w:rsidRPr="00473132" w:rsidRDefault="00E4249D" w:rsidP="00E4249D">
      <w:pPr>
        <w:pStyle w:val="TableTitle"/>
        <w:keepLines/>
      </w:pPr>
      <w:r w:rsidRPr="00473132">
        <w:t>Table 15.1-1: XDR Integration Profile - Actors and Transactions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94" w:author="Mary Jungers" w:date="2022-05-13T17:18:00Z">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155"/>
        <w:gridCol w:w="3870"/>
        <w:gridCol w:w="1440"/>
        <w:gridCol w:w="1913"/>
        <w:tblGridChange w:id="295">
          <w:tblGrid>
            <w:gridCol w:w="1818"/>
            <w:gridCol w:w="3960"/>
            <w:gridCol w:w="1530"/>
            <w:gridCol w:w="2070"/>
          </w:tblGrid>
        </w:tblGridChange>
      </w:tblGrid>
      <w:tr w:rsidR="00FF53E0" w:rsidRPr="00473132" w14:paraId="47B54AAD" w14:textId="77777777" w:rsidTr="00235221">
        <w:trPr>
          <w:cantSplit/>
          <w:trPrChange w:id="296" w:author="Mary Jungers" w:date="2022-05-13T17:18:00Z">
            <w:trPr>
              <w:cantSplit/>
            </w:trPr>
          </w:trPrChange>
        </w:trPr>
        <w:tc>
          <w:tcPr>
            <w:tcW w:w="2155" w:type="dxa"/>
            <w:shd w:val="clear" w:color="auto" w:fill="D9D9D9"/>
            <w:tcPrChange w:id="297" w:author="Mary Jungers" w:date="2022-05-13T17:18:00Z">
              <w:tcPr>
                <w:tcW w:w="1818" w:type="dxa"/>
                <w:shd w:val="clear" w:color="auto" w:fill="D9D9D9"/>
              </w:tcPr>
            </w:tcPrChange>
          </w:tcPr>
          <w:p w14:paraId="4F20053D" w14:textId="77777777" w:rsidR="00E4249D" w:rsidRPr="00473132" w:rsidRDefault="00E4249D" w:rsidP="00D12D1A">
            <w:pPr>
              <w:pStyle w:val="TableEntryHeader"/>
            </w:pPr>
            <w:r w:rsidRPr="00473132">
              <w:t>Actors</w:t>
            </w:r>
          </w:p>
        </w:tc>
        <w:tc>
          <w:tcPr>
            <w:tcW w:w="3870" w:type="dxa"/>
            <w:shd w:val="clear" w:color="auto" w:fill="D9D9D9"/>
            <w:tcPrChange w:id="298" w:author="Mary Jungers" w:date="2022-05-13T17:18:00Z">
              <w:tcPr>
                <w:tcW w:w="3960" w:type="dxa"/>
                <w:shd w:val="clear" w:color="auto" w:fill="D9D9D9"/>
              </w:tcPr>
            </w:tcPrChange>
          </w:tcPr>
          <w:p w14:paraId="1A75D66B" w14:textId="77777777" w:rsidR="00E4249D" w:rsidRPr="00473132" w:rsidRDefault="00E4249D" w:rsidP="00D12D1A">
            <w:pPr>
              <w:pStyle w:val="TableEntryHeader"/>
            </w:pPr>
            <w:r w:rsidRPr="00473132">
              <w:t xml:space="preserve">Transactions </w:t>
            </w:r>
          </w:p>
        </w:tc>
        <w:tc>
          <w:tcPr>
            <w:tcW w:w="1440" w:type="dxa"/>
            <w:shd w:val="clear" w:color="auto" w:fill="D9D9D9"/>
            <w:tcPrChange w:id="299" w:author="Mary Jungers" w:date="2022-05-13T17:18:00Z">
              <w:tcPr>
                <w:tcW w:w="1530" w:type="dxa"/>
                <w:shd w:val="clear" w:color="auto" w:fill="D9D9D9"/>
              </w:tcPr>
            </w:tcPrChange>
          </w:tcPr>
          <w:p w14:paraId="35AF97DF" w14:textId="77777777" w:rsidR="00E4249D" w:rsidRPr="00473132" w:rsidRDefault="00E4249D" w:rsidP="00D12D1A">
            <w:pPr>
              <w:pStyle w:val="TableEntryHeader"/>
            </w:pPr>
            <w:r w:rsidRPr="00473132">
              <w:t>Optionality</w:t>
            </w:r>
          </w:p>
        </w:tc>
        <w:tc>
          <w:tcPr>
            <w:tcW w:w="1913" w:type="dxa"/>
            <w:shd w:val="clear" w:color="auto" w:fill="D9D9D9"/>
            <w:tcPrChange w:id="300" w:author="Mary Jungers" w:date="2022-05-13T17:18:00Z">
              <w:tcPr>
                <w:tcW w:w="2070" w:type="dxa"/>
                <w:shd w:val="clear" w:color="auto" w:fill="D9D9D9"/>
              </w:tcPr>
            </w:tcPrChange>
          </w:tcPr>
          <w:p w14:paraId="2C62070D" w14:textId="77777777" w:rsidR="00E4249D" w:rsidRPr="00473132" w:rsidRDefault="00E4249D" w:rsidP="00D12D1A">
            <w:pPr>
              <w:pStyle w:val="TableEntryHeader"/>
            </w:pPr>
            <w:r w:rsidRPr="00473132">
              <w:t>Section in Vol. 2</w:t>
            </w:r>
          </w:p>
        </w:tc>
      </w:tr>
      <w:tr w:rsidR="00FF53E0" w:rsidRPr="00473132" w14:paraId="5BB6D168" w14:textId="77777777" w:rsidTr="00235221">
        <w:trPr>
          <w:cantSplit/>
          <w:trPrChange w:id="301" w:author="Mary Jungers" w:date="2022-05-13T17:18:00Z">
            <w:trPr>
              <w:cantSplit/>
            </w:trPr>
          </w:trPrChange>
        </w:trPr>
        <w:tc>
          <w:tcPr>
            <w:tcW w:w="2155" w:type="dxa"/>
            <w:tcPrChange w:id="302" w:author="Mary Jungers" w:date="2022-05-13T17:18:00Z">
              <w:tcPr>
                <w:tcW w:w="1818" w:type="dxa"/>
              </w:tcPr>
            </w:tcPrChange>
          </w:tcPr>
          <w:p w14:paraId="10FE973B" w14:textId="441FE85B" w:rsidR="00E4249D" w:rsidRPr="00473132" w:rsidRDefault="00715D8E" w:rsidP="00B55FF8">
            <w:pPr>
              <w:pStyle w:val="TableEntry"/>
            </w:pPr>
            <w:r w:rsidRPr="00473132">
              <w:t>…</w:t>
            </w:r>
          </w:p>
        </w:tc>
        <w:tc>
          <w:tcPr>
            <w:tcW w:w="3870" w:type="dxa"/>
            <w:tcPrChange w:id="303" w:author="Mary Jungers" w:date="2022-05-13T17:18:00Z">
              <w:tcPr>
                <w:tcW w:w="3960" w:type="dxa"/>
              </w:tcPr>
            </w:tcPrChange>
          </w:tcPr>
          <w:p w14:paraId="11FC77BF" w14:textId="1721B790" w:rsidR="00E4249D" w:rsidRPr="00473132" w:rsidRDefault="00E4249D" w:rsidP="00B55FF8">
            <w:pPr>
              <w:pStyle w:val="TableEntry"/>
            </w:pPr>
          </w:p>
        </w:tc>
        <w:tc>
          <w:tcPr>
            <w:tcW w:w="1440" w:type="dxa"/>
            <w:tcPrChange w:id="304" w:author="Mary Jungers" w:date="2022-05-13T17:18:00Z">
              <w:tcPr>
                <w:tcW w:w="1530" w:type="dxa"/>
              </w:tcPr>
            </w:tcPrChange>
          </w:tcPr>
          <w:p w14:paraId="1D8A8E8A" w14:textId="038BD440" w:rsidR="00E4249D" w:rsidRPr="00473132" w:rsidRDefault="00E4249D" w:rsidP="00B55FF8">
            <w:pPr>
              <w:pStyle w:val="TableEntry"/>
            </w:pPr>
          </w:p>
        </w:tc>
        <w:tc>
          <w:tcPr>
            <w:tcW w:w="1913" w:type="dxa"/>
            <w:tcPrChange w:id="305" w:author="Mary Jungers" w:date="2022-05-13T17:18:00Z">
              <w:tcPr>
                <w:tcW w:w="2070" w:type="dxa"/>
              </w:tcPr>
            </w:tcPrChange>
          </w:tcPr>
          <w:p w14:paraId="678B07CA" w14:textId="1D08D8CB" w:rsidR="00E4249D" w:rsidRPr="00473132" w:rsidRDefault="00E4249D" w:rsidP="00B55FF8">
            <w:pPr>
              <w:pStyle w:val="TableEntry"/>
            </w:pPr>
          </w:p>
        </w:tc>
      </w:tr>
      <w:tr w:rsidR="00FF53E0" w:rsidRPr="00473132" w14:paraId="44E20D6D" w14:textId="77777777" w:rsidTr="00235221">
        <w:trPr>
          <w:cantSplit/>
          <w:trPrChange w:id="306" w:author="Mary Jungers" w:date="2022-05-13T17:18:00Z">
            <w:trPr>
              <w:cantSplit/>
            </w:trPr>
          </w:trPrChange>
        </w:trPr>
        <w:tc>
          <w:tcPr>
            <w:tcW w:w="2155" w:type="dxa"/>
            <w:vMerge w:val="restart"/>
            <w:tcPrChange w:id="307" w:author="Mary Jungers" w:date="2022-05-13T17:18:00Z">
              <w:tcPr>
                <w:tcW w:w="1818" w:type="dxa"/>
                <w:vMerge w:val="restart"/>
              </w:tcPr>
            </w:tcPrChange>
          </w:tcPr>
          <w:p w14:paraId="59F98897" w14:textId="77777777" w:rsidR="00E4249D" w:rsidRPr="00473132" w:rsidRDefault="00E4249D" w:rsidP="00B55FF8">
            <w:pPr>
              <w:pStyle w:val="TableEntry"/>
            </w:pPr>
            <w:r w:rsidRPr="00473132">
              <w:t>Document Recipient</w:t>
            </w:r>
          </w:p>
        </w:tc>
        <w:tc>
          <w:tcPr>
            <w:tcW w:w="3870" w:type="dxa"/>
            <w:tcPrChange w:id="308" w:author="Mary Jungers" w:date="2022-05-13T17:18:00Z">
              <w:tcPr>
                <w:tcW w:w="3960" w:type="dxa"/>
              </w:tcPr>
            </w:tcPrChange>
          </w:tcPr>
          <w:p w14:paraId="54FA01DD" w14:textId="1DCC9593" w:rsidR="00E4249D" w:rsidRPr="00473132" w:rsidRDefault="00E4249D" w:rsidP="00B55FF8">
            <w:pPr>
              <w:pStyle w:val="TableEntry"/>
            </w:pPr>
            <w:r w:rsidRPr="00473132">
              <w:t>Pr</w:t>
            </w:r>
            <w:r w:rsidR="002A33AA" w:rsidRPr="00473132">
              <w:t>ovide and Register Document Set</w:t>
            </w:r>
            <w:r w:rsidRPr="00473132">
              <w:t>–b [ITI-41]</w:t>
            </w:r>
          </w:p>
        </w:tc>
        <w:tc>
          <w:tcPr>
            <w:tcW w:w="1440" w:type="dxa"/>
            <w:tcPrChange w:id="309" w:author="Mary Jungers" w:date="2022-05-13T17:18:00Z">
              <w:tcPr>
                <w:tcW w:w="1530" w:type="dxa"/>
              </w:tcPr>
            </w:tcPrChange>
          </w:tcPr>
          <w:p w14:paraId="1626628A" w14:textId="77777777" w:rsidR="00E4249D" w:rsidRPr="00473132" w:rsidRDefault="00E4249D" w:rsidP="00B55FF8">
            <w:pPr>
              <w:pStyle w:val="TableEntry"/>
            </w:pPr>
            <w:r w:rsidRPr="00473132">
              <w:t>R</w:t>
            </w:r>
          </w:p>
        </w:tc>
        <w:tc>
          <w:tcPr>
            <w:tcW w:w="1913" w:type="dxa"/>
            <w:tcPrChange w:id="310" w:author="Mary Jungers" w:date="2022-05-13T17:18:00Z">
              <w:tcPr>
                <w:tcW w:w="2070" w:type="dxa"/>
              </w:tcPr>
            </w:tcPrChange>
          </w:tcPr>
          <w:p w14:paraId="599F0725" w14:textId="7771A0A9" w:rsidR="00E4249D" w:rsidRPr="00473132" w:rsidRDefault="00E4249D" w:rsidP="00B55FF8">
            <w:pPr>
              <w:pStyle w:val="TableEntry"/>
            </w:pPr>
            <w:r w:rsidRPr="00473132">
              <w:t>ITI TF-2:</w:t>
            </w:r>
            <w:r w:rsidR="00F139B3" w:rsidRPr="00473132">
              <w:t xml:space="preserve"> </w:t>
            </w:r>
            <w:r w:rsidRPr="00473132">
              <w:t>3.41</w:t>
            </w:r>
          </w:p>
        </w:tc>
      </w:tr>
      <w:tr w:rsidR="00FF53E0" w:rsidRPr="00473132" w14:paraId="2B52D223" w14:textId="77777777" w:rsidTr="00235221">
        <w:trPr>
          <w:cantSplit/>
          <w:trPrChange w:id="311" w:author="Mary Jungers" w:date="2022-05-13T17:18:00Z">
            <w:trPr>
              <w:cantSplit/>
            </w:trPr>
          </w:trPrChange>
        </w:trPr>
        <w:tc>
          <w:tcPr>
            <w:tcW w:w="2155" w:type="dxa"/>
            <w:vMerge/>
            <w:tcPrChange w:id="312" w:author="Mary Jungers" w:date="2022-05-13T17:18:00Z">
              <w:tcPr>
                <w:tcW w:w="1818" w:type="dxa"/>
                <w:vMerge/>
              </w:tcPr>
            </w:tcPrChange>
          </w:tcPr>
          <w:p w14:paraId="2F29F986" w14:textId="77777777" w:rsidR="00E4249D" w:rsidRPr="00473132" w:rsidRDefault="00E4249D" w:rsidP="00B55FF8">
            <w:pPr>
              <w:pStyle w:val="TableEntry"/>
            </w:pPr>
          </w:p>
        </w:tc>
        <w:tc>
          <w:tcPr>
            <w:tcW w:w="3870" w:type="dxa"/>
            <w:tcPrChange w:id="313" w:author="Mary Jungers" w:date="2022-05-13T17:18:00Z">
              <w:tcPr>
                <w:tcW w:w="3960" w:type="dxa"/>
              </w:tcPr>
            </w:tcPrChange>
          </w:tcPr>
          <w:p w14:paraId="785644DF" w14:textId="77777777" w:rsidR="00E4249D" w:rsidRPr="00473132" w:rsidRDefault="00E4249D" w:rsidP="00B55FF8">
            <w:pPr>
              <w:pStyle w:val="TableEntry"/>
              <w:rPr>
                <w:b/>
                <w:bCs/>
                <w:u w:val="single"/>
              </w:rPr>
            </w:pPr>
            <w:r w:rsidRPr="00473132">
              <w:rPr>
                <w:b/>
                <w:bCs/>
                <w:u w:val="single"/>
              </w:rPr>
              <w:t>Update Document Set [ITI-57]</w:t>
            </w:r>
          </w:p>
        </w:tc>
        <w:tc>
          <w:tcPr>
            <w:tcW w:w="1440" w:type="dxa"/>
            <w:tcPrChange w:id="314" w:author="Mary Jungers" w:date="2022-05-13T17:18:00Z">
              <w:tcPr>
                <w:tcW w:w="1530" w:type="dxa"/>
              </w:tcPr>
            </w:tcPrChange>
          </w:tcPr>
          <w:p w14:paraId="209D0BE3" w14:textId="77777777" w:rsidR="00E4249D" w:rsidRPr="00473132" w:rsidRDefault="00E4249D" w:rsidP="00B55FF8">
            <w:pPr>
              <w:pStyle w:val="TableEntry"/>
              <w:rPr>
                <w:b/>
                <w:bCs/>
                <w:u w:val="single"/>
              </w:rPr>
            </w:pPr>
            <w:r w:rsidRPr="00473132">
              <w:rPr>
                <w:b/>
                <w:bCs/>
                <w:u w:val="single"/>
              </w:rPr>
              <w:t>O</w:t>
            </w:r>
          </w:p>
        </w:tc>
        <w:tc>
          <w:tcPr>
            <w:tcW w:w="1913" w:type="dxa"/>
            <w:tcPrChange w:id="315" w:author="Mary Jungers" w:date="2022-05-13T17:18:00Z">
              <w:tcPr>
                <w:tcW w:w="2070" w:type="dxa"/>
              </w:tcPr>
            </w:tcPrChange>
          </w:tcPr>
          <w:p w14:paraId="43DDB418" w14:textId="0CAAF815" w:rsidR="00E4249D" w:rsidRPr="00473132" w:rsidRDefault="002A33AA" w:rsidP="00B55FF8">
            <w:pPr>
              <w:pStyle w:val="TableEntry"/>
              <w:rPr>
                <w:b/>
                <w:bCs/>
                <w:u w:val="single"/>
              </w:rPr>
            </w:pPr>
            <w:r w:rsidRPr="00473132">
              <w:rPr>
                <w:b/>
                <w:bCs/>
                <w:u w:val="single"/>
              </w:rPr>
              <w:t>ITI TF-</w:t>
            </w:r>
            <w:del w:id="316" w:author="Mary Jungers" w:date="2022-05-13T17:18:00Z">
              <w:r w:rsidRPr="00411750">
                <w:rPr>
                  <w:b/>
                  <w:bCs/>
                  <w:u w:val="single"/>
                </w:rPr>
                <w:delText>2b</w:delText>
              </w:r>
            </w:del>
            <w:ins w:id="317" w:author="Mary Jungers" w:date="2022-05-13T17:18:00Z">
              <w:r w:rsidRPr="00473132">
                <w:rPr>
                  <w:b/>
                  <w:bCs/>
                  <w:u w:val="single"/>
                </w:rPr>
                <w:t>2</w:t>
              </w:r>
            </w:ins>
            <w:r w:rsidRPr="00473132">
              <w:rPr>
                <w:b/>
                <w:bCs/>
                <w:u w:val="single"/>
              </w:rPr>
              <w:t>:</w:t>
            </w:r>
            <w:r w:rsidR="00F139B3" w:rsidRPr="00473132">
              <w:rPr>
                <w:b/>
                <w:bCs/>
                <w:u w:val="single"/>
              </w:rPr>
              <w:t xml:space="preserve"> </w:t>
            </w:r>
            <w:r w:rsidR="00E4249D" w:rsidRPr="00473132">
              <w:rPr>
                <w:b/>
                <w:bCs/>
                <w:u w:val="single"/>
              </w:rPr>
              <w:t>3.57</w:t>
            </w:r>
          </w:p>
        </w:tc>
      </w:tr>
      <w:tr w:rsidR="00FF53E0" w:rsidRPr="00473132" w14:paraId="536E4548" w14:textId="77777777" w:rsidTr="00235221">
        <w:trPr>
          <w:cantSplit/>
          <w:trPrChange w:id="318" w:author="Mary Jungers" w:date="2022-05-13T17:18:00Z">
            <w:trPr>
              <w:cantSplit/>
            </w:trPr>
          </w:trPrChange>
        </w:trPr>
        <w:tc>
          <w:tcPr>
            <w:tcW w:w="2155" w:type="dxa"/>
            <w:tcPrChange w:id="319" w:author="Mary Jungers" w:date="2022-05-13T17:18:00Z">
              <w:tcPr>
                <w:tcW w:w="1818" w:type="dxa"/>
              </w:tcPr>
            </w:tcPrChange>
          </w:tcPr>
          <w:p w14:paraId="32074CFD" w14:textId="77777777" w:rsidR="00E4249D" w:rsidRPr="00473132" w:rsidRDefault="00E4249D" w:rsidP="00B55FF8">
            <w:pPr>
              <w:pStyle w:val="TableEntry"/>
              <w:rPr>
                <w:b/>
                <w:bCs/>
                <w:u w:val="single"/>
              </w:rPr>
            </w:pPr>
            <w:r w:rsidRPr="00473132">
              <w:rPr>
                <w:b/>
                <w:bCs/>
                <w:u w:val="single"/>
              </w:rPr>
              <w:t>Document Administrator</w:t>
            </w:r>
          </w:p>
        </w:tc>
        <w:tc>
          <w:tcPr>
            <w:tcW w:w="3870" w:type="dxa"/>
            <w:tcPrChange w:id="320" w:author="Mary Jungers" w:date="2022-05-13T17:18:00Z">
              <w:tcPr>
                <w:tcW w:w="3960" w:type="dxa"/>
              </w:tcPr>
            </w:tcPrChange>
          </w:tcPr>
          <w:p w14:paraId="5D215DE0" w14:textId="77777777" w:rsidR="00E4249D" w:rsidRPr="00473132" w:rsidRDefault="00E4249D" w:rsidP="00B55FF8">
            <w:pPr>
              <w:pStyle w:val="TableEntry"/>
              <w:rPr>
                <w:b/>
                <w:bCs/>
                <w:u w:val="single"/>
              </w:rPr>
            </w:pPr>
            <w:r w:rsidRPr="00473132">
              <w:rPr>
                <w:b/>
                <w:bCs/>
                <w:u w:val="single"/>
              </w:rPr>
              <w:t>Update Document Set [ITI-57]</w:t>
            </w:r>
          </w:p>
        </w:tc>
        <w:tc>
          <w:tcPr>
            <w:tcW w:w="1440" w:type="dxa"/>
            <w:tcPrChange w:id="321" w:author="Mary Jungers" w:date="2022-05-13T17:18:00Z">
              <w:tcPr>
                <w:tcW w:w="1530" w:type="dxa"/>
              </w:tcPr>
            </w:tcPrChange>
          </w:tcPr>
          <w:p w14:paraId="641B3DA7" w14:textId="63BD4EE2" w:rsidR="00E4249D" w:rsidRPr="00473132" w:rsidRDefault="00FF53E0" w:rsidP="00B55FF8">
            <w:pPr>
              <w:pStyle w:val="TableEntry"/>
              <w:rPr>
                <w:b/>
                <w:bCs/>
                <w:u w:val="single"/>
              </w:rPr>
            </w:pPr>
            <w:r w:rsidRPr="00473132">
              <w:rPr>
                <w:b/>
                <w:bCs/>
                <w:u w:val="single"/>
              </w:rPr>
              <w:t>R</w:t>
            </w:r>
            <w:r w:rsidRPr="00473132" w:rsidDel="00AE3484">
              <w:rPr>
                <w:b/>
                <w:bCs/>
                <w:u w:val="single"/>
              </w:rPr>
              <w:t xml:space="preserve"> </w:t>
            </w:r>
          </w:p>
        </w:tc>
        <w:tc>
          <w:tcPr>
            <w:tcW w:w="1913" w:type="dxa"/>
            <w:tcPrChange w:id="322" w:author="Mary Jungers" w:date="2022-05-13T17:18:00Z">
              <w:tcPr>
                <w:tcW w:w="2070" w:type="dxa"/>
              </w:tcPr>
            </w:tcPrChange>
          </w:tcPr>
          <w:p w14:paraId="0419235C" w14:textId="15FBE305" w:rsidR="00E4249D" w:rsidRPr="00473132" w:rsidRDefault="002A33AA" w:rsidP="00B55FF8">
            <w:pPr>
              <w:pStyle w:val="TableEntry"/>
              <w:rPr>
                <w:b/>
                <w:bCs/>
                <w:u w:val="single"/>
              </w:rPr>
            </w:pPr>
            <w:r w:rsidRPr="00473132">
              <w:rPr>
                <w:b/>
                <w:bCs/>
                <w:u w:val="single"/>
              </w:rPr>
              <w:t>ITI TF-</w:t>
            </w:r>
            <w:del w:id="323" w:author="Mary Jungers" w:date="2022-05-13T17:18:00Z">
              <w:r w:rsidRPr="00411750">
                <w:rPr>
                  <w:b/>
                  <w:bCs/>
                  <w:u w:val="single"/>
                </w:rPr>
                <w:delText>2b</w:delText>
              </w:r>
            </w:del>
            <w:ins w:id="324" w:author="Mary Jungers" w:date="2022-05-13T17:18:00Z">
              <w:r w:rsidRPr="00473132">
                <w:rPr>
                  <w:b/>
                  <w:bCs/>
                  <w:u w:val="single"/>
                </w:rPr>
                <w:t>2</w:t>
              </w:r>
            </w:ins>
            <w:r w:rsidRPr="00473132">
              <w:rPr>
                <w:b/>
                <w:bCs/>
                <w:u w:val="single"/>
              </w:rPr>
              <w:t>:</w:t>
            </w:r>
            <w:r w:rsidR="00F139B3" w:rsidRPr="00473132">
              <w:rPr>
                <w:b/>
                <w:bCs/>
                <w:u w:val="single"/>
              </w:rPr>
              <w:t xml:space="preserve"> </w:t>
            </w:r>
            <w:r w:rsidR="00E4249D" w:rsidRPr="00473132">
              <w:rPr>
                <w:b/>
                <w:bCs/>
                <w:u w:val="single"/>
              </w:rPr>
              <w:t>3.57</w:t>
            </w:r>
          </w:p>
        </w:tc>
      </w:tr>
    </w:tbl>
    <w:p w14:paraId="03331F70" w14:textId="77777777" w:rsidR="00E4249D" w:rsidRPr="00473132" w:rsidRDefault="00E4249D" w:rsidP="00D12D1A">
      <w:pPr>
        <w:pStyle w:val="BodyText"/>
      </w:pPr>
    </w:p>
    <w:p w14:paraId="5B49B92B" w14:textId="70881954" w:rsidR="00E4249D" w:rsidRPr="00473132" w:rsidRDefault="00E4249D" w:rsidP="00B55FF8">
      <w:pPr>
        <w:pStyle w:val="EditorInstructions"/>
      </w:pPr>
      <w:r w:rsidRPr="00473132">
        <w:t>Update ITI TF-1</w:t>
      </w:r>
      <w:r w:rsidR="00D00E4B" w:rsidRPr="00473132">
        <w:t>: Table</w:t>
      </w:r>
      <w:r w:rsidRPr="00473132">
        <w:t xml:space="preserve"> 15.</w:t>
      </w:r>
      <w:r w:rsidR="002F4E32" w:rsidRPr="00473132">
        <w:t>2-1</w:t>
      </w:r>
      <w:r w:rsidRPr="00473132">
        <w:t>:</w:t>
      </w:r>
    </w:p>
    <w:p w14:paraId="36518A47" w14:textId="77777777" w:rsidR="00E4249D" w:rsidRPr="00473132" w:rsidRDefault="00E4249D" w:rsidP="00E4249D">
      <w:r w:rsidRPr="00473132">
        <w:t>…</w:t>
      </w:r>
    </w:p>
    <w:p w14:paraId="7132A699" w14:textId="77777777" w:rsidR="00E4249D" w:rsidRPr="00473132" w:rsidRDefault="00E4249D" w:rsidP="00E4249D">
      <w:pPr>
        <w:pStyle w:val="TableTitle"/>
      </w:pPr>
      <w:r w:rsidRPr="0047313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473132" w14:paraId="34D7772A" w14:textId="77777777" w:rsidTr="00D12D1A">
        <w:trPr>
          <w:cantSplit/>
          <w:tblHeader/>
          <w:jc w:val="center"/>
        </w:trPr>
        <w:tc>
          <w:tcPr>
            <w:tcW w:w="2772" w:type="dxa"/>
            <w:shd w:val="pct15" w:color="auto" w:fill="FFFFFF"/>
          </w:tcPr>
          <w:p w14:paraId="3F2E2F7F" w14:textId="77777777" w:rsidR="00E4249D" w:rsidRPr="00473132" w:rsidRDefault="00E4249D" w:rsidP="00D12D1A">
            <w:pPr>
              <w:pStyle w:val="TableEntryHeader"/>
            </w:pPr>
            <w:r w:rsidRPr="00473132">
              <w:t>Actor</w:t>
            </w:r>
          </w:p>
        </w:tc>
        <w:tc>
          <w:tcPr>
            <w:tcW w:w="3060" w:type="dxa"/>
            <w:shd w:val="pct15" w:color="auto" w:fill="FFFFFF"/>
          </w:tcPr>
          <w:p w14:paraId="69E0F4F9" w14:textId="77777777" w:rsidR="00E4249D" w:rsidRPr="00473132" w:rsidRDefault="00E4249D" w:rsidP="00D12D1A">
            <w:pPr>
              <w:pStyle w:val="TableEntryHeader"/>
            </w:pPr>
            <w:r w:rsidRPr="00473132">
              <w:t>Options</w:t>
            </w:r>
          </w:p>
        </w:tc>
        <w:tc>
          <w:tcPr>
            <w:tcW w:w="2591" w:type="dxa"/>
            <w:shd w:val="pct15" w:color="auto" w:fill="FFFFFF"/>
          </w:tcPr>
          <w:p w14:paraId="7622EC7D" w14:textId="73EC43F3" w:rsidR="00E4249D" w:rsidRPr="00473132" w:rsidRDefault="00E4249D" w:rsidP="00D12D1A">
            <w:pPr>
              <w:pStyle w:val="TableEntryHeader"/>
            </w:pPr>
            <w:r w:rsidRPr="00473132">
              <w:t>Vol</w:t>
            </w:r>
            <w:r w:rsidR="001429A1" w:rsidRPr="00473132">
              <w:t>ume</w:t>
            </w:r>
            <w:r w:rsidRPr="00473132">
              <w:t xml:space="preserve"> &amp; Section</w:t>
            </w:r>
          </w:p>
        </w:tc>
      </w:tr>
      <w:tr w:rsidR="00E4249D" w:rsidRPr="00473132" w14:paraId="4B0464DD" w14:textId="77777777" w:rsidTr="00D12D1A">
        <w:trPr>
          <w:cantSplit/>
          <w:trHeight w:val="314"/>
          <w:jc w:val="center"/>
        </w:trPr>
        <w:tc>
          <w:tcPr>
            <w:tcW w:w="2772" w:type="dxa"/>
          </w:tcPr>
          <w:p w14:paraId="4903548F" w14:textId="5D2D6715" w:rsidR="00E4249D" w:rsidRPr="00235221" w:rsidRDefault="00715D8E" w:rsidP="00235221">
            <w:pPr>
              <w:pStyle w:val="TableEntry"/>
              <w:pPrChange w:id="325" w:author="Mary Jungers" w:date="2022-05-13T17:18:00Z">
                <w:pPr>
                  <w:pStyle w:val="TableEntry"/>
                  <w:ind w:left="0"/>
                </w:pPr>
              </w:pPrChange>
            </w:pPr>
            <w:r w:rsidRPr="00235221">
              <w:t>…</w:t>
            </w:r>
          </w:p>
        </w:tc>
        <w:tc>
          <w:tcPr>
            <w:tcW w:w="3060" w:type="dxa"/>
          </w:tcPr>
          <w:p w14:paraId="1FCFC4AC" w14:textId="31D87BDA" w:rsidR="00E4249D" w:rsidRPr="00473132" w:rsidRDefault="00E4249D" w:rsidP="00B55FF8">
            <w:pPr>
              <w:pStyle w:val="TableEntry"/>
              <w:rPr>
                <w:rFonts w:ascii="TimesNewRomanPSMT" w:hAnsi="TimesNewRomanPSMT" w:cs="TimesNewRomanPSMT"/>
                <w:szCs w:val="18"/>
              </w:rPr>
            </w:pPr>
          </w:p>
        </w:tc>
        <w:tc>
          <w:tcPr>
            <w:tcW w:w="2591" w:type="dxa"/>
          </w:tcPr>
          <w:p w14:paraId="00B8C258" w14:textId="40A5BEFC" w:rsidR="00E4249D" w:rsidRPr="00473132" w:rsidRDefault="00E4249D" w:rsidP="00B55FF8">
            <w:pPr>
              <w:pStyle w:val="TableEntry"/>
            </w:pPr>
          </w:p>
        </w:tc>
      </w:tr>
      <w:tr w:rsidR="00E4249D" w:rsidRPr="00473132" w14:paraId="3168FC06" w14:textId="77777777" w:rsidTr="00D12D1A">
        <w:trPr>
          <w:cantSplit/>
          <w:trHeight w:val="269"/>
          <w:jc w:val="center"/>
        </w:trPr>
        <w:tc>
          <w:tcPr>
            <w:tcW w:w="2772" w:type="dxa"/>
            <w:vMerge w:val="restart"/>
          </w:tcPr>
          <w:p w14:paraId="761C1A96" w14:textId="77777777" w:rsidR="00E4249D" w:rsidRPr="00473132" w:rsidRDefault="00E4249D" w:rsidP="00B55FF8">
            <w:pPr>
              <w:pStyle w:val="TableEntry"/>
            </w:pPr>
            <w:r w:rsidRPr="00473132">
              <w:t>Document Recipient</w:t>
            </w:r>
          </w:p>
        </w:tc>
        <w:tc>
          <w:tcPr>
            <w:tcW w:w="3060" w:type="dxa"/>
          </w:tcPr>
          <w:p w14:paraId="2F34EA60" w14:textId="77777777" w:rsidR="00E4249D" w:rsidRPr="00473132" w:rsidRDefault="00E4249D" w:rsidP="00B55FF8">
            <w:pPr>
              <w:pStyle w:val="TableEntry"/>
            </w:pPr>
            <w:r w:rsidRPr="00473132">
              <w:t>Basic Patient Privacy Enforcement</w:t>
            </w:r>
          </w:p>
        </w:tc>
        <w:tc>
          <w:tcPr>
            <w:tcW w:w="2591" w:type="dxa"/>
          </w:tcPr>
          <w:p w14:paraId="1C101E59" w14:textId="4B9438DF" w:rsidR="00E4249D" w:rsidRPr="00473132" w:rsidRDefault="00E4249D" w:rsidP="00B55FF8">
            <w:pPr>
              <w:pStyle w:val="TableEntry"/>
            </w:pPr>
            <w:r w:rsidRPr="00473132">
              <w:t>ITI</w:t>
            </w:r>
            <w:r w:rsidR="00F139B3" w:rsidRPr="00473132">
              <w:t xml:space="preserve"> </w:t>
            </w:r>
            <w:r w:rsidRPr="00473132">
              <w:t>TF-1: 15.2.2</w:t>
            </w:r>
          </w:p>
        </w:tc>
      </w:tr>
      <w:tr w:rsidR="00E4249D" w:rsidRPr="00473132" w14:paraId="314580D7" w14:textId="77777777" w:rsidTr="00D12D1A">
        <w:trPr>
          <w:cantSplit/>
          <w:trHeight w:val="296"/>
          <w:jc w:val="center"/>
        </w:trPr>
        <w:tc>
          <w:tcPr>
            <w:tcW w:w="2772" w:type="dxa"/>
            <w:vMerge/>
          </w:tcPr>
          <w:p w14:paraId="239934CB" w14:textId="77777777" w:rsidR="00E4249D" w:rsidRPr="00473132" w:rsidRDefault="00E4249D" w:rsidP="008B6EE5">
            <w:pPr>
              <w:pStyle w:val="TableEntry"/>
            </w:pPr>
          </w:p>
        </w:tc>
        <w:tc>
          <w:tcPr>
            <w:tcW w:w="3060" w:type="dxa"/>
          </w:tcPr>
          <w:p w14:paraId="478B1594" w14:textId="77777777" w:rsidR="00E4249D" w:rsidRPr="00473132" w:rsidRDefault="00E4249D" w:rsidP="00B55FF8">
            <w:pPr>
              <w:pStyle w:val="TableEntry"/>
            </w:pPr>
            <w:r w:rsidRPr="00473132">
              <w:rPr>
                <w:bCs/>
              </w:rPr>
              <w:t>Accepts Limited Metadata</w:t>
            </w:r>
          </w:p>
        </w:tc>
        <w:tc>
          <w:tcPr>
            <w:tcW w:w="2591" w:type="dxa"/>
          </w:tcPr>
          <w:p w14:paraId="3DC7B3B2" w14:textId="77777777" w:rsidR="00E4249D" w:rsidRPr="00473132" w:rsidRDefault="00E4249D" w:rsidP="00B55FF8">
            <w:pPr>
              <w:pStyle w:val="TableEntry"/>
            </w:pPr>
            <w:r w:rsidRPr="00473132">
              <w:t>ITI TF-1: 15.2.3</w:t>
            </w:r>
          </w:p>
        </w:tc>
      </w:tr>
      <w:tr w:rsidR="00E4249D" w:rsidRPr="00473132" w14:paraId="7E7D8EA7" w14:textId="77777777" w:rsidTr="00D12D1A">
        <w:trPr>
          <w:cantSplit/>
          <w:trHeight w:val="413"/>
          <w:jc w:val="center"/>
        </w:trPr>
        <w:tc>
          <w:tcPr>
            <w:tcW w:w="2772" w:type="dxa"/>
            <w:vMerge/>
          </w:tcPr>
          <w:p w14:paraId="526C9564" w14:textId="77777777" w:rsidR="00E4249D" w:rsidRPr="00473132" w:rsidRDefault="00E4249D" w:rsidP="008B6EE5">
            <w:pPr>
              <w:pStyle w:val="TableEntry"/>
            </w:pPr>
          </w:p>
        </w:tc>
        <w:tc>
          <w:tcPr>
            <w:tcW w:w="3060" w:type="dxa"/>
          </w:tcPr>
          <w:p w14:paraId="2AABFCA3" w14:textId="77777777" w:rsidR="00E4249D" w:rsidRPr="00473132" w:rsidRDefault="00E4249D" w:rsidP="00B55FF8">
            <w:pPr>
              <w:pStyle w:val="TableEntry"/>
              <w:rPr>
                <w:bCs/>
              </w:rPr>
            </w:pPr>
            <w:r w:rsidRPr="00473132">
              <w:rPr>
                <w:b/>
                <w:u w:val="single"/>
              </w:rPr>
              <w:t>Document Metadata Update</w:t>
            </w:r>
          </w:p>
        </w:tc>
        <w:tc>
          <w:tcPr>
            <w:tcW w:w="2591" w:type="dxa"/>
          </w:tcPr>
          <w:p w14:paraId="2307D4DB" w14:textId="77777777" w:rsidR="00E4249D" w:rsidRPr="00473132" w:rsidRDefault="00E4249D" w:rsidP="00B55FF8">
            <w:pPr>
              <w:pStyle w:val="TableEntry"/>
            </w:pPr>
            <w:r w:rsidRPr="00473132">
              <w:rPr>
                <w:b/>
                <w:bCs/>
                <w:u w:val="single"/>
                <w:lang w:eastAsia="fr-FR"/>
              </w:rPr>
              <w:t>ITI TF-1: 15.2.4</w:t>
            </w:r>
          </w:p>
        </w:tc>
      </w:tr>
      <w:tr w:rsidR="00E4249D" w:rsidRPr="00473132" w14:paraId="43F9509C" w14:textId="77777777" w:rsidTr="00D12D1A">
        <w:trPr>
          <w:cantSplit/>
          <w:trHeight w:val="368"/>
          <w:jc w:val="center"/>
        </w:trPr>
        <w:tc>
          <w:tcPr>
            <w:tcW w:w="2772" w:type="dxa"/>
          </w:tcPr>
          <w:p w14:paraId="31D6863E" w14:textId="3BDF6FBD" w:rsidR="00E4249D" w:rsidRPr="00473132" w:rsidRDefault="00E4249D" w:rsidP="00B55FF8">
            <w:pPr>
              <w:pStyle w:val="TableEntry"/>
            </w:pPr>
            <w:r w:rsidRPr="00473132">
              <w:rPr>
                <w:b/>
                <w:u w:val="single"/>
              </w:rPr>
              <w:t>Document Administrator</w:t>
            </w:r>
          </w:p>
        </w:tc>
        <w:tc>
          <w:tcPr>
            <w:tcW w:w="3060" w:type="dxa"/>
          </w:tcPr>
          <w:p w14:paraId="0DE8CFD1" w14:textId="11594E81" w:rsidR="00E4249D" w:rsidRPr="00473132" w:rsidRDefault="003251C5" w:rsidP="00B55FF8">
            <w:pPr>
              <w:pStyle w:val="TableEntry"/>
              <w:rPr>
                <w:b/>
                <w:bCs/>
                <w:u w:val="single"/>
              </w:rPr>
            </w:pPr>
            <w:r w:rsidRPr="00473132">
              <w:rPr>
                <w:b/>
                <w:u w:val="single"/>
              </w:rPr>
              <w:t>No options defined</w:t>
            </w:r>
            <w:r w:rsidRPr="00473132" w:rsidDel="00D00E5B">
              <w:rPr>
                <w:b/>
                <w:u w:val="single"/>
              </w:rPr>
              <w:t xml:space="preserve"> </w:t>
            </w:r>
          </w:p>
        </w:tc>
        <w:tc>
          <w:tcPr>
            <w:tcW w:w="2591" w:type="dxa"/>
          </w:tcPr>
          <w:p w14:paraId="37794FDB" w14:textId="3E4622F9" w:rsidR="00E4249D" w:rsidRPr="00473132" w:rsidRDefault="00444036" w:rsidP="00B55FF8">
            <w:pPr>
              <w:pStyle w:val="TableEntry"/>
            </w:pPr>
            <w:r w:rsidRPr="00473132">
              <w:t>--</w:t>
            </w:r>
          </w:p>
        </w:tc>
      </w:tr>
    </w:tbl>
    <w:p w14:paraId="725F2AA5" w14:textId="77777777" w:rsidR="00E4249D" w:rsidRPr="00473132" w:rsidRDefault="00E4249D" w:rsidP="00E4249D">
      <w:pPr>
        <w:pStyle w:val="BodyText"/>
      </w:pPr>
    </w:p>
    <w:p w14:paraId="47F403C9" w14:textId="57B05B52" w:rsidR="00E4249D" w:rsidRPr="00473132" w:rsidRDefault="00E4249D" w:rsidP="00B55FF8">
      <w:pPr>
        <w:pStyle w:val="EditorInstructions"/>
      </w:pPr>
      <w:bookmarkStart w:id="326" w:name="OLE_LINK1"/>
      <w:bookmarkStart w:id="327" w:name="OLE_LINK2"/>
      <w:r w:rsidRPr="00473132">
        <w:t xml:space="preserve">In ITI TF-1, </w:t>
      </w:r>
      <w:r w:rsidR="009D1083" w:rsidRPr="00473132">
        <w:t>a</w:t>
      </w:r>
      <w:r w:rsidRPr="00473132">
        <w:t xml:space="preserve">dd </w:t>
      </w:r>
      <w:r w:rsidR="00D00E4B" w:rsidRPr="00473132">
        <w:t>S</w:t>
      </w:r>
      <w:r w:rsidRPr="00473132">
        <w:t>ection 15.2.4</w:t>
      </w:r>
    </w:p>
    <w:p w14:paraId="1DC13FCF" w14:textId="77777777" w:rsidR="00977AA4" w:rsidRPr="00473132" w:rsidRDefault="00977AA4" w:rsidP="00DF4220">
      <w:pPr>
        <w:pStyle w:val="Heading3"/>
        <w:numPr>
          <w:ilvl w:val="0"/>
          <w:numId w:val="0"/>
        </w:numPr>
        <w:rPr>
          <w:noProof w:val="0"/>
        </w:rPr>
      </w:pPr>
      <w:bookmarkStart w:id="328" w:name="_Toc103352913"/>
      <w:bookmarkStart w:id="329" w:name="_Toc103354745"/>
      <w:bookmarkEnd w:id="326"/>
      <w:bookmarkEnd w:id="327"/>
      <w:r w:rsidRPr="00473132">
        <w:rPr>
          <w:noProof w:val="0"/>
        </w:rPr>
        <w:t>15.2.4 Document Metadata Update Option</w:t>
      </w:r>
      <w:bookmarkEnd w:id="283"/>
      <w:bookmarkEnd w:id="328"/>
      <w:bookmarkEnd w:id="329"/>
    </w:p>
    <w:p w14:paraId="19B9BD18" w14:textId="319CB046" w:rsidR="00977AA4" w:rsidRPr="00473132" w:rsidRDefault="00977AA4" w:rsidP="00CC0A1A">
      <w:pPr>
        <w:pStyle w:val="BodyText"/>
      </w:pPr>
      <w:r w:rsidRPr="00473132">
        <w:t xml:space="preserve">A Document Recipient </w:t>
      </w:r>
      <w:r w:rsidR="00E75A6A" w:rsidRPr="00473132">
        <w:t>that supports</w:t>
      </w:r>
      <w:r w:rsidRPr="00473132">
        <w:t xml:space="preserve"> the Document Metadata Update </w:t>
      </w:r>
      <w:r w:rsidR="008902D1" w:rsidRPr="00473132">
        <w:t>Option</w:t>
      </w:r>
      <w:r w:rsidRPr="00473132">
        <w:t xml:space="preserve"> </w:t>
      </w:r>
      <w:r w:rsidR="00E75A6A" w:rsidRPr="00473132">
        <w:t>shall be</w:t>
      </w:r>
      <w:r w:rsidRPr="00473132">
        <w:t xml:space="preserve"> able to accept the Update Document Set [ITI-57] transaction </w:t>
      </w:r>
      <w:r w:rsidRPr="00473132">
        <w:rPr>
          <w:szCs w:val="24"/>
        </w:rPr>
        <w:t>(see ITI TF-2: 3.57.4.1.3 for details</w:t>
      </w:r>
      <w:r w:rsidRPr="00473132">
        <w:t xml:space="preserve">). </w:t>
      </w:r>
    </w:p>
    <w:p w14:paraId="78ACB8E8" w14:textId="63234864" w:rsidR="00C95861" w:rsidRPr="00473132" w:rsidRDefault="00C95861" w:rsidP="00CC0A1A">
      <w:pPr>
        <w:pStyle w:val="BodyText"/>
        <w:rPr>
          <w:szCs w:val="24"/>
        </w:rPr>
      </w:pPr>
      <w:r w:rsidRPr="00473132">
        <w:rPr>
          <w:szCs w:val="24"/>
        </w:rPr>
        <w:t>The Document Recipient shall be capable of all the operations for the Update Document Set [ITI-57] transaction documented in ITI TF-2: 3.57.4.1.3.3.</w:t>
      </w:r>
    </w:p>
    <w:p w14:paraId="76E4BD2C" w14:textId="77777777" w:rsidR="009D1083" w:rsidRPr="00473132" w:rsidRDefault="009D1083" w:rsidP="00CC0A1A">
      <w:pPr>
        <w:pStyle w:val="BodyText"/>
        <w:rPr>
          <w:szCs w:val="24"/>
        </w:rPr>
      </w:pPr>
    </w:p>
    <w:p w14:paraId="43AC0870" w14:textId="53483FA2" w:rsidR="009D1083" w:rsidRPr="00473132" w:rsidRDefault="009D1083" w:rsidP="009D1083">
      <w:pPr>
        <w:pStyle w:val="EditorInstructions"/>
      </w:pPr>
      <w:r w:rsidRPr="00473132">
        <w:t>In ITI TF-1, add Sections 15.6</w:t>
      </w:r>
    </w:p>
    <w:p w14:paraId="5B42B070" w14:textId="2DFB9E39" w:rsidR="00977AA4" w:rsidRPr="00473132" w:rsidRDefault="00977AA4" w:rsidP="00DF4220">
      <w:pPr>
        <w:pStyle w:val="Heading2"/>
        <w:numPr>
          <w:ilvl w:val="0"/>
          <w:numId w:val="0"/>
        </w:numPr>
        <w:ind w:left="576" w:hanging="576"/>
        <w:rPr>
          <w:noProof w:val="0"/>
        </w:rPr>
      </w:pPr>
      <w:bookmarkStart w:id="330" w:name="_Toc300671763"/>
      <w:bookmarkStart w:id="331" w:name="_Toc103352914"/>
      <w:bookmarkStart w:id="332" w:name="_Toc103354746"/>
      <w:r w:rsidRPr="00473132">
        <w:rPr>
          <w:noProof w:val="0"/>
        </w:rPr>
        <w:t>15.6 Metadata Update</w:t>
      </w:r>
      <w:bookmarkEnd w:id="331"/>
      <w:bookmarkEnd w:id="332"/>
      <w:r w:rsidRPr="00473132">
        <w:rPr>
          <w:noProof w:val="0"/>
        </w:rPr>
        <w:t xml:space="preserve"> </w:t>
      </w:r>
      <w:bookmarkEnd w:id="330"/>
    </w:p>
    <w:p w14:paraId="2877A808" w14:textId="02D652CD" w:rsidR="00977AA4" w:rsidRPr="00473132" w:rsidRDefault="00977AA4" w:rsidP="00CC0A1A">
      <w:pPr>
        <w:pStyle w:val="BodyText"/>
      </w:pPr>
      <w:r w:rsidRPr="00473132">
        <w:t xml:space="preserve">The Document Metadata Update </w:t>
      </w:r>
      <w:r w:rsidR="008902D1" w:rsidRPr="00473132">
        <w:t>Option</w:t>
      </w:r>
      <w:r w:rsidRPr="00473132">
        <w:t xml:space="preserve"> documents the use of the Update Document Set [ITI-57] transaction when communicating with a Document Recipient. Section ITI TF-1: 10.4.14 documents general principles of </w:t>
      </w:r>
      <w:r w:rsidR="00707708" w:rsidRPr="00473132">
        <w:t xml:space="preserve">this </w:t>
      </w:r>
      <w:r w:rsidRPr="00473132">
        <w:t>transaction that also apply to their use in XDR.</w:t>
      </w:r>
      <w:r w:rsidR="006C5EE3" w:rsidRPr="00473132">
        <w:t xml:space="preserve"> </w:t>
      </w:r>
      <w:r w:rsidRPr="00473132">
        <w:t>An important difference is the lack of a query transaction between a Document Source and a Document Recipient.</w:t>
      </w:r>
      <w:r w:rsidR="006C5EE3" w:rsidRPr="00473132">
        <w:t xml:space="preserve"> </w:t>
      </w:r>
      <w:r w:rsidR="00106F8A" w:rsidRPr="00473132">
        <w:rPr>
          <w:b/>
        </w:rPr>
        <w:t>T</w:t>
      </w:r>
      <w:r w:rsidRPr="00473132">
        <w:t xml:space="preserve">he Document Source will have to maintain </w:t>
      </w:r>
      <w:r w:rsidR="00401BB1" w:rsidRPr="00473132">
        <w:t>the metadata submitted to the Document Recipient</w:t>
      </w:r>
      <w:r w:rsidRPr="00473132">
        <w:t xml:space="preserve"> to permit the proper coding of future updates. To use </w:t>
      </w:r>
      <w:r w:rsidR="00707708" w:rsidRPr="00473132">
        <w:t xml:space="preserve">this </w:t>
      </w:r>
      <w:r w:rsidRPr="00473132">
        <w:t>transaction the Document Source shall:</w:t>
      </w:r>
    </w:p>
    <w:p w14:paraId="1176119A" w14:textId="47AA45B7" w:rsidR="00977AA4" w:rsidRPr="00473132" w:rsidRDefault="00977AA4" w:rsidP="004D3AF9">
      <w:pPr>
        <w:pStyle w:val="ListBullet2"/>
      </w:pPr>
      <w:r w:rsidRPr="00473132">
        <w:t xml:space="preserve">Assign UUID format values to all </w:t>
      </w:r>
      <w:proofErr w:type="spellStart"/>
      <w:r w:rsidRPr="00473132">
        <w:t>entryUUID</w:t>
      </w:r>
      <w:proofErr w:type="spellEnd"/>
      <w:r w:rsidRPr="00473132">
        <w:t xml:space="preserve"> attributes transmitted in a Provide and Register-b [ITI-41] transaction</w:t>
      </w:r>
      <w:r w:rsidR="00FF53E0" w:rsidRPr="00473132">
        <w:t>.</w:t>
      </w:r>
    </w:p>
    <w:p w14:paraId="798DFA7D" w14:textId="7333265C" w:rsidR="00977AA4" w:rsidRPr="00473132" w:rsidRDefault="00977AA4" w:rsidP="004D3AF9">
      <w:pPr>
        <w:pStyle w:val="ListBullet2"/>
      </w:pPr>
      <w:r w:rsidRPr="00473132">
        <w:t xml:space="preserve">Retain these </w:t>
      </w:r>
      <w:proofErr w:type="spellStart"/>
      <w:r w:rsidRPr="00473132">
        <w:t>entryUUID</w:t>
      </w:r>
      <w:proofErr w:type="spellEnd"/>
      <w:r w:rsidRPr="00473132">
        <w:t xml:space="preserve"> values for use in updates</w:t>
      </w:r>
      <w:r w:rsidR="00FF53E0" w:rsidRPr="00473132">
        <w:t>.</w:t>
      </w:r>
      <w:r w:rsidRPr="00473132">
        <w:t xml:space="preserve"> </w:t>
      </w:r>
    </w:p>
    <w:p w14:paraId="56CF7A6E" w14:textId="77777777" w:rsidR="00977AA4" w:rsidRPr="00473132" w:rsidRDefault="00977AA4" w:rsidP="004D3AF9">
      <w:pPr>
        <w:pStyle w:val="ListBullet2"/>
      </w:pPr>
      <w:r w:rsidRPr="00473132">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473132" w:rsidRDefault="00977AA4" w:rsidP="004D3AF9">
      <w:pPr>
        <w:pStyle w:val="ListBullet2"/>
      </w:pPr>
      <w:r w:rsidRPr="00473132">
        <w:t>In general</w:t>
      </w:r>
      <w:r w:rsidR="00070657" w:rsidRPr="00473132">
        <w:t>,</w:t>
      </w:r>
      <w:r w:rsidRPr="00473132">
        <w:t xml:space="preserve"> retain knowledge of the metadata sent so that proper updates can be generated.</w:t>
      </w:r>
    </w:p>
    <w:p w14:paraId="4C660F12" w14:textId="5B9D11CC" w:rsidR="0010395A" w:rsidRPr="00473132" w:rsidRDefault="00977AA4" w:rsidP="00381907">
      <w:pPr>
        <w:pStyle w:val="PartTitle"/>
      </w:pPr>
      <w:bookmarkStart w:id="333" w:name="_Toc300671764"/>
      <w:bookmarkStart w:id="334" w:name="_Toc103352915"/>
      <w:bookmarkStart w:id="335" w:name="_Toc103354747"/>
      <w:r w:rsidRPr="00473132">
        <w:lastRenderedPageBreak/>
        <w:t>Volume 2 – Transactions</w:t>
      </w:r>
      <w:bookmarkEnd w:id="333"/>
      <w:bookmarkEnd w:id="334"/>
      <w:bookmarkEnd w:id="335"/>
    </w:p>
    <w:p w14:paraId="42221E74" w14:textId="7DF55D7C" w:rsidR="00977AA4" w:rsidRPr="00473132" w:rsidRDefault="00977AA4" w:rsidP="00B55FF8">
      <w:pPr>
        <w:pStyle w:val="EditorInstructions"/>
      </w:pPr>
      <w:bookmarkStart w:id="336" w:name="_Toc75083611"/>
      <w:r w:rsidRPr="00473132">
        <w:t xml:space="preserve">Add </w:t>
      </w:r>
      <w:r w:rsidR="008902D1" w:rsidRPr="00473132">
        <w:t>Section</w:t>
      </w:r>
      <w:r w:rsidRPr="00473132">
        <w:t xml:space="preserve"> 3.57 </w:t>
      </w:r>
      <w:bookmarkEnd w:id="336"/>
    </w:p>
    <w:p w14:paraId="31F7285A" w14:textId="29938DE9" w:rsidR="00977AA4" w:rsidRPr="00473132" w:rsidRDefault="00977AA4" w:rsidP="00DF4220">
      <w:pPr>
        <w:pStyle w:val="Heading2"/>
        <w:numPr>
          <w:ilvl w:val="0"/>
          <w:numId w:val="0"/>
        </w:numPr>
        <w:rPr>
          <w:noProof w:val="0"/>
        </w:rPr>
      </w:pPr>
      <w:bookmarkStart w:id="337" w:name="_Toc300671765"/>
      <w:bookmarkStart w:id="338" w:name="_Toc103352916"/>
      <w:bookmarkStart w:id="339" w:name="_Toc103354748"/>
      <w:r w:rsidRPr="00473132">
        <w:rPr>
          <w:noProof w:val="0"/>
        </w:rPr>
        <w:t>3.57 Update Document Set</w:t>
      </w:r>
      <w:bookmarkEnd w:id="337"/>
      <w:r w:rsidR="00C11B46" w:rsidRPr="00473132">
        <w:rPr>
          <w:noProof w:val="0"/>
        </w:rPr>
        <w:t xml:space="preserve"> [ITI-57]</w:t>
      </w:r>
      <w:bookmarkEnd w:id="338"/>
      <w:bookmarkEnd w:id="339"/>
    </w:p>
    <w:p w14:paraId="52104BB9" w14:textId="473EBF4A" w:rsidR="00977AA4" w:rsidRPr="00473132" w:rsidRDefault="00977AA4">
      <w:pPr>
        <w:pStyle w:val="BodyText"/>
      </w:pPr>
      <w:r w:rsidRPr="00473132">
        <w:t xml:space="preserve">This section corresponds to </w:t>
      </w:r>
      <w:r w:rsidR="001F707B" w:rsidRPr="00473132">
        <w:t>t</w:t>
      </w:r>
      <w:r w:rsidRPr="00473132">
        <w:t xml:space="preserve">ransaction </w:t>
      </w:r>
      <w:r w:rsidR="001F707B" w:rsidRPr="00473132">
        <w:t>[ITI-</w:t>
      </w:r>
      <w:r w:rsidRPr="00473132">
        <w:t>57</w:t>
      </w:r>
      <w:r w:rsidR="001F707B" w:rsidRPr="00473132">
        <w:t>]</w:t>
      </w:r>
      <w:r w:rsidRPr="00473132">
        <w:t xml:space="preserve"> of the </w:t>
      </w:r>
      <w:r w:rsidR="000E7D83" w:rsidRPr="00473132">
        <w:t xml:space="preserve">ITI </w:t>
      </w:r>
      <w:r w:rsidRPr="00473132">
        <w:t xml:space="preserve">Technical Framework. Transaction </w:t>
      </w:r>
      <w:r w:rsidR="001F707B" w:rsidRPr="00473132">
        <w:t>[ITI-</w:t>
      </w:r>
      <w:r w:rsidRPr="00473132">
        <w:t>57</w:t>
      </w:r>
      <w:r w:rsidR="001F707B" w:rsidRPr="00473132">
        <w:t>]</w:t>
      </w:r>
      <w:r w:rsidRPr="00473132">
        <w:t xml:space="preserve"> is used by the Document Administrator, Document Registry</w:t>
      </w:r>
      <w:r w:rsidR="008459F6" w:rsidRPr="00473132">
        <w:t>,</w:t>
      </w:r>
      <w:r w:rsidRPr="00473132">
        <w:t xml:space="preserve"> and Document Recipient.</w:t>
      </w:r>
    </w:p>
    <w:p w14:paraId="5635C934" w14:textId="77777777" w:rsidR="00977AA4" w:rsidRPr="00473132" w:rsidRDefault="00977AA4" w:rsidP="00DF4220">
      <w:pPr>
        <w:pStyle w:val="Heading3"/>
        <w:numPr>
          <w:ilvl w:val="0"/>
          <w:numId w:val="0"/>
        </w:numPr>
        <w:rPr>
          <w:noProof w:val="0"/>
        </w:rPr>
      </w:pPr>
      <w:bookmarkStart w:id="340" w:name="_Toc300671766"/>
      <w:bookmarkStart w:id="341" w:name="_Toc103352917"/>
      <w:bookmarkStart w:id="342" w:name="_Toc103354749"/>
      <w:r w:rsidRPr="00473132">
        <w:rPr>
          <w:noProof w:val="0"/>
        </w:rPr>
        <w:t>3.57.1 Scope</w:t>
      </w:r>
      <w:bookmarkEnd w:id="340"/>
      <w:bookmarkEnd w:id="341"/>
      <w:bookmarkEnd w:id="342"/>
    </w:p>
    <w:p w14:paraId="6874B74A" w14:textId="399925D7" w:rsidR="00977AA4" w:rsidRPr="00473132" w:rsidRDefault="00977AA4" w:rsidP="00977AA4">
      <w:r w:rsidRPr="00473132">
        <w:t>The Update Document Set transaction passes a collection of metadata updates from the Document Administrator to the Document Registry or Document Recipient. The update contains:</w:t>
      </w:r>
    </w:p>
    <w:p w14:paraId="60A88532" w14:textId="77777777" w:rsidR="00977AA4" w:rsidRPr="00473132" w:rsidRDefault="00977AA4" w:rsidP="004D3AF9">
      <w:pPr>
        <w:pStyle w:val="ListBullet2"/>
      </w:pPr>
      <w:r w:rsidRPr="00473132">
        <w:t xml:space="preserve">A </w:t>
      </w:r>
      <w:proofErr w:type="spellStart"/>
      <w:r w:rsidRPr="00473132">
        <w:t>SubmissionSet</w:t>
      </w:r>
      <w:proofErr w:type="spellEnd"/>
      <w:r w:rsidRPr="00473132">
        <w:t xml:space="preserve"> object that organizes the content of the update</w:t>
      </w:r>
    </w:p>
    <w:p w14:paraId="3C0ABDE9" w14:textId="77777777" w:rsidR="00977AA4" w:rsidRPr="00473132" w:rsidRDefault="00977AA4" w:rsidP="004D3AF9">
      <w:pPr>
        <w:pStyle w:val="ListBullet2"/>
      </w:pPr>
      <w:r w:rsidRPr="00473132">
        <w:t xml:space="preserve">Zero or more updated </w:t>
      </w:r>
      <w:proofErr w:type="spellStart"/>
      <w:r w:rsidRPr="00473132">
        <w:t>DocumentEntry</w:t>
      </w:r>
      <w:proofErr w:type="spellEnd"/>
      <w:r w:rsidRPr="00473132">
        <w:t xml:space="preserve"> objects </w:t>
      </w:r>
    </w:p>
    <w:p w14:paraId="032458F5" w14:textId="77777777" w:rsidR="00977AA4" w:rsidRPr="00473132" w:rsidRDefault="00977AA4" w:rsidP="004D3AF9">
      <w:pPr>
        <w:pStyle w:val="ListBullet2"/>
      </w:pPr>
      <w:r w:rsidRPr="00473132">
        <w:t xml:space="preserve">Zero or more updated Folder objects </w:t>
      </w:r>
    </w:p>
    <w:p w14:paraId="24756328" w14:textId="77777777" w:rsidR="00977AA4" w:rsidRPr="00473132" w:rsidRDefault="00977AA4" w:rsidP="004D3AF9">
      <w:pPr>
        <w:pStyle w:val="ListBullet2"/>
      </w:pPr>
      <w:r w:rsidRPr="00473132">
        <w:t>Zero or more other Associations that trigger other updates</w:t>
      </w:r>
    </w:p>
    <w:p w14:paraId="4669B932" w14:textId="77777777" w:rsidR="00977AA4" w:rsidRPr="00473132" w:rsidRDefault="00977AA4" w:rsidP="00CC0A1A">
      <w:pPr>
        <w:pStyle w:val="BodyText"/>
      </w:pPr>
      <w:r w:rsidRPr="00473132">
        <w:t xml:space="preserve">Key objects in the submission are attached to the </w:t>
      </w:r>
      <w:proofErr w:type="spellStart"/>
      <w:r w:rsidRPr="00473132">
        <w:t>SubmissionSet</w:t>
      </w:r>
      <w:proofErr w:type="spellEnd"/>
      <w:r w:rsidRPr="00473132">
        <w:t xml:space="preserve"> object via </w:t>
      </w:r>
      <w:proofErr w:type="spellStart"/>
      <w:r w:rsidRPr="00473132">
        <w:t>HasMember</w:t>
      </w:r>
      <w:proofErr w:type="spellEnd"/>
      <w:r w:rsidRPr="00473132">
        <w:t xml:space="preserve"> Associations.</w:t>
      </w:r>
    </w:p>
    <w:p w14:paraId="60F27E77" w14:textId="77777777" w:rsidR="00977AA4" w:rsidRPr="00473132" w:rsidRDefault="00977AA4" w:rsidP="00DF4220">
      <w:pPr>
        <w:pStyle w:val="Heading3"/>
        <w:numPr>
          <w:ilvl w:val="0"/>
          <w:numId w:val="0"/>
        </w:numPr>
        <w:rPr>
          <w:noProof w:val="0"/>
        </w:rPr>
      </w:pPr>
      <w:bookmarkStart w:id="343" w:name="_Toc300671767"/>
      <w:bookmarkStart w:id="344" w:name="_Toc103352918"/>
      <w:bookmarkStart w:id="345" w:name="_Toc103354750"/>
      <w:r w:rsidRPr="00473132">
        <w:rPr>
          <w:noProof w:val="0"/>
        </w:rPr>
        <w:t>3.57.2 Use Case Roles</w:t>
      </w:r>
      <w:bookmarkEnd w:id="343"/>
      <w:bookmarkEnd w:id="344"/>
      <w:bookmarkEnd w:id="345"/>
    </w:p>
    <w:p w14:paraId="51EA8A20" w14:textId="4DBCBFA3" w:rsidR="00977AA4" w:rsidRPr="00473132" w:rsidRDefault="00B24680" w:rsidP="007A5015">
      <w:pPr>
        <w:pStyle w:val="BodyText"/>
        <w:jc w:val="center"/>
      </w:pPr>
      <w:bookmarkStart w:id="346" w:name="_MON_1015286351"/>
      <w:bookmarkStart w:id="347" w:name="_MON_1015739564"/>
      <w:bookmarkStart w:id="348" w:name="_MON_1015740649"/>
      <w:bookmarkStart w:id="349" w:name="_MON_1015740901"/>
      <w:bookmarkStart w:id="350" w:name="_MON_1015741088"/>
      <w:bookmarkStart w:id="351" w:name="_MON_1015741368"/>
      <w:bookmarkStart w:id="352" w:name="_MON_1015741477"/>
      <w:bookmarkStart w:id="353" w:name="_MON_1041174535"/>
      <w:bookmarkStart w:id="354" w:name="_MON_1111175735"/>
      <w:bookmarkStart w:id="355" w:name="_MON_1111175856"/>
      <w:bookmarkStart w:id="356" w:name="_MON_1112613959"/>
      <w:bookmarkStart w:id="357" w:name="_MON_1112614096"/>
      <w:bookmarkStart w:id="358" w:name="_MON_1112614111"/>
      <w:bookmarkStart w:id="359" w:name="_MON_1200386873"/>
      <w:bookmarkStart w:id="360" w:name="_MON_1200390837"/>
      <w:bookmarkStart w:id="361" w:name="_MON_1208364141"/>
      <w:bookmarkStart w:id="362" w:name="_MON_1209195101"/>
      <w:bookmarkStart w:id="363" w:name="_MON_1443424187"/>
      <w:bookmarkStart w:id="364" w:name="_MON_1010245687"/>
      <w:bookmarkStart w:id="365" w:name="_MON_1010245793"/>
      <w:bookmarkStart w:id="366" w:name="_MON_1010246280"/>
      <w:bookmarkStart w:id="367" w:name="_MON_1010252996"/>
      <w:bookmarkStart w:id="368" w:name="_MON_1011391201"/>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473132">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473132" w:rsidRDefault="005920A6" w:rsidP="000D0E70">
      <w:pPr>
        <w:pStyle w:val="BodyText"/>
      </w:pPr>
    </w:p>
    <w:p w14:paraId="7D10FD48" w14:textId="77777777" w:rsidR="00977AA4" w:rsidRPr="00473132" w:rsidRDefault="00977AA4" w:rsidP="00DF4220">
      <w:pPr>
        <w:pStyle w:val="BodyText"/>
        <w:outlineLvl w:val="0"/>
      </w:pPr>
      <w:r w:rsidRPr="00473132">
        <w:rPr>
          <w:b/>
          <w:bCs/>
        </w:rPr>
        <w:t>Actor</w:t>
      </w:r>
      <w:r w:rsidRPr="00473132">
        <w:t>: Document Administrator</w:t>
      </w:r>
    </w:p>
    <w:p w14:paraId="0FD19DEF" w14:textId="4D3D5D64" w:rsidR="00977AA4" w:rsidRPr="00473132" w:rsidRDefault="00977AA4">
      <w:pPr>
        <w:pStyle w:val="BodyText"/>
      </w:pPr>
      <w:r w:rsidRPr="00473132">
        <w:rPr>
          <w:b/>
          <w:bCs/>
        </w:rPr>
        <w:t>Role</w:t>
      </w:r>
      <w:r w:rsidRPr="00473132">
        <w:t xml:space="preserve">: Issues metadata updates </w:t>
      </w:r>
    </w:p>
    <w:p w14:paraId="77A48727" w14:textId="77777777" w:rsidR="00977AA4" w:rsidRPr="00473132" w:rsidRDefault="00977AA4" w:rsidP="000D0E70">
      <w:pPr>
        <w:pStyle w:val="BodyText"/>
      </w:pPr>
      <w:r w:rsidRPr="00473132">
        <w:rPr>
          <w:b/>
          <w:bCs/>
        </w:rPr>
        <w:t>Actor</w:t>
      </w:r>
      <w:r w:rsidRPr="00473132">
        <w:t>: Document Registry or Document Recipient</w:t>
      </w:r>
    </w:p>
    <w:p w14:paraId="7DE1DF3F" w14:textId="46349833" w:rsidR="00977AA4" w:rsidRPr="00473132" w:rsidRDefault="00977AA4">
      <w:pPr>
        <w:pStyle w:val="BodyText"/>
      </w:pPr>
      <w:r w:rsidRPr="00473132">
        <w:rPr>
          <w:b/>
          <w:bCs/>
        </w:rPr>
        <w:t>Role</w:t>
      </w:r>
      <w:r w:rsidRPr="00473132">
        <w:t>: Accepts metadata updates</w:t>
      </w:r>
    </w:p>
    <w:p w14:paraId="5D3E6C4C" w14:textId="77777777" w:rsidR="00977AA4" w:rsidRPr="00473132" w:rsidRDefault="00977AA4" w:rsidP="00DF4220">
      <w:pPr>
        <w:pStyle w:val="Heading3"/>
        <w:numPr>
          <w:ilvl w:val="0"/>
          <w:numId w:val="0"/>
        </w:numPr>
        <w:rPr>
          <w:noProof w:val="0"/>
        </w:rPr>
      </w:pPr>
      <w:bookmarkStart w:id="369" w:name="_Toc300671768"/>
      <w:bookmarkStart w:id="370" w:name="_Toc103352919"/>
      <w:bookmarkStart w:id="371" w:name="_Toc103354751"/>
      <w:r w:rsidRPr="00473132">
        <w:rPr>
          <w:noProof w:val="0"/>
        </w:rPr>
        <w:t>3.57.3 Referenced Standard</w:t>
      </w:r>
      <w:bookmarkEnd w:id="369"/>
      <w:bookmarkEnd w:id="370"/>
      <w:bookmarkEnd w:id="371"/>
    </w:p>
    <w:p w14:paraId="3ECD758D" w14:textId="33C0A769" w:rsidR="00977AA4" w:rsidRPr="00473132" w:rsidRDefault="00977AA4" w:rsidP="00977AA4">
      <w:r w:rsidRPr="00473132">
        <w:t xml:space="preserve">Implementers of this transaction shall comply with all requirements described in </w:t>
      </w:r>
      <w:hyperlink r:id="rId21" w:anchor="4" w:history="1">
        <w:r w:rsidRPr="00473132">
          <w:rPr>
            <w:rStyle w:val="Hyperlink"/>
          </w:rPr>
          <w:t>ITI TF-2: Appendix V</w:t>
        </w:r>
      </w:hyperlink>
      <w:r w:rsidRPr="00473132">
        <w:t>: Web Services for IHE Transactions.</w:t>
      </w:r>
    </w:p>
    <w:p w14:paraId="6B23892C" w14:textId="77777777" w:rsidR="00977AA4" w:rsidRPr="00473132"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473132" w14:paraId="6928DB44" w14:textId="77777777">
        <w:trPr>
          <w:jc w:val="center"/>
        </w:trPr>
        <w:tc>
          <w:tcPr>
            <w:tcW w:w="1638" w:type="dxa"/>
          </w:tcPr>
          <w:p w14:paraId="4D524CDA" w14:textId="77777777" w:rsidR="00977AA4" w:rsidRPr="00473132" w:rsidRDefault="00977AA4" w:rsidP="004D3AF9">
            <w:pPr>
              <w:pStyle w:val="BodyText"/>
            </w:pPr>
            <w:proofErr w:type="spellStart"/>
            <w:r w:rsidRPr="00473132">
              <w:lastRenderedPageBreak/>
              <w:t>ebRIM</w:t>
            </w:r>
            <w:proofErr w:type="spellEnd"/>
          </w:p>
        </w:tc>
        <w:tc>
          <w:tcPr>
            <w:tcW w:w="7938" w:type="dxa"/>
          </w:tcPr>
          <w:p w14:paraId="695B2860" w14:textId="77777777" w:rsidR="00977AA4" w:rsidRPr="00473132" w:rsidRDefault="00977AA4" w:rsidP="004D3AF9">
            <w:pPr>
              <w:pStyle w:val="BodyText"/>
            </w:pPr>
            <w:r w:rsidRPr="00473132">
              <w:t>OASIS/</w:t>
            </w:r>
            <w:proofErr w:type="spellStart"/>
            <w:r w:rsidRPr="00473132">
              <w:t>ebXML</w:t>
            </w:r>
            <w:proofErr w:type="spellEnd"/>
            <w:r w:rsidRPr="00473132">
              <w:t xml:space="preserve"> Registry Information Model v3.0</w:t>
            </w:r>
          </w:p>
        </w:tc>
      </w:tr>
      <w:tr w:rsidR="00977AA4" w:rsidRPr="00473132" w14:paraId="55375835" w14:textId="77777777">
        <w:trPr>
          <w:jc w:val="center"/>
        </w:trPr>
        <w:tc>
          <w:tcPr>
            <w:tcW w:w="1638" w:type="dxa"/>
          </w:tcPr>
          <w:p w14:paraId="5F70AB39" w14:textId="77777777" w:rsidR="00977AA4" w:rsidRPr="00473132" w:rsidRDefault="00977AA4" w:rsidP="004D3AF9">
            <w:pPr>
              <w:pStyle w:val="BodyText"/>
            </w:pPr>
            <w:proofErr w:type="spellStart"/>
            <w:r w:rsidRPr="00473132">
              <w:t>ebRS</w:t>
            </w:r>
            <w:proofErr w:type="spellEnd"/>
          </w:p>
        </w:tc>
        <w:tc>
          <w:tcPr>
            <w:tcW w:w="7938" w:type="dxa"/>
          </w:tcPr>
          <w:p w14:paraId="00659CA7" w14:textId="77777777" w:rsidR="00977AA4" w:rsidRPr="00473132" w:rsidRDefault="00977AA4" w:rsidP="004D3AF9">
            <w:pPr>
              <w:pStyle w:val="BodyText"/>
            </w:pPr>
            <w:r w:rsidRPr="00473132">
              <w:t>OASIS/</w:t>
            </w:r>
            <w:proofErr w:type="spellStart"/>
            <w:r w:rsidRPr="00473132">
              <w:t>ebXML</w:t>
            </w:r>
            <w:proofErr w:type="spellEnd"/>
            <w:r w:rsidRPr="00473132">
              <w:t xml:space="preserve"> Registry Services Specifications v3.0</w:t>
            </w:r>
          </w:p>
        </w:tc>
      </w:tr>
      <w:tr w:rsidR="00977AA4" w:rsidRPr="00473132" w14:paraId="21C3FB56" w14:textId="77777777">
        <w:trPr>
          <w:jc w:val="center"/>
        </w:trPr>
        <w:tc>
          <w:tcPr>
            <w:tcW w:w="1638" w:type="dxa"/>
          </w:tcPr>
          <w:p w14:paraId="473FC32B" w14:textId="2FD24D72" w:rsidR="00977AA4" w:rsidRPr="00473132" w:rsidRDefault="00473A4A" w:rsidP="004D3AF9">
            <w:pPr>
              <w:pStyle w:val="BodyText"/>
            </w:pPr>
            <w:hyperlink r:id="rId22" w:history="1">
              <w:r w:rsidR="00977AA4" w:rsidRPr="00473132">
                <w:rPr>
                  <w:rStyle w:val="Hyperlink"/>
                </w:rPr>
                <w:t>Appendix V</w:t>
              </w:r>
            </w:hyperlink>
          </w:p>
          <w:p w14:paraId="742F2FA5" w14:textId="77777777" w:rsidR="00977AA4" w:rsidRPr="00473132" w:rsidRDefault="00977AA4" w:rsidP="004D3AF9">
            <w:pPr>
              <w:pStyle w:val="BodyText"/>
            </w:pPr>
          </w:p>
        </w:tc>
        <w:tc>
          <w:tcPr>
            <w:tcW w:w="7938" w:type="dxa"/>
          </w:tcPr>
          <w:p w14:paraId="5143C3C7" w14:textId="00E33AFE" w:rsidR="00977AA4" w:rsidRPr="00473132" w:rsidRDefault="00977AA4" w:rsidP="004D3AF9">
            <w:pPr>
              <w:pStyle w:val="BodyText"/>
            </w:pPr>
            <w:r w:rsidRPr="00473132">
              <w:t>ITI TF-2</w:t>
            </w:r>
            <w:r w:rsidR="005D7B81" w:rsidRPr="00473132">
              <w:t xml:space="preserve">: </w:t>
            </w:r>
            <w:r w:rsidRPr="00473132">
              <w:t>Appendix V Web Services for IHE Transactions</w:t>
            </w:r>
          </w:p>
          <w:p w14:paraId="2FBA866E" w14:textId="77777777" w:rsidR="00977AA4" w:rsidRPr="00473132" w:rsidRDefault="00977AA4" w:rsidP="004D3AF9">
            <w:pPr>
              <w:pStyle w:val="BodyText"/>
            </w:pPr>
            <w:r w:rsidRPr="00473132">
              <w:t>Contains references to all Web Services standards and requirements of use</w:t>
            </w:r>
          </w:p>
        </w:tc>
      </w:tr>
      <w:tr w:rsidR="00D10B58" w:rsidRPr="00473132" w14:paraId="6B410FB0" w14:textId="77777777">
        <w:trPr>
          <w:jc w:val="center"/>
        </w:trPr>
        <w:tc>
          <w:tcPr>
            <w:tcW w:w="1638" w:type="dxa"/>
          </w:tcPr>
          <w:p w14:paraId="768DCFC1" w14:textId="40D272E3" w:rsidR="00D10B58" w:rsidRPr="00473132" w:rsidRDefault="00807255" w:rsidP="004D3AF9">
            <w:pPr>
              <w:pStyle w:val="BodyText"/>
            </w:pPr>
            <w:r w:rsidRPr="00473132">
              <w:t>I</w:t>
            </w:r>
            <w:hyperlink r:id="rId23" w:anchor="4" w:history="1">
              <w:r w:rsidRPr="00473132">
                <w:rPr>
                  <w:rStyle w:val="Hyperlink"/>
                </w:rPr>
                <w:t>TI TF-3</w:t>
              </w:r>
              <w:r w:rsidR="002A33AA" w:rsidRPr="00473132">
                <w:rPr>
                  <w:rStyle w:val="Hyperlink"/>
                </w:rPr>
                <w:t>:</w:t>
              </w:r>
              <w:r w:rsidRPr="00473132">
                <w:rPr>
                  <w:rStyle w:val="Hyperlink"/>
                </w:rPr>
                <w:t>4</w:t>
              </w:r>
            </w:hyperlink>
          </w:p>
        </w:tc>
        <w:tc>
          <w:tcPr>
            <w:tcW w:w="7938" w:type="dxa"/>
          </w:tcPr>
          <w:p w14:paraId="39682430" w14:textId="77777777" w:rsidR="00D10B58" w:rsidRPr="00473132" w:rsidRDefault="00807255" w:rsidP="004D3AF9">
            <w:pPr>
              <w:pStyle w:val="BodyText"/>
            </w:pPr>
            <w:r w:rsidRPr="00473132">
              <w:t>Metadata used in Document Sharing profiles</w:t>
            </w:r>
          </w:p>
        </w:tc>
      </w:tr>
    </w:tbl>
    <w:p w14:paraId="3A03D35E" w14:textId="6ABFB251" w:rsidR="00977AA4" w:rsidRPr="00473132" w:rsidRDefault="00977AA4" w:rsidP="00977AA4">
      <w:pPr>
        <w:pStyle w:val="Heading3"/>
        <w:numPr>
          <w:ilvl w:val="0"/>
          <w:numId w:val="0"/>
        </w:numPr>
        <w:rPr>
          <w:noProof w:val="0"/>
        </w:rPr>
      </w:pPr>
      <w:bookmarkStart w:id="372" w:name="_Toc300671769"/>
      <w:bookmarkStart w:id="373" w:name="_Toc103352920"/>
      <w:bookmarkStart w:id="374" w:name="_Toc103354752"/>
      <w:r w:rsidRPr="00473132">
        <w:rPr>
          <w:noProof w:val="0"/>
        </w:rPr>
        <w:t xml:space="preserve">3.57.4 </w:t>
      </w:r>
      <w:bookmarkEnd w:id="372"/>
      <w:r w:rsidR="00195DC9" w:rsidRPr="00473132">
        <w:rPr>
          <w:noProof w:val="0"/>
        </w:rPr>
        <w:t>Messages</w:t>
      </w:r>
      <w:bookmarkEnd w:id="373"/>
      <w:bookmarkEnd w:id="374"/>
    </w:p>
    <w:p w14:paraId="3FD07D83" w14:textId="36E7D60F" w:rsidR="00977AA4" w:rsidRPr="00473132" w:rsidRDefault="00B24680" w:rsidP="007A5015">
      <w:pPr>
        <w:pStyle w:val="BodyText"/>
      </w:pPr>
      <w:bookmarkStart w:id="375" w:name="_MON_1443521464"/>
      <w:bookmarkStart w:id="376" w:name="_MON_1443521568"/>
      <w:bookmarkStart w:id="377" w:name="_MON_1443521574"/>
      <w:bookmarkStart w:id="378" w:name="_MON_1069012980"/>
      <w:bookmarkStart w:id="379" w:name="_MON_1070024021"/>
      <w:bookmarkStart w:id="380" w:name="_MON_1070024087"/>
      <w:bookmarkStart w:id="381" w:name="_MON_1073329242"/>
      <w:bookmarkStart w:id="382" w:name="_MON_1073415211"/>
      <w:bookmarkStart w:id="383" w:name="_MON_1112640689"/>
      <w:bookmarkStart w:id="384" w:name="_MON_1112640715"/>
      <w:bookmarkStart w:id="385" w:name="_MON_1112782476"/>
      <w:bookmarkStart w:id="386" w:name="_MON_1112784331"/>
      <w:bookmarkStart w:id="387" w:name="_MON_1200466364"/>
      <w:bookmarkStart w:id="388" w:name="_MON_1200466437"/>
      <w:bookmarkStart w:id="389" w:name="_MON_1208240812"/>
      <w:bookmarkStart w:id="390" w:name="_MON_1209195148"/>
      <w:bookmarkStart w:id="391" w:name="_MON_1443424241"/>
      <w:bookmarkStart w:id="392" w:name="_MON_1443424270"/>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473132">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25E4D34B" w14:textId="1561DBC1" w:rsidR="00195DC9" w:rsidRPr="00473132" w:rsidRDefault="00195DC9" w:rsidP="00D53B8A">
      <w:pPr>
        <w:pStyle w:val="FigureTitle"/>
      </w:pPr>
      <w:bookmarkStart w:id="393" w:name="_Toc300671770"/>
      <w:r w:rsidRPr="00473132">
        <w:t>Figure 3.57.4-1: Interaction Diagram</w:t>
      </w:r>
    </w:p>
    <w:p w14:paraId="3C6BE58E" w14:textId="55512AD3" w:rsidR="00977AA4" w:rsidRPr="00473132" w:rsidRDefault="00977AA4" w:rsidP="00DF4220">
      <w:pPr>
        <w:pStyle w:val="Heading4"/>
        <w:numPr>
          <w:ilvl w:val="0"/>
          <w:numId w:val="0"/>
        </w:numPr>
        <w:rPr>
          <w:noProof w:val="0"/>
        </w:rPr>
      </w:pPr>
      <w:bookmarkStart w:id="394" w:name="_Toc103352921"/>
      <w:bookmarkStart w:id="395" w:name="_Toc103354753"/>
      <w:r w:rsidRPr="00473132">
        <w:rPr>
          <w:noProof w:val="0"/>
        </w:rPr>
        <w:t>3.57.4.1 Update Document Set Request</w:t>
      </w:r>
      <w:bookmarkEnd w:id="393"/>
      <w:bookmarkEnd w:id="394"/>
      <w:bookmarkEnd w:id="395"/>
    </w:p>
    <w:bookmarkEnd w:id="266"/>
    <w:bookmarkEnd w:id="267"/>
    <w:bookmarkEnd w:id="268"/>
    <w:bookmarkEnd w:id="269"/>
    <w:bookmarkEnd w:id="270"/>
    <w:p w14:paraId="12523FB2" w14:textId="77777777" w:rsidR="00977AA4" w:rsidRPr="00473132" w:rsidRDefault="00977AA4" w:rsidP="00977AA4">
      <w:pPr>
        <w:pStyle w:val="BodyText"/>
        <w:rPr>
          <w:iCs/>
        </w:rPr>
      </w:pPr>
      <w:r w:rsidRPr="00473132">
        <w:rPr>
          <w:iCs/>
        </w:rPr>
        <w:t>An Update Document Set Request message provides the ability to submit the following types of updates to registry metadata:</w:t>
      </w:r>
    </w:p>
    <w:p w14:paraId="78625199" w14:textId="77777777" w:rsidR="00977AA4" w:rsidRPr="00473132" w:rsidRDefault="00977AA4" w:rsidP="004D3AF9">
      <w:pPr>
        <w:pStyle w:val="ListBullet2"/>
      </w:pPr>
      <w:r w:rsidRPr="00473132">
        <w:t xml:space="preserve">Updated attributes for a </w:t>
      </w:r>
      <w:proofErr w:type="spellStart"/>
      <w:r w:rsidRPr="00473132">
        <w:t>DocumentEntry</w:t>
      </w:r>
      <w:proofErr w:type="spellEnd"/>
    </w:p>
    <w:p w14:paraId="6EE154CA" w14:textId="77777777" w:rsidR="00977AA4" w:rsidRPr="00473132" w:rsidRDefault="00977AA4" w:rsidP="004D3AF9">
      <w:pPr>
        <w:pStyle w:val="ListBullet2"/>
      </w:pPr>
      <w:r w:rsidRPr="00473132">
        <w:t>Updated attributes for a Folder</w:t>
      </w:r>
    </w:p>
    <w:p w14:paraId="557EAD1D" w14:textId="77777777" w:rsidR="00977AA4" w:rsidRPr="00473132" w:rsidRDefault="00977AA4" w:rsidP="004D3AF9">
      <w:pPr>
        <w:pStyle w:val="ListBullet2"/>
      </w:pPr>
      <w:r w:rsidRPr="00473132">
        <w:t xml:space="preserve">Change </w:t>
      </w:r>
      <w:proofErr w:type="spellStart"/>
      <w:r w:rsidRPr="00473132">
        <w:t>availabilityStatus</w:t>
      </w:r>
      <w:proofErr w:type="spellEnd"/>
      <w:r w:rsidRPr="00473132">
        <w:t xml:space="preserve"> of </w:t>
      </w:r>
      <w:proofErr w:type="spellStart"/>
      <w:r w:rsidRPr="00473132">
        <w:t>DocumentEntry</w:t>
      </w:r>
      <w:proofErr w:type="spellEnd"/>
      <w:r w:rsidRPr="00473132">
        <w:t>, Folder, or Association objects</w:t>
      </w:r>
    </w:p>
    <w:p w14:paraId="77C40261" w14:textId="77777777" w:rsidR="00977AA4" w:rsidRPr="00473132" w:rsidRDefault="00977AA4" w:rsidP="004D3AF9">
      <w:pPr>
        <w:pStyle w:val="ListBullet2"/>
      </w:pPr>
      <w:r w:rsidRPr="00473132">
        <w:t xml:space="preserve">Submit </w:t>
      </w:r>
      <w:del w:id="396" w:author="Oliver Egger" w:date="2022-05-13T10:22:00Z">
        <w:r w:rsidRPr="00473132">
          <w:delText xml:space="preserve">new </w:delText>
        </w:r>
      </w:del>
      <w:ins w:id="397" w:author="Oliver Egger" w:date="2022-05-13T17:18:00Z">
        <w:r w:rsidRPr="00411750">
          <w:t>Association</w:t>
        </w:r>
      </w:ins>
      <w:ins w:id="398" w:author="Oliver Egger" w:date="2022-05-13T10:22:00Z">
        <w:r w:rsidR="00DD1625">
          <w:t>s</w:t>
        </w:r>
      </w:ins>
      <w:del w:id="399" w:author="Oliver Egger" w:date="2022-05-13T17:18:00Z">
        <w:r w:rsidRPr="00473132">
          <w:delText>Association</w:delText>
        </w:r>
      </w:del>
      <w:del w:id="400" w:author="Oliver Egger" w:date="2022-05-13T10:22:00Z">
        <w:r w:rsidRPr="00473132">
          <w:delText xml:space="preserve"> objects</w:delText>
        </w:r>
      </w:del>
    </w:p>
    <w:p w14:paraId="359C4311" w14:textId="77777777" w:rsidR="00977AA4" w:rsidRPr="00473132" w:rsidRDefault="00977AA4" w:rsidP="00DF4220">
      <w:pPr>
        <w:pStyle w:val="Heading5"/>
        <w:numPr>
          <w:ilvl w:val="0"/>
          <w:numId w:val="0"/>
        </w:numPr>
        <w:rPr>
          <w:noProof w:val="0"/>
        </w:rPr>
      </w:pPr>
      <w:bookmarkStart w:id="401" w:name="_Toc300671771"/>
      <w:bookmarkStart w:id="402" w:name="_Toc103352922"/>
      <w:bookmarkStart w:id="403" w:name="_Toc103354754"/>
      <w:r w:rsidRPr="00473132">
        <w:rPr>
          <w:noProof w:val="0"/>
        </w:rPr>
        <w:t>3.57.4.1.1 Trigger Events</w:t>
      </w:r>
      <w:bookmarkEnd w:id="401"/>
      <w:bookmarkEnd w:id="402"/>
      <w:bookmarkEnd w:id="403"/>
    </w:p>
    <w:p w14:paraId="46C5B885" w14:textId="77777777" w:rsidR="00977AA4" w:rsidRPr="00473132" w:rsidRDefault="00977AA4" w:rsidP="00977AA4">
      <w:pPr>
        <w:pStyle w:val="BodyText"/>
        <w:rPr>
          <w:iCs/>
        </w:rPr>
      </w:pPr>
      <w:r w:rsidRPr="00473132">
        <w:rPr>
          <w:iCs/>
        </w:rPr>
        <w:t xml:space="preserve">A Document Administrator needs to update the metadata attributes of existing registry objects or the Association-based linkage between them. The specific triggers for the different types of </w:t>
      </w:r>
      <w:ins w:id="404" w:author="Oliver Egger" w:date="2022-05-13T10:23:00Z">
        <w:r w:rsidR="00DD1625" w:rsidRPr="00DD1625">
          <w:rPr>
            <w:iCs/>
          </w:rPr>
          <w:t>Metadata Operations</w:t>
        </w:r>
      </w:ins>
      <w:del w:id="405" w:author="Oliver Egger" w:date="2022-05-13T10:23:00Z">
        <w:r w:rsidRPr="00473132">
          <w:rPr>
            <w:iCs/>
          </w:rPr>
          <w:delText>metadata updates</w:delText>
        </w:r>
      </w:del>
      <w:r w:rsidRPr="00473132">
        <w:rPr>
          <w:iCs/>
        </w:rPr>
        <w:t xml:space="preserve"> are documented in these sections:</w:t>
      </w:r>
    </w:p>
    <w:p w14:paraId="2A449BE3" w14:textId="5EE01F6C" w:rsidR="00977AA4" w:rsidRPr="00473132" w:rsidRDefault="00FF53E0" w:rsidP="004D3AF9">
      <w:pPr>
        <w:pStyle w:val="ListBullet2"/>
      </w:pPr>
      <w:r w:rsidRPr="00473132">
        <w:t xml:space="preserve">Section </w:t>
      </w:r>
      <w:r w:rsidR="00977AA4" w:rsidRPr="00473132">
        <w:t xml:space="preserve">3.57.4.1.3.3.1 – Update </w:t>
      </w:r>
      <w:proofErr w:type="spellStart"/>
      <w:r w:rsidR="00977AA4" w:rsidRPr="00473132">
        <w:t>DocumentEntry</w:t>
      </w:r>
      <w:proofErr w:type="spellEnd"/>
      <w:r w:rsidR="00977AA4" w:rsidRPr="00473132">
        <w:t xml:space="preserve"> Metadata</w:t>
      </w:r>
    </w:p>
    <w:p w14:paraId="251D1794" w14:textId="467B8EC0" w:rsidR="00977AA4" w:rsidRPr="00473132" w:rsidRDefault="00FF53E0" w:rsidP="004D3AF9">
      <w:pPr>
        <w:pStyle w:val="ListBullet2"/>
      </w:pPr>
      <w:r w:rsidRPr="00473132">
        <w:t xml:space="preserve">Section </w:t>
      </w:r>
      <w:r w:rsidR="00977AA4" w:rsidRPr="00473132">
        <w:t xml:space="preserve">3.57.4.1.3.3.2 – Update </w:t>
      </w:r>
      <w:proofErr w:type="spellStart"/>
      <w:r w:rsidR="00977AA4" w:rsidRPr="00473132">
        <w:t>DocumentEntry</w:t>
      </w:r>
      <w:proofErr w:type="spellEnd"/>
      <w:r w:rsidR="00977AA4" w:rsidRPr="00473132">
        <w:t xml:space="preserve"> </w:t>
      </w:r>
      <w:proofErr w:type="spellStart"/>
      <w:r w:rsidR="00977AA4" w:rsidRPr="00473132">
        <w:t>availabilityStatus</w:t>
      </w:r>
      <w:proofErr w:type="spellEnd"/>
    </w:p>
    <w:p w14:paraId="681E4083" w14:textId="297ADF18" w:rsidR="00977AA4" w:rsidRPr="00473132" w:rsidRDefault="00FF53E0" w:rsidP="004D3AF9">
      <w:pPr>
        <w:pStyle w:val="ListBullet2"/>
      </w:pPr>
      <w:r w:rsidRPr="00473132">
        <w:t xml:space="preserve">Section </w:t>
      </w:r>
      <w:r w:rsidR="00977AA4" w:rsidRPr="00473132">
        <w:t>3.57.4.1.3.3.3 – Update Folder Metadata</w:t>
      </w:r>
    </w:p>
    <w:p w14:paraId="6B9DC0D2" w14:textId="0A3ABF97" w:rsidR="00977AA4" w:rsidRPr="00473132" w:rsidRDefault="00FF53E0" w:rsidP="004D3AF9">
      <w:pPr>
        <w:pStyle w:val="ListBullet2"/>
      </w:pPr>
      <w:r w:rsidRPr="00473132">
        <w:lastRenderedPageBreak/>
        <w:t xml:space="preserve">Section </w:t>
      </w:r>
      <w:r w:rsidR="00977AA4" w:rsidRPr="00473132">
        <w:t xml:space="preserve">3.57.4.1.3.3.4 – Update Folder </w:t>
      </w:r>
      <w:proofErr w:type="spellStart"/>
      <w:r w:rsidR="00977AA4" w:rsidRPr="00473132">
        <w:t>availabilityStatus</w:t>
      </w:r>
      <w:proofErr w:type="spellEnd"/>
    </w:p>
    <w:p w14:paraId="1DFB3353" w14:textId="03810762" w:rsidR="00977AA4" w:rsidRPr="00473132" w:rsidRDefault="00FF53E0" w:rsidP="004D3AF9">
      <w:pPr>
        <w:pStyle w:val="ListBullet2"/>
      </w:pPr>
      <w:r w:rsidRPr="00473132">
        <w:t xml:space="preserve">Section </w:t>
      </w:r>
      <w:r w:rsidR="00977AA4" w:rsidRPr="00473132">
        <w:t xml:space="preserve">3.57.4.1.3.3.5 – Update Association </w:t>
      </w:r>
      <w:proofErr w:type="spellStart"/>
      <w:r w:rsidR="00977AA4" w:rsidRPr="00473132">
        <w:t>availabilityStatus</w:t>
      </w:r>
      <w:proofErr w:type="spellEnd"/>
    </w:p>
    <w:p w14:paraId="48ECB485" w14:textId="73E96E4E" w:rsidR="00977AA4" w:rsidRPr="00473132" w:rsidRDefault="00FF53E0" w:rsidP="004D3AF9">
      <w:pPr>
        <w:pStyle w:val="ListBullet2"/>
      </w:pPr>
      <w:r w:rsidRPr="00473132">
        <w:t xml:space="preserve">Section </w:t>
      </w:r>
      <w:r w:rsidR="00977AA4" w:rsidRPr="00473132">
        <w:t>3.57.4.1.3.3.6 – Submit Associations</w:t>
      </w:r>
    </w:p>
    <w:p w14:paraId="3BD62317" w14:textId="77777777" w:rsidR="00977AA4" w:rsidRPr="00473132" w:rsidRDefault="00977AA4" w:rsidP="00DF4220">
      <w:pPr>
        <w:pStyle w:val="Heading5"/>
        <w:numPr>
          <w:ilvl w:val="0"/>
          <w:numId w:val="0"/>
        </w:numPr>
        <w:rPr>
          <w:noProof w:val="0"/>
        </w:rPr>
      </w:pPr>
      <w:bookmarkStart w:id="406" w:name="_Toc300671772"/>
      <w:bookmarkStart w:id="407" w:name="_Toc103352923"/>
      <w:bookmarkStart w:id="408" w:name="_Toc103354755"/>
      <w:r w:rsidRPr="00473132">
        <w:rPr>
          <w:noProof w:val="0"/>
        </w:rPr>
        <w:t>3.57.4.1.2 Message Semantics</w:t>
      </w:r>
      <w:bookmarkEnd w:id="406"/>
      <w:bookmarkEnd w:id="407"/>
      <w:bookmarkEnd w:id="408"/>
    </w:p>
    <w:p w14:paraId="210CFBDB" w14:textId="21A4D158" w:rsidR="00977AA4" w:rsidRPr="00473132" w:rsidRDefault="00977AA4" w:rsidP="00977AA4">
      <w:pPr>
        <w:pStyle w:val="BodyText"/>
      </w:pPr>
      <w:r w:rsidRPr="00473132">
        <w:t xml:space="preserve">An Update Document Set Request message is an </w:t>
      </w:r>
      <w:proofErr w:type="spellStart"/>
      <w:r w:rsidRPr="00473132">
        <w:t>ebRS</w:t>
      </w:r>
      <w:proofErr w:type="spellEnd"/>
      <w:r w:rsidRPr="00473132">
        <w:t xml:space="preserve"> </w:t>
      </w:r>
      <w:proofErr w:type="spellStart"/>
      <w:r w:rsidRPr="00473132">
        <w:t>SubmitObjectsRequest</w:t>
      </w:r>
      <w:proofErr w:type="spellEnd"/>
      <w:r w:rsidRPr="00473132">
        <w:t xml:space="preserve"> containing </w:t>
      </w:r>
      <w:proofErr w:type="spellStart"/>
      <w:r w:rsidRPr="00473132">
        <w:t>ebRIM</w:t>
      </w:r>
      <w:proofErr w:type="spellEnd"/>
      <w:r w:rsidRPr="00473132">
        <w:t xml:space="preserve"> formatted metadata. The </w:t>
      </w:r>
      <w:proofErr w:type="spellStart"/>
      <w:r w:rsidRPr="00473132">
        <w:t>ebRIM</w:t>
      </w:r>
      <w:proofErr w:type="spellEnd"/>
      <w:r w:rsidRPr="00473132">
        <w:t xml:space="preserve"> attributes lid (</w:t>
      </w:r>
      <w:proofErr w:type="spellStart"/>
      <w:r w:rsidRPr="00473132">
        <w:t>logicalID</w:t>
      </w:r>
      <w:proofErr w:type="spellEnd"/>
      <w:r w:rsidRPr="00473132">
        <w:t xml:space="preserve"> in XDS) and </w:t>
      </w:r>
      <w:proofErr w:type="spellStart"/>
      <w:r w:rsidRPr="00473132">
        <w:t>versionName</w:t>
      </w:r>
      <w:proofErr w:type="spellEnd"/>
      <w:r w:rsidRPr="00473132">
        <w:t xml:space="preserve"> (version in XDS) are used to manage versions.</w:t>
      </w:r>
      <w:r w:rsidR="006C5EE3" w:rsidRPr="00473132">
        <w:t xml:space="preserve"> </w:t>
      </w:r>
      <w:r w:rsidRPr="00473132">
        <w:t>See ITI TF-3</w:t>
      </w:r>
      <w:r w:rsidR="005D7B81" w:rsidRPr="00473132">
        <w:t xml:space="preserve">: </w:t>
      </w:r>
      <w:r w:rsidRPr="00473132">
        <w:t>4.1.</w:t>
      </w:r>
      <w:r w:rsidR="000C00BC" w:rsidRPr="00473132">
        <w:t xml:space="preserve">5 </w:t>
      </w:r>
      <w:r w:rsidRPr="00473132">
        <w:t xml:space="preserve">for Metadata Versioning Semantics. Metadata updates are submitted as contents of a </w:t>
      </w:r>
      <w:proofErr w:type="spellStart"/>
      <w:r w:rsidRPr="00473132">
        <w:t>SubmissionSet</w:t>
      </w:r>
      <w:proofErr w:type="spellEnd"/>
      <w:r w:rsidRPr="00473132">
        <w:t xml:space="preserve">. </w:t>
      </w:r>
    </w:p>
    <w:p w14:paraId="6B574FF1" w14:textId="1EF9B91A" w:rsidR="005E0DA9" w:rsidRPr="00473132" w:rsidRDefault="005E0DA9" w:rsidP="00977AA4">
      <w:pPr>
        <w:pStyle w:val="BodyText"/>
      </w:pPr>
      <w:r w:rsidRPr="00473132">
        <w:t xml:space="preserve">ITI TF-3: </w:t>
      </w:r>
      <w:r w:rsidR="008459F6" w:rsidRPr="00473132">
        <w:t xml:space="preserve">Table </w:t>
      </w:r>
      <w:r w:rsidRPr="00473132">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473132" w:rsidRDefault="00977AA4" w:rsidP="00DF4220">
      <w:pPr>
        <w:pStyle w:val="Heading6"/>
        <w:numPr>
          <w:ilvl w:val="0"/>
          <w:numId w:val="0"/>
        </w:numPr>
        <w:ind w:left="1152" w:hanging="1152"/>
        <w:rPr>
          <w:noProof w:val="0"/>
        </w:rPr>
      </w:pPr>
      <w:bookmarkStart w:id="409" w:name="_Toc300671773"/>
      <w:bookmarkStart w:id="410" w:name="_Toc103352924"/>
      <w:bookmarkStart w:id="411" w:name="_Toc103354756"/>
      <w:r w:rsidRPr="00473132">
        <w:rPr>
          <w:noProof w:val="0"/>
        </w:rPr>
        <w:t>3.57.4.1.2.1 Message Definition</w:t>
      </w:r>
      <w:bookmarkEnd w:id="409"/>
      <w:bookmarkEnd w:id="410"/>
      <w:bookmarkEnd w:id="411"/>
    </w:p>
    <w:p w14:paraId="09C16FDA" w14:textId="77777777" w:rsidR="00977AA4" w:rsidRPr="00473132" w:rsidRDefault="00977AA4" w:rsidP="00977AA4">
      <w:pPr>
        <w:pStyle w:val="BodyText"/>
      </w:pPr>
      <w:r w:rsidRPr="00473132">
        <w:t xml:space="preserve">An example Update Document Set Request message looks like: </w:t>
      </w:r>
    </w:p>
    <w:p w14:paraId="5CECA7B4" w14:textId="77777777" w:rsidR="00977AA4" w:rsidRPr="00473132" w:rsidRDefault="00977AA4" w:rsidP="00977AA4">
      <w:pPr>
        <w:pStyle w:val="BodyText"/>
      </w:pPr>
    </w:p>
    <w:p w14:paraId="7DEA965A" w14:textId="77777777" w:rsidR="00977AA4" w:rsidRPr="00473132" w:rsidRDefault="00977AA4" w:rsidP="00CA4948">
      <w:pPr>
        <w:pStyle w:val="StylePlainText8ptBoxSinglesolidlineAuto05ptLin"/>
      </w:pPr>
      <w:r w:rsidRPr="00473132">
        <w:t>&lt;</w:t>
      </w:r>
      <w:proofErr w:type="spellStart"/>
      <w:proofErr w:type="gramStart"/>
      <w:r w:rsidRPr="00473132">
        <w:t>lcm:SubmitObjectsRequest</w:t>
      </w:r>
      <w:proofErr w:type="spellEnd"/>
      <w:proofErr w:type="gramEnd"/>
      <w:r w:rsidRPr="00473132">
        <w:t>&gt;</w:t>
      </w:r>
      <w:r w:rsidRPr="00473132">
        <w:br/>
        <w:t xml:space="preserve">    &lt;</w:t>
      </w:r>
      <w:proofErr w:type="spellStart"/>
      <w:r w:rsidRPr="00473132">
        <w:t>rim:RegistryObjectList</w:t>
      </w:r>
      <w:proofErr w:type="spellEnd"/>
      <w:r w:rsidRPr="00473132">
        <w:t>&gt;</w:t>
      </w:r>
      <w:r w:rsidRPr="00473132">
        <w:br/>
        <w:t xml:space="preserve">        &lt;!-- Required </w:t>
      </w:r>
      <w:proofErr w:type="spellStart"/>
      <w:r w:rsidRPr="00473132">
        <w:t>SubmissionSet</w:t>
      </w:r>
      <w:proofErr w:type="spellEnd"/>
      <w:r w:rsidRPr="00473132">
        <w:t xml:space="preserve"> object --&gt;</w:t>
      </w:r>
      <w:r w:rsidRPr="00473132">
        <w:br/>
        <w:t xml:space="preserve">        &lt;</w:t>
      </w:r>
      <w:proofErr w:type="spellStart"/>
      <w:r w:rsidRPr="00473132">
        <w:t>rim:RegistryPackage</w:t>
      </w:r>
      <w:proofErr w:type="spellEnd"/>
      <w:r w:rsidRPr="00473132">
        <w:t xml:space="preserve"> id="</w:t>
      </w:r>
      <w:proofErr w:type="spellStart"/>
      <w:r w:rsidRPr="00473132">
        <w:t>SubmissionSet</w:t>
      </w:r>
      <w:proofErr w:type="spellEnd"/>
      <w:r w:rsidRPr="00473132">
        <w:t>"/&gt;</w:t>
      </w:r>
    </w:p>
    <w:p w14:paraId="2B970577" w14:textId="77777777" w:rsidR="00977AA4" w:rsidRPr="00473132" w:rsidRDefault="00977AA4" w:rsidP="00CA4948">
      <w:pPr>
        <w:pStyle w:val="StylePlainText8ptBoxSinglesolidlineAuto05ptLin"/>
      </w:pPr>
      <w:r w:rsidRPr="00473132">
        <w:br/>
        <w:t xml:space="preserve">        &lt;</w:t>
      </w:r>
      <w:proofErr w:type="spellStart"/>
      <w:proofErr w:type="gramStart"/>
      <w:r w:rsidRPr="00473132">
        <w:t>rim:Association</w:t>
      </w:r>
      <w:proofErr w:type="spellEnd"/>
      <w:proofErr w:type="gramEnd"/>
      <w:r w:rsidRPr="00473132">
        <w:t xml:space="preserve"> </w:t>
      </w:r>
      <w:proofErr w:type="spellStart"/>
      <w:r w:rsidRPr="00473132">
        <w:t>sourceObject</w:t>
      </w:r>
      <w:proofErr w:type="spellEnd"/>
      <w:r w:rsidRPr="00473132">
        <w:t>="</w:t>
      </w:r>
      <w:proofErr w:type="spellStart"/>
      <w:r w:rsidRPr="00473132">
        <w:t>SubmissionSet</w:t>
      </w:r>
      <w:proofErr w:type="spellEnd"/>
      <w:r w:rsidRPr="00473132">
        <w:t xml:space="preserve">" </w:t>
      </w:r>
    </w:p>
    <w:p w14:paraId="5BB968FD" w14:textId="77777777" w:rsidR="00977AA4" w:rsidRPr="00473132" w:rsidRDefault="00977AA4" w:rsidP="00CA4948">
      <w:pPr>
        <w:pStyle w:val="StylePlainText8ptBoxSinglesolidlineAuto05ptLin"/>
      </w:pPr>
      <w:r w:rsidRPr="00473132">
        <w:t xml:space="preserve">                         </w:t>
      </w:r>
      <w:proofErr w:type="spellStart"/>
      <w:r w:rsidRPr="00473132">
        <w:t>targetObject</w:t>
      </w:r>
      <w:proofErr w:type="spellEnd"/>
      <w:r w:rsidRPr="00473132">
        <w:t xml:space="preserve">="..." </w:t>
      </w:r>
    </w:p>
    <w:p w14:paraId="72FDAC0A" w14:textId="77777777" w:rsidR="00977AA4" w:rsidRPr="00473132" w:rsidRDefault="00977AA4" w:rsidP="00CA4948">
      <w:pPr>
        <w:pStyle w:val="StylePlainText8ptBoxSinglesolidlineAuto05ptLin"/>
      </w:pPr>
      <w:r w:rsidRPr="00473132">
        <w:t xml:space="preserve">                         </w:t>
      </w:r>
      <w:proofErr w:type="spellStart"/>
      <w:r w:rsidRPr="00473132">
        <w:t>associationType</w:t>
      </w:r>
      <w:proofErr w:type="spellEnd"/>
      <w:r w:rsidRPr="00473132">
        <w:t>="xxx"/&gt;</w:t>
      </w:r>
      <w:r w:rsidRPr="00473132">
        <w:br/>
        <w:t xml:space="preserve">        &lt;</w:t>
      </w:r>
      <w:proofErr w:type="spellStart"/>
      <w:proofErr w:type="gramStart"/>
      <w:r w:rsidRPr="00473132">
        <w:t>rim:Association</w:t>
      </w:r>
      <w:proofErr w:type="spellEnd"/>
      <w:proofErr w:type="gramEnd"/>
      <w:r w:rsidRPr="00473132">
        <w:t xml:space="preserve"> </w:t>
      </w:r>
      <w:proofErr w:type="spellStart"/>
      <w:r w:rsidRPr="00473132">
        <w:t>sourceObject</w:t>
      </w:r>
      <w:proofErr w:type="spellEnd"/>
      <w:r w:rsidRPr="00473132">
        <w:t>="</w:t>
      </w:r>
      <w:proofErr w:type="spellStart"/>
      <w:r w:rsidRPr="00473132">
        <w:t>SubmissionSet</w:t>
      </w:r>
      <w:proofErr w:type="spellEnd"/>
      <w:r w:rsidRPr="00473132">
        <w:t xml:space="preserve">" </w:t>
      </w:r>
    </w:p>
    <w:p w14:paraId="08BDFEB0" w14:textId="77777777" w:rsidR="00977AA4" w:rsidRPr="00473132" w:rsidRDefault="00977AA4" w:rsidP="00CA4948">
      <w:pPr>
        <w:pStyle w:val="StylePlainText8ptBoxSinglesolidlineAuto05ptLin"/>
      </w:pPr>
      <w:r w:rsidRPr="00473132">
        <w:t xml:space="preserve">                         </w:t>
      </w:r>
      <w:proofErr w:type="spellStart"/>
      <w:r w:rsidRPr="00473132">
        <w:t>targetObject</w:t>
      </w:r>
      <w:proofErr w:type="spellEnd"/>
      <w:r w:rsidRPr="00473132">
        <w:t xml:space="preserve">="..." </w:t>
      </w:r>
    </w:p>
    <w:p w14:paraId="7BE04D92" w14:textId="77777777" w:rsidR="00977AA4" w:rsidRPr="00473132" w:rsidRDefault="00977AA4" w:rsidP="00CA4948">
      <w:pPr>
        <w:pStyle w:val="StylePlainText8ptBoxSinglesolidlineAuto05ptLin"/>
      </w:pPr>
      <w:r w:rsidRPr="00473132">
        <w:t xml:space="preserve">                         </w:t>
      </w:r>
      <w:proofErr w:type="spellStart"/>
      <w:r w:rsidRPr="00473132">
        <w:t>associationType</w:t>
      </w:r>
      <w:proofErr w:type="spellEnd"/>
      <w:r w:rsidRPr="00473132">
        <w:t>="xxx"/&gt;</w:t>
      </w:r>
      <w:r w:rsidRPr="00473132">
        <w:br/>
        <w:t xml:space="preserve">    &lt;/</w:t>
      </w:r>
      <w:proofErr w:type="spellStart"/>
      <w:proofErr w:type="gramStart"/>
      <w:r w:rsidRPr="00473132">
        <w:t>rim:RegistryObjectList</w:t>
      </w:r>
      <w:proofErr w:type="spellEnd"/>
      <w:proofErr w:type="gramEnd"/>
      <w:r w:rsidRPr="00473132">
        <w:t>&gt;</w:t>
      </w:r>
      <w:r w:rsidRPr="00473132">
        <w:br/>
        <w:t>&lt;/</w:t>
      </w:r>
      <w:proofErr w:type="spellStart"/>
      <w:r w:rsidRPr="00473132">
        <w:t>lcm:SubmitObjectsRequest</w:t>
      </w:r>
      <w:proofErr w:type="spellEnd"/>
      <w:r w:rsidRPr="00473132">
        <w:t>&gt;</w:t>
      </w:r>
    </w:p>
    <w:p w14:paraId="246CD193" w14:textId="1893C9D7" w:rsidR="0036426E" w:rsidRPr="00473132" w:rsidRDefault="0036426E" w:rsidP="00B55FF8">
      <w:pPr>
        <w:pStyle w:val="FigureTitle"/>
      </w:pPr>
      <w:r w:rsidRPr="00473132">
        <w:t>Figure 3.57.4.1.2</w:t>
      </w:r>
      <w:r w:rsidR="00EA5CAE" w:rsidRPr="00473132">
        <w:t>.1</w:t>
      </w:r>
      <w:r w:rsidRPr="00473132">
        <w:t>-1</w:t>
      </w:r>
      <w:r w:rsidR="004237E7" w:rsidRPr="00473132">
        <w:t>:</w:t>
      </w:r>
      <w:r w:rsidRPr="00473132">
        <w:t xml:space="preserve"> </w:t>
      </w:r>
      <w:r w:rsidR="00EA5CAE" w:rsidRPr="00473132">
        <w:t>Example Update Document Set Request message</w:t>
      </w:r>
    </w:p>
    <w:p w14:paraId="670CDD9C" w14:textId="77777777" w:rsidR="00977AA4" w:rsidRPr="00473132" w:rsidRDefault="00977AA4" w:rsidP="00977AA4">
      <w:pPr>
        <w:pStyle w:val="BodyText"/>
      </w:pPr>
      <w:r w:rsidRPr="00473132">
        <w:t>Note:</w:t>
      </w:r>
    </w:p>
    <w:p w14:paraId="739EA85F" w14:textId="77777777" w:rsidR="00977AA4" w:rsidRPr="00473132" w:rsidRDefault="00977AA4" w:rsidP="004D3AF9">
      <w:pPr>
        <w:pStyle w:val="ListBullet2"/>
      </w:pPr>
      <w:r w:rsidRPr="00473132">
        <w:t xml:space="preserve">The contents of the </w:t>
      </w:r>
      <w:proofErr w:type="spellStart"/>
      <w:r w:rsidRPr="00473132">
        <w:t>SubmissionSet</w:t>
      </w:r>
      <w:proofErr w:type="spellEnd"/>
      <w:r w:rsidRPr="00473132">
        <w:t xml:space="preserve"> object and many details of the Association objects are not shown</w:t>
      </w:r>
    </w:p>
    <w:p w14:paraId="28AE4AA3" w14:textId="77777777" w:rsidR="00977AA4" w:rsidRPr="00473132" w:rsidRDefault="00977AA4" w:rsidP="004D3AF9">
      <w:pPr>
        <w:pStyle w:val="ListBullet2"/>
      </w:pPr>
      <w:r w:rsidRPr="00473132">
        <w:t xml:space="preserve">Each update contained in the message includes an association linked to the </w:t>
      </w:r>
      <w:proofErr w:type="spellStart"/>
      <w:r w:rsidRPr="00473132">
        <w:t>SubmissionSet</w:t>
      </w:r>
      <w:proofErr w:type="spellEnd"/>
      <w:r w:rsidRPr="00473132">
        <w:t xml:space="preserve"> object</w:t>
      </w:r>
    </w:p>
    <w:p w14:paraId="41720816" w14:textId="77777777" w:rsidR="00977AA4" w:rsidRPr="00473132" w:rsidRDefault="00977AA4" w:rsidP="004D3AF9">
      <w:pPr>
        <w:pStyle w:val="ListBullet2"/>
      </w:pPr>
      <w:r w:rsidRPr="00473132">
        <w:lastRenderedPageBreak/>
        <w:t xml:space="preserve">If the </w:t>
      </w:r>
      <w:proofErr w:type="spellStart"/>
      <w:r w:rsidRPr="00473132">
        <w:t>targetObject</w:t>
      </w:r>
      <w:proofErr w:type="spellEnd"/>
      <w:r w:rsidRPr="00473132">
        <w:t xml:space="preserve"> attribute of the association references an object already in the registry then the </w:t>
      </w:r>
      <w:proofErr w:type="spellStart"/>
      <w:r w:rsidRPr="00473132">
        <w:t>associationType</w:t>
      </w:r>
      <w:proofErr w:type="spellEnd"/>
      <w:r w:rsidRPr="00473132">
        <w:t xml:space="preserve"> and contained metadata (</w:t>
      </w:r>
      <w:r w:rsidR="00045DBA" w:rsidRPr="00473132">
        <w:t>e.g.,</w:t>
      </w:r>
      <w:r w:rsidRPr="00473132">
        <w:t xml:space="preserve"> Slots nested inside the association) control the update</w:t>
      </w:r>
    </w:p>
    <w:p w14:paraId="4EAD08A9" w14:textId="77777777" w:rsidR="00977AA4" w:rsidRPr="00473132" w:rsidRDefault="00977AA4" w:rsidP="004D3AF9">
      <w:pPr>
        <w:pStyle w:val="ListBullet2"/>
      </w:pPr>
      <w:r w:rsidRPr="00473132">
        <w:t xml:space="preserve">If the </w:t>
      </w:r>
      <w:proofErr w:type="spellStart"/>
      <w:r w:rsidRPr="00473132">
        <w:t>targetObject</w:t>
      </w:r>
      <w:proofErr w:type="spellEnd"/>
      <w:r w:rsidRPr="00473132">
        <w:t xml:space="preserve"> attribute of the association references an object contained in the update, that object also helps control the update</w:t>
      </w:r>
    </w:p>
    <w:p w14:paraId="5F321EF9" w14:textId="54C6C1BF" w:rsidR="00977AA4" w:rsidRPr="00473132" w:rsidRDefault="00977AA4" w:rsidP="00977AA4">
      <w:r w:rsidRPr="00473132">
        <w:t>ITI TF-3:</w:t>
      </w:r>
      <w:r w:rsidR="005D7B81" w:rsidRPr="00473132">
        <w:t xml:space="preserve"> </w:t>
      </w:r>
      <w:r w:rsidRPr="00473132">
        <w:t>4.1.</w:t>
      </w:r>
      <w:r w:rsidR="000C00BC" w:rsidRPr="00473132">
        <w:t xml:space="preserve">5 </w:t>
      </w:r>
      <w:r w:rsidRPr="00473132">
        <w:t>documents the semantics of metadata update.</w:t>
      </w:r>
    </w:p>
    <w:p w14:paraId="20DB1FA9" w14:textId="77777777" w:rsidR="00977AA4" w:rsidRPr="00473132" w:rsidRDefault="00977AA4" w:rsidP="00DF4220">
      <w:pPr>
        <w:pStyle w:val="Heading5"/>
        <w:numPr>
          <w:ilvl w:val="0"/>
          <w:numId w:val="0"/>
        </w:numPr>
        <w:ind w:left="1008" w:hanging="1008"/>
        <w:rPr>
          <w:noProof w:val="0"/>
        </w:rPr>
      </w:pPr>
      <w:bookmarkStart w:id="412" w:name="_Toc300671774"/>
      <w:bookmarkStart w:id="413" w:name="_Toc103352925"/>
      <w:bookmarkStart w:id="414" w:name="_Toc103354757"/>
      <w:r w:rsidRPr="00473132">
        <w:rPr>
          <w:noProof w:val="0"/>
        </w:rPr>
        <w:t>3.57.4.1.3 Expected Actions</w:t>
      </w:r>
      <w:bookmarkEnd w:id="412"/>
      <w:bookmarkEnd w:id="413"/>
      <w:bookmarkEnd w:id="414"/>
    </w:p>
    <w:p w14:paraId="115A4AC6" w14:textId="1AED7EDB" w:rsidR="00977AA4" w:rsidRPr="00473132" w:rsidRDefault="00977AA4" w:rsidP="00977AA4">
      <w:pPr>
        <w:pStyle w:val="BodyText"/>
      </w:pPr>
      <w:r w:rsidRPr="00473132">
        <w:t>The Document Registry or Document Recipient</w:t>
      </w:r>
      <w:r w:rsidR="00C92A96" w:rsidRPr="00473132">
        <w:t xml:space="preserve"> </w:t>
      </w:r>
      <w:r w:rsidRPr="00473132">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473132" w:rsidRDefault="00977AA4" w:rsidP="00977AA4">
      <w:pPr>
        <w:pStyle w:val="BodyText"/>
      </w:pPr>
      <w:r w:rsidRPr="00473132">
        <w:t xml:space="preserve">The receiving actor shall be able to manage the following attributes on </w:t>
      </w:r>
      <w:proofErr w:type="spellStart"/>
      <w:r w:rsidRPr="00473132">
        <w:t>DocumentEntry</w:t>
      </w:r>
      <w:proofErr w:type="spellEnd"/>
      <w:r w:rsidRPr="00473132">
        <w:t>, Folder, and Association objects:</w:t>
      </w:r>
    </w:p>
    <w:p w14:paraId="41F026A7" w14:textId="77777777" w:rsidR="00977AA4" w:rsidRPr="00473132" w:rsidRDefault="00977AA4" w:rsidP="004D3AF9">
      <w:pPr>
        <w:pStyle w:val="ListBullet2"/>
      </w:pPr>
      <w:proofErr w:type="spellStart"/>
      <w:r w:rsidRPr="00473132">
        <w:t>logicalID</w:t>
      </w:r>
      <w:proofErr w:type="spellEnd"/>
    </w:p>
    <w:p w14:paraId="3507A764" w14:textId="77777777" w:rsidR="00977AA4" w:rsidRPr="00473132" w:rsidRDefault="00977AA4" w:rsidP="004D3AF9">
      <w:pPr>
        <w:pStyle w:val="ListBullet2"/>
      </w:pPr>
      <w:r w:rsidRPr="00473132">
        <w:t>version</w:t>
      </w:r>
    </w:p>
    <w:p w14:paraId="01AD6F30" w14:textId="77777777" w:rsidR="00977AA4" w:rsidRPr="00473132" w:rsidRDefault="00977AA4" w:rsidP="004D3AF9">
      <w:pPr>
        <w:pStyle w:val="ListBullet2"/>
      </w:pPr>
      <w:proofErr w:type="spellStart"/>
      <w:r w:rsidRPr="00473132">
        <w:t>availabilityStatus</w:t>
      </w:r>
      <w:proofErr w:type="spellEnd"/>
    </w:p>
    <w:p w14:paraId="758F3F54" w14:textId="73C97EFC" w:rsidR="00977AA4" w:rsidRPr="00473132" w:rsidRDefault="00977AA4" w:rsidP="00977AA4">
      <w:r w:rsidRPr="00473132">
        <w:t xml:space="preserve">which require special handling dictated by metadata update. The receiving actor shall be capable of storing multiple versions of </w:t>
      </w:r>
      <w:proofErr w:type="spellStart"/>
      <w:r w:rsidRPr="00473132">
        <w:t>DocumentEntry</w:t>
      </w:r>
      <w:proofErr w:type="spellEnd"/>
      <w:r w:rsidRPr="00473132">
        <w:t xml:space="preserve"> and Folder metadata objects. If the receiving actor is a Document </w:t>
      </w:r>
      <w:proofErr w:type="gramStart"/>
      <w:r w:rsidRPr="00473132">
        <w:t>Registry</w:t>
      </w:r>
      <w:proofErr w:type="gramEnd"/>
      <w:r w:rsidRPr="00473132">
        <w:t xml:space="preserve"> then it shall make them available through the </w:t>
      </w:r>
      <w:hyperlink r:id="rId25" w:history="1">
        <w:r w:rsidRPr="00473132">
          <w:rPr>
            <w:rStyle w:val="Hyperlink"/>
          </w:rPr>
          <w:t>Registry Stored Query</w:t>
        </w:r>
      </w:hyperlink>
      <w:r w:rsidRPr="00473132">
        <w:t xml:space="preserve"> [ITI-18] transaction.</w:t>
      </w:r>
    </w:p>
    <w:p w14:paraId="137D70E2" w14:textId="6E2B0F48" w:rsidR="00977AA4" w:rsidRPr="00473132" w:rsidRDefault="00977AA4" w:rsidP="00977AA4">
      <w:pPr>
        <w:pStyle w:val="BodyText"/>
      </w:pPr>
      <w:r w:rsidRPr="00473132">
        <w:t>When interpreting the rules below, ITI TF-3: 4.1.</w:t>
      </w:r>
      <w:r w:rsidR="000C00BC" w:rsidRPr="00473132">
        <w:t xml:space="preserve">5 </w:t>
      </w:r>
      <w:r w:rsidRPr="00473132">
        <w:t>shall be consulted for an understanding of the semantics of metadata update.</w:t>
      </w:r>
    </w:p>
    <w:p w14:paraId="4E603FC7" w14:textId="77777777" w:rsidR="00977AA4" w:rsidRPr="00473132" w:rsidRDefault="000D684E">
      <w:pPr>
        <w:pStyle w:val="Heading6"/>
        <w:numPr>
          <w:ilvl w:val="0"/>
          <w:numId w:val="0"/>
        </w:numPr>
        <w:rPr>
          <w:noProof w:val="0"/>
        </w:rPr>
      </w:pPr>
      <w:bookmarkStart w:id="415" w:name="_Toc300671775"/>
      <w:bookmarkStart w:id="416" w:name="_Toc103352926"/>
      <w:bookmarkStart w:id="417" w:name="_Toc103354758"/>
      <w:r w:rsidRPr="00473132">
        <w:rPr>
          <w:noProof w:val="0"/>
        </w:rPr>
        <w:t xml:space="preserve">3.57.4.1.3.1 </w:t>
      </w:r>
      <w:r w:rsidR="00977AA4" w:rsidRPr="00473132">
        <w:rPr>
          <w:noProof w:val="0"/>
        </w:rPr>
        <w:t>Common Rules for Metadata Update</w:t>
      </w:r>
      <w:bookmarkEnd w:id="415"/>
      <w:bookmarkEnd w:id="416"/>
      <w:bookmarkEnd w:id="417"/>
    </w:p>
    <w:p w14:paraId="5D7B9F8A" w14:textId="51EBF565" w:rsidR="00977AA4" w:rsidRPr="00473132" w:rsidRDefault="00977AA4" w:rsidP="00977AA4">
      <w:pPr>
        <w:pStyle w:val="BodyText"/>
      </w:pPr>
      <w:r w:rsidRPr="00473132">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473132">
        <w:t>s</w:t>
      </w:r>
      <w:r w:rsidRPr="00473132">
        <w:t xml:space="preserve"> and extend</w:t>
      </w:r>
      <w:r w:rsidR="002A33AA" w:rsidRPr="00473132">
        <w:t>s</w:t>
      </w:r>
      <w:r w:rsidRPr="00473132">
        <w:t xml:space="preserve"> these common rules.</w:t>
      </w:r>
    </w:p>
    <w:p w14:paraId="6AA460B3" w14:textId="77777777" w:rsidR="00977AA4" w:rsidRPr="00473132" w:rsidRDefault="00977AA4" w:rsidP="00D12D1A">
      <w:pPr>
        <w:pStyle w:val="ListNumber2"/>
      </w:pPr>
      <w:r w:rsidRPr="00473132">
        <w:t xml:space="preserve">An Update Document Set request shall include a </w:t>
      </w:r>
      <w:proofErr w:type="spellStart"/>
      <w:r w:rsidRPr="00473132">
        <w:t>SubmissionSet</w:t>
      </w:r>
      <w:proofErr w:type="spellEnd"/>
      <w:r w:rsidRPr="00473132">
        <w:t xml:space="preserve"> object. </w:t>
      </w:r>
    </w:p>
    <w:p w14:paraId="3F1E9EA0" w14:textId="77777777" w:rsidR="00977AA4" w:rsidRPr="00473132" w:rsidRDefault="00977AA4" w:rsidP="00D12D1A">
      <w:pPr>
        <w:pStyle w:val="ListNumber2"/>
      </w:pPr>
      <w:r w:rsidRPr="00473132">
        <w:t xml:space="preserve">An Update Document Set request shall not include initial versions of </w:t>
      </w:r>
      <w:proofErr w:type="spellStart"/>
      <w:r w:rsidRPr="00473132">
        <w:t>DocumentEntry</w:t>
      </w:r>
      <w:proofErr w:type="spellEnd"/>
      <w:r w:rsidRPr="00473132">
        <w:t xml:space="preserve"> or Folder objects</w:t>
      </w:r>
      <w:r w:rsidR="00665CFB" w:rsidRPr="00473132">
        <w:t xml:space="preserve">. </w:t>
      </w:r>
      <w:r w:rsidRPr="00473132">
        <w:t xml:space="preserve">In a request, initial versions are recognized by having </w:t>
      </w:r>
      <w:proofErr w:type="spellStart"/>
      <w:r w:rsidRPr="00473132">
        <w:t>entryUUID</w:t>
      </w:r>
      <w:proofErr w:type="spellEnd"/>
      <w:r w:rsidRPr="00473132">
        <w:t xml:space="preserve"> = </w:t>
      </w:r>
      <w:proofErr w:type="spellStart"/>
      <w:r w:rsidRPr="00473132">
        <w:t>logicalID</w:t>
      </w:r>
      <w:proofErr w:type="spellEnd"/>
      <w:r w:rsidRPr="00473132">
        <w:t xml:space="preserve"> or </w:t>
      </w:r>
      <w:proofErr w:type="spellStart"/>
      <w:r w:rsidRPr="00473132">
        <w:t>logicalID</w:t>
      </w:r>
      <w:proofErr w:type="spellEnd"/>
      <w:r w:rsidRPr="00473132">
        <w:t xml:space="preserve"> missing.</w:t>
      </w:r>
    </w:p>
    <w:p w14:paraId="14B833AC" w14:textId="77777777" w:rsidR="00977AA4" w:rsidRPr="00473132" w:rsidRDefault="00977AA4" w:rsidP="00D12D1A">
      <w:pPr>
        <w:pStyle w:val="ListNumber2"/>
      </w:pPr>
      <w:r w:rsidRPr="00473132">
        <w:t xml:space="preserve">The only way to update the metadata attributes of a </w:t>
      </w:r>
      <w:proofErr w:type="spellStart"/>
      <w:r w:rsidRPr="00473132">
        <w:t>DocumentEntry</w:t>
      </w:r>
      <w:proofErr w:type="spellEnd"/>
      <w:r w:rsidRPr="00473132">
        <w:t xml:space="preserve"> or Folder is by submitting a new version of the </w:t>
      </w:r>
      <w:proofErr w:type="spellStart"/>
      <w:r w:rsidRPr="00473132">
        <w:t>DocumentEntry</w:t>
      </w:r>
      <w:proofErr w:type="spellEnd"/>
      <w:r w:rsidRPr="00473132">
        <w:t xml:space="preserve"> or Folder</w:t>
      </w:r>
      <w:r w:rsidR="00665CFB" w:rsidRPr="00473132">
        <w:t xml:space="preserve">. </w:t>
      </w:r>
      <w:r w:rsidRPr="00473132">
        <w:t xml:space="preserve">A special/different rule applies to the updating of the </w:t>
      </w:r>
      <w:proofErr w:type="spellStart"/>
      <w:r w:rsidRPr="00473132">
        <w:t>availabilityStatus</w:t>
      </w:r>
      <w:proofErr w:type="spellEnd"/>
      <w:r w:rsidRPr="00473132">
        <w:t xml:space="preserve"> attribute of a </w:t>
      </w:r>
      <w:proofErr w:type="spellStart"/>
      <w:r w:rsidRPr="00473132">
        <w:t>DocumentEntry</w:t>
      </w:r>
      <w:proofErr w:type="spellEnd"/>
      <w:r w:rsidRPr="00473132">
        <w:t xml:space="preserve"> or Folder. </w:t>
      </w:r>
    </w:p>
    <w:p w14:paraId="79A31543" w14:textId="77777777" w:rsidR="00977AA4" w:rsidRPr="00473132" w:rsidRDefault="00977AA4" w:rsidP="00D12D1A">
      <w:pPr>
        <w:pStyle w:val="ListNumber2"/>
      </w:pPr>
      <w:r w:rsidRPr="00473132">
        <w:lastRenderedPageBreak/>
        <w:t xml:space="preserve">An updated version of a </w:t>
      </w:r>
      <w:proofErr w:type="spellStart"/>
      <w:r w:rsidRPr="00473132">
        <w:t>DocumentEntry</w:t>
      </w:r>
      <w:proofErr w:type="spellEnd"/>
      <w:r w:rsidRPr="00473132">
        <w:t xml:space="preserve"> object, when included in an Update Document Set request, shall be a complete </w:t>
      </w:r>
      <w:proofErr w:type="spellStart"/>
      <w:r w:rsidRPr="00473132">
        <w:t>DocumentEntry</w:t>
      </w:r>
      <w:proofErr w:type="spellEnd"/>
      <w:r w:rsidRPr="00473132">
        <w:t xml:space="preserve"> object. Individual attributes cannot be submitted alone.</w:t>
      </w:r>
    </w:p>
    <w:p w14:paraId="0073ABFF" w14:textId="77777777" w:rsidR="00977AA4" w:rsidRPr="00473132" w:rsidRDefault="00977AA4" w:rsidP="00D12D1A">
      <w:pPr>
        <w:pStyle w:val="ListNumber2"/>
      </w:pPr>
      <w:r w:rsidRPr="00473132">
        <w:t>An updated version of a Folder object, when included in an Update Document Set request, shall be a complete Folder object. Individual attributes cannot be submitted alone.</w:t>
      </w:r>
    </w:p>
    <w:p w14:paraId="709A0477" w14:textId="77777777" w:rsidR="00977AA4" w:rsidRPr="00473132" w:rsidRDefault="00977AA4" w:rsidP="00D12D1A">
      <w:pPr>
        <w:pStyle w:val="ListNumber2"/>
      </w:pPr>
      <w:r w:rsidRPr="00473132">
        <w:t xml:space="preserve">Association objects cannot be updated by submitting a new version. The only attribute that can be updated is </w:t>
      </w:r>
      <w:proofErr w:type="spellStart"/>
      <w:r w:rsidRPr="00473132">
        <w:t>availabilityStatus</w:t>
      </w:r>
      <w:proofErr w:type="spellEnd"/>
      <w:r w:rsidR="00665CFB" w:rsidRPr="00473132">
        <w:t xml:space="preserve">. </w:t>
      </w:r>
      <w:r w:rsidRPr="00473132">
        <w:t>A value of Deprecated represents a historical connection between two objects that is no longer current</w:t>
      </w:r>
      <w:r w:rsidR="00665CFB" w:rsidRPr="00473132">
        <w:t xml:space="preserve">. </w:t>
      </w:r>
    </w:p>
    <w:p w14:paraId="5FAA373A" w14:textId="5B2B474E" w:rsidR="00977AA4" w:rsidRPr="00473132" w:rsidRDefault="00977AA4" w:rsidP="00D12D1A">
      <w:pPr>
        <w:pStyle w:val="ListNumber2"/>
      </w:pPr>
      <w:r w:rsidRPr="00473132">
        <w:t xml:space="preserve">The </w:t>
      </w:r>
      <w:proofErr w:type="spellStart"/>
      <w:r w:rsidRPr="00473132">
        <w:t>availabilityStatus</w:t>
      </w:r>
      <w:proofErr w:type="spellEnd"/>
      <w:r w:rsidRPr="00473132">
        <w:t xml:space="preserve"> attribute on </w:t>
      </w:r>
      <w:proofErr w:type="spellStart"/>
      <w:r w:rsidRPr="00473132">
        <w:t>DocumentEntry</w:t>
      </w:r>
      <w:proofErr w:type="spellEnd"/>
      <w:r w:rsidRPr="00473132">
        <w:t>,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473132" w:rsidRDefault="00977AA4" w:rsidP="00D12D1A">
      <w:pPr>
        <w:pStyle w:val="ListNumber2"/>
      </w:pPr>
      <w:r w:rsidRPr="00473132">
        <w:t xml:space="preserve">The </w:t>
      </w:r>
      <w:proofErr w:type="spellStart"/>
      <w:r w:rsidRPr="00473132">
        <w:t>availabilityStatus</w:t>
      </w:r>
      <w:proofErr w:type="spellEnd"/>
      <w:r w:rsidRPr="00473132">
        <w:t xml:space="preserve"> of </w:t>
      </w:r>
      <w:proofErr w:type="spellStart"/>
      <w:r w:rsidRPr="00473132">
        <w:t>SubmissionSet</w:t>
      </w:r>
      <w:proofErr w:type="spellEnd"/>
      <w:r w:rsidRPr="00473132">
        <w:t xml:space="preserve"> Associations (</w:t>
      </w:r>
      <w:proofErr w:type="spellStart"/>
      <w:r w:rsidRPr="00473132">
        <w:t>sourceObject</w:t>
      </w:r>
      <w:proofErr w:type="spellEnd"/>
      <w:r w:rsidRPr="00473132">
        <w:t xml:space="preserve"> attribute references a </w:t>
      </w:r>
      <w:proofErr w:type="spellStart"/>
      <w:r w:rsidRPr="00473132">
        <w:t>SubmissionSet</w:t>
      </w:r>
      <w:proofErr w:type="spellEnd"/>
      <w:r w:rsidRPr="00473132">
        <w:t xml:space="preserve"> object) cannot be changed.</w:t>
      </w:r>
    </w:p>
    <w:p w14:paraId="747450AD" w14:textId="77777777" w:rsidR="00977AA4" w:rsidRPr="00473132" w:rsidRDefault="00977AA4" w:rsidP="00D12D1A">
      <w:pPr>
        <w:pStyle w:val="ListNumber2"/>
      </w:pPr>
      <w:r w:rsidRPr="00473132">
        <w:t xml:space="preserve">All metadata objects in </w:t>
      </w:r>
      <w:r w:rsidR="00CC0A1A" w:rsidRPr="00473132">
        <w:t>an</w:t>
      </w:r>
      <w:r w:rsidRPr="00473132">
        <w:t xml:space="preserve"> Update Document Set Request message shall have an </w:t>
      </w:r>
      <w:proofErr w:type="spellStart"/>
      <w:r w:rsidRPr="00473132">
        <w:t>entryUUID</w:t>
      </w:r>
      <w:proofErr w:type="spellEnd"/>
      <w:r w:rsidRPr="00473132">
        <w:t xml:space="preserve"> (id) attribute. It may be coded as a UUID or symbolic name. This attribute shall be used by the receiving actor when reporting errors.</w:t>
      </w:r>
    </w:p>
    <w:p w14:paraId="2D47F4A9" w14:textId="77777777" w:rsidR="00977AA4" w:rsidRPr="00473132" w:rsidRDefault="00977AA4" w:rsidP="00D12D1A">
      <w:pPr>
        <w:pStyle w:val="ListNumber2"/>
      </w:pPr>
      <w:r w:rsidRPr="00473132">
        <w:t xml:space="preserve">The submission of metadata objects: </w:t>
      </w:r>
      <w:proofErr w:type="spellStart"/>
      <w:r w:rsidRPr="00473132">
        <w:t>DocumentEntries</w:t>
      </w:r>
      <w:proofErr w:type="spellEnd"/>
      <w:r w:rsidRPr="00473132">
        <w:t xml:space="preserve">, Folders, Associations; in the support of metadata versioning follows the same rules as defined for the Register </w:t>
      </w:r>
      <w:r w:rsidR="00CC0A1A" w:rsidRPr="00473132">
        <w:t>Document</w:t>
      </w:r>
      <w:r w:rsidRPr="00473132">
        <w:t xml:space="preserve"> Set-b [ITI-42] transaction or Provide and Register Document Set-b [ITI-41] transaction. These rules are defined in ITI TF-3: 4.</w:t>
      </w:r>
      <w:r w:rsidR="00156261" w:rsidRPr="00473132">
        <w:t>2 and 4.3</w:t>
      </w:r>
      <w:r w:rsidRPr="00473132">
        <w:t>.</w:t>
      </w:r>
    </w:p>
    <w:p w14:paraId="3C81BBF4" w14:textId="77777777" w:rsidR="00977AA4" w:rsidRPr="00473132" w:rsidRDefault="00977AA4" w:rsidP="00D12D1A">
      <w:pPr>
        <w:pStyle w:val="ListNumber2"/>
      </w:pPr>
      <w:r w:rsidRPr="00473132">
        <w:t xml:space="preserve">A single Update Document Set transaction may contain both an Update </w:t>
      </w:r>
      <w:proofErr w:type="spellStart"/>
      <w:r w:rsidRPr="00473132">
        <w:t>DocumentEntry</w:t>
      </w:r>
      <w:proofErr w:type="spellEnd"/>
      <w:r w:rsidRPr="00473132">
        <w:t xml:space="preserve"> Metadata operation and an Update </w:t>
      </w:r>
      <w:proofErr w:type="spellStart"/>
      <w:r w:rsidRPr="00473132">
        <w:t>DocumentEntry</w:t>
      </w:r>
      <w:proofErr w:type="spellEnd"/>
      <w:r w:rsidRPr="00473132">
        <w:t xml:space="preserve"> </w:t>
      </w:r>
      <w:proofErr w:type="spellStart"/>
      <w:ins w:id="418" w:author="Oliver Egger" w:date="2022-05-13T10:23:00Z">
        <w:r w:rsidR="00DD1625" w:rsidRPr="00DD1625">
          <w:t>availabilityStatus</w:t>
        </w:r>
        <w:proofErr w:type="spellEnd"/>
        <w:r w:rsidR="00DD1625">
          <w:t xml:space="preserve"> </w:t>
        </w:r>
      </w:ins>
      <w:del w:id="419" w:author="Oliver Egger" w:date="2022-05-13T10:23:00Z">
        <w:r w:rsidRPr="00473132">
          <w:delText xml:space="preserve">Status </w:delText>
        </w:r>
      </w:del>
      <w:r w:rsidRPr="00473132">
        <w:t xml:space="preserve">operation </w:t>
      </w:r>
      <w:r w:rsidR="00CC0A1A" w:rsidRPr="00473132">
        <w:t>targeting</w:t>
      </w:r>
      <w:r w:rsidRPr="00473132">
        <w:t xml:space="preserve"> the same logical </w:t>
      </w:r>
      <w:proofErr w:type="spellStart"/>
      <w:r w:rsidRPr="00473132">
        <w:t>DocumentEntry</w:t>
      </w:r>
      <w:proofErr w:type="spellEnd"/>
      <w:r w:rsidRPr="00473132">
        <w:t xml:space="preserve">. When this occurs, the Document Registry or Document Recipient shall create the new </w:t>
      </w:r>
      <w:proofErr w:type="spellStart"/>
      <w:r w:rsidRPr="00473132">
        <w:t>DocumentEntry</w:t>
      </w:r>
      <w:proofErr w:type="spellEnd"/>
      <w:r w:rsidRPr="00473132">
        <w:t xml:space="preserve"> version and then apply the new </w:t>
      </w:r>
      <w:proofErr w:type="spellStart"/>
      <w:r w:rsidRPr="00473132">
        <w:t>availablityStatus</w:t>
      </w:r>
      <w:proofErr w:type="spellEnd"/>
      <w:r w:rsidRPr="00473132">
        <w:t xml:space="preserve"> value to this new version. The previous version, the one present before the processing of this transaction began, shall not be modified.</w:t>
      </w:r>
    </w:p>
    <w:p w14:paraId="58146132" w14:textId="77777777" w:rsidR="00977AA4" w:rsidRPr="00473132" w:rsidRDefault="00977AA4" w:rsidP="00D12D1A">
      <w:pPr>
        <w:pStyle w:val="ListNumber2"/>
      </w:pPr>
      <w:r w:rsidRPr="00473132">
        <w:t xml:space="preserve">A single Update Document Set transaction may contain both an Update Folder Metadata operation and an Update Folder </w:t>
      </w:r>
      <w:proofErr w:type="spellStart"/>
      <w:ins w:id="420" w:author="Oliver Egger" w:date="2022-05-13T10:24:00Z">
        <w:r w:rsidR="00DD1625" w:rsidRPr="00DD1625">
          <w:t>availabilityStatus</w:t>
        </w:r>
        <w:proofErr w:type="spellEnd"/>
        <w:r w:rsidR="00DD1625">
          <w:t xml:space="preserve"> </w:t>
        </w:r>
      </w:ins>
      <w:del w:id="421" w:author="Oliver Egger" w:date="2022-05-13T10:24:00Z">
        <w:r w:rsidRPr="00473132">
          <w:delText xml:space="preserve">Status </w:delText>
        </w:r>
      </w:del>
      <w:r w:rsidRPr="00473132">
        <w:t xml:space="preserve">operation </w:t>
      </w:r>
      <w:r w:rsidR="00CC0A1A" w:rsidRPr="00473132">
        <w:t>targeting</w:t>
      </w:r>
      <w:r w:rsidRPr="00473132">
        <w:t xml:space="preserve"> the same logical Folder. When this occurs, the Document Registry or Document Recipient shall create the new Folder version and apply the new </w:t>
      </w:r>
      <w:proofErr w:type="spellStart"/>
      <w:r w:rsidRPr="00473132">
        <w:t>availablityStatus</w:t>
      </w:r>
      <w:proofErr w:type="spellEnd"/>
      <w:r w:rsidRPr="00473132">
        <w:t xml:space="preserve"> value to this new version.</w:t>
      </w:r>
    </w:p>
    <w:p w14:paraId="20E1A809" w14:textId="77777777" w:rsidR="00977AA4" w:rsidRPr="00473132" w:rsidRDefault="00977AA4" w:rsidP="00D12D1A">
      <w:pPr>
        <w:pStyle w:val="ListNumber2"/>
      </w:pPr>
      <w:r w:rsidRPr="00473132">
        <w:t>A single Update Document Set transaction shall not contain multiple Update (</w:t>
      </w:r>
      <w:proofErr w:type="spellStart"/>
      <w:r w:rsidRPr="00473132">
        <w:t>DocumentEntry</w:t>
      </w:r>
      <w:proofErr w:type="spellEnd"/>
      <w:r w:rsidRPr="00473132">
        <w:t xml:space="preserve"> or Folder) Metadata operations </w:t>
      </w:r>
      <w:r w:rsidR="00CC0A1A" w:rsidRPr="00473132">
        <w:t>targeting</w:t>
      </w:r>
      <w:r w:rsidRPr="00473132">
        <w:t xml:space="preserve"> the same logical object. </w:t>
      </w:r>
    </w:p>
    <w:p w14:paraId="0BF83831" w14:textId="77777777" w:rsidR="00977AA4" w:rsidRPr="00473132" w:rsidRDefault="00977AA4" w:rsidP="00D12D1A">
      <w:pPr>
        <w:pStyle w:val="ListNumber2"/>
      </w:pPr>
      <w:r w:rsidRPr="00473132">
        <w:t>A single Update Document Set transaction shall not contain multiple Update (</w:t>
      </w:r>
      <w:proofErr w:type="spellStart"/>
      <w:r w:rsidRPr="00473132">
        <w:t>DocumentEntry</w:t>
      </w:r>
      <w:proofErr w:type="spellEnd"/>
      <w:r w:rsidRPr="00473132">
        <w:t xml:space="preserve"> or Folder or Association) Status operations </w:t>
      </w:r>
      <w:r w:rsidR="00CC0A1A" w:rsidRPr="00473132">
        <w:t>targeting</w:t>
      </w:r>
      <w:r w:rsidRPr="00473132">
        <w:t xml:space="preserve"> the same logical object.</w:t>
      </w:r>
    </w:p>
    <w:p w14:paraId="4C9057E3" w14:textId="77777777" w:rsidR="00977AA4" w:rsidRPr="00473132" w:rsidRDefault="00977AA4" w:rsidP="00D12D1A">
      <w:pPr>
        <w:pStyle w:val="ListNumber2"/>
      </w:pPr>
      <w:r w:rsidRPr="00473132">
        <w:lastRenderedPageBreak/>
        <w:t xml:space="preserve">At any point in time there shall be at most one version of a logical </w:t>
      </w:r>
      <w:proofErr w:type="spellStart"/>
      <w:r w:rsidRPr="00473132">
        <w:t>DocumentEntry</w:t>
      </w:r>
      <w:proofErr w:type="spellEnd"/>
      <w:r w:rsidRPr="00473132">
        <w:t xml:space="preserve"> object with status Approved in the registry/recipient. If this version exists it shall always be the most recent version.</w:t>
      </w:r>
    </w:p>
    <w:p w14:paraId="5888801F" w14:textId="3559ED70" w:rsidR="00977AA4" w:rsidRPr="00473132" w:rsidRDefault="00977AA4" w:rsidP="00D12D1A">
      <w:pPr>
        <w:pStyle w:val="ListNumber2"/>
      </w:pPr>
      <w:r w:rsidRPr="00473132">
        <w:t>At any point in time</w:t>
      </w:r>
      <w:r w:rsidR="00DF082F" w:rsidRPr="00473132">
        <w:t>,</w:t>
      </w:r>
      <w:r w:rsidRPr="00473132">
        <w:t xml:space="preserve"> there shall be at most one version of a logical Folder object with status Approved in the registry/recipient. If this version exists</w:t>
      </w:r>
      <w:r w:rsidR="00DF082F" w:rsidRPr="00473132">
        <w:t>,</w:t>
      </w:r>
      <w:r w:rsidRPr="00473132">
        <w:t xml:space="preserve"> it shall always be the most recent version.</w:t>
      </w:r>
    </w:p>
    <w:p w14:paraId="07A80B3E" w14:textId="2CDE5738" w:rsidR="00977AA4" w:rsidRPr="00473132" w:rsidRDefault="00977AA4" w:rsidP="00D12D1A">
      <w:pPr>
        <w:pStyle w:val="ListNumber2"/>
      </w:pPr>
      <w:r w:rsidRPr="00473132">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473132">
        <w:t xml:space="preserve"> or</w:t>
      </w:r>
      <w:r w:rsidRPr="00473132">
        <w:t xml:space="preserve"> Document Recipient.</w:t>
      </w:r>
    </w:p>
    <w:p w14:paraId="54C4052A" w14:textId="77777777" w:rsidR="00977AA4" w:rsidRPr="00473132" w:rsidRDefault="00977AA4">
      <w:pPr>
        <w:pStyle w:val="Heading7"/>
        <w:numPr>
          <w:ilvl w:val="0"/>
          <w:numId w:val="0"/>
        </w:numPr>
        <w:rPr>
          <w:noProof w:val="0"/>
        </w:rPr>
      </w:pPr>
      <w:r w:rsidRPr="00473132">
        <w:rPr>
          <w:noProof w:val="0"/>
        </w:rPr>
        <w:t>3.57.4.1.3.1.1 Rules for Update Planning</w:t>
      </w:r>
    </w:p>
    <w:p w14:paraId="21A24EA9" w14:textId="66722994" w:rsidR="00977AA4" w:rsidRPr="00473132" w:rsidRDefault="00977AA4" w:rsidP="00977AA4">
      <w:pPr>
        <w:pStyle w:val="BodyText"/>
      </w:pPr>
      <w:r w:rsidRPr="00473132">
        <w:t>The general rules found in the previous section and the rules documenting each individual update type below are adequate for describing the individual update operations in isolation</w:t>
      </w:r>
      <w:r w:rsidR="00665CFB" w:rsidRPr="00473132">
        <w:t xml:space="preserve">. </w:t>
      </w:r>
      <w:r w:rsidRPr="00473132">
        <w:t>When related updates are specified in an Update Document Set Request</w:t>
      </w:r>
      <w:r w:rsidR="00DF082F" w:rsidRPr="00473132">
        <w:t>,</w:t>
      </w:r>
      <w:r w:rsidRPr="00473132">
        <w:t xml:space="preserve"> a planning phase is required in the implementation of the Document Registry or Document Recipient. </w:t>
      </w:r>
    </w:p>
    <w:p w14:paraId="6AB07E96" w14:textId="49104F57" w:rsidR="00977AA4" w:rsidRPr="00473132" w:rsidRDefault="00DD2E7C" w:rsidP="00977AA4">
      <w:pPr>
        <w:pStyle w:val="BodyText"/>
      </w:pPr>
      <w:r w:rsidRPr="00473132">
        <w:t>The phrase “r</w:t>
      </w:r>
      <w:r w:rsidR="00977AA4" w:rsidRPr="00473132">
        <w:t>elated updates</w:t>
      </w:r>
      <w:r w:rsidRPr="00473132">
        <w:t>”</w:t>
      </w:r>
      <w:r w:rsidR="00977AA4" w:rsidRPr="00473132">
        <w:t xml:space="preserve"> refers to two or more update operations that operate on overlapping registry objects. For example, updating the metadata of a </w:t>
      </w:r>
      <w:proofErr w:type="spellStart"/>
      <w:r w:rsidR="00977AA4" w:rsidRPr="00473132">
        <w:t>DocumentEntry</w:t>
      </w:r>
      <w:proofErr w:type="spellEnd"/>
      <w:r w:rsidR="00977AA4" w:rsidRPr="00473132">
        <w:t xml:space="preserve"> that is related to second </w:t>
      </w:r>
      <w:proofErr w:type="spellStart"/>
      <w:r w:rsidR="00977AA4" w:rsidRPr="00473132">
        <w:t>DocumentEntry</w:t>
      </w:r>
      <w:proofErr w:type="spellEnd"/>
      <w:r w:rsidR="00977AA4" w:rsidRPr="00473132">
        <w:t xml:space="preserve"> through </w:t>
      </w:r>
      <w:r w:rsidR="003024D4" w:rsidRPr="00473132">
        <w:t>an</w:t>
      </w:r>
      <w:r w:rsidR="00977AA4" w:rsidRPr="00473132">
        <w:t xml:space="preserve"> APND association is a </w:t>
      </w:r>
      <w:r w:rsidR="00CC0A1A" w:rsidRPr="00473132">
        <w:t>well-defined</w:t>
      </w:r>
      <w:r w:rsidR="00977AA4" w:rsidRPr="00473132">
        <w:t xml:space="preserve"> operation:  install the new version of the </w:t>
      </w:r>
      <w:proofErr w:type="spellStart"/>
      <w:r w:rsidR="00977AA4" w:rsidRPr="00473132">
        <w:t>DocumentEntry</w:t>
      </w:r>
      <w:proofErr w:type="spellEnd"/>
      <w:r w:rsidR="00977AA4" w:rsidRPr="00473132">
        <w:t xml:space="preserve">, deprecate the old version, and install a new APND association between the new version and the related </w:t>
      </w:r>
      <w:proofErr w:type="spellStart"/>
      <w:r w:rsidR="00977AA4" w:rsidRPr="00473132">
        <w:t>DocumentEntry</w:t>
      </w:r>
      <w:proofErr w:type="spellEnd"/>
      <w:r w:rsidR="00977AA4" w:rsidRPr="00473132">
        <w:t>. This description assumes Association Propagation is enabled on the operation.</w:t>
      </w:r>
    </w:p>
    <w:p w14:paraId="0FF52E7D" w14:textId="475D97DA" w:rsidR="00977AA4" w:rsidRPr="00473132" w:rsidRDefault="00977AA4" w:rsidP="00977AA4">
      <w:pPr>
        <w:pStyle w:val="BodyText"/>
      </w:pPr>
      <w:proofErr w:type="gramStart"/>
      <w:r w:rsidRPr="00473132">
        <w:t>But,</w:t>
      </w:r>
      <w:proofErr w:type="gramEnd"/>
      <w:r w:rsidRPr="00473132">
        <w:t xml:space="preserve"> what if the update request also instructed the receiver to update the metadata of the appended </w:t>
      </w:r>
      <w:proofErr w:type="spellStart"/>
      <w:r w:rsidRPr="00473132">
        <w:t>DocumentEntry</w:t>
      </w:r>
      <w:proofErr w:type="spellEnd"/>
      <w:r w:rsidRPr="00473132">
        <w:t xml:space="preserve"> (Update both </w:t>
      </w:r>
      <w:proofErr w:type="spellStart"/>
      <w:r w:rsidRPr="00473132">
        <w:t>DocumentEntry</w:t>
      </w:r>
      <w:proofErr w:type="spellEnd"/>
      <w:r w:rsidRPr="00473132">
        <w:t xml:space="preserve"> objects bound together by the APND </w:t>
      </w:r>
      <w:r w:rsidR="00CC0A1A" w:rsidRPr="00473132">
        <w:t>association</w:t>
      </w:r>
      <w:r w:rsidRPr="00473132">
        <w:t>)</w:t>
      </w:r>
      <w:r w:rsidR="00473132">
        <w:t xml:space="preserve">? </w:t>
      </w:r>
      <w:del w:id="422" w:author="Mary Jungers" w:date="2022-05-13T17:18:00Z">
        <w:r w:rsidRPr="00411750">
          <w:delText xml:space="preserve"> </w:delText>
        </w:r>
      </w:del>
      <w:r w:rsidRPr="00473132">
        <w:t>The proper response from the receiver is to:</w:t>
      </w:r>
    </w:p>
    <w:p w14:paraId="4C053DC3" w14:textId="77777777" w:rsidR="00977AA4" w:rsidRPr="00473132" w:rsidRDefault="00977AA4" w:rsidP="004D3AF9">
      <w:pPr>
        <w:pStyle w:val="ListBullet2"/>
      </w:pPr>
      <w:r w:rsidRPr="00473132">
        <w:t xml:space="preserve">Install updated version of the first </w:t>
      </w:r>
      <w:proofErr w:type="spellStart"/>
      <w:r w:rsidRPr="00473132">
        <w:t>DocumentEntry</w:t>
      </w:r>
      <w:proofErr w:type="spellEnd"/>
    </w:p>
    <w:p w14:paraId="001F3F34" w14:textId="77777777" w:rsidR="00977AA4" w:rsidRPr="00473132" w:rsidRDefault="00977AA4" w:rsidP="004D3AF9">
      <w:pPr>
        <w:pStyle w:val="ListBullet2"/>
      </w:pPr>
      <w:r w:rsidRPr="00473132">
        <w:t xml:space="preserve">Install updated version of the second </w:t>
      </w:r>
      <w:proofErr w:type="spellStart"/>
      <w:r w:rsidRPr="00473132">
        <w:t>DocumentEntry</w:t>
      </w:r>
      <w:proofErr w:type="spellEnd"/>
    </w:p>
    <w:p w14:paraId="49C86DCE" w14:textId="77777777" w:rsidR="00977AA4" w:rsidRPr="00473132" w:rsidRDefault="00977AA4" w:rsidP="004D3AF9">
      <w:pPr>
        <w:pStyle w:val="ListBullet2"/>
      </w:pPr>
      <w:r w:rsidRPr="00473132">
        <w:t xml:space="preserve">Create new APND association between the new first </w:t>
      </w:r>
      <w:proofErr w:type="spellStart"/>
      <w:r w:rsidRPr="00473132">
        <w:t>DocumentEntry</w:t>
      </w:r>
      <w:proofErr w:type="spellEnd"/>
      <w:r w:rsidRPr="00473132">
        <w:t xml:space="preserve"> and the new second </w:t>
      </w:r>
      <w:proofErr w:type="spellStart"/>
      <w:r w:rsidRPr="00473132">
        <w:t>DocumentEntry</w:t>
      </w:r>
      <w:proofErr w:type="spellEnd"/>
      <w:r w:rsidR="00665CFB" w:rsidRPr="00473132">
        <w:t xml:space="preserve">. </w:t>
      </w:r>
      <w:r w:rsidRPr="00473132">
        <w:t>This assumes Association Propagation is requested for these updates (define below).</w:t>
      </w:r>
    </w:p>
    <w:p w14:paraId="29294F5B" w14:textId="77777777" w:rsidR="00977AA4" w:rsidRPr="00473132" w:rsidRDefault="00977AA4" w:rsidP="00977AA4">
      <w:r w:rsidRPr="00473132">
        <w:t xml:space="preserve">If the two updates of the </w:t>
      </w:r>
      <w:proofErr w:type="spellStart"/>
      <w:r w:rsidRPr="00473132">
        <w:t>DocumentEntries</w:t>
      </w:r>
      <w:proofErr w:type="spellEnd"/>
      <w:r w:rsidRPr="00473132">
        <w:t xml:space="preserve"> were handled independently then it is possible that:</w:t>
      </w:r>
    </w:p>
    <w:p w14:paraId="30D61DEB" w14:textId="77777777" w:rsidR="00977AA4" w:rsidRPr="00473132" w:rsidRDefault="00977AA4" w:rsidP="004D3AF9">
      <w:pPr>
        <w:pStyle w:val="ListBullet2"/>
      </w:pPr>
      <w:r w:rsidRPr="00473132">
        <w:t xml:space="preserve">An APND association is created between the new first </w:t>
      </w:r>
      <w:proofErr w:type="spellStart"/>
      <w:r w:rsidRPr="00473132">
        <w:t>DocumentEntry</w:t>
      </w:r>
      <w:proofErr w:type="spellEnd"/>
      <w:r w:rsidRPr="00473132">
        <w:t xml:space="preserve"> and old second </w:t>
      </w:r>
      <w:proofErr w:type="spellStart"/>
      <w:r w:rsidRPr="00473132">
        <w:t>DocumentEntry</w:t>
      </w:r>
      <w:proofErr w:type="spellEnd"/>
      <w:r w:rsidRPr="00473132">
        <w:t xml:space="preserve"> because the receiver started by focusing on the update to the first </w:t>
      </w:r>
      <w:proofErr w:type="spellStart"/>
      <w:r w:rsidRPr="00473132">
        <w:t>DocumentEntry</w:t>
      </w:r>
      <w:proofErr w:type="spellEnd"/>
      <w:r w:rsidRPr="00473132">
        <w:t>, then</w:t>
      </w:r>
    </w:p>
    <w:p w14:paraId="21467B44" w14:textId="77777777" w:rsidR="00977AA4" w:rsidRPr="00473132" w:rsidRDefault="00977AA4" w:rsidP="004D3AF9">
      <w:pPr>
        <w:pStyle w:val="ListBullet2"/>
      </w:pPr>
      <w:r w:rsidRPr="00473132">
        <w:t xml:space="preserve">An APND association is created between the old first </w:t>
      </w:r>
      <w:proofErr w:type="spellStart"/>
      <w:r w:rsidRPr="00473132">
        <w:t>DocumentEntry</w:t>
      </w:r>
      <w:proofErr w:type="spellEnd"/>
      <w:r w:rsidRPr="00473132">
        <w:t xml:space="preserve"> and the new second </w:t>
      </w:r>
      <w:proofErr w:type="spellStart"/>
      <w:r w:rsidRPr="00473132">
        <w:t>DocumentEntry</w:t>
      </w:r>
      <w:proofErr w:type="spellEnd"/>
      <w:r w:rsidRPr="00473132">
        <w:t xml:space="preserve"> because the receiver moved its focus to the second </w:t>
      </w:r>
      <w:proofErr w:type="spellStart"/>
      <w:r w:rsidRPr="00473132">
        <w:t>DocumentEntry</w:t>
      </w:r>
      <w:proofErr w:type="spellEnd"/>
      <w:r w:rsidRPr="00473132">
        <w:t xml:space="preserve"> update request and didn’t notice what it did in the previous step was related.</w:t>
      </w:r>
    </w:p>
    <w:p w14:paraId="27F3B0B4" w14:textId="77777777" w:rsidR="00977AA4" w:rsidRPr="00473132" w:rsidRDefault="00977AA4" w:rsidP="004D3AF9">
      <w:pPr>
        <w:pStyle w:val="ListBullet2"/>
      </w:pPr>
      <w:r w:rsidRPr="00473132">
        <w:lastRenderedPageBreak/>
        <w:t>The result is the creation of two new associations and neither of them is correct</w:t>
      </w:r>
      <w:r w:rsidR="00665CFB" w:rsidRPr="00473132">
        <w:t xml:space="preserve">. </w:t>
      </w:r>
      <w:r w:rsidRPr="00473132">
        <w:t xml:space="preserve">The correct outcome is an APND association between the two new </w:t>
      </w:r>
      <w:proofErr w:type="spellStart"/>
      <w:r w:rsidRPr="00473132">
        <w:t>DocumentEntry</w:t>
      </w:r>
      <w:proofErr w:type="spellEnd"/>
      <w:r w:rsidRPr="00473132">
        <w:t xml:space="preserve"> versions.</w:t>
      </w:r>
    </w:p>
    <w:p w14:paraId="4ACEAA6E" w14:textId="77777777" w:rsidR="00977AA4" w:rsidRPr="00473132" w:rsidRDefault="00977AA4" w:rsidP="00977AA4">
      <w:r w:rsidRPr="00473132">
        <w:t xml:space="preserve">This scenario assumes that Association Propagation was enabled for both </w:t>
      </w:r>
      <w:proofErr w:type="spellStart"/>
      <w:r w:rsidRPr="00473132">
        <w:t>DocumentEntry</w:t>
      </w:r>
      <w:proofErr w:type="spellEnd"/>
      <w:r w:rsidRPr="00473132">
        <w:t xml:space="preserve"> updates. </w:t>
      </w:r>
    </w:p>
    <w:p w14:paraId="756D0AE9" w14:textId="5A68FE96" w:rsidR="00977AA4" w:rsidRPr="00473132" w:rsidRDefault="00977AA4" w:rsidP="00977AA4">
      <w:r w:rsidRPr="00473132">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473132" w:rsidRDefault="00977AA4" w:rsidP="004D3AF9">
      <w:pPr>
        <w:pStyle w:val="ListBullet2"/>
      </w:pPr>
      <w:r w:rsidRPr="00473132">
        <w:t xml:space="preserve">Recognize that two or more </w:t>
      </w:r>
      <w:proofErr w:type="spellStart"/>
      <w:r w:rsidRPr="00473132">
        <w:t>DocumentEntries</w:t>
      </w:r>
      <w:proofErr w:type="spellEnd"/>
      <w:r w:rsidRPr="00473132">
        <w:t xml:space="preserve"> being updated are related through associations</w:t>
      </w:r>
    </w:p>
    <w:p w14:paraId="3EB270C9" w14:textId="77777777" w:rsidR="00977AA4" w:rsidRPr="00473132" w:rsidRDefault="00977AA4" w:rsidP="004D3AF9">
      <w:pPr>
        <w:pStyle w:val="ListBullet2"/>
      </w:pPr>
      <w:r w:rsidRPr="00473132">
        <w:t xml:space="preserve">Recognize that a Folder and a </w:t>
      </w:r>
      <w:proofErr w:type="spellStart"/>
      <w:r w:rsidRPr="00473132">
        <w:t>DocumentEntry</w:t>
      </w:r>
      <w:proofErr w:type="spellEnd"/>
      <w:r w:rsidRPr="00473132">
        <w:t xml:space="preserve"> being updated are related (</w:t>
      </w:r>
      <w:proofErr w:type="spellStart"/>
      <w:r w:rsidRPr="00473132">
        <w:t>DocumentEntry</w:t>
      </w:r>
      <w:proofErr w:type="spellEnd"/>
      <w:r w:rsidRPr="00473132">
        <w:t xml:space="preserve"> is member of Folder)</w:t>
      </w:r>
    </w:p>
    <w:p w14:paraId="5E9DB78B" w14:textId="77777777" w:rsidR="00977AA4" w:rsidRPr="00473132" w:rsidRDefault="00977AA4" w:rsidP="004D3AF9">
      <w:pPr>
        <w:pStyle w:val="ListBullet2"/>
      </w:pPr>
      <w:r w:rsidRPr="00473132">
        <w:t>Install of updates to these related objects by:</w:t>
      </w:r>
    </w:p>
    <w:p w14:paraId="6397383E" w14:textId="77777777" w:rsidR="00977AA4" w:rsidRPr="00473132" w:rsidRDefault="00977AA4" w:rsidP="004D3AF9">
      <w:pPr>
        <w:pStyle w:val="ListBullet3"/>
      </w:pPr>
      <w:r w:rsidRPr="00473132">
        <w:t>First installing updated versions of the objects</w:t>
      </w:r>
    </w:p>
    <w:p w14:paraId="3B55A02E" w14:textId="77777777" w:rsidR="00977AA4" w:rsidRPr="00473132" w:rsidRDefault="00977AA4" w:rsidP="004D3AF9">
      <w:pPr>
        <w:pStyle w:val="ListBullet3"/>
      </w:pPr>
      <w:r w:rsidRPr="00473132">
        <w:t>Second performing Association Propagation to interconnect the affected objects</w:t>
      </w:r>
    </w:p>
    <w:p w14:paraId="5EEECFA3" w14:textId="13261CB2" w:rsidR="00977AA4" w:rsidRPr="00473132" w:rsidRDefault="00977AA4" w:rsidP="00C8284B">
      <w:pPr>
        <w:pStyle w:val="ListBullet2"/>
      </w:pPr>
      <w:r w:rsidRPr="00473132">
        <w:t xml:space="preserve">Reject update requests where two related updates have different values for </w:t>
      </w:r>
      <w:proofErr w:type="spellStart"/>
      <w:r w:rsidRPr="00473132">
        <w:t>AssociationPropagation</w:t>
      </w:r>
      <w:proofErr w:type="spellEnd"/>
      <w:r w:rsidRPr="00473132">
        <w:t xml:space="preserve"> (see </w:t>
      </w:r>
      <w:r w:rsidR="00C8284B" w:rsidRPr="00473132">
        <w:t>Section 3.57.4.1.3.1.3.4</w:t>
      </w:r>
      <w:r w:rsidRPr="00473132">
        <w:t xml:space="preserve"> for details)</w:t>
      </w:r>
    </w:p>
    <w:p w14:paraId="68778042" w14:textId="77777777" w:rsidR="005E0DA9" w:rsidRPr="00473132" w:rsidRDefault="005E0DA9" w:rsidP="0026511D">
      <w:pPr>
        <w:pStyle w:val="Heading7"/>
        <w:numPr>
          <w:ilvl w:val="0"/>
          <w:numId w:val="0"/>
        </w:numPr>
        <w:rPr>
          <w:noProof w:val="0"/>
        </w:rPr>
      </w:pPr>
      <w:bookmarkStart w:id="423" w:name="_Toc428786261"/>
      <w:r w:rsidRPr="00473132">
        <w:rPr>
          <w:noProof w:val="0"/>
        </w:rPr>
        <w:t xml:space="preserve">3.57.4.1.3.1.2 </w:t>
      </w:r>
      <w:proofErr w:type="spellStart"/>
      <w:r w:rsidRPr="00473132">
        <w:rPr>
          <w:noProof w:val="0"/>
        </w:rPr>
        <w:t>UpdateAvailabilityStatus</w:t>
      </w:r>
      <w:bookmarkEnd w:id="423"/>
      <w:proofErr w:type="spellEnd"/>
    </w:p>
    <w:p w14:paraId="4B806185" w14:textId="77777777" w:rsidR="005E0DA9" w:rsidRPr="00473132" w:rsidRDefault="005E0DA9" w:rsidP="005E0DA9">
      <w:pPr>
        <w:pStyle w:val="BodyText"/>
      </w:pPr>
      <w:r w:rsidRPr="00473132">
        <w:t xml:space="preserve">If a Trigger Association (see Section 3.57.4.1.3.3) triggers an update to the </w:t>
      </w:r>
      <w:proofErr w:type="spellStart"/>
      <w:r w:rsidRPr="00473132">
        <w:t>availabilityStatus</w:t>
      </w:r>
      <w:proofErr w:type="spellEnd"/>
      <w:r w:rsidRPr="00473132">
        <w:t xml:space="preserve"> of an object, the object referenced by the </w:t>
      </w:r>
      <w:proofErr w:type="spellStart"/>
      <w:r w:rsidRPr="00473132">
        <w:t>targetObject</w:t>
      </w:r>
      <w:proofErr w:type="spellEnd"/>
      <w:r w:rsidRPr="00473132">
        <w:t xml:space="preserve"> attribute shall have its </w:t>
      </w:r>
      <w:proofErr w:type="spellStart"/>
      <w:r w:rsidRPr="00473132">
        <w:t>availabilityStatus</w:t>
      </w:r>
      <w:proofErr w:type="spellEnd"/>
      <w:r w:rsidRPr="00473132">
        <w:t xml:space="preserve"> attribute set to a new value. The </w:t>
      </w:r>
      <w:proofErr w:type="spellStart"/>
      <w:r w:rsidRPr="00473132">
        <w:t>targetObject</w:t>
      </w:r>
      <w:proofErr w:type="spellEnd"/>
      <w:r w:rsidRPr="00473132">
        <w:t xml:space="preserve"> attribute shall reference an object already present in the receiving actor. This object shall be of type Association, </w:t>
      </w:r>
      <w:proofErr w:type="spellStart"/>
      <w:r w:rsidRPr="00473132">
        <w:t>DocumentEntry</w:t>
      </w:r>
      <w:proofErr w:type="spellEnd"/>
      <w:r w:rsidRPr="00473132">
        <w:t xml:space="preserve"> or Folder. If it is of type </w:t>
      </w:r>
      <w:proofErr w:type="spellStart"/>
      <w:r w:rsidRPr="00473132">
        <w:t>DocumentEntry</w:t>
      </w:r>
      <w:proofErr w:type="spellEnd"/>
      <w:r w:rsidRPr="00473132">
        <w:t xml:space="preserve"> or Folder, it shall be the most recent version of that object.</w:t>
      </w:r>
    </w:p>
    <w:p w14:paraId="41260BF0" w14:textId="11C088A9" w:rsidR="005E0DA9" w:rsidRPr="00473132" w:rsidRDefault="005E0DA9" w:rsidP="005E0DA9">
      <w:pPr>
        <w:pStyle w:val="BodyText"/>
      </w:pPr>
      <w:r w:rsidRPr="00473132">
        <w:t xml:space="preserve">This Association shall have two annotations: </w:t>
      </w:r>
      <w:proofErr w:type="spellStart"/>
      <w:r w:rsidRPr="00473132">
        <w:t>NewStatus</w:t>
      </w:r>
      <w:proofErr w:type="spellEnd"/>
      <w:r w:rsidRPr="00473132">
        <w:t xml:space="preserve"> and </w:t>
      </w:r>
      <w:proofErr w:type="spellStart"/>
      <w:r w:rsidRPr="00473132">
        <w:t>OriginalStatus</w:t>
      </w:r>
      <w:proofErr w:type="spellEnd"/>
      <w:r w:rsidRPr="00473132">
        <w:t xml:space="preserve">. The receiving actor shall verify that the </w:t>
      </w:r>
      <w:proofErr w:type="spellStart"/>
      <w:r w:rsidRPr="00473132">
        <w:t>availabilityStatus</w:t>
      </w:r>
      <w:proofErr w:type="spellEnd"/>
      <w:r w:rsidRPr="00473132">
        <w:t xml:space="preserve"> of the </w:t>
      </w:r>
      <w:proofErr w:type="spellStart"/>
      <w:r w:rsidRPr="00473132">
        <w:t>targetObject</w:t>
      </w:r>
      <w:proofErr w:type="spellEnd"/>
      <w:r w:rsidRPr="00473132">
        <w:t xml:space="preserve"> matches the </w:t>
      </w:r>
      <w:proofErr w:type="spellStart"/>
      <w:r w:rsidRPr="00473132">
        <w:t>OriginalStatus</w:t>
      </w:r>
      <w:proofErr w:type="spellEnd"/>
      <w:r w:rsidRPr="00473132">
        <w:t xml:space="preserve"> annotation. The </w:t>
      </w:r>
      <w:proofErr w:type="spellStart"/>
      <w:r w:rsidRPr="00473132">
        <w:t>targetObject</w:t>
      </w:r>
      <w:proofErr w:type="spellEnd"/>
      <w:r w:rsidRPr="00473132">
        <w:t xml:space="preserve"> shall then have its </w:t>
      </w:r>
      <w:proofErr w:type="spellStart"/>
      <w:r w:rsidRPr="00473132">
        <w:t>availabilityStatus</w:t>
      </w:r>
      <w:proofErr w:type="spellEnd"/>
      <w:r w:rsidRPr="00473132">
        <w:t xml:space="preserve"> attribute changed to the value in the </w:t>
      </w:r>
      <w:proofErr w:type="spellStart"/>
      <w:r w:rsidRPr="00473132">
        <w:t>NewStatus</w:t>
      </w:r>
      <w:proofErr w:type="spellEnd"/>
      <w:r w:rsidRPr="00473132">
        <w:t xml:space="preserve"> annotation.</w:t>
      </w:r>
    </w:p>
    <w:p w14:paraId="5C1AD600" w14:textId="77777777" w:rsidR="003327C5" w:rsidRPr="00473132" w:rsidRDefault="003327C5" w:rsidP="005E0DA9">
      <w:pPr>
        <w:pStyle w:val="BodyText"/>
      </w:pPr>
    </w:p>
    <w:p w14:paraId="2C40948E" w14:textId="77777777" w:rsidR="005E0DA9" w:rsidRPr="00473132" w:rsidRDefault="005E0DA9" w:rsidP="005E0DA9">
      <w:pPr>
        <w:pStyle w:val="StylePlainText8ptBoxSinglesolidlineAuto05ptLin"/>
      </w:pPr>
      <w:r w:rsidRPr="00473132">
        <w:t>&lt;Association id="</w:t>
      </w:r>
      <w:proofErr w:type="spellStart"/>
      <w:r w:rsidRPr="00473132">
        <w:t>triggerAssociation</w:t>
      </w:r>
      <w:proofErr w:type="spellEnd"/>
      <w:r w:rsidRPr="00473132">
        <w:t>"</w:t>
      </w:r>
    </w:p>
    <w:p w14:paraId="448FC8CD" w14:textId="77777777" w:rsidR="005E0DA9" w:rsidRPr="00473132" w:rsidRDefault="005E0DA9" w:rsidP="005E0DA9">
      <w:pPr>
        <w:pStyle w:val="StylePlainText8ptBoxSinglesolidlineAuto05ptLin"/>
      </w:pPr>
      <w:r w:rsidRPr="00473132">
        <w:t xml:space="preserve">  associationType="</w:t>
      </w:r>
      <w:proofErr w:type="gramStart"/>
      <w:r w:rsidRPr="00473132">
        <w:t>urn:ihe</w:t>
      </w:r>
      <w:proofErr w:type="gramEnd"/>
      <w:r w:rsidRPr="00473132">
        <w:t xml:space="preserve">:iti:2010:AssociationType:UpdateAvailabilityStatus" </w:t>
      </w:r>
    </w:p>
    <w:p w14:paraId="5B1749AC" w14:textId="77777777" w:rsidR="005E0DA9" w:rsidRPr="00473132" w:rsidRDefault="005E0DA9" w:rsidP="005E0DA9">
      <w:pPr>
        <w:pStyle w:val="StylePlainText8ptBoxSinglesolidlineAuto05ptLin"/>
      </w:pPr>
      <w:r w:rsidRPr="00473132">
        <w:t xml:space="preserve">  </w:t>
      </w:r>
      <w:proofErr w:type="spellStart"/>
      <w:r w:rsidRPr="00473132">
        <w:t>sourceObject</w:t>
      </w:r>
      <w:proofErr w:type="spellEnd"/>
      <w:r w:rsidRPr="00473132">
        <w:t>="</w:t>
      </w:r>
      <w:proofErr w:type="spellStart"/>
      <w:r w:rsidRPr="00473132">
        <w:t>SubmissionSet</w:t>
      </w:r>
      <w:proofErr w:type="spellEnd"/>
      <w:r w:rsidRPr="00473132">
        <w:t xml:space="preserve">" </w:t>
      </w:r>
    </w:p>
    <w:p w14:paraId="27722639" w14:textId="77777777" w:rsidR="005E0DA9" w:rsidRPr="00473132" w:rsidRDefault="005E0DA9" w:rsidP="005E0DA9">
      <w:pPr>
        <w:pStyle w:val="StylePlainText8ptBoxSinglesolidlineAuto05ptLin"/>
      </w:pPr>
      <w:r w:rsidRPr="00473132">
        <w:t xml:space="preserve">  </w:t>
      </w:r>
      <w:proofErr w:type="spellStart"/>
      <w:r w:rsidRPr="00473132">
        <w:t>targetObject</w:t>
      </w:r>
      <w:proofErr w:type="spellEnd"/>
      <w:r w:rsidRPr="00473132">
        <w:t>="</w:t>
      </w:r>
      <w:proofErr w:type="gramStart"/>
      <w:r w:rsidRPr="00473132">
        <w:t>urn:uuid</w:t>
      </w:r>
      <w:proofErr w:type="gramEnd"/>
      <w:r w:rsidRPr="00473132">
        <w:t xml:space="preserve">:e0985823-dc50-45a5-a6c8-a11a829893bd"&gt; </w:t>
      </w:r>
    </w:p>
    <w:p w14:paraId="61313145" w14:textId="77777777" w:rsidR="005E0DA9" w:rsidRPr="00473132" w:rsidRDefault="005E0DA9" w:rsidP="00B55FF8">
      <w:pPr>
        <w:pStyle w:val="StylePlainText8ptBoxSinglesolidlineAuto05ptLin"/>
      </w:pPr>
      <w:r w:rsidRPr="00473132">
        <w:t xml:space="preserve">    &lt;Slot name="</w:t>
      </w:r>
      <w:proofErr w:type="spellStart"/>
      <w:r w:rsidRPr="00473132">
        <w:t>NewStatus</w:t>
      </w:r>
      <w:proofErr w:type="spellEnd"/>
      <w:r w:rsidRPr="00473132">
        <w:t xml:space="preserve">"&gt; </w:t>
      </w:r>
    </w:p>
    <w:p w14:paraId="373C18BB"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 xml:space="preserve">&gt; </w:t>
      </w:r>
    </w:p>
    <w:p w14:paraId="178D90A8" w14:textId="77777777" w:rsidR="005E0DA9" w:rsidRPr="00473132" w:rsidRDefault="005E0DA9" w:rsidP="005E0DA9">
      <w:pPr>
        <w:pStyle w:val="StylePlainText8ptBoxSinglesolidlineAuto05ptLin"/>
      </w:pPr>
      <w:r w:rsidRPr="00473132">
        <w:t xml:space="preserve">          &lt;Value&gt;</w:t>
      </w:r>
      <w:proofErr w:type="gramStart"/>
      <w:r w:rsidRPr="00473132">
        <w:t>urn:oasis</w:t>
      </w:r>
      <w:proofErr w:type="gramEnd"/>
      <w:r w:rsidRPr="00473132">
        <w:t xml:space="preserve">:names:tc:ebxml-regrep:StatusType:Deprecated&lt;/Value&gt; </w:t>
      </w:r>
    </w:p>
    <w:p w14:paraId="2CF344E4" w14:textId="77777777" w:rsidR="005E0DA9" w:rsidRPr="00473132" w:rsidRDefault="005E0DA9" w:rsidP="00B55FF8">
      <w:pPr>
        <w:pStyle w:val="StylePlainText8ptBoxSinglesolidlineAuto05ptLin"/>
      </w:pPr>
      <w:r w:rsidRPr="00473132">
        <w:t xml:space="preserve">       &lt;/</w:t>
      </w:r>
      <w:proofErr w:type="spellStart"/>
      <w:r w:rsidRPr="00473132">
        <w:t>ValueList</w:t>
      </w:r>
      <w:proofErr w:type="spellEnd"/>
      <w:r w:rsidRPr="00473132">
        <w:t xml:space="preserve">&gt; </w:t>
      </w:r>
    </w:p>
    <w:p w14:paraId="0BA699BA" w14:textId="77777777" w:rsidR="005E0DA9" w:rsidRPr="00473132" w:rsidRDefault="005E0DA9" w:rsidP="005E0DA9">
      <w:pPr>
        <w:pStyle w:val="StylePlainText8ptBoxSinglesolidlineAuto05ptLin"/>
      </w:pPr>
      <w:r w:rsidRPr="00473132">
        <w:t xml:space="preserve">    &lt;/Slot&gt; </w:t>
      </w:r>
    </w:p>
    <w:p w14:paraId="11641F35" w14:textId="77777777" w:rsidR="005E0DA9" w:rsidRPr="00473132" w:rsidRDefault="005E0DA9" w:rsidP="005E0DA9">
      <w:pPr>
        <w:pStyle w:val="StylePlainText8ptBoxSinglesolidlineAuto05ptLin"/>
      </w:pPr>
      <w:r w:rsidRPr="00473132">
        <w:t xml:space="preserve">    &lt;Slot name="</w:t>
      </w:r>
      <w:proofErr w:type="spellStart"/>
      <w:r w:rsidRPr="00473132">
        <w:t>OriginalStatus</w:t>
      </w:r>
      <w:proofErr w:type="spellEnd"/>
      <w:r w:rsidRPr="00473132">
        <w:t xml:space="preserve">"&gt; </w:t>
      </w:r>
    </w:p>
    <w:p w14:paraId="490DF54B" w14:textId="77777777" w:rsidR="005E0DA9" w:rsidRPr="00473132" w:rsidRDefault="005E0DA9" w:rsidP="005E0DA9">
      <w:pPr>
        <w:pStyle w:val="StylePlainText8ptBoxSinglesolidlineAuto05ptLin"/>
      </w:pPr>
      <w:r w:rsidRPr="00473132">
        <w:lastRenderedPageBreak/>
        <w:t xml:space="preserve">       &lt;</w:t>
      </w:r>
      <w:proofErr w:type="spellStart"/>
      <w:r w:rsidRPr="00473132">
        <w:t>ValueList</w:t>
      </w:r>
      <w:proofErr w:type="spellEnd"/>
      <w:r w:rsidRPr="00473132">
        <w:t xml:space="preserve">&gt; </w:t>
      </w:r>
    </w:p>
    <w:p w14:paraId="37880B33" w14:textId="77777777" w:rsidR="005E0DA9" w:rsidRPr="00473132" w:rsidRDefault="005E0DA9" w:rsidP="005E0DA9">
      <w:pPr>
        <w:pStyle w:val="StylePlainText8ptBoxSinglesolidlineAuto05ptLin"/>
      </w:pPr>
      <w:r w:rsidRPr="00473132">
        <w:t xml:space="preserve">          &lt;Value&gt;</w:t>
      </w:r>
      <w:proofErr w:type="gramStart"/>
      <w:r w:rsidRPr="00473132">
        <w:t>urn:oasis</w:t>
      </w:r>
      <w:proofErr w:type="gramEnd"/>
      <w:r w:rsidRPr="00473132">
        <w:t xml:space="preserve">:names:tc:ebxml-regrep:StatusType:Approved&lt;/Value&gt; </w:t>
      </w:r>
    </w:p>
    <w:p w14:paraId="79226BE8"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 xml:space="preserve">&gt; </w:t>
      </w:r>
    </w:p>
    <w:p w14:paraId="38928EF4" w14:textId="77777777" w:rsidR="005E0DA9" w:rsidRPr="00473132" w:rsidRDefault="005E0DA9" w:rsidP="00B55FF8">
      <w:pPr>
        <w:pStyle w:val="StylePlainText8ptBoxSinglesolidlineAuto05ptLin"/>
      </w:pPr>
      <w:r w:rsidRPr="00473132">
        <w:t xml:space="preserve">    &lt;/Slot&gt; </w:t>
      </w:r>
    </w:p>
    <w:p w14:paraId="6983013A" w14:textId="77777777" w:rsidR="005E0DA9" w:rsidRPr="00473132" w:rsidRDefault="005E0DA9" w:rsidP="005E0DA9">
      <w:pPr>
        <w:pStyle w:val="StylePlainText8ptBoxSinglesolidlineAuto05ptLin"/>
      </w:pPr>
      <w:r w:rsidRPr="00473132">
        <w:t>&lt;/Association&gt;</w:t>
      </w:r>
    </w:p>
    <w:p w14:paraId="61D2FF0F" w14:textId="2EFB6A37" w:rsidR="005E0DA9" w:rsidRPr="00473132" w:rsidRDefault="0036426E" w:rsidP="00B55FF8">
      <w:pPr>
        <w:pStyle w:val="FigureTitle"/>
      </w:pPr>
      <w:r w:rsidRPr="00473132">
        <w:t>Figure 3.57.4.1.3.1.2-1</w:t>
      </w:r>
      <w:r w:rsidR="000E7D83" w:rsidRPr="00473132">
        <w:t xml:space="preserve">: </w:t>
      </w:r>
      <w:r w:rsidRPr="00473132">
        <w:t>Deprecation Example</w:t>
      </w:r>
    </w:p>
    <w:p w14:paraId="768FDF5A" w14:textId="77777777" w:rsidR="005E0DA9" w:rsidRPr="00473132" w:rsidRDefault="005E0DA9" w:rsidP="005E0DA9">
      <w:pPr>
        <w:pStyle w:val="BodyText"/>
      </w:pPr>
      <w:r w:rsidRPr="00473132">
        <w:t xml:space="preserve">This example shows the deprecation of either a </w:t>
      </w:r>
      <w:proofErr w:type="spellStart"/>
      <w:r w:rsidRPr="00473132">
        <w:t>DocumentEntry</w:t>
      </w:r>
      <w:proofErr w:type="spellEnd"/>
      <w:r w:rsidRPr="00473132">
        <w:t xml:space="preserve">, Folder, or Association. </w:t>
      </w:r>
    </w:p>
    <w:p w14:paraId="08787809" w14:textId="77777777" w:rsidR="005E0DA9" w:rsidRPr="00473132" w:rsidRDefault="005E0DA9" w:rsidP="005E0DA9">
      <w:pPr>
        <w:pStyle w:val="BodyText"/>
      </w:pPr>
      <w:r w:rsidRPr="00473132">
        <w:t xml:space="preserve">Accessing the Registry Object behind the </w:t>
      </w:r>
      <w:proofErr w:type="spellStart"/>
      <w:r w:rsidRPr="00473132">
        <w:t>targetObject</w:t>
      </w:r>
      <w:proofErr w:type="spellEnd"/>
      <w:r w:rsidRPr="00473132">
        <w:t xml:space="preserve"> attribute UUID is the only way to know which of these three kinds of objects is being updated.</w:t>
      </w:r>
    </w:p>
    <w:p w14:paraId="706106D9" w14:textId="7922438D" w:rsidR="003A3954" w:rsidRPr="00473132" w:rsidRDefault="00AD46F9" w:rsidP="0026511D">
      <w:pPr>
        <w:pStyle w:val="Heading7"/>
        <w:numPr>
          <w:ilvl w:val="0"/>
          <w:numId w:val="0"/>
        </w:numPr>
        <w:rPr>
          <w:noProof w:val="0"/>
        </w:rPr>
      </w:pPr>
      <w:r w:rsidRPr="00473132">
        <w:rPr>
          <w:noProof w:val="0"/>
        </w:rPr>
        <w:t xml:space="preserve">3.57.4.1.3.1.3 </w:t>
      </w:r>
      <w:r w:rsidR="003A3954" w:rsidRPr="00473132">
        <w:rPr>
          <w:noProof w:val="0"/>
        </w:rPr>
        <w:t>Annotations</w:t>
      </w:r>
    </w:p>
    <w:p w14:paraId="1C856F9C" w14:textId="7217FE9E" w:rsidR="003A3954" w:rsidRPr="00473132" w:rsidRDefault="00AD46F9" w:rsidP="003A3954">
      <w:pPr>
        <w:pStyle w:val="BodyText"/>
      </w:pPr>
      <w:r w:rsidRPr="00473132">
        <w:t xml:space="preserve">The </w:t>
      </w:r>
      <w:r w:rsidR="003A3954" w:rsidRPr="00473132">
        <w:t xml:space="preserve">Annotations </w:t>
      </w:r>
      <w:r w:rsidRPr="00473132">
        <w:t xml:space="preserve">in this section </w:t>
      </w:r>
      <w:r w:rsidR="003A3954" w:rsidRPr="00473132">
        <w:t xml:space="preserve">are added to Associations for one of </w:t>
      </w:r>
      <w:r w:rsidRPr="00473132">
        <w:t xml:space="preserve">three </w:t>
      </w:r>
      <w:r w:rsidR="003A3954" w:rsidRPr="00473132">
        <w:t>reasons:</w:t>
      </w:r>
    </w:p>
    <w:p w14:paraId="674F1334" w14:textId="77777777" w:rsidR="00CB0A83" w:rsidRPr="00473132" w:rsidRDefault="00CB0A83" w:rsidP="00B55FF8">
      <w:r w:rsidRPr="00473132">
        <w:t>To specify the new state of the target object</w:t>
      </w:r>
    </w:p>
    <w:p w14:paraId="461769D8" w14:textId="6FABD38E" w:rsidR="003A3954" w:rsidRPr="00473132" w:rsidRDefault="00F92023" w:rsidP="00B55FF8">
      <w:r w:rsidRPr="00473132">
        <w:t>To specify</w:t>
      </w:r>
      <w:r w:rsidR="003A3954" w:rsidRPr="00473132">
        <w:t xml:space="preserve"> the </w:t>
      </w:r>
      <w:r w:rsidR="00AD46F9" w:rsidRPr="00473132">
        <w:t xml:space="preserve">expected prior state of the </w:t>
      </w:r>
      <w:r w:rsidR="003A3954" w:rsidRPr="00473132">
        <w:t>target object</w:t>
      </w:r>
    </w:p>
    <w:p w14:paraId="404536A4" w14:textId="7E268B5B" w:rsidR="003A3954" w:rsidRPr="00473132" w:rsidRDefault="00F92023" w:rsidP="00B55FF8">
      <w:r w:rsidRPr="00473132">
        <w:t>To f</w:t>
      </w:r>
      <w:r w:rsidR="003A3954" w:rsidRPr="00473132">
        <w:t>orce some processing by the recipient of the submission (Document Registry or</w:t>
      </w:r>
      <w:r w:rsidR="00AD46F9" w:rsidRPr="00473132">
        <w:t xml:space="preserve"> </w:t>
      </w:r>
      <w:r w:rsidR="003A3954" w:rsidRPr="00473132">
        <w:t xml:space="preserve">Document Recipient </w:t>
      </w:r>
      <w:r w:rsidR="00D342D8" w:rsidRPr="00473132">
        <w:t>Actor</w:t>
      </w:r>
      <w:r w:rsidR="003A3954" w:rsidRPr="00473132">
        <w:t>s)</w:t>
      </w:r>
    </w:p>
    <w:p w14:paraId="60FBC3D1" w14:textId="2FA9E3AB" w:rsidR="003A3954" w:rsidRPr="00473132" w:rsidRDefault="003A3954" w:rsidP="003A3954">
      <w:pPr>
        <w:pStyle w:val="BodyText"/>
      </w:pPr>
      <w:r w:rsidRPr="00473132">
        <w:t>Annotations are specific to the type of object referenced by the source and target objects and to the association type.</w:t>
      </w:r>
    </w:p>
    <w:p w14:paraId="635CF9C2" w14:textId="45105339" w:rsidR="003A3954" w:rsidRPr="00473132" w:rsidRDefault="003A3954" w:rsidP="0026511D">
      <w:pPr>
        <w:pStyle w:val="BodyText"/>
      </w:pPr>
      <w:r w:rsidRPr="00473132">
        <w:t>Annotations are coded as Slots inside the Association object.</w:t>
      </w:r>
    </w:p>
    <w:p w14:paraId="229C17AF" w14:textId="18194EBF" w:rsidR="005E0DA9" w:rsidRPr="00473132" w:rsidRDefault="003A3954" w:rsidP="0026511D">
      <w:pPr>
        <w:pStyle w:val="Heading8"/>
        <w:numPr>
          <w:ilvl w:val="0"/>
          <w:numId w:val="0"/>
        </w:numPr>
        <w:rPr>
          <w:noProof w:val="0"/>
        </w:rPr>
      </w:pPr>
      <w:r w:rsidRPr="00473132">
        <w:rPr>
          <w:noProof w:val="0"/>
        </w:rPr>
        <w:t xml:space="preserve">3.57.4.1.3.1.3.1 </w:t>
      </w:r>
      <w:proofErr w:type="spellStart"/>
      <w:r w:rsidR="005E0DA9" w:rsidRPr="00473132">
        <w:rPr>
          <w:noProof w:val="0"/>
        </w:rPr>
        <w:t>NewStatus</w:t>
      </w:r>
      <w:proofErr w:type="spellEnd"/>
    </w:p>
    <w:p w14:paraId="59455995" w14:textId="77777777" w:rsidR="005E0DA9" w:rsidRPr="00473132" w:rsidRDefault="005E0DA9" w:rsidP="005E0DA9">
      <w:pPr>
        <w:pStyle w:val="BodyText"/>
      </w:pPr>
      <w:r w:rsidRPr="00473132">
        <w:t xml:space="preserve">This annotation shall only be used on </w:t>
      </w:r>
      <w:proofErr w:type="spellStart"/>
      <w:r w:rsidRPr="00473132">
        <w:t>SubmissionSet</w:t>
      </w:r>
      <w:proofErr w:type="spellEnd"/>
      <w:r w:rsidRPr="00473132">
        <w:t xml:space="preserve"> </w:t>
      </w:r>
      <w:proofErr w:type="spellStart"/>
      <w:r w:rsidRPr="00473132">
        <w:t>UpdateAvailabilityStatus</w:t>
      </w:r>
      <w:proofErr w:type="spellEnd"/>
      <w:r w:rsidRPr="00473132">
        <w:t xml:space="preserve"> Associations. It shall be coded as a Slot with a single value. It carries the new value of </w:t>
      </w:r>
      <w:proofErr w:type="spellStart"/>
      <w:r w:rsidRPr="00473132">
        <w:t>availabilityStatus</w:t>
      </w:r>
      <w:proofErr w:type="spellEnd"/>
      <w:r w:rsidRPr="00473132">
        <w:t xml:space="preserve"> to be assigned to the registry object identified by the </w:t>
      </w:r>
      <w:proofErr w:type="spellStart"/>
      <w:r w:rsidRPr="00473132">
        <w:t>targetObject</w:t>
      </w:r>
      <w:proofErr w:type="spellEnd"/>
      <w:r w:rsidRPr="00473132">
        <w:t xml:space="preserve"> attribute. </w:t>
      </w:r>
    </w:p>
    <w:p w14:paraId="6130A7F7" w14:textId="6B2B127C" w:rsidR="003A3954" w:rsidRPr="00473132" w:rsidRDefault="003A3954" w:rsidP="0026511D">
      <w:pPr>
        <w:pStyle w:val="Heading8"/>
        <w:numPr>
          <w:ilvl w:val="0"/>
          <w:numId w:val="0"/>
        </w:numPr>
        <w:rPr>
          <w:noProof w:val="0"/>
        </w:rPr>
      </w:pPr>
      <w:r w:rsidRPr="00473132">
        <w:rPr>
          <w:noProof w:val="0"/>
        </w:rPr>
        <w:t xml:space="preserve">3.57.4.1.3.1.3.2 </w:t>
      </w:r>
      <w:proofErr w:type="spellStart"/>
      <w:r w:rsidRPr="00473132">
        <w:rPr>
          <w:noProof w:val="0"/>
        </w:rPr>
        <w:t>OriginalStatus</w:t>
      </w:r>
      <w:proofErr w:type="spellEnd"/>
    </w:p>
    <w:p w14:paraId="374A1B4D" w14:textId="77777777" w:rsidR="005E0DA9" w:rsidRPr="00473132" w:rsidRDefault="005E0DA9" w:rsidP="005E0DA9">
      <w:pPr>
        <w:pStyle w:val="BodyText"/>
      </w:pPr>
      <w:r w:rsidRPr="00473132">
        <w:t xml:space="preserve">This annotation shall only be used on </w:t>
      </w:r>
      <w:proofErr w:type="spellStart"/>
      <w:r w:rsidRPr="00473132">
        <w:t>SubmissionSet</w:t>
      </w:r>
      <w:proofErr w:type="spellEnd"/>
      <w:r w:rsidRPr="00473132">
        <w:t xml:space="preserve"> </w:t>
      </w:r>
      <w:proofErr w:type="spellStart"/>
      <w:r w:rsidRPr="00473132">
        <w:t>UpdateAvailabilityStatus</w:t>
      </w:r>
      <w:proofErr w:type="spellEnd"/>
      <w:r w:rsidRPr="00473132">
        <w:t xml:space="preserve"> Associations. It shall be coded as a Slot with a single value. It carries the expected current value of </w:t>
      </w:r>
      <w:proofErr w:type="spellStart"/>
      <w:r w:rsidRPr="00473132">
        <w:t>availabilityStatus</w:t>
      </w:r>
      <w:proofErr w:type="spellEnd"/>
      <w:r w:rsidRPr="00473132">
        <w:t xml:space="preserve"> of the registry object identified by the </w:t>
      </w:r>
      <w:proofErr w:type="spellStart"/>
      <w:r w:rsidRPr="00473132">
        <w:t>targetObject</w:t>
      </w:r>
      <w:proofErr w:type="spellEnd"/>
      <w:r w:rsidRPr="00473132">
        <w:t xml:space="preserve"> attribute.</w:t>
      </w:r>
    </w:p>
    <w:p w14:paraId="2C87B48C" w14:textId="64ECB836" w:rsidR="003A3954" w:rsidRPr="00473132" w:rsidRDefault="003A3954" w:rsidP="0026511D">
      <w:pPr>
        <w:pStyle w:val="Heading8"/>
        <w:numPr>
          <w:ilvl w:val="0"/>
          <w:numId w:val="0"/>
        </w:numPr>
        <w:rPr>
          <w:noProof w:val="0"/>
        </w:rPr>
      </w:pPr>
      <w:r w:rsidRPr="00473132">
        <w:rPr>
          <w:noProof w:val="0"/>
        </w:rPr>
        <w:t xml:space="preserve">3.57.4.1.3.1.3.3 </w:t>
      </w:r>
      <w:proofErr w:type="spellStart"/>
      <w:r w:rsidRPr="00473132">
        <w:rPr>
          <w:noProof w:val="0"/>
        </w:rPr>
        <w:t>PreviousVersion</w:t>
      </w:r>
      <w:proofErr w:type="spellEnd"/>
    </w:p>
    <w:p w14:paraId="45AF297A" w14:textId="538F608B" w:rsidR="005E0DA9" w:rsidRPr="00473132" w:rsidRDefault="005E0DA9" w:rsidP="005E0DA9">
      <w:pPr>
        <w:pStyle w:val="BodyText"/>
      </w:pPr>
      <w:r w:rsidRPr="00473132">
        <w:t xml:space="preserve">This annotation is constructed as a Slot with name </w:t>
      </w:r>
      <w:proofErr w:type="spellStart"/>
      <w:r w:rsidRPr="00473132">
        <w:t>PreviousVersion</w:t>
      </w:r>
      <w:proofErr w:type="spellEnd"/>
      <w:r w:rsidRPr="00473132">
        <w:t xml:space="preserve"> containing a single value, the previous version number: 1, 2, 3, etc. This annotation is required on the </w:t>
      </w:r>
      <w:proofErr w:type="spellStart"/>
      <w:r w:rsidRPr="00473132">
        <w:t>SubmissionSet</w:t>
      </w:r>
      <w:proofErr w:type="spellEnd"/>
      <w:r w:rsidRPr="00473132">
        <w:t xml:space="preserve"> </w:t>
      </w:r>
      <w:proofErr w:type="spellStart"/>
      <w:r w:rsidRPr="00473132">
        <w:t>HasMember</w:t>
      </w:r>
      <w:proofErr w:type="spellEnd"/>
      <w:r w:rsidRPr="00473132">
        <w:t xml:space="preserve"> Association linked to </w:t>
      </w:r>
      <w:proofErr w:type="spellStart"/>
      <w:r w:rsidRPr="00473132">
        <w:t>DocumentEntry</w:t>
      </w:r>
      <w:proofErr w:type="spellEnd"/>
      <w:r w:rsidRPr="00473132">
        <w:t xml:space="preserve"> or Folder objects in an Update Document Set transaction. The </w:t>
      </w:r>
      <w:proofErr w:type="spellStart"/>
      <w:r w:rsidRPr="00473132">
        <w:t>DocumentEntry</w:t>
      </w:r>
      <w:proofErr w:type="spellEnd"/>
      <w:r w:rsidRPr="00473132">
        <w:t xml:space="preserve"> or Folder object is an update to an existing object and the </w:t>
      </w:r>
      <w:proofErr w:type="spellStart"/>
      <w:r w:rsidRPr="00473132">
        <w:t>PreviousVersion</w:t>
      </w:r>
      <w:proofErr w:type="spellEnd"/>
      <w:r w:rsidRPr="00473132">
        <w:t xml:space="preserve"> value documents the version number of the object being updated. The new version (present in the submission) will get the value </w:t>
      </w:r>
      <w:proofErr w:type="spellStart"/>
      <w:r w:rsidRPr="00473132">
        <w:t>PreviousVersion</w:t>
      </w:r>
      <w:proofErr w:type="spellEnd"/>
      <w:r w:rsidRPr="00473132">
        <w:t xml:space="preserve"> + 1.</w:t>
      </w:r>
    </w:p>
    <w:p w14:paraId="4788BB45" w14:textId="77777777" w:rsidR="00577350" w:rsidRPr="00473132" w:rsidRDefault="00577350" w:rsidP="005E0DA9">
      <w:pPr>
        <w:pStyle w:val="BodyText"/>
      </w:pPr>
    </w:p>
    <w:p w14:paraId="35F7E203" w14:textId="77777777" w:rsidR="005E0DA9" w:rsidRPr="00473132" w:rsidRDefault="005E0DA9" w:rsidP="005E0DA9">
      <w:pPr>
        <w:pStyle w:val="StylePlainText8ptBoxSinglesolidlineAuto05ptLin"/>
      </w:pPr>
      <w:r w:rsidRPr="00473132">
        <w:lastRenderedPageBreak/>
        <w:t>&lt;Association</w:t>
      </w:r>
    </w:p>
    <w:p w14:paraId="01A65E8B" w14:textId="77777777" w:rsidR="005E0DA9" w:rsidRPr="00473132" w:rsidRDefault="005E0DA9" w:rsidP="005E0DA9">
      <w:pPr>
        <w:pStyle w:val="StylePlainText8ptBoxSinglesolidlineAuto05ptLin"/>
      </w:pPr>
      <w:r w:rsidRPr="00473132">
        <w:t xml:space="preserve">  associationType</w:t>
      </w:r>
      <w:proofErr w:type="gramStart"/>
      <w:r w:rsidRPr="00473132">
        <w:t>=”urn</w:t>
      </w:r>
      <w:proofErr w:type="gramEnd"/>
      <w:r w:rsidRPr="00473132">
        <w:t>:oasis:names:tc:ebxml-regrep:AssociationType:HasMember”</w:t>
      </w:r>
    </w:p>
    <w:p w14:paraId="6685989E" w14:textId="77777777" w:rsidR="005E0DA9" w:rsidRPr="00473132" w:rsidRDefault="005E0DA9" w:rsidP="005E0DA9">
      <w:pPr>
        <w:pStyle w:val="StylePlainText8ptBoxSinglesolidlineAuto05ptLin"/>
      </w:pPr>
      <w:r w:rsidRPr="00473132">
        <w:t xml:space="preserve">  </w:t>
      </w:r>
      <w:proofErr w:type="spellStart"/>
      <w:r w:rsidRPr="00473132">
        <w:t>sourceObject</w:t>
      </w:r>
      <w:proofErr w:type="spellEnd"/>
      <w:proofErr w:type="gramStart"/>
      <w:r w:rsidRPr="00473132">
        <w:t>=”SubmissionSet</w:t>
      </w:r>
      <w:proofErr w:type="gramEnd"/>
      <w:r w:rsidRPr="00473132">
        <w:t>01”</w:t>
      </w:r>
    </w:p>
    <w:p w14:paraId="2E3CBFFD" w14:textId="77777777" w:rsidR="005E0DA9" w:rsidRPr="00473132" w:rsidRDefault="005E0DA9" w:rsidP="005E0DA9">
      <w:pPr>
        <w:pStyle w:val="StylePlainText8ptBoxSinglesolidlineAuto05ptLin"/>
      </w:pPr>
      <w:r w:rsidRPr="00473132">
        <w:t xml:space="preserve">  </w:t>
      </w:r>
      <w:proofErr w:type="spellStart"/>
      <w:r w:rsidRPr="00473132">
        <w:t>targetObject</w:t>
      </w:r>
      <w:proofErr w:type="spellEnd"/>
      <w:proofErr w:type="gramStart"/>
      <w:r w:rsidRPr="00473132">
        <w:t>=”Document</w:t>
      </w:r>
      <w:proofErr w:type="gramEnd"/>
      <w:r w:rsidRPr="00473132">
        <w:t>01”&gt;</w:t>
      </w:r>
    </w:p>
    <w:p w14:paraId="6B9E2300" w14:textId="77777777" w:rsidR="005E0DA9" w:rsidRPr="00473132" w:rsidRDefault="005E0DA9" w:rsidP="005E0DA9">
      <w:pPr>
        <w:pStyle w:val="StylePlainText8ptBoxSinglesolidlineAuto05ptLin"/>
      </w:pPr>
      <w:r w:rsidRPr="00473132">
        <w:t xml:space="preserve">    &lt;Slot name</w:t>
      </w:r>
      <w:proofErr w:type="gramStart"/>
      <w:r w:rsidRPr="00473132">
        <w:t>=”</w:t>
      </w:r>
      <w:proofErr w:type="spellStart"/>
      <w:r w:rsidRPr="00473132">
        <w:t>SubmissionSetStatus</w:t>
      </w:r>
      <w:proofErr w:type="spellEnd"/>
      <w:proofErr w:type="gramEnd"/>
      <w:r w:rsidRPr="00473132">
        <w:t>”&gt;</w:t>
      </w:r>
    </w:p>
    <w:p w14:paraId="2CB1ABE4"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371C0B17" w14:textId="77777777" w:rsidR="005E0DA9" w:rsidRPr="00473132" w:rsidRDefault="005E0DA9" w:rsidP="005E0DA9">
      <w:pPr>
        <w:pStyle w:val="StylePlainText8ptBoxSinglesolidlineAuto05ptLin"/>
      </w:pPr>
      <w:r w:rsidRPr="00473132">
        <w:t xml:space="preserve">          &lt;Value&gt;Original&lt;/Value&gt;</w:t>
      </w:r>
    </w:p>
    <w:p w14:paraId="49E25336"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0A9F2100" w14:textId="77777777" w:rsidR="005E0DA9" w:rsidRPr="00473132" w:rsidRDefault="005E0DA9" w:rsidP="005E0DA9">
      <w:pPr>
        <w:pStyle w:val="StylePlainText8ptBoxSinglesolidlineAuto05ptLin"/>
      </w:pPr>
      <w:r w:rsidRPr="00473132">
        <w:t xml:space="preserve">    &lt;/Slot&gt;</w:t>
      </w:r>
    </w:p>
    <w:p w14:paraId="15C1C36F" w14:textId="77777777" w:rsidR="005E0DA9" w:rsidRPr="00473132" w:rsidRDefault="005E0DA9" w:rsidP="005E0DA9">
      <w:pPr>
        <w:pStyle w:val="StylePlainText8ptBoxSinglesolidlineAuto05ptLin"/>
      </w:pPr>
      <w:r w:rsidRPr="00473132">
        <w:t xml:space="preserve">    &lt;Slot name</w:t>
      </w:r>
      <w:proofErr w:type="gramStart"/>
      <w:r w:rsidRPr="00473132">
        <w:t>=”</w:t>
      </w:r>
      <w:proofErr w:type="spellStart"/>
      <w:r w:rsidRPr="00473132">
        <w:t>PreviousVersion</w:t>
      </w:r>
      <w:proofErr w:type="spellEnd"/>
      <w:proofErr w:type="gramEnd"/>
      <w:r w:rsidRPr="00473132">
        <w:t>”&gt;</w:t>
      </w:r>
    </w:p>
    <w:p w14:paraId="45734946"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72CED4FF" w14:textId="77777777" w:rsidR="005E0DA9" w:rsidRPr="00473132" w:rsidRDefault="005E0DA9" w:rsidP="005E0DA9">
      <w:pPr>
        <w:pStyle w:val="StylePlainText8ptBoxSinglesolidlineAuto05ptLin"/>
      </w:pPr>
      <w:r w:rsidRPr="00473132">
        <w:t xml:space="preserve">          &lt;Value&gt;1&lt;/Value&gt;</w:t>
      </w:r>
    </w:p>
    <w:p w14:paraId="03CE4149"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1AAB50BC" w14:textId="77777777" w:rsidR="005E0DA9" w:rsidRPr="00473132" w:rsidRDefault="005E0DA9" w:rsidP="005E0DA9">
      <w:pPr>
        <w:pStyle w:val="StylePlainText8ptBoxSinglesolidlineAuto05ptLin"/>
      </w:pPr>
      <w:r w:rsidRPr="00473132">
        <w:t xml:space="preserve">    &lt;/Slot&gt;</w:t>
      </w:r>
    </w:p>
    <w:p w14:paraId="3944ED27" w14:textId="77777777" w:rsidR="005E0DA9" w:rsidRPr="00473132" w:rsidRDefault="005E0DA9" w:rsidP="00B55FF8">
      <w:pPr>
        <w:pStyle w:val="StylePlainText8ptBoxSinglesolidlineAuto05ptLin"/>
      </w:pPr>
      <w:r w:rsidRPr="00473132">
        <w:t>&lt;/Association&gt;</w:t>
      </w:r>
    </w:p>
    <w:p w14:paraId="760F6F3B" w14:textId="27BD236D" w:rsidR="00FF53E0" w:rsidRPr="00473132" w:rsidRDefault="00FF53E0" w:rsidP="00B55FF8">
      <w:pPr>
        <w:pStyle w:val="FigureTitle"/>
      </w:pPr>
      <w:r w:rsidRPr="00473132">
        <w:t>Figure 3.57.4.1.3.1.3.3-1</w:t>
      </w:r>
      <w:r w:rsidR="000E7D83" w:rsidRPr="00473132">
        <w:t xml:space="preserve">: </w:t>
      </w:r>
      <w:proofErr w:type="spellStart"/>
      <w:r w:rsidRPr="00473132">
        <w:t>PreviousVersion</w:t>
      </w:r>
      <w:proofErr w:type="spellEnd"/>
      <w:r w:rsidRPr="00473132">
        <w:t xml:space="preserve"> Example</w:t>
      </w:r>
    </w:p>
    <w:p w14:paraId="244AB521" w14:textId="77777777" w:rsidR="005E0DA9" w:rsidRPr="00473132" w:rsidRDefault="005E0DA9" w:rsidP="005E0DA9">
      <w:r w:rsidRPr="00473132">
        <w:t xml:space="preserve">The </w:t>
      </w:r>
      <w:proofErr w:type="spellStart"/>
      <w:r w:rsidRPr="00473132">
        <w:t>DocumentEntry</w:t>
      </w:r>
      <w:proofErr w:type="spellEnd"/>
      <w:r w:rsidRPr="00473132">
        <w:t xml:space="preserve"> with id=Document01 (not shown) is an update. The </w:t>
      </w:r>
      <w:proofErr w:type="spellStart"/>
      <w:r w:rsidRPr="00473132">
        <w:t>PreviousVersion</w:t>
      </w:r>
      <w:proofErr w:type="spellEnd"/>
      <w:r w:rsidRPr="00473132">
        <w:t xml:space="preserve"> is 1 so the new version will get a version number of 2.</w:t>
      </w:r>
    </w:p>
    <w:p w14:paraId="6B0CA62C" w14:textId="65690398" w:rsidR="003A3954" w:rsidRPr="00473132" w:rsidRDefault="003A3954" w:rsidP="0026511D">
      <w:pPr>
        <w:pStyle w:val="Heading8"/>
        <w:numPr>
          <w:ilvl w:val="0"/>
          <w:numId w:val="0"/>
        </w:numPr>
        <w:rPr>
          <w:noProof w:val="0"/>
        </w:rPr>
      </w:pPr>
      <w:r w:rsidRPr="00473132">
        <w:rPr>
          <w:noProof w:val="0"/>
        </w:rPr>
        <w:t xml:space="preserve">3.57.4.1.3.1.3.4 </w:t>
      </w:r>
      <w:proofErr w:type="spellStart"/>
      <w:r w:rsidRPr="00473132">
        <w:rPr>
          <w:noProof w:val="0"/>
        </w:rPr>
        <w:t>AssociationPropagation</w:t>
      </w:r>
      <w:proofErr w:type="spellEnd"/>
    </w:p>
    <w:p w14:paraId="21D7476F" w14:textId="1C3E898D" w:rsidR="005E0DA9" w:rsidRPr="00473132" w:rsidRDefault="00FF53E0" w:rsidP="005E0DA9">
      <w:pPr>
        <w:pStyle w:val="BodyText"/>
      </w:pPr>
      <w:r w:rsidRPr="00473132">
        <w:t xml:space="preserve">The default behavior for association propagation is defined in Section 3.57.4.1.2.2. This example shows the </w:t>
      </w:r>
      <w:proofErr w:type="spellStart"/>
      <w:r w:rsidRPr="00473132">
        <w:t>SubmissionSet</w:t>
      </w:r>
      <w:proofErr w:type="spellEnd"/>
      <w:r w:rsidRPr="00473132">
        <w:t xml:space="preserve"> </w:t>
      </w:r>
      <w:proofErr w:type="spellStart"/>
      <w:r w:rsidRPr="00473132">
        <w:t>HasMember</w:t>
      </w:r>
      <w:proofErr w:type="spellEnd"/>
      <w:r w:rsidRPr="00473132">
        <w:t xml:space="preserve"> association for a new version of a </w:t>
      </w:r>
      <w:proofErr w:type="spellStart"/>
      <w:r w:rsidRPr="00473132">
        <w:t>DocumentEntry</w:t>
      </w:r>
      <w:proofErr w:type="spellEnd"/>
      <w:r w:rsidRPr="00473132">
        <w:t xml:space="preserve">. The example </w:t>
      </w:r>
      <w:proofErr w:type="spellStart"/>
      <w:r w:rsidRPr="00473132">
        <w:t>AssociationPropagation</w:t>
      </w:r>
      <w:proofErr w:type="spellEnd"/>
      <w:r w:rsidRPr="00473132">
        <w:t xml:space="preserve"> annotation disables association propagation for this object (Document01).</w:t>
      </w:r>
    </w:p>
    <w:p w14:paraId="11E45088" w14:textId="77777777" w:rsidR="003327C5" w:rsidRPr="00473132" w:rsidRDefault="003327C5" w:rsidP="005E0DA9">
      <w:pPr>
        <w:pStyle w:val="BodyText"/>
      </w:pPr>
    </w:p>
    <w:p w14:paraId="4C670D2D" w14:textId="2BF9C24B" w:rsidR="005E0DA9" w:rsidRPr="00473132" w:rsidRDefault="002F385F" w:rsidP="00B55FF8">
      <w:pPr>
        <w:pStyle w:val="StylePlainText8ptBoxSinglesolidlineAuto05ptLin"/>
      </w:pPr>
      <w:r w:rsidRPr="00473132">
        <w:t>&lt;</w:t>
      </w:r>
      <w:r w:rsidR="005E0DA9" w:rsidRPr="00473132">
        <w:t>Association</w:t>
      </w:r>
    </w:p>
    <w:p w14:paraId="28714E57" w14:textId="77777777" w:rsidR="005E0DA9" w:rsidRPr="00473132" w:rsidRDefault="005E0DA9" w:rsidP="005E0DA9">
      <w:pPr>
        <w:pStyle w:val="StylePlainText8ptBoxSinglesolidlineAuto05ptLin"/>
      </w:pPr>
      <w:r w:rsidRPr="00473132">
        <w:t xml:space="preserve">  associationType</w:t>
      </w:r>
      <w:proofErr w:type="gramStart"/>
      <w:r w:rsidRPr="00473132">
        <w:t>=”urn</w:t>
      </w:r>
      <w:proofErr w:type="gramEnd"/>
      <w:r w:rsidRPr="00473132">
        <w:t>:oasis:names:tc:ebxml-regrep:AssociationType:HasMember”</w:t>
      </w:r>
    </w:p>
    <w:p w14:paraId="1DD73507" w14:textId="77777777" w:rsidR="005E0DA9" w:rsidRPr="00473132" w:rsidRDefault="005E0DA9" w:rsidP="005E0DA9">
      <w:pPr>
        <w:pStyle w:val="StylePlainText8ptBoxSinglesolidlineAuto05ptLin"/>
      </w:pPr>
      <w:r w:rsidRPr="00473132">
        <w:t xml:space="preserve">  </w:t>
      </w:r>
      <w:proofErr w:type="spellStart"/>
      <w:r w:rsidRPr="00473132">
        <w:t>sourceObject</w:t>
      </w:r>
      <w:proofErr w:type="spellEnd"/>
      <w:proofErr w:type="gramStart"/>
      <w:r w:rsidRPr="00473132">
        <w:t>=”SubmissionSet</w:t>
      </w:r>
      <w:proofErr w:type="gramEnd"/>
      <w:r w:rsidRPr="00473132">
        <w:t>01”</w:t>
      </w:r>
    </w:p>
    <w:p w14:paraId="641A03B7" w14:textId="77777777" w:rsidR="005E0DA9" w:rsidRPr="00473132" w:rsidRDefault="005E0DA9" w:rsidP="005E0DA9">
      <w:pPr>
        <w:pStyle w:val="StylePlainText8ptBoxSinglesolidlineAuto05ptLin"/>
      </w:pPr>
      <w:r w:rsidRPr="00473132">
        <w:t xml:space="preserve">  </w:t>
      </w:r>
      <w:proofErr w:type="spellStart"/>
      <w:r w:rsidRPr="00473132">
        <w:t>targetObject</w:t>
      </w:r>
      <w:proofErr w:type="spellEnd"/>
      <w:proofErr w:type="gramStart"/>
      <w:r w:rsidRPr="00473132">
        <w:t>=”Document</w:t>
      </w:r>
      <w:proofErr w:type="gramEnd"/>
      <w:r w:rsidRPr="00473132">
        <w:t>01”&gt;</w:t>
      </w:r>
    </w:p>
    <w:p w14:paraId="550D69D5" w14:textId="77777777" w:rsidR="005E0DA9" w:rsidRPr="00473132" w:rsidRDefault="005E0DA9" w:rsidP="005E0DA9">
      <w:pPr>
        <w:pStyle w:val="StylePlainText8ptBoxSinglesolidlineAuto05ptLin"/>
      </w:pPr>
      <w:r w:rsidRPr="00473132">
        <w:t xml:space="preserve">    &lt;Slot name</w:t>
      </w:r>
      <w:proofErr w:type="gramStart"/>
      <w:r w:rsidRPr="00473132">
        <w:t>=”</w:t>
      </w:r>
      <w:proofErr w:type="spellStart"/>
      <w:r w:rsidRPr="00473132">
        <w:t>SubmissionSetStatus</w:t>
      </w:r>
      <w:proofErr w:type="spellEnd"/>
      <w:proofErr w:type="gramEnd"/>
      <w:r w:rsidRPr="00473132">
        <w:t>”&gt;</w:t>
      </w:r>
    </w:p>
    <w:p w14:paraId="7EA1EEDC"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25557000" w14:textId="77777777" w:rsidR="005E0DA9" w:rsidRPr="00473132" w:rsidRDefault="005E0DA9" w:rsidP="005E0DA9">
      <w:pPr>
        <w:pStyle w:val="StylePlainText8ptBoxSinglesolidlineAuto05ptLin"/>
      </w:pPr>
      <w:r w:rsidRPr="00473132">
        <w:t xml:space="preserve">          &lt;Value&gt;Original&lt;/Value&gt;</w:t>
      </w:r>
    </w:p>
    <w:p w14:paraId="59B67010"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46F5FB44" w14:textId="77777777" w:rsidR="005E0DA9" w:rsidRPr="00473132" w:rsidRDefault="005E0DA9" w:rsidP="005E0DA9">
      <w:pPr>
        <w:pStyle w:val="StylePlainText8ptBoxSinglesolidlineAuto05ptLin"/>
      </w:pPr>
      <w:r w:rsidRPr="00473132">
        <w:t xml:space="preserve">    &lt;/Slot&gt;</w:t>
      </w:r>
    </w:p>
    <w:p w14:paraId="65B5374B" w14:textId="77777777" w:rsidR="005E0DA9" w:rsidRPr="00473132" w:rsidRDefault="005E0DA9" w:rsidP="005E0DA9">
      <w:pPr>
        <w:pStyle w:val="StylePlainText8ptBoxSinglesolidlineAuto05ptLin"/>
      </w:pPr>
      <w:r w:rsidRPr="00473132">
        <w:t xml:space="preserve">    &lt;Slot name</w:t>
      </w:r>
      <w:proofErr w:type="gramStart"/>
      <w:r w:rsidRPr="00473132">
        <w:t>=”</w:t>
      </w:r>
      <w:proofErr w:type="spellStart"/>
      <w:r w:rsidRPr="00473132">
        <w:t>PreviousVersion</w:t>
      </w:r>
      <w:proofErr w:type="spellEnd"/>
      <w:proofErr w:type="gramEnd"/>
      <w:r w:rsidRPr="00473132">
        <w:t>”&gt;</w:t>
      </w:r>
    </w:p>
    <w:p w14:paraId="74171F0B"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360EF14B" w14:textId="77777777" w:rsidR="005E0DA9" w:rsidRPr="00473132" w:rsidRDefault="005E0DA9" w:rsidP="005E0DA9">
      <w:pPr>
        <w:pStyle w:val="StylePlainText8ptBoxSinglesolidlineAuto05ptLin"/>
      </w:pPr>
      <w:r w:rsidRPr="00473132">
        <w:t xml:space="preserve">          &lt;Value&gt;1&lt;/Value&gt;</w:t>
      </w:r>
    </w:p>
    <w:p w14:paraId="764B8D4E"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4B78D8FB" w14:textId="77777777" w:rsidR="005E0DA9" w:rsidRPr="00473132" w:rsidRDefault="005E0DA9" w:rsidP="005E0DA9">
      <w:pPr>
        <w:pStyle w:val="StylePlainText8ptBoxSinglesolidlineAuto05ptLin"/>
      </w:pPr>
      <w:r w:rsidRPr="00473132">
        <w:t xml:space="preserve">    &lt;/Slot&gt;</w:t>
      </w:r>
    </w:p>
    <w:p w14:paraId="7628E188" w14:textId="77777777" w:rsidR="005E0DA9" w:rsidRPr="00473132" w:rsidRDefault="005E0DA9" w:rsidP="005E0DA9">
      <w:pPr>
        <w:pStyle w:val="StylePlainText8ptBoxSinglesolidlineAuto05ptLin"/>
      </w:pPr>
      <w:r w:rsidRPr="00473132">
        <w:t xml:space="preserve">    &lt;Slot name</w:t>
      </w:r>
      <w:proofErr w:type="gramStart"/>
      <w:r w:rsidRPr="00473132">
        <w:t>=”</w:t>
      </w:r>
      <w:proofErr w:type="spellStart"/>
      <w:r w:rsidRPr="00473132">
        <w:t>AssociationPropagation</w:t>
      </w:r>
      <w:proofErr w:type="spellEnd"/>
      <w:proofErr w:type="gramEnd"/>
      <w:r w:rsidRPr="00473132">
        <w:t>”&gt;</w:t>
      </w:r>
    </w:p>
    <w:p w14:paraId="19612222"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3E67326A" w14:textId="77777777" w:rsidR="005E0DA9" w:rsidRPr="00473132" w:rsidRDefault="005E0DA9" w:rsidP="005E0DA9">
      <w:pPr>
        <w:pStyle w:val="StylePlainText8ptBoxSinglesolidlineAuto05ptLin"/>
      </w:pPr>
      <w:r w:rsidRPr="00473132">
        <w:lastRenderedPageBreak/>
        <w:t xml:space="preserve">          &lt;Value&gt;no&lt;/Value&gt;</w:t>
      </w:r>
    </w:p>
    <w:p w14:paraId="1805F1F7" w14:textId="77777777" w:rsidR="005E0DA9" w:rsidRPr="00473132" w:rsidRDefault="005E0DA9" w:rsidP="005E0DA9">
      <w:pPr>
        <w:pStyle w:val="StylePlainText8ptBoxSinglesolidlineAuto05ptLin"/>
      </w:pPr>
      <w:r w:rsidRPr="00473132">
        <w:t xml:space="preserve">       &lt;/</w:t>
      </w:r>
      <w:proofErr w:type="spellStart"/>
      <w:r w:rsidRPr="00473132">
        <w:t>ValueList</w:t>
      </w:r>
      <w:proofErr w:type="spellEnd"/>
      <w:r w:rsidRPr="00473132">
        <w:t>&gt;</w:t>
      </w:r>
    </w:p>
    <w:p w14:paraId="372041F6" w14:textId="77777777" w:rsidR="005E0DA9" w:rsidRPr="00473132" w:rsidRDefault="005E0DA9" w:rsidP="005E0DA9">
      <w:pPr>
        <w:pStyle w:val="StylePlainText8ptBoxSinglesolidlineAuto05ptLin"/>
      </w:pPr>
      <w:r w:rsidRPr="00473132">
        <w:t xml:space="preserve">    &lt;/Slot&gt;</w:t>
      </w:r>
    </w:p>
    <w:p w14:paraId="6B8F3ACE" w14:textId="77777777" w:rsidR="005E0DA9" w:rsidRPr="00473132" w:rsidRDefault="005E0DA9" w:rsidP="005E0DA9">
      <w:pPr>
        <w:pStyle w:val="StylePlainText8ptBoxSinglesolidlineAuto05ptLin"/>
      </w:pPr>
      <w:r w:rsidRPr="00473132">
        <w:t>&lt;/Association&gt;</w:t>
      </w:r>
    </w:p>
    <w:p w14:paraId="70CFD2C4" w14:textId="37E4A397" w:rsidR="005E0DA9" w:rsidRPr="00473132" w:rsidRDefault="00FF53E0" w:rsidP="00D00E4B">
      <w:pPr>
        <w:pStyle w:val="FigureTitle"/>
      </w:pPr>
      <w:r w:rsidRPr="00473132">
        <w:t>Figure 3.57.4.1.3.1.3.4-1</w:t>
      </w:r>
      <w:r w:rsidR="000E7D83" w:rsidRPr="00473132">
        <w:t xml:space="preserve">: </w:t>
      </w:r>
      <w:r w:rsidRPr="00473132">
        <w:t xml:space="preserve">Example </w:t>
      </w:r>
      <w:proofErr w:type="spellStart"/>
      <w:r w:rsidRPr="00473132">
        <w:t>SubmissionSet</w:t>
      </w:r>
      <w:proofErr w:type="spellEnd"/>
      <w:r w:rsidRPr="00473132">
        <w:t xml:space="preserve"> – </w:t>
      </w:r>
      <w:proofErr w:type="spellStart"/>
      <w:r w:rsidRPr="00473132">
        <w:t>DocumentEntry</w:t>
      </w:r>
      <w:proofErr w:type="spellEnd"/>
      <w:r w:rsidRPr="00473132">
        <w:t xml:space="preserve"> </w:t>
      </w:r>
      <w:proofErr w:type="spellStart"/>
      <w:r w:rsidRPr="00473132">
        <w:t>HasMember</w:t>
      </w:r>
      <w:proofErr w:type="spellEnd"/>
      <w:r w:rsidRPr="00473132">
        <w:t xml:space="preserve"> Association as part of an update including </w:t>
      </w:r>
      <w:proofErr w:type="spellStart"/>
      <w:r w:rsidRPr="00473132">
        <w:t>AssociationPropagation</w:t>
      </w:r>
      <w:proofErr w:type="spellEnd"/>
      <w:r w:rsidRPr="00473132">
        <w:t xml:space="preserve"> annotation</w:t>
      </w:r>
    </w:p>
    <w:p w14:paraId="0AA092A2" w14:textId="77777777" w:rsidR="00977AA4" w:rsidRPr="00473132" w:rsidRDefault="00977AA4" w:rsidP="00DF4220">
      <w:pPr>
        <w:pStyle w:val="Heading6"/>
        <w:numPr>
          <w:ilvl w:val="0"/>
          <w:numId w:val="0"/>
        </w:numPr>
        <w:rPr>
          <w:noProof w:val="0"/>
        </w:rPr>
      </w:pPr>
      <w:bookmarkStart w:id="424" w:name="_Toc300671776"/>
      <w:bookmarkStart w:id="425" w:name="_Toc103352927"/>
      <w:bookmarkStart w:id="426" w:name="_Toc103354759"/>
      <w:r w:rsidRPr="00473132">
        <w:rPr>
          <w:noProof w:val="0"/>
        </w:rPr>
        <w:t>3.57.4.1.3.2 Error Reporting</w:t>
      </w:r>
      <w:bookmarkEnd w:id="424"/>
      <w:bookmarkEnd w:id="425"/>
      <w:bookmarkEnd w:id="426"/>
    </w:p>
    <w:p w14:paraId="4D261257" w14:textId="77D4DB21" w:rsidR="00977AA4" w:rsidRPr="00473132" w:rsidRDefault="00977AA4" w:rsidP="00977AA4">
      <w:pPr>
        <w:pStyle w:val="BodyText"/>
      </w:pPr>
      <w:r w:rsidRPr="00473132">
        <w:t xml:space="preserve">Any errors </w:t>
      </w:r>
      <w:r w:rsidR="00CC0A1A" w:rsidRPr="00473132">
        <w:t>occurring</w:t>
      </w:r>
      <w:r w:rsidRPr="00473132">
        <w:t xml:space="preserve"> in the processing of </w:t>
      </w:r>
      <w:r w:rsidR="00CC0A1A" w:rsidRPr="00473132">
        <w:t>an</w:t>
      </w:r>
      <w:r w:rsidRPr="00473132">
        <w:t xml:space="preserve"> Update Document Set Request shall cause the entire transaction to fail, returning the errors detected, and causing no updates to the Document Registry. It shall be handled as a transaction</w:t>
      </w:r>
      <w:r w:rsidR="00D71D1F" w:rsidRPr="00473132">
        <w:t>;</w:t>
      </w:r>
      <w:r w:rsidRPr="00473132">
        <w:t xml:space="preserve"> all operations succeed or no updates are made. </w:t>
      </w:r>
    </w:p>
    <w:p w14:paraId="489A6401" w14:textId="77777777" w:rsidR="00977AA4" w:rsidRPr="00473132" w:rsidRDefault="00977AA4" w:rsidP="00DF4220">
      <w:pPr>
        <w:pStyle w:val="Heading6"/>
        <w:numPr>
          <w:ilvl w:val="0"/>
          <w:numId w:val="0"/>
        </w:numPr>
        <w:rPr>
          <w:noProof w:val="0"/>
        </w:rPr>
      </w:pPr>
      <w:bookmarkStart w:id="427" w:name="_Toc300671777"/>
      <w:bookmarkStart w:id="428" w:name="_Toc103352928"/>
      <w:bookmarkStart w:id="429" w:name="_Toc103354760"/>
      <w:r w:rsidRPr="00473132">
        <w:rPr>
          <w:noProof w:val="0"/>
        </w:rPr>
        <w:t>3.57.4.1.3.3 Metadata Operations</w:t>
      </w:r>
      <w:bookmarkEnd w:id="427"/>
      <w:bookmarkEnd w:id="428"/>
      <w:bookmarkEnd w:id="429"/>
    </w:p>
    <w:p w14:paraId="65FB5061" w14:textId="5A554F74" w:rsidR="00977AA4" w:rsidRPr="00473132" w:rsidRDefault="00977AA4" w:rsidP="00977AA4">
      <w:pPr>
        <w:pStyle w:val="BodyText"/>
      </w:pPr>
      <w:r w:rsidRPr="00473132">
        <w:t>This section defines the metadata update operations permitted. Each operation is documented separately. Multiple metadata operations shall be accepted in a single Update Document Set Request. When the Document Registry</w:t>
      </w:r>
      <w:r w:rsidR="00DF082F" w:rsidRPr="00473132">
        <w:t xml:space="preserve"> or Document R</w:t>
      </w:r>
      <w:r w:rsidRPr="00473132">
        <w:t xml:space="preserve">ecipient receives a submission and cannot decode the operation following the rules stated below, it shall return the error code </w:t>
      </w:r>
      <w:proofErr w:type="spellStart"/>
      <w:r w:rsidRPr="00473132">
        <w:t>XDSMetadataUpdateOperationError</w:t>
      </w:r>
      <w:proofErr w:type="spellEnd"/>
      <w:r w:rsidRPr="00473132">
        <w:t>.</w:t>
      </w:r>
    </w:p>
    <w:p w14:paraId="75478728" w14:textId="77777777" w:rsidR="00977AA4" w:rsidRPr="00473132" w:rsidRDefault="00977AA4" w:rsidP="00977AA4">
      <w:pPr>
        <w:pStyle w:val="BodyText"/>
      </w:pPr>
      <w:r w:rsidRPr="00473132">
        <w:t xml:space="preserve">The technical operations that can be performed on metadata are </w:t>
      </w:r>
      <w:ins w:id="430" w:author="Oliver Egger" w:date="2022-05-13T10:25:00Z">
        <w:r w:rsidR="00DD1625" w:rsidRPr="00DD1625">
          <w:t>documented in these sections</w:t>
        </w:r>
      </w:ins>
      <w:del w:id="431" w:author="Oliver Egger" w:date="2022-05-13T10:25:00Z">
        <w:r w:rsidRPr="00473132">
          <w:delText>summarized as</w:delText>
        </w:r>
      </w:del>
      <w:r w:rsidRPr="00473132">
        <w:t>:</w:t>
      </w:r>
    </w:p>
    <w:p w14:paraId="5418F547" w14:textId="6C2E3CF5" w:rsidR="00977AA4" w:rsidRPr="00473132" w:rsidRDefault="00FF53E0" w:rsidP="004D3AF9">
      <w:pPr>
        <w:pStyle w:val="ListBullet2"/>
      </w:pPr>
      <w:r w:rsidRPr="00473132">
        <w:t xml:space="preserve">Section 3.57.4.1.3.3.1 - </w:t>
      </w:r>
      <w:r w:rsidR="00977AA4" w:rsidRPr="00473132">
        <w:t xml:space="preserve">Update </w:t>
      </w:r>
      <w:proofErr w:type="spellStart"/>
      <w:r w:rsidR="00977AA4" w:rsidRPr="00473132">
        <w:t>DocumentEntry</w:t>
      </w:r>
      <w:proofErr w:type="spellEnd"/>
      <w:r w:rsidR="00977AA4" w:rsidRPr="00473132">
        <w:t xml:space="preserve"> Metadata</w:t>
      </w:r>
      <w:del w:id="432" w:author="Oliver Egger" w:date="2022-05-13T10:25:00Z">
        <w:r w:rsidR="00977AA4" w:rsidRPr="00473132">
          <w:delText xml:space="preserve"> (Stable or On-Demand) </w:delText>
        </w:r>
      </w:del>
    </w:p>
    <w:p w14:paraId="5C86866C" w14:textId="18373C78" w:rsidR="00977AA4" w:rsidRPr="00473132" w:rsidRDefault="00FF53E0" w:rsidP="004D3AF9">
      <w:pPr>
        <w:pStyle w:val="ListBullet2"/>
      </w:pPr>
      <w:r w:rsidRPr="00473132">
        <w:t xml:space="preserve">Section 3.57.4.1.3.3.2 - </w:t>
      </w:r>
      <w:r w:rsidR="00977AA4" w:rsidRPr="00473132">
        <w:t xml:space="preserve">Update </w:t>
      </w:r>
      <w:proofErr w:type="spellStart"/>
      <w:r w:rsidR="00977AA4" w:rsidRPr="00473132">
        <w:t>DocumentEntry</w:t>
      </w:r>
      <w:proofErr w:type="spellEnd"/>
      <w:r w:rsidR="00977AA4" w:rsidRPr="00473132">
        <w:t xml:space="preserve"> </w:t>
      </w:r>
      <w:proofErr w:type="spellStart"/>
      <w:ins w:id="433" w:author="Oliver Egger" w:date="2022-05-13T10:26:00Z">
        <w:r w:rsidR="00DD1625" w:rsidRPr="00DD1625">
          <w:t>availability</w:t>
        </w:r>
      </w:ins>
      <w:ins w:id="434" w:author="Oliver Egger" w:date="2022-05-13T17:18:00Z">
        <w:r w:rsidR="00977AA4" w:rsidRPr="00411750">
          <w:t>Status</w:t>
        </w:r>
      </w:ins>
      <w:proofErr w:type="spellEnd"/>
      <w:del w:id="435" w:author="Oliver Egger" w:date="2022-05-13T17:18:00Z">
        <w:r w:rsidR="00977AA4" w:rsidRPr="00473132">
          <w:delText>Status</w:delText>
        </w:r>
      </w:del>
    </w:p>
    <w:p w14:paraId="2FDFD113" w14:textId="014333C0" w:rsidR="00977AA4" w:rsidRPr="00473132" w:rsidRDefault="00FF53E0" w:rsidP="004D3AF9">
      <w:pPr>
        <w:pStyle w:val="ListBullet2"/>
      </w:pPr>
      <w:r w:rsidRPr="00473132">
        <w:t xml:space="preserve">Section 3.57.4.1.3.3.3 - </w:t>
      </w:r>
      <w:r w:rsidR="00977AA4" w:rsidRPr="00473132">
        <w:t>Update Folder Metadata</w:t>
      </w:r>
    </w:p>
    <w:p w14:paraId="386498B3" w14:textId="2BF966C3" w:rsidR="00977AA4" w:rsidRPr="00473132" w:rsidRDefault="00FF53E0" w:rsidP="004D3AF9">
      <w:pPr>
        <w:pStyle w:val="ListBullet2"/>
      </w:pPr>
      <w:r w:rsidRPr="00473132">
        <w:t xml:space="preserve">Section 3.57.4.1.3.3.4 - </w:t>
      </w:r>
      <w:r w:rsidR="00977AA4" w:rsidRPr="00473132">
        <w:t xml:space="preserve">Update Folder </w:t>
      </w:r>
      <w:proofErr w:type="spellStart"/>
      <w:ins w:id="436" w:author="Oliver Egger" w:date="2022-05-13T10:26:00Z">
        <w:r w:rsidR="00DD1625" w:rsidRPr="00DD1625">
          <w:t>availability</w:t>
        </w:r>
      </w:ins>
      <w:ins w:id="437" w:author="Oliver Egger" w:date="2022-05-13T17:18:00Z">
        <w:r w:rsidR="00977AA4" w:rsidRPr="00411750">
          <w:t>Status</w:t>
        </w:r>
      </w:ins>
      <w:proofErr w:type="spellEnd"/>
      <w:del w:id="438" w:author="Oliver Egger" w:date="2022-05-13T17:18:00Z">
        <w:r w:rsidR="00977AA4" w:rsidRPr="00473132">
          <w:delText>Status</w:delText>
        </w:r>
      </w:del>
      <w:r w:rsidR="00977AA4" w:rsidRPr="00473132">
        <w:t xml:space="preserve"> </w:t>
      </w:r>
    </w:p>
    <w:p w14:paraId="0642D9DB" w14:textId="7AEBF2AF" w:rsidR="00977AA4" w:rsidRPr="00473132" w:rsidRDefault="00FF53E0" w:rsidP="004D3AF9">
      <w:pPr>
        <w:pStyle w:val="ListBullet2"/>
      </w:pPr>
      <w:r w:rsidRPr="00473132">
        <w:t xml:space="preserve">Section 3.57.4.1.3.3.5 - </w:t>
      </w:r>
      <w:r w:rsidR="00977AA4" w:rsidRPr="00473132">
        <w:t xml:space="preserve">Update Association </w:t>
      </w:r>
      <w:proofErr w:type="spellStart"/>
      <w:ins w:id="439" w:author="Oliver Egger" w:date="2022-05-13T10:26:00Z">
        <w:r w:rsidR="00DD1625" w:rsidRPr="00DD1625">
          <w:t>availability</w:t>
        </w:r>
      </w:ins>
      <w:ins w:id="440" w:author="Oliver Egger" w:date="2022-05-13T17:18:00Z">
        <w:r w:rsidR="00977AA4" w:rsidRPr="00411750">
          <w:t>Status</w:t>
        </w:r>
      </w:ins>
      <w:proofErr w:type="spellEnd"/>
      <w:del w:id="441" w:author="Oliver Egger" w:date="2022-05-13T17:18:00Z">
        <w:r w:rsidR="00977AA4" w:rsidRPr="00473132">
          <w:delText>Status</w:delText>
        </w:r>
      </w:del>
      <w:r w:rsidR="00977AA4" w:rsidRPr="00473132">
        <w:t xml:space="preserve"> </w:t>
      </w:r>
    </w:p>
    <w:p w14:paraId="4DAC5D55" w14:textId="4B1ED3D0" w:rsidR="00977AA4" w:rsidRPr="00473132" w:rsidRDefault="00FF53E0" w:rsidP="004D3AF9">
      <w:pPr>
        <w:pStyle w:val="ListBullet2"/>
      </w:pPr>
      <w:r w:rsidRPr="00473132">
        <w:t xml:space="preserve">Section 3.57.4.1.3.3.6 - </w:t>
      </w:r>
      <w:r w:rsidR="00977AA4" w:rsidRPr="00473132">
        <w:t xml:space="preserve">Submit </w:t>
      </w:r>
      <w:del w:id="442" w:author="Oliver Egger" w:date="2022-05-13T10:26:00Z">
        <w:r w:rsidR="00977AA4" w:rsidRPr="00473132">
          <w:delText xml:space="preserve">new </w:delText>
        </w:r>
      </w:del>
      <w:ins w:id="443" w:author="Oliver Egger" w:date="2022-05-13T17:18:00Z">
        <w:r w:rsidR="00977AA4" w:rsidRPr="00411750">
          <w:t>Association</w:t>
        </w:r>
      </w:ins>
      <w:ins w:id="444" w:author="Oliver Egger" w:date="2022-05-13T10:26:00Z">
        <w:r w:rsidR="0084203D">
          <w:t>s</w:t>
        </w:r>
      </w:ins>
      <w:del w:id="445" w:author="Oliver Egger" w:date="2022-05-13T17:18:00Z">
        <w:r w:rsidR="00977AA4" w:rsidRPr="00473132">
          <w:delText>Association</w:delText>
        </w:r>
      </w:del>
      <w:del w:id="446" w:author="Oliver Egger" w:date="2022-05-13T10:26:00Z">
        <w:r w:rsidR="00977AA4" w:rsidRPr="00473132">
          <w:delText xml:space="preserve"> object(s) </w:delText>
        </w:r>
      </w:del>
    </w:p>
    <w:p w14:paraId="68855740" w14:textId="77777777" w:rsidR="00977AA4" w:rsidRPr="00473132" w:rsidRDefault="00977AA4" w:rsidP="00977AA4">
      <w:pPr>
        <w:pStyle w:val="BodyText"/>
      </w:pPr>
      <w:r w:rsidRPr="00473132">
        <w:t>Each operation is described with the following sub-sections:</w:t>
      </w:r>
    </w:p>
    <w:p w14:paraId="5E711621" w14:textId="77777777" w:rsidR="00977AA4" w:rsidRPr="00473132" w:rsidRDefault="00977AA4" w:rsidP="00B55FF8">
      <w:pPr>
        <w:pStyle w:val="BodyText"/>
      </w:pPr>
      <w:r w:rsidRPr="00473132">
        <w:rPr>
          <w:b/>
          <w:bCs/>
        </w:rPr>
        <w:t>Semantics</w:t>
      </w:r>
      <w:r w:rsidRPr="00473132">
        <w:t xml:space="preserve"> - meaning of the operation</w:t>
      </w:r>
    </w:p>
    <w:p w14:paraId="336ACEB3" w14:textId="77777777" w:rsidR="00977AA4" w:rsidRPr="00473132" w:rsidRDefault="00977AA4" w:rsidP="00977AA4">
      <w:pPr>
        <w:pStyle w:val="BodyText"/>
      </w:pPr>
      <w:r w:rsidRPr="00473132">
        <w:rPr>
          <w:b/>
        </w:rPr>
        <w:t>Trigger</w:t>
      </w:r>
      <w:r w:rsidRPr="00473132">
        <w:t xml:space="preserve"> - each metadata object in the submission, excluding the </w:t>
      </w:r>
      <w:proofErr w:type="spellStart"/>
      <w:r w:rsidRPr="00473132">
        <w:t>SubmissionSet</w:t>
      </w:r>
      <w:proofErr w:type="spellEnd"/>
      <w:r w:rsidRPr="00473132">
        <w:t xml:space="preserve"> object and the </w:t>
      </w:r>
      <w:proofErr w:type="spellStart"/>
      <w:r w:rsidRPr="00473132">
        <w:t>SubmissionSet</w:t>
      </w:r>
      <w:proofErr w:type="spellEnd"/>
      <w:r w:rsidRPr="00473132">
        <w:t xml:space="preserve"> </w:t>
      </w:r>
      <w:proofErr w:type="spellStart"/>
      <w:r w:rsidRPr="00473132">
        <w:t>HasMember</w:t>
      </w:r>
      <w:proofErr w:type="spellEnd"/>
      <w:r w:rsidRPr="00473132">
        <w:t xml:space="preserve">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w:t>
      </w:r>
      <w:proofErr w:type="spellStart"/>
      <w:r w:rsidRPr="00473132">
        <w:t>XDSMetadataUpdateOperationError</w:t>
      </w:r>
      <w:proofErr w:type="spellEnd"/>
      <w:r w:rsidRPr="00473132">
        <w:t xml:space="preserve"> shall be returned. </w:t>
      </w:r>
    </w:p>
    <w:p w14:paraId="689AB407" w14:textId="5964B8E3" w:rsidR="005E0DA9" w:rsidRPr="00473132" w:rsidRDefault="005E0DA9" w:rsidP="005E0DA9">
      <w:pPr>
        <w:pStyle w:val="BodyText"/>
      </w:pPr>
      <w:r w:rsidRPr="00473132">
        <w:t xml:space="preserve">Trigger Associations “trigger” a </w:t>
      </w:r>
      <w:r w:rsidR="00EC1DCF" w:rsidRPr="00473132">
        <w:t>side effect</w:t>
      </w:r>
      <w:r w:rsidRPr="00473132">
        <w:t xml:space="preserve"> in the receiving actor</w:t>
      </w:r>
      <w:r w:rsidR="004231C8" w:rsidRPr="00473132">
        <w:t xml:space="preserve">. </w:t>
      </w:r>
      <w:r w:rsidRPr="00473132">
        <w:t xml:space="preserve">Trigger Associations shall only be used in the Update Document Set transaction. The </w:t>
      </w:r>
      <w:proofErr w:type="spellStart"/>
      <w:r w:rsidRPr="00473132">
        <w:t>sourceObject</w:t>
      </w:r>
      <w:proofErr w:type="spellEnd"/>
      <w:r w:rsidRPr="00473132">
        <w:t xml:space="preserve"> attribute of the Trigger Association shall contain the id of the </w:t>
      </w:r>
      <w:proofErr w:type="spellStart"/>
      <w:r w:rsidRPr="00473132">
        <w:t>SubmissionSet</w:t>
      </w:r>
      <w:proofErr w:type="spellEnd"/>
      <w:r w:rsidRPr="00473132">
        <w:t xml:space="preserve"> object. The association type indicates the action to be triggered in the Document Registry or Document Recipient. The </w:t>
      </w:r>
      <w:proofErr w:type="spellStart"/>
      <w:r w:rsidRPr="00473132">
        <w:t>targetObject</w:t>
      </w:r>
      <w:proofErr w:type="spellEnd"/>
      <w:r w:rsidRPr="00473132">
        <w:t xml:space="preserve"> attribute identifies the object in the receiving actor to be affected.</w:t>
      </w:r>
    </w:p>
    <w:p w14:paraId="23887349" w14:textId="77777777" w:rsidR="00977AA4" w:rsidRPr="00473132" w:rsidRDefault="00977AA4" w:rsidP="00977AA4">
      <w:pPr>
        <w:pStyle w:val="BodyText"/>
      </w:pPr>
      <w:r w:rsidRPr="00473132">
        <w:rPr>
          <w:b/>
        </w:rPr>
        <w:lastRenderedPageBreak/>
        <w:t>Preconditions</w:t>
      </w:r>
      <w:r w:rsidRPr="00473132">
        <w:t xml:space="preserve"> - required state of objects already in the Document Registry/Recipient that are necessary to process the operation. </w:t>
      </w:r>
    </w:p>
    <w:p w14:paraId="44BB6B38" w14:textId="3B60320F" w:rsidR="00977AA4" w:rsidRPr="00473132" w:rsidRDefault="00977AA4" w:rsidP="00977AA4">
      <w:pPr>
        <w:pStyle w:val="BodyText"/>
      </w:pPr>
      <w:r w:rsidRPr="00473132">
        <w:rPr>
          <w:b/>
        </w:rPr>
        <w:t>Actions</w:t>
      </w:r>
      <w:r w:rsidRPr="00473132">
        <w:t xml:space="preserve"> - the actions taken by the Document Registry</w:t>
      </w:r>
      <w:r w:rsidR="00E85D44" w:rsidRPr="00473132">
        <w:t xml:space="preserve"> or Document R</w:t>
      </w:r>
      <w:r w:rsidRPr="00473132">
        <w:t>ecipient if the Trigger and Preconditions are met.</w:t>
      </w:r>
    </w:p>
    <w:p w14:paraId="650D29EB" w14:textId="77777777" w:rsidR="00977AA4" w:rsidRPr="00473132" w:rsidRDefault="00977AA4" w:rsidP="00977AA4">
      <w:pPr>
        <w:pStyle w:val="BodyText"/>
      </w:pPr>
      <w:r w:rsidRPr="00473132">
        <w:rPr>
          <w:b/>
        </w:rPr>
        <w:t>Association Propagation</w:t>
      </w:r>
      <w:r w:rsidRPr="00473132">
        <w:t xml:space="preserve"> - the submission of certain types of Associations causes the registry/recipient to generate other, secondary, Associations to complete the semantic requirements of the operation.</w:t>
      </w:r>
    </w:p>
    <w:p w14:paraId="450E0FC3" w14:textId="77777777" w:rsidR="00977AA4" w:rsidRPr="00473132" w:rsidRDefault="00977AA4" w:rsidP="00977AA4">
      <w:pPr>
        <w:pStyle w:val="BodyText"/>
      </w:pPr>
      <w:proofErr w:type="spellStart"/>
      <w:r w:rsidRPr="00473132">
        <w:rPr>
          <w:b/>
        </w:rPr>
        <w:t>AvailabilityStatus</w:t>
      </w:r>
      <w:proofErr w:type="spellEnd"/>
      <w:r w:rsidRPr="00473132">
        <w:rPr>
          <w:b/>
        </w:rPr>
        <w:t xml:space="preserve"> Changes</w:t>
      </w:r>
      <w:r w:rsidRPr="00473132">
        <w:t xml:space="preserve"> - side effects of the operation that change the </w:t>
      </w:r>
      <w:proofErr w:type="spellStart"/>
      <w:r w:rsidRPr="00473132">
        <w:t>availabilityStatus</w:t>
      </w:r>
      <w:proofErr w:type="spellEnd"/>
      <w:r w:rsidRPr="00473132">
        <w:t xml:space="preserve"> attribute on objects</w:t>
      </w:r>
      <w:r w:rsidR="00665CFB" w:rsidRPr="00473132">
        <w:t xml:space="preserve">. </w:t>
      </w:r>
      <w:r w:rsidRPr="00473132">
        <w:t xml:space="preserve">This does not include the normal setting of </w:t>
      </w:r>
      <w:proofErr w:type="spellStart"/>
      <w:r w:rsidRPr="00473132">
        <w:t>availabilityStatus</w:t>
      </w:r>
      <w:proofErr w:type="spellEnd"/>
      <w:r w:rsidRPr="00473132">
        <w:t xml:space="preserve"> to Approved for newly submitted objects. Changing the </w:t>
      </w:r>
      <w:proofErr w:type="spellStart"/>
      <w:r w:rsidRPr="00473132">
        <w:t>availabilityStatus</w:t>
      </w:r>
      <w:proofErr w:type="spellEnd"/>
      <w:r w:rsidRPr="00473132">
        <w:t xml:space="preserve"> on an object does not require the creation of a new version.</w:t>
      </w:r>
    </w:p>
    <w:p w14:paraId="477F7B30" w14:textId="77777777" w:rsidR="00977AA4" w:rsidRPr="00473132" w:rsidRDefault="00977AA4" w:rsidP="00977AA4">
      <w:r w:rsidRPr="00473132">
        <w:rPr>
          <w:b/>
        </w:rPr>
        <w:t xml:space="preserve">Patient ID </w:t>
      </w:r>
      <w:proofErr w:type="spellStart"/>
      <w:r w:rsidRPr="00473132">
        <w:rPr>
          <w:b/>
        </w:rPr>
        <w:t>Mgmt</w:t>
      </w:r>
      <w:proofErr w:type="spellEnd"/>
      <w:r w:rsidRPr="00473132">
        <w:t xml:space="preserve"> -Special handling required of the Patient ID attribute of </w:t>
      </w:r>
      <w:proofErr w:type="spellStart"/>
      <w:r w:rsidRPr="00473132">
        <w:t>DocumentEntry</w:t>
      </w:r>
      <w:proofErr w:type="spellEnd"/>
      <w:r w:rsidRPr="00473132">
        <w:t xml:space="preserve"> and Folder objects.</w:t>
      </w:r>
    </w:p>
    <w:p w14:paraId="00A5C7FE" w14:textId="77777777" w:rsidR="00977AA4" w:rsidRPr="00473132" w:rsidRDefault="00977AA4" w:rsidP="00DF4220">
      <w:pPr>
        <w:pStyle w:val="Heading7"/>
        <w:numPr>
          <w:ilvl w:val="0"/>
          <w:numId w:val="0"/>
        </w:numPr>
        <w:rPr>
          <w:noProof w:val="0"/>
        </w:rPr>
      </w:pPr>
      <w:r w:rsidRPr="00473132">
        <w:rPr>
          <w:noProof w:val="0"/>
        </w:rPr>
        <w:t xml:space="preserve">3.57.4.1.3.3.1 Update </w:t>
      </w:r>
      <w:proofErr w:type="spellStart"/>
      <w:r w:rsidRPr="00473132">
        <w:rPr>
          <w:noProof w:val="0"/>
        </w:rPr>
        <w:t>DocumentEntry</w:t>
      </w:r>
      <w:proofErr w:type="spellEnd"/>
      <w:r w:rsidRPr="00473132">
        <w:rPr>
          <w:noProof w:val="0"/>
        </w:rPr>
        <w:t xml:space="preserve"> Metadata</w:t>
      </w:r>
    </w:p>
    <w:p w14:paraId="72F60FCC" w14:textId="77777777" w:rsidR="00977AA4" w:rsidRPr="00473132" w:rsidRDefault="00977AA4" w:rsidP="00DF4220">
      <w:pPr>
        <w:pStyle w:val="Heading8"/>
        <w:numPr>
          <w:ilvl w:val="0"/>
          <w:numId w:val="0"/>
        </w:numPr>
        <w:ind w:left="1440" w:hanging="1440"/>
        <w:rPr>
          <w:noProof w:val="0"/>
        </w:rPr>
      </w:pPr>
      <w:r w:rsidRPr="00473132">
        <w:rPr>
          <w:noProof w:val="0"/>
        </w:rPr>
        <w:t>3.57.4.1.3.3.1.1 Semantics</w:t>
      </w:r>
    </w:p>
    <w:p w14:paraId="64C8EB9C" w14:textId="77777777" w:rsidR="00977AA4" w:rsidRPr="00473132" w:rsidRDefault="00977AA4" w:rsidP="00977AA4">
      <w:pPr>
        <w:pStyle w:val="BodyText"/>
      </w:pPr>
      <w:r w:rsidRPr="00473132">
        <w:t xml:space="preserve">Update the metadata of a </w:t>
      </w:r>
      <w:proofErr w:type="spellStart"/>
      <w:r w:rsidRPr="00473132">
        <w:t>DocumentEntry</w:t>
      </w:r>
      <w:proofErr w:type="spellEnd"/>
      <w:r w:rsidRPr="00473132">
        <w:t xml:space="preserve"> object by submitting a new version of the </w:t>
      </w:r>
      <w:proofErr w:type="spellStart"/>
      <w:r w:rsidRPr="00473132">
        <w:t>DocumentEntry</w:t>
      </w:r>
      <w:proofErr w:type="spellEnd"/>
      <w:r w:rsidRPr="00473132">
        <w:t xml:space="preserve"> object and making this new version the current (</w:t>
      </w:r>
      <w:proofErr w:type="spellStart"/>
      <w:r w:rsidRPr="00473132">
        <w:t>availabilityStatus</w:t>
      </w:r>
      <w:proofErr w:type="spellEnd"/>
      <w:r w:rsidRPr="00473132">
        <w:t xml:space="preserve"> of Approved) version and deprecating the previous version</w:t>
      </w:r>
      <w:r w:rsidR="00665CFB" w:rsidRPr="00473132">
        <w:t xml:space="preserve">. </w:t>
      </w:r>
    </w:p>
    <w:p w14:paraId="0B03B7A3" w14:textId="77777777" w:rsidR="00977AA4" w:rsidRPr="00473132" w:rsidRDefault="00977AA4" w:rsidP="00DF4220">
      <w:pPr>
        <w:pStyle w:val="Heading8"/>
        <w:numPr>
          <w:ilvl w:val="0"/>
          <w:numId w:val="0"/>
        </w:numPr>
        <w:ind w:left="1440" w:hanging="1440"/>
        <w:rPr>
          <w:noProof w:val="0"/>
        </w:rPr>
      </w:pPr>
      <w:r w:rsidRPr="00473132">
        <w:rPr>
          <w:noProof w:val="0"/>
        </w:rPr>
        <w:t>3.57.4.1.3.3.1.2 Trigger</w:t>
      </w:r>
    </w:p>
    <w:p w14:paraId="28A89446" w14:textId="77777777" w:rsidR="00977AA4" w:rsidRPr="00473132" w:rsidRDefault="00977AA4" w:rsidP="00977AA4">
      <w:pPr>
        <w:pStyle w:val="BodyText"/>
      </w:pPr>
      <w:r w:rsidRPr="00473132">
        <w:t xml:space="preserve">The following rules shall be used by the receiving actor to detect an Update </w:t>
      </w:r>
      <w:proofErr w:type="spellStart"/>
      <w:r w:rsidRPr="00473132">
        <w:t>DocumentEntry</w:t>
      </w:r>
      <w:proofErr w:type="spellEnd"/>
      <w:r w:rsidRPr="00473132">
        <w:t xml:space="preserve"> Metadata operation in a submission:</w:t>
      </w:r>
    </w:p>
    <w:p w14:paraId="664D13C6" w14:textId="4ABEC935" w:rsidR="00977AA4" w:rsidRPr="00473132" w:rsidRDefault="00977AA4" w:rsidP="00E85D44">
      <w:pPr>
        <w:pStyle w:val="ListBullet2"/>
        <w:tabs>
          <w:tab w:val="clear" w:pos="720"/>
          <w:tab w:val="num" w:pos="360"/>
        </w:tabs>
        <w:ind w:hanging="720"/>
      </w:pPr>
      <w:r w:rsidRPr="00473132">
        <w:t xml:space="preserve">Submission contains a </w:t>
      </w:r>
      <w:proofErr w:type="spellStart"/>
      <w:r w:rsidRPr="00473132">
        <w:t>DocumentEntry</w:t>
      </w:r>
      <w:proofErr w:type="spellEnd"/>
      <w:r w:rsidRPr="00473132">
        <w:t xml:space="preserve"> object</w:t>
      </w:r>
      <w:r w:rsidR="00E85D44" w:rsidRPr="00473132">
        <w:t>.</w:t>
      </w:r>
    </w:p>
    <w:p w14:paraId="35FC84AC" w14:textId="77777777" w:rsidR="00977AA4" w:rsidRPr="00473132" w:rsidRDefault="00977AA4" w:rsidP="00D12D1A">
      <w:pPr>
        <w:pStyle w:val="ListNumber3"/>
      </w:pPr>
      <w:r w:rsidRPr="00473132">
        <w:t xml:space="preserve">The </w:t>
      </w:r>
      <w:proofErr w:type="spellStart"/>
      <w:r w:rsidRPr="00473132">
        <w:t>logicalID</w:t>
      </w:r>
      <w:proofErr w:type="spellEnd"/>
      <w:r w:rsidRPr="00473132">
        <w:t xml:space="preserve"> attribute is present in the </w:t>
      </w:r>
      <w:proofErr w:type="spellStart"/>
      <w:r w:rsidRPr="00473132">
        <w:t>DocumentEntry</w:t>
      </w:r>
      <w:proofErr w:type="spellEnd"/>
      <w:r w:rsidRPr="00473132">
        <w:t xml:space="preserve"> object and has a UUID formatted value. </w:t>
      </w:r>
    </w:p>
    <w:p w14:paraId="1493F97B" w14:textId="06A4D399" w:rsidR="00E83420" w:rsidRPr="00473132" w:rsidRDefault="00E83420" w:rsidP="00D12D1A">
      <w:pPr>
        <w:pStyle w:val="ListNumber3"/>
      </w:pPr>
      <w:r w:rsidRPr="00473132">
        <w:t xml:space="preserve">The </w:t>
      </w:r>
      <w:proofErr w:type="spellStart"/>
      <w:r w:rsidRPr="00473132">
        <w:t>SubmissionSet</w:t>
      </w:r>
      <w:proofErr w:type="spellEnd"/>
      <w:r w:rsidRPr="00473132">
        <w:t xml:space="preserve"> to </w:t>
      </w:r>
      <w:proofErr w:type="spellStart"/>
      <w:r w:rsidRPr="00473132">
        <w:t>DocumentEntry</w:t>
      </w:r>
      <w:proofErr w:type="spellEnd"/>
      <w:r w:rsidRPr="00473132">
        <w:t xml:space="preserve"> </w:t>
      </w:r>
      <w:proofErr w:type="spellStart"/>
      <w:r w:rsidRPr="00473132">
        <w:t>HasMember</w:t>
      </w:r>
      <w:proofErr w:type="spellEnd"/>
      <w:r w:rsidRPr="00473132">
        <w:t xml:space="preserve"> Association has a Slot with name </w:t>
      </w:r>
      <w:proofErr w:type="spellStart"/>
      <w:r w:rsidRPr="00473132">
        <w:t>PreviousVersion</w:t>
      </w:r>
      <w:proofErr w:type="spellEnd"/>
      <w:r w:rsidRPr="00473132">
        <w:t>. This Slot has a single value, the version number of the previous version, the one being replaced.</w:t>
      </w:r>
    </w:p>
    <w:p w14:paraId="7F0C57AB" w14:textId="77777777" w:rsidR="00977AA4" w:rsidRPr="00473132" w:rsidRDefault="00977AA4" w:rsidP="00DF4220">
      <w:pPr>
        <w:pStyle w:val="Heading8"/>
        <w:numPr>
          <w:ilvl w:val="0"/>
          <w:numId w:val="0"/>
        </w:numPr>
        <w:ind w:left="1440" w:hanging="1440"/>
        <w:rPr>
          <w:noProof w:val="0"/>
        </w:rPr>
      </w:pPr>
      <w:r w:rsidRPr="00473132">
        <w:rPr>
          <w:noProof w:val="0"/>
        </w:rPr>
        <w:t>3.57.4.1.3.3.1.3 Preconditions</w:t>
      </w:r>
    </w:p>
    <w:p w14:paraId="178C3422" w14:textId="4EF172EB" w:rsidR="00977AA4" w:rsidRPr="00473132" w:rsidRDefault="00977AA4" w:rsidP="003A5F0E">
      <w:pPr>
        <w:pStyle w:val="NormalWeb"/>
      </w:pPr>
      <w:r w:rsidRPr="00473132">
        <w:t>The following rules shall be used by the receiving actor to decode and validate a submission</w:t>
      </w:r>
      <w:r w:rsidR="00473132">
        <w:t xml:space="preserve">. </w:t>
      </w:r>
      <w:del w:id="447" w:author="Mary Jungers" w:date="2022-05-13T17:18:00Z">
        <w:r w:rsidR="003B3219">
          <w:delText xml:space="preserve"> </w:delText>
        </w:r>
      </w:del>
      <w:commentRangeStart w:id="448"/>
      <w:r w:rsidR="003B3219" w:rsidRPr="00473132">
        <w:rPr>
          <w:color w:val="000000"/>
        </w:rPr>
        <w:t>Note that the validation rules may result in multiple error conditions</w:t>
      </w:r>
      <w:r w:rsidR="003A5F0E" w:rsidRPr="00473132">
        <w:rPr>
          <w:color w:val="000000"/>
        </w:rPr>
        <w:t>.</w:t>
      </w:r>
      <w:del w:id="449" w:author="Mary Jungers" w:date="2022-05-13T17:18:00Z">
        <w:r w:rsidR="003B3219" w:rsidRPr="003B3219">
          <w:rPr>
            <w:color w:val="000000"/>
          </w:rPr>
          <w:delText> </w:delText>
        </w:r>
      </w:del>
      <w:r w:rsidR="003A5F0E" w:rsidRPr="00473132">
        <w:rPr>
          <w:color w:val="000000"/>
        </w:rPr>
        <w:t xml:space="preserve"> </w:t>
      </w:r>
      <w:r w:rsidR="003A5F0E" w:rsidRPr="00473132">
        <w:rPr>
          <w:color w:val="000000"/>
          <w:rPrChange w:id="450" w:author="Mary Jungers" w:date="2022-05-13T17:18:00Z">
            <w:rPr>
              <w:color w:val="000000"/>
              <w:shd w:val="clear" w:color="auto" w:fill="FFFF00"/>
            </w:rPr>
          </w:rPrChange>
        </w:rPr>
        <w:t>The Document Administrator should not assume that error(s) returned are the only error conditions that exist on the receiving actor</w:t>
      </w:r>
      <w:r w:rsidR="003B3219" w:rsidRPr="00473132">
        <w:rPr>
          <w:color w:val="000000"/>
          <w:rPrChange w:id="451" w:author="Mary Jungers" w:date="2022-05-13T17:18:00Z">
            <w:rPr>
              <w:color w:val="000000"/>
              <w:shd w:val="clear" w:color="auto" w:fill="FFFF00"/>
            </w:rPr>
          </w:rPrChange>
        </w:rPr>
        <w:t>.</w:t>
      </w:r>
      <w:r w:rsidR="00E81612">
        <w:rPr>
          <w:color w:val="000000"/>
          <w:rPrChange w:id="452" w:author="Mary Jungers" w:date="2022-05-13T17:18:00Z">
            <w:rPr>
              <w:color w:val="000000"/>
              <w:shd w:val="clear" w:color="auto" w:fill="FFFF00"/>
            </w:rPr>
          </w:rPrChange>
        </w:rPr>
        <w:t xml:space="preserve"> </w:t>
      </w:r>
      <w:del w:id="453" w:author="Mary Jungers" w:date="2022-05-13T17:18:00Z">
        <w:r w:rsidR="00A53A06">
          <w:rPr>
            <w:color w:val="000000"/>
            <w:shd w:val="clear" w:color="auto" w:fill="FFFF00"/>
          </w:rPr>
          <w:delText xml:space="preserve"> </w:delText>
        </w:r>
      </w:del>
      <w:r w:rsidR="003B3219" w:rsidRPr="00473132">
        <w:rPr>
          <w:color w:val="000000"/>
        </w:rPr>
        <w:t xml:space="preserve">Unless a more specific code is provided within the validation, the receiving actor shall return the error code, </w:t>
      </w:r>
      <w:proofErr w:type="spellStart"/>
      <w:r w:rsidR="003B3219" w:rsidRPr="00473132">
        <w:rPr>
          <w:i/>
          <w:iCs/>
          <w:color w:val="000000"/>
        </w:rPr>
        <w:t>XDSMetadataUpdateError</w:t>
      </w:r>
      <w:proofErr w:type="spellEnd"/>
      <w:r w:rsidR="003B3219" w:rsidRPr="00473132">
        <w:rPr>
          <w:color w:val="000000"/>
        </w:rPr>
        <w:t>, for any error returned during processing.</w:t>
      </w:r>
      <w:commentRangeEnd w:id="448"/>
      <w:r w:rsidR="003B3219">
        <w:rPr>
          <w:rStyle w:val="CommentReference"/>
        </w:rPr>
        <w:commentReference w:id="448"/>
      </w:r>
    </w:p>
    <w:p w14:paraId="78B8BD50" w14:textId="2F21790C" w:rsidR="00977AA4" w:rsidRPr="00473132" w:rsidRDefault="00977AA4" w:rsidP="00D12D1A">
      <w:pPr>
        <w:pStyle w:val="ListNumber2"/>
        <w:numPr>
          <w:ilvl w:val="0"/>
          <w:numId w:val="124"/>
        </w:numPr>
      </w:pPr>
      <w:r w:rsidRPr="00473132">
        <w:t>Document Registry</w:t>
      </w:r>
      <w:r w:rsidR="00C92A96" w:rsidRPr="00473132">
        <w:t xml:space="preserve"> or Document </w:t>
      </w:r>
      <w:r w:rsidRPr="00473132">
        <w:t xml:space="preserve">Recipient contains an existing </w:t>
      </w:r>
      <w:proofErr w:type="spellStart"/>
      <w:r w:rsidRPr="00473132">
        <w:t>DocumentEntry</w:t>
      </w:r>
      <w:proofErr w:type="spellEnd"/>
      <w:r w:rsidRPr="00473132">
        <w:t xml:space="preserve"> (Stable or On-Demand) instance with status of Approved. </w:t>
      </w:r>
    </w:p>
    <w:p w14:paraId="62439268" w14:textId="77777777" w:rsidR="00977AA4" w:rsidRPr="00473132" w:rsidRDefault="00977AA4" w:rsidP="00D12D1A">
      <w:pPr>
        <w:pStyle w:val="ListNumber2"/>
      </w:pPr>
      <w:r w:rsidRPr="00473132">
        <w:lastRenderedPageBreak/>
        <w:t xml:space="preserve">Submitted </w:t>
      </w:r>
      <w:proofErr w:type="spellStart"/>
      <w:r w:rsidRPr="00473132">
        <w:t>DocumentEntry</w:t>
      </w:r>
      <w:proofErr w:type="spellEnd"/>
      <w:r w:rsidRPr="00473132">
        <w:t xml:space="preserve"> and existing </w:t>
      </w:r>
      <w:proofErr w:type="spellStart"/>
      <w:r w:rsidRPr="00473132">
        <w:t>DocumentEntry</w:t>
      </w:r>
      <w:proofErr w:type="spellEnd"/>
      <w:r w:rsidRPr="00473132">
        <w:t xml:space="preserve"> have the same values for the </w:t>
      </w:r>
      <w:proofErr w:type="spellStart"/>
      <w:r w:rsidRPr="00473132">
        <w:t>logicalID</w:t>
      </w:r>
      <w:proofErr w:type="spellEnd"/>
      <w:r w:rsidRPr="00473132">
        <w:t xml:space="preserve">, </w:t>
      </w:r>
      <w:proofErr w:type="spellStart"/>
      <w:r w:rsidRPr="00473132">
        <w:t>uniqueID</w:t>
      </w:r>
      <w:proofErr w:type="spellEnd"/>
      <w:r w:rsidRPr="00473132">
        <w:t xml:space="preserve">, and </w:t>
      </w:r>
      <w:proofErr w:type="spellStart"/>
      <w:r w:rsidRPr="00473132">
        <w:t>objectType</w:t>
      </w:r>
      <w:proofErr w:type="spellEnd"/>
      <w:r w:rsidRPr="00473132">
        <w:t xml:space="preserve"> attributes.</w:t>
      </w:r>
    </w:p>
    <w:p w14:paraId="555492CC" w14:textId="77777777" w:rsidR="00977AA4" w:rsidRPr="00473132" w:rsidRDefault="00977AA4" w:rsidP="00D12D1A">
      <w:pPr>
        <w:pStyle w:val="ListNumber2"/>
      </w:pPr>
      <w:r w:rsidRPr="00473132">
        <w:t xml:space="preserve">The value of the </w:t>
      </w:r>
      <w:proofErr w:type="spellStart"/>
      <w:r w:rsidRPr="00473132">
        <w:t>PreviousVersion</w:t>
      </w:r>
      <w:proofErr w:type="spellEnd"/>
      <w:r w:rsidRPr="00473132">
        <w:t xml:space="preserve"> Slot matches the version number of the existing </w:t>
      </w:r>
      <w:proofErr w:type="spellStart"/>
      <w:r w:rsidRPr="00473132">
        <w:t>DocumentEntry</w:t>
      </w:r>
      <w:proofErr w:type="spellEnd"/>
      <w:r w:rsidRPr="00473132">
        <w:t xml:space="preserve">. If all other rules succeed and </w:t>
      </w:r>
      <w:proofErr w:type="gramStart"/>
      <w:r w:rsidRPr="00473132">
        <w:t>this one fails</w:t>
      </w:r>
      <w:proofErr w:type="gramEnd"/>
      <w:r w:rsidRPr="00473132">
        <w:t xml:space="preserve">, return the error code </w:t>
      </w:r>
      <w:proofErr w:type="spellStart"/>
      <w:r w:rsidRPr="00473132">
        <w:t>XDSMetadataVersionError</w:t>
      </w:r>
      <w:proofErr w:type="spellEnd"/>
      <w:r w:rsidRPr="00473132">
        <w:t>.</w:t>
      </w:r>
    </w:p>
    <w:p w14:paraId="28906EFB" w14:textId="322D9787" w:rsidR="00977AA4" w:rsidRPr="00473132" w:rsidRDefault="00977AA4" w:rsidP="00D12D1A">
      <w:pPr>
        <w:pStyle w:val="ListNumber2"/>
      </w:pPr>
      <w:r w:rsidRPr="00473132">
        <w:t>The Document Registry</w:t>
      </w:r>
      <w:r w:rsidR="00C92A96" w:rsidRPr="00473132">
        <w:t xml:space="preserve"> or Document </w:t>
      </w:r>
      <w:r w:rsidRPr="00473132">
        <w:t xml:space="preserve">Recipient shall verify that the new </w:t>
      </w:r>
      <w:proofErr w:type="spellStart"/>
      <w:r w:rsidRPr="00473132">
        <w:t>DocumentEntry</w:t>
      </w:r>
      <w:proofErr w:type="spellEnd"/>
      <w:r w:rsidRPr="00473132">
        <w:t xml:space="preserve"> is valid.</w:t>
      </w:r>
    </w:p>
    <w:p w14:paraId="47FE68FA" w14:textId="77777777" w:rsidR="00977AA4" w:rsidRPr="00473132" w:rsidRDefault="00977AA4" w:rsidP="00DF4220">
      <w:pPr>
        <w:pStyle w:val="Heading8"/>
        <w:numPr>
          <w:ilvl w:val="0"/>
          <w:numId w:val="0"/>
        </w:numPr>
        <w:ind w:left="1440" w:hanging="1440"/>
        <w:rPr>
          <w:noProof w:val="0"/>
        </w:rPr>
      </w:pPr>
      <w:r w:rsidRPr="00473132">
        <w:rPr>
          <w:noProof w:val="0"/>
        </w:rPr>
        <w:t>3.57.4.1.3.3.1.4 Actions</w:t>
      </w:r>
    </w:p>
    <w:p w14:paraId="060E17D7" w14:textId="77777777" w:rsidR="00977AA4" w:rsidRPr="00473132" w:rsidRDefault="00977AA4" w:rsidP="00977AA4">
      <w:pPr>
        <w:pStyle w:val="BodyText"/>
      </w:pPr>
      <w:r w:rsidRPr="00473132">
        <w:t xml:space="preserve">Store the new </w:t>
      </w:r>
      <w:proofErr w:type="spellStart"/>
      <w:r w:rsidRPr="00473132">
        <w:t>DocumentEntry</w:t>
      </w:r>
      <w:proofErr w:type="spellEnd"/>
      <w:r w:rsidRPr="00473132">
        <w:t xml:space="preserve">. The version attribute is set to </w:t>
      </w:r>
      <w:proofErr w:type="spellStart"/>
      <w:r w:rsidRPr="00473132">
        <w:t>PreviousVersion</w:t>
      </w:r>
      <w:proofErr w:type="spellEnd"/>
      <w:r w:rsidRPr="00473132">
        <w:t xml:space="preserve"> plus one. The </w:t>
      </w:r>
      <w:proofErr w:type="spellStart"/>
      <w:r w:rsidRPr="00473132">
        <w:t>availabilityStatus</w:t>
      </w:r>
      <w:proofErr w:type="spellEnd"/>
      <w:r w:rsidRPr="00473132">
        <w:t xml:space="preserve"> attribute is set to the value found in the existing </w:t>
      </w:r>
      <w:proofErr w:type="spellStart"/>
      <w:r w:rsidRPr="00473132">
        <w:t>DocumentEntry</w:t>
      </w:r>
      <w:proofErr w:type="spellEnd"/>
      <w:r w:rsidRPr="00473132">
        <w:t xml:space="preserve">. </w:t>
      </w:r>
    </w:p>
    <w:p w14:paraId="65B53E7D" w14:textId="77777777" w:rsidR="00977AA4" w:rsidRPr="00473132" w:rsidRDefault="00977AA4" w:rsidP="00DF4220">
      <w:pPr>
        <w:pStyle w:val="Heading8"/>
        <w:numPr>
          <w:ilvl w:val="0"/>
          <w:numId w:val="0"/>
        </w:numPr>
        <w:ind w:left="1440" w:hanging="1440"/>
        <w:rPr>
          <w:noProof w:val="0"/>
        </w:rPr>
      </w:pPr>
      <w:r w:rsidRPr="00473132">
        <w:rPr>
          <w:noProof w:val="0"/>
        </w:rPr>
        <w:t>3.57.4.1.3.3.1.5 Association Propagation</w:t>
      </w:r>
    </w:p>
    <w:p w14:paraId="6200E55C" w14:textId="74184F40" w:rsidR="00977AA4" w:rsidRPr="00473132" w:rsidRDefault="00977AA4" w:rsidP="00977AA4">
      <w:r w:rsidRPr="00473132">
        <w:t xml:space="preserve">Association Propagation is controlled by the </w:t>
      </w:r>
      <w:proofErr w:type="spellStart"/>
      <w:r w:rsidRPr="00473132">
        <w:t>AssociationPropagation</w:t>
      </w:r>
      <w:proofErr w:type="spellEnd"/>
      <w:r w:rsidRPr="00473132">
        <w:t xml:space="preserve"> slot on the </w:t>
      </w:r>
      <w:proofErr w:type="spellStart"/>
      <w:r w:rsidRPr="00473132">
        <w:t>SubmissionSet</w:t>
      </w:r>
      <w:proofErr w:type="spellEnd"/>
      <w:r w:rsidRPr="00473132">
        <w:t xml:space="preserve"> </w:t>
      </w:r>
      <w:proofErr w:type="spellStart"/>
      <w:r w:rsidRPr="00473132">
        <w:t>HasMember</w:t>
      </w:r>
      <w:proofErr w:type="spellEnd"/>
      <w:r w:rsidRPr="00473132">
        <w:t xml:space="preserve"> Association referencing the </w:t>
      </w:r>
      <w:proofErr w:type="spellStart"/>
      <w:r w:rsidRPr="00473132">
        <w:t>DocumentEntry</w:t>
      </w:r>
      <w:proofErr w:type="spellEnd"/>
      <w:r w:rsidRPr="00473132">
        <w:t xml:space="preserve"> object that triggered this operation</w:t>
      </w:r>
      <w:r w:rsidR="00665CFB" w:rsidRPr="00473132">
        <w:t xml:space="preserve">. </w:t>
      </w:r>
      <w:r w:rsidRPr="00473132">
        <w:t xml:space="preserve">The following rules apply if this slot is missing or if its value is ‘yes’. If the value is ‘no’ then the Document Administrator takes full responsibility for linking the updated </w:t>
      </w:r>
      <w:proofErr w:type="spellStart"/>
      <w:r w:rsidRPr="00473132">
        <w:t>DocumentEntry</w:t>
      </w:r>
      <w:proofErr w:type="spellEnd"/>
      <w:r w:rsidRPr="00473132">
        <w:t xml:space="preserve"> object to existing metadata.</w:t>
      </w:r>
    </w:p>
    <w:p w14:paraId="576BE8F1" w14:textId="22E1976C" w:rsidR="00977AA4" w:rsidRPr="00473132" w:rsidRDefault="00977AA4" w:rsidP="00977AA4">
      <w:r w:rsidRPr="00473132">
        <w:t xml:space="preserve">The receiving actor scans for non-deprecated </w:t>
      </w:r>
      <w:proofErr w:type="spellStart"/>
      <w:r w:rsidRPr="00473132">
        <w:t>HasMember</w:t>
      </w:r>
      <w:proofErr w:type="spellEnd"/>
      <w:r w:rsidRPr="00473132">
        <w:t xml:space="preserve"> Associations linking the existing </w:t>
      </w:r>
      <w:proofErr w:type="spellStart"/>
      <w:r w:rsidRPr="00473132">
        <w:t>DocumentEntry</w:t>
      </w:r>
      <w:proofErr w:type="spellEnd"/>
      <w:r w:rsidRPr="00473132">
        <w:t xml:space="preserve"> to a Folder</w:t>
      </w:r>
      <w:r w:rsidR="00665CFB" w:rsidRPr="00473132">
        <w:t xml:space="preserve">. </w:t>
      </w:r>
      <w:r w:rsidRPr="00473132">
        <w:t xml:space="preserve">When found, a new </w:t>
      </w:r>
      <w:r w:rsidR="00F82626" w:rsidRPr="00473132">
        <w:t xml:space="preserve">FD-DE </w:t>
      </w:r>
      <w:proofErr w:type="spellStart"/>
      <w:r w:rsidRPr="00473132">
        <w:t>HasMember</w:t>
      </w:r>
      <w:proofErr w:type="spellEnd"/>
      <w:r w:rsidRPr="00473132">
        <w:t xml:space="preserve"> Association is generated linking the included </w:t>
      </w:r>
      <w:proofErr w:type="spellStart"/>
      <w:r w:rsidRPr="00473132">
        <w:t>DocumentEntry</w:t>
      </w:r>
      <w:proofErr w:type="spellEnd"/>
      <w:r w:rsidRPr="00473132">
        <w:t xml:space="preserve"> to the same Folder</w:t>
      </w:r>
      <w:r w:rsidR="00411750" w:rsidRPr="00473132">
        <w:t xml:space="preserve">. </w:t>
      </w:r>
      <w:r w:rsidR="00F82626" w:rsidRPr="00473132">
        <w:t xml:space="preserve">In addition, a new SS-HM </w:t>
      </w:r>
      <w:proofErr w:type="spellStart"/>
      <w:r w:rsidR="00F82626" w:rsidRPr="00473132">
        <w:t>HasMember</w:t>
      </w:r>
      <w:proofErr w:type="spellEnd"/>
      <w:r w:rsidR="00F82626" w:rsidRPr="00473132">
        <w:t xml:space="preserve"> Association is generated linking the generated FD-DE </w:t>
      </w:r>
      <w:proofErr w:type="spellStart"/>
      <w:r w:rsidR="00F82626" w:rsidRPr="00473132">
        <w:t>HasMember</w:t>
      </w:r>
      <w:proofErr w:type="spellEnd"/>
      <w:r w:rsidR="00F82626" w:rsidRPr="00473132">
        <w:t xml:space="preserve"> Association to the current Submission Set</w:t>
      </w:r>
      <w:r w:rsidR="0067533E" w:rsidRPr="00473132">
        <w:t>.</w:t>
      </w:r>
    </w:p>
    <w:p w14:paraId="61D43C51" w14:textId="43C46239" w:rsidR="00977AA4" w:rsidRPr="00473132" w:rsidRDefault="00977AA4" w:rsidP="00977AA4">
      <w:r w:rsidRPr="00473132">
        <w:t xml:space="preserve">The receiving actor scans for non-deprecated relationship associations (see </w:t>
      </w:r>
      <w:hyperlink r:id="rId30" w:anchor="4.2.2.2" w:history="1">
        <w:r w:rsidRPr="00473132">
          <w:rPr>
            <w:rStyle w:val="Hyperlink"/>
          </w:rPr>
          <w:t>ITI TF</w:t>
        </w:r>
        <w:r w:rsidR="005D7B81" w:rsidRPr="00473132">
          <w:rPr>
            <w:rStyle w:val="Hyperlink"/>
          </w:rPr>
          <w:t>-</w:t>
        </w:r>
        <w:r w:rsidRPr="00473132">
          <w:rPr>
            <w:rStyle w:val="Hyperlink"/>
          </w:rPr>
          <w:t>3</w:t>
        </w:r>
        <w:r w:rsidR="005D7B81" w:rsidRPr="00473132">
          <w:rPr>
            <w:rStyle w:val="Hyperlink"/>
          </w:rPr>
          <w:t>:</w:t>
        </w:r>
        <w:r w:rsidRPr="00473132">
          <w:rPr>
            <w:rStyle w:val="Hyperlink"/>
          </w:rPr>
          <w:t xml:space="preserve"> 4.</w:t>
        </w:r>
        <w:r w:rsidR="0063704A" w:rsidRPr="00473132">
          <w:rPr>
            <w:rStyle w:val="Hyperlink"/>
          </w:rPr>
          <w:t>2.2.2</w:t>
        </w:r>
      </w:hyperlink>
      <w:r w:rsidRPr="00473132">
        <w:t xml:space="preserve">) linked to the existing </w:t>
      </w:r>
      <w:proofErr w:type="spellStart"/>
      <w:r w:rsidRPr="00473132">
        <w:t>DocumentEntry</w:t>
      </w:r>
      <w:proofErr w:type="spellEnd"/>
      <w:r w:rsidRPr="00473132">
        <w:t xml:space="preserve">. When found, these associations are replicated referencing the submitted </w:t>
      </w:r>
      <w:proofErr w:type="spellStart"/>
      <w:r w:rsidRPr="00473132">
        <w:t>DocumentEntry</w:t>
      </w:r>
      <w:proofErr w:type="spellEnd"/>
      <w:r w:rsidRPr="00473132">
        <w:t xml:space="preserve"> instead of the existing </w:t>
      </w:r>
      <w:proofErr w:type="spellStart"/>
      <w:r w:rsidRPr="00473132">
        <w:t>DocumentEntry</w:t>
      </w:r>
      <w:proofErr w:type="spellEnd"/>
      <w:r w:rsidRPr="00473132">
        <w:t xml:space="preserve">. This causes the submitted </w:t>
      </w:r>
      <w:proofErr w:type="spellStart"/>
      <w:r w:rsidRPr="00473132">
        <w:t>DocumentEntry</w:t>
      </w:r>
      <w:proofErr w:type="spellEnd"/>
      <w:r w:rsidRPr="00473132">
        <w:t xml:space="preserve"> to inherit all the relationships from the existing </w:t>
      </w:r>
      <w:proofErr w:type="spellStart"/>
      <w:r w:rsidRPr="00473132">
        <w:t>DocumentEntry</w:t>
      </w:r>
      <w:proofErr w:type="spellEnd"/>
      <w:r w:rsidRPr="00473132">
        <w:t>.</w:t>
      </w:r>
    </w:p>
    <w:p w14:paraId="261AD64E" w14:textId="77777777" w:rsidR="00977AA4" w:rsidRPr="00473132" w:rsidRDefault="00977AA4" w:rsidP="00977AA4">
      <w:r w:rsidRPr="00473132">
        <w:t xml:space="preserve">See </w:t>
      </w:r>
      <w:r w:rsidR="008902D1" w:rsidRPr="00473132">
        <w:t>S</w:t>
      </w:r>
      <w:r w:rsidRPr="00473132">
        <w:t>ection 3.57.4.1.3.1.1 for additional information on Association Propagation.</w:t>
      </w:r>
    </w:p>
    <w:p w14:paraId="6E9C30DF" w14:textId="77777777" w:rsidR="00977AA4" w:rsidRPr="00473132" w:rsidRDefault="00977AA4" w:rsidP="00DF4220">
      <w:pPr>
        <w:pStyle w:val="Heading8"/>
        <w:numPr>
          <w:ilvl w:val="0"/>
          <w:numId w:val="0"/>
        </w:numPr>
        <w:ind w:left="1440" w:hanging="1440"/>
        <w:rPr>
          <w:noProof w:val="0"/>
        </w:rPr>
      </w:pPr>
      <w:r w:rsidRPr="00473132">
        <w:rPr>
          <w:noProof w:val="0"/>
        </w:rPr>
        <w:t xml:space="preserve">3.57.4.1.3.3.1.6 </w:t>
      </w:r>
      <w:proofErr w:type="spellStart"/>
      <w:r w:rsidRPr="00473132">
        <w:rPr>
          <w:noProof w:val="0"/>
        </w:rPr>
        <w:t>AvailabilityStatus</w:t>
      </w:r>
      <w:proofErr w:type="spellEnd"/>
      <w:r w:rsidRPr="00473132">
        <w:rPr>
          <w:noProof w:val="0"/>
        </w:rPr>
        <w:t xml:space="preserve"> Changes</w:t>
      </w:r>
    </w:p>
    <w:p w14:paraId="790BC03D" w14:textId="77777777" w:rsidR="00977AA4" w:rsidRPr="00473132" w:rsidRDefault="00977AA4" w:rsidP="00977AA4">
      <w:pPr>
        <w:pStyle w:val="BodyText"/>
      </w:pPr>
      <w:proofErr w:type="spellStart"/>
      <w:r w:rsidRPr="00473132">
        <w:t>AvailabilityStatus</w:t>
      </w:r>
      <w:proofErr w:type="spellEnd"/>
      <w:r w:rsidRPr="00473132">
        <w:t xml:space="preserve"> of the existing </w:t>
      </w:r>
      <w:proofErr w:type="spellStart"/>
      <w:r w:rsidRPr="00473132">
        <w:t>DocumentEntry</w:t>
      </w:r>
      <w:proofErr w:type="spellEnd"/>
      <w:r w:rsidRPr="00473132">
        <w:t xml:space="preserve"> is changed to Deprecated.</w:t>
      </w:r>
    </w:p>
    <w:p w14:paraId="52DACD49" w14:textId="77777777" w:rsidR="00977AA4" w:rsidRPr="00473132" w:rsidRDefault="00977AA4" w:rsidP="00DF4220">
      <w:pPr>
        <w:pStyle w:val="Heading8"/>
        <w:numPr>
          <w:ilvl w:val="0"/>
          <w:numId w:val="0"/>
        </w:numPr>
        <w:ind w:left="1440" w:hanging="1440"/>
        <w:rPr>
          <w:noProof w:val="0"/>
        </w:rPr>
      </w:pPr>
      <w:r w:rsidRPr="00473132">
        <w:rPr>
          <w:noProof w:val="0"/>
        </w:rPr>
        <w:t>3.57.4.1.3.3.1.7 Patient ID Management</w:t>
      </w:r>
    </w:p>
    <w:p w14:paraId="2F023D5E" w14:textId="5CC109B1" w:rsidR="00977AA4" w:rsidRPr="00473132" w:rsidRDefault="00977AA4" w:rsidP="00977AA4">
      <w:pPr>
        <w:pStyle w:val="BodyText"/>
      </w:pPr>
      <w:r w:rsidRPr="00473132">
        <w:t xml:space="preserve">If the </w:t>
      </w:r>
      <w:proofErr w:type="spellStart"/>
      <w:r w:rsidR="007578CC" w:rsidRPr="00473132">
        <w:t>p</w:t>
      </w:r>
      <w:r w:rsidRPr="00473132">
        <w:t>atientI</w:t>
      </w:r>
      <w:r w:rsidR="00744CC5" w:rsidRPr="00473132">
        <w:t>d</w:t>
      </w:r>
      <w:proofErr w:type="spellEnd"/>
      <w:r w:rsidRPr="00473132">
        <w:t xml:space="preserve"> attribute of the existing and submitted </w:t>
      </w:r>
      <w:proofErr w:type="spellStart"/>
      <w:r w:rsidRPr="00473132">
        <w:t>DocumentEntries</w:t>
      </w:r>
      <w:proofErr w:type="spellEnd"/>
      <w:r w:rsidRPr="00473132">
        <w:t xml:space="preserve"> is different </w:t>
      </w:r>
      <w:r w:rsidR="00CC0A1A" w:rsidRPr="00473132">
        <w:t>than</w:t>
      </w:r>
      <w:r w:rsidRPr="00473132">
        <w:t xml:space="preserve"> the rules in </w:t>
      </w:r>
      <w:r w:rsidR="008902D1" w:rsidRPr="00473132">
        <w:t>Section</w:t>
      </w:r>
      <w:r w:rsidRPr="00473132">
        <w:t xml:space="preserve"> 3.57.4.1.3.4 shall be applied. If Patient</w:t>
      </w:r>
      <w:r w:rsidR="007578CC" w:rsidRPr="00473132">
        <w:t xml:space="preserve"> ID</w:t>
      </w:r>
      <w:r w:rsidRPr="00473132">
        <w:t xml:space="preserve"> 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03F8FC72" w14:textId="77777777" w:rsidR="00977AA4" w:rsidRPr="00473132" w:rsidRDefault="00977AA4" w:rsidP="00DF4220">
      <w:pPr>
        <w:pStyle w:val="Heading7"/>
        <w:numPr>
          <w:ilvl w:val="0"/>
          <w:numId w:val="0"/>
        </w:numPr>
        <w:ind w:left="1296" w:hanging="1296"/>
        <w:rPr>
          <w:noProof w:val="0"/>
        </w:rPr>
      </w:pPr>
      <w:r w:rsidRPr="00473132">
        <w:rPr>
          <w:noProof w:val="0"/>
        </w:rPr>
        <w:lastRenderedPageBreak/>
        <w:t xml:space="preserve">3.57.4.1.3.3.2 Update </w:t>
      </w:r>
      <w:proofErr w:type="spellStart"/>
      <w:r w:rsidRPr="00473132">
        <w:rPr>
          <w:noProof w:val="0"/>
        </w:rPr>
        <w:t>DocumentEntry</w:t>
      </w:r>
      <w:proofErr w:type="spellEnd"/>
      <w:r w:rsidRPr="00473132">
        <w:rPr>
          <w:noProof w:val="0"/>
        </w:rPr>
        <w:t xml:space="preserve"> </w:t>
      </w:r>
      <w:proofErr w:type="spellStart"/>
      <w:ins w:id="454" w:author="Oliver Egger" w:date="2022-05-13T10:27:00Z">
        <w:r w:rsidR="0084203D">
          <w:rPr>
            <w:noProof w:val="0"/>
          </w:rPr>
          <w:t>a</w:t>
        </w:r>
      </w:ins>
      <w:del w:id="455" w:author="Oliver Egger" w:date="2022-05-13T10:27:00Z">
        <w:r w:rsidRPr="00473132">
          <w:rPr>
            <w:noProof w:val="0"/>
          </w:rPr>
          <w:delText>A</w:delText>
        </w:r>
      </w:del>
      <w:r w:rsidRPr="00473132">
        <w:rPr>
          <w:noProof w:val="0"/>
        </w:rPr>
        <w:t>vailabilityStatus</w:t>
      </w:r>
      <w:proofErr w:type="spellEnd"/>
    </w:p>
    <w:p w14:paraId="01F944DC" w14:textId="77777777" w:rsidR="00977AA4" w:rsidRPr="00473132" w:rsidRDefault="00977AA4" w:rsidP="00DF4220">
      <w:pPr>
        <w:pStyle w:val="Heading8"/>
        <w:numPr>
          <w:ilvl w:val="0"/>
          <w:numId w:val="0"/>
        </w:numPr>
        <w:ind w:left="1440" w:hanging="1440"/>
        <w:rPr>
          <w:noProof w:val="0"/>
        </w:rPr>
      </w:pPr>
      <w:r w:rsidRPr="00473132">
        <w:rPr>
          <w:noProof w:val="0"/>
        </w:rPr>
        <w:t>3.57.4.1.3.3.2.1 Semantics</w:t>
      </w:r>
    </w:p>
    <w:p w14:paraId="52D35C2D" w14:textId="77777777" w:rsidR="00977AA4" w:rsidRPr="00473132" w:rsidRDefault="00977AA4" w:rsidP="00977AA4">
      <w:pPr>
        <w:pStyle w:val="BodyText"/>
      </w:pPr>
      <w:r w:rsidRPr="00473132">
        <w:t xml:space="preserve">Update the </w:t>
      </w:r>
      <w:proofErr w:type="spellStart"/>
      <w:r w:rsidRPr="00473132">
        <w:t>availabilityStatus</w:t>
      </w:r>
      <w:proofErr w:type="spellEnd"/>
      <w:r w:rsidRPr="00473132">
        <w:t xml:space="preserve"> attribute of a </w:t>
      </w:r>
      <w:proofErr w:type="spellStart"/>
      <w:r w:rsidRPr="00473132">
        <w:t>DocumentEntry</w:t>
      </w:r>
      <w:proofErr w:type="spellEnd"/>
      <w:r w:rsidRPr="00473132">
        <w:t xml:space="preserve"> object by submitting an </w:t>
      </w:r>
      <w:proofErr w:type="spellStart"/>
      <w:r w:rsidRPr="00473132">
        <w:t>UpdateAvailabilityStatus</w:t>
      </w:r>
      <w:proofErr w:type="spellEnd"/>
      <w:r w:rsidRPr="00473132">
        <w:t xml:space="preserve"> Association anchored by the </w:t>
      </w:r>
      <w:proofErr w:type="spellStart"/>
      <w:r w:rsidRPr="00473132">
        <w:t>SubmissionSet</w:t>
      </w:r>
      <w:proofErr w:type="spellEnd"/>
      <w:r w:rsidRPr="00473132">
        <w:t xml:space="preserve">. </w:t>
      </w:r>
    </w:p>
    <w:p w14:paraId="1184034B" w14:textId="77777777" w:rsidR="00977AA4" w:rsidRPr="00473132" w:rsidRDefault="00977AA4" w:rsidP="00DF4220">
      <w:pPr>
        <w:pStyle w:val="Heading8"/>
        <w:numPr>
          <w:ilvl w:val="0"/>
          <w:numId w:val="0"/>
        </w:numPr>
        <w:ind w:left="1440" w:hanging="1440"/>
        <w:rPr>
          <w:noProof w:val="0"/>
        </w:rPr>
      </w:pPr>
      <w:r w:rsidRPr="00473132">
        <w:rPr>
          <w:noProof w:val="0"/>
        </w:rPr>
        <w:t>3.57.4.1.3.3.2.2 Trigger</w:t>
      </w:r>
    </w:p>
    <w:p w14:paraId="107F0FAB" w14:textId="77777777" w:rsidR="00977AA4" w:rsidRPr="00473132" w:rsidRDefault="00977AA4" w:rsidP="00977AA4">
      <w:pPr>
        <w:pStyle w:val="BodyText"/>
      </w:pPr>
      <w:r w:rsidRPr="00473132">
        <w:t xml:space="preserve">The following rules shall be used by the receiving actor to detect an Update </w:t>
      </w:r>
      <w:proofErr w:type="spellStart"/>
      <w:r w:rsidRPr="00473132">
        <w:t>DocumentEntry</w:t>
      </w:r>
      <w:proofErr w:type="spellEnd"/>
      <w:r w:rsidRPr="00473132">
        <w:t xml:space="preserve"> </w:t>
      </w:r>
      <w:proofErr w:type="spellStart"/>
      <w:ins w:id="456" w:author="Oliver Egger" w:date="2022-05-13T10:27:00Z">
        <w:r w:rsidR="0084203D" w:rsidRPr="0084203D">
          <w:t>availabilityStatus</w:t>
        </w:r>
        <w:proofErr w:type="spellEnd"/>
        <w:r w:rsidR="0084203D" w:rsidRPr="0084203D" w:rsidDel="0084203D">
          <w:t xml:space="preserve"> </w:t>
        </w:r>
      </w:ins>
      <w:del w:id="457" w:author="Oliver Egger" w:date="2022-05-13T10:27:00Z">
        <w:r w:rsidRPr="00473132">
          <w:delText xml:space="preserve">Status </w:delText>
        </w:r>
      </w:del>
      <w:r w:rsidRPr="00473132">
        <w:t>operation in a submission:</w:t>
      </w:r>
    </w:p>
    <w:p w14:paraId="7588C82B" w14:textId="77777777" w:rsidR="00977AA4" w:rsidRPr="00473132" w:rsidRDefault="00977AA4" w:rsidP="00FF11DD">
      <w:pPr>
        <w:pStyle w:val="ListBullet2"/>
        <w:numPr>
          <w:ilvl w:val="0"/>
          <w:numId w:val="69"/>
        </w:numPr>
        <w:tabs>
          <w:tab w:val="clear" w:pos="1080"/>
          <w:tab w:val="num" w:pos="360"/>
        </w:tabs>
        <w:ind w:hanging="1080"/>
      </w:pPr>
      <w:r w:rsidRPr="00473132">
        <w:t xml:space="preserve">Submission contains an </w:t>
      </w:r>
      <w:proofErr w:type="spellStart"/>
      <w:r w:rsidRPr="00473132">
        <w:t>UpdateAvailabilityStatus</w:t>
      </w:r>
      <w:proofErr w:type="spellEnd"/>
      <w:r w:rsidRPr="00473132">
        <w:t xml:space="preserve"> Association:  </w:t>
      </w:r>
    </w:p>
    <w:p w14:paraId="1B740A8A" w14:textId="77777777" w:rsidR="00977AA4" w:rsidRPr="00473132" w:rsidRDefault="00977AA4" w:rsidP="00D12D1A">
      <w:pPr>
        <w:pStyle w:val="ListNumber2"/>
        <w:numPr>
          <w:ilvl w:val="0"/>
          <w:numId w:val="128"/>
        </w:numPr>
      </w:pPr>
      <w:r w:rsidRPr="00473132">
        <w:t xml:space="preserve">The Association </w:t>
      </w:r>
      <w:proofErr w:type="spellStart"/>
      <w:r w:rsidRPr="00473132">
        <w:t>sourceObject</w:t>
      </w:r>
      <w:proofErr w:type="spellEnd"/>
      <w:r w:rsidRPr="00473132">
        <w:t xml:space="preserve"> references the </w:t>
      </w:r>
      <w:proofErr w:type="spellStart"/>
      <w:r w:rsidRPr="00473132">
        <w:t>SubmissionSet</w:t>
      </w:r>
      <w:proofErr w:type="spellEnd"/>
      <w:r w:rsidRPr="00473132">
        <w:t xml:space="preserve"> object. The </w:t>
      </w:r>
      <w:proofErr w:type="spellStart"/>
      <w:r w:rsidRPr="00473132">
        <w:t>targetObject</w:t>
      </w:r>
      <w:proofErr w:type="spellEnd"/>
      <w:r w:rsidRPr="00473132">
        <w:t xml:space="preserve"> is in UUID format. </w:t>
      </w:r>
    </w:p>
    <w:p w14:paraId="4DC51FC8" w14:textId="0815BEED" w:rsidR="00977AA4" w:rsidRPr="00473132" w:rsidRDefault="00977AA4" w:rsidP="00FF11DD">
      <w:pPr>
        <w:pStyle w:val="ListNumber2"/>
        <w:numPr>
          <w:ilvl w:val="0"/>
          <w:numId w:val="29"/>
        </w:numPr>
      </w:pPr>
      <w:r w:rsidRPr="00473132">
        <w:t xml:space="preserve">The Association contains a Slot with name of </w:t>
      </w:r>
      <w:proofErr w:type="spellStart"/>
      <w:r w:rsidRPr="00473132">
        <w:t>OriginalStatus</w:t>
      </w:r>
      <w:proofErr w:type="spellEnd"/>
      <w:r w:rsidRPr="00473132">
        <w:t xml:space="preserve"> containing a single value, the current namespace qualified </w:t>
      </w:r>
      <w:proofErr w:type="spellStart"/>
      <w:r w:rsidRPr="00473132">
        <w:t>availabilityStatus</w:t>
      </w:r>
      <w:proofErr w:type="spellEnd"/>
      <w:r w:rsidRPr="00473132">
        <w:t xml:space="preserve"> of the </w:t>
      </w:r>
      <w:proofErr w:type="spellStart"/>
      <w:r w:rsidRPr="00473132">
        <w:t>DocumentEntry</w:t>
      </w:r>
      <w:proofErr w:type="spellEnd"/>
      <w:r w:rsidRPr="00473132">
        <w:t xml:space="preserve"> referenced by the </w:t>
      </w:r>
      <w:proofErr w:type="spellStart"/>
      <w:r w:rsidRPr="00473132">
        <w:t>targetObject</w:t>
      </w:r>
      <w:proofErr w:type="spellEnd"/>
      <w:r w:rsidRPr="00473132">
        <w:t xml:space="preserve"> attribute. This Slot helps prevent race conditions when multiple Document Administrator </w:t>
      </w:r>
      <w:r w:rsidR="00D342D8" w:rsidRPr="00473132">
        <w:t>Actor</w:t>
      </w:r>
      <w:r w:rsidRPr="00473132">
        <w:t xml:space="preserve">s are present. </w:t>
      </w:r>
    </w:p>
    <w:p w14:paraId="1E6118B8" w14:textId="77777777" w:rsidR="00977AA4" w:rsidRPr="00473132" w:rsidRDefault="00977AA4" w:rsidP="00FF11DD">
      <w:pPr>
        <w:pStyle w:val="ListNumber2"/>
        <w:numPr>
          <w:ilvl w:val="0"/>
          <w:numId w:val="29"/>
        </w:numPr>
      </w:pPr>
      <w:r w:rsidRPr="00473132">
        <w:t xml:space="preserve">The Association contains a Slot with name </w:t>
      </w:r>
      <w:proofErr w:type="spellStart"/>
      <w:r w:rsidRPr="00473132">
        <w:t>NewStatus</w:t>
      </w:r>
      <w:proofErr w:type="spellEnd"/>
      <w:r w:rsidRPr="00473132">
        <w:t xml:space="preserve"> containing a single value, the namespace qualified </w:t>
      </w:r>
      <w:proofErr w:type="spellStart"/>
      <w:r w:rsidRPr="00473132">
        <w:t>availabilityStatus</w:t>
      </w:r>
      <w:proofErr w:type="spellEnd"/>
      <w:r w:rsidRPr="00473132">
        <w:t xml:space="preserve"> value to be assigned to the </w:t>
      </w:r>
      <w:proofErr w:type="spellStart"/>
      <w:r w:rsidRPr="00473132">
        <w:t>DocumentEntry</w:t>
      </w:r>
      <w:proofErr w:type="spellEnd"/>
      <w:r w:rsidRPr="00473132">
        <w:t xml:space="preserve"> referenced by the </w:t>
      </w:r>
      <w:proofErr w:type="spellStart"/>
      <w:r w:rsidRPr="00473132">
        <w:t>targetObject</w:t>
      </w:r>
      <w:proofErr w:type="spellEnd"/>
      <w:r w:rsidRPr="00473132">
        <w:t xml:space="preserve"> attribute.</w:t>
      </w:r>
    </w:p>
    <w:p w14:paraId="0DFE1540" w14:textId="77777777" w:rsidR="00977AA4" w:rsidRPr="00473132" w:rsidRDefault="00977AA4" w:rsidP="00FF11DD">
      <w:pPr>
        <w:pStyle w:val="ListNumber2"/>
        <w:numPr>
          <w:ilvl w:val="0"/>
          <w:numId w:val="29"/>
        </w:numPr>
      </w:pPr>
      <w:r w:rsidRPr="00473132">
        <w:t xml:space="preserve">The value of </w:t>
      </w:r>
      <w:proofErr w:type="spellStart"/>
      <w:r w:rsidRPr="00473132">
        <w:t>NewStatus</w:t>
      </w:r>
      <w:proofErr w:type="spellEnd"/>
      <w:r w:rsidRPr="00473132">
        <w:t xml:space="preserve"> is a valid status for a </w:t>
      </w:r>
      <w:proofErr w:type="spellStart"/>
      <w:r w:rsidRPr="00473132">
        <w:t>DocumentEntry</w:t>
      </w:r>
      <w:proofErr w:type="spellEnd"/>
      <w:r w:rsidRPr="00473132">
        <w:t>.</w:t>
      </w:r>
    </w:p>
    <w:p w14:paraId="6781F9E3" w14:textId="77777777" w:rsidR="00977AA4" w:rsidRPr="00473132" w:rsidRDefault="00977AA4" w:rsidP="00DF4220">
      <w:pPr>
        <w:pStyle w:val="Heading8"/>
        <w:numPr>
          <w:ilvl w:val="0"/>
          <w:numId w:val="0"/>
        </w:numPr>
        <w:ind w:left="1440" w:hanging="1440"/>
        <w:rPr>
          <w:noProof w:val="0"/>
        </w:rPr>
      </w:pPr>
      <w:r w:rsidRPr="00473132">
        <w:rPr>
          <w:noProof w:val="0"/>
        </w:rPr>
        <w:t>3.57.4.1.3.3.2.3 Preconditions</w:t>
      </w:r>
    </w:p>
    <w:p w14:paraId="005C57CE" w14:textId="77777777" w:rsidR="00977AA4" w:rsidRPr="00473132" w:rsidRDefault="00977AA4" w:rsidP="00977AA4">
      <w:pPr>
        <w:pStyle w:val="BodyText"/>
      </w:pPr>
      <w:r w:rsidRPr="00473132">
        <w:t>The following rules shall be used by the receiving actor to decode and validate a submission:</w:t>
      </w:r>
    </w:p>
    <w:p w14:paraId="71A1213F" w14:textId="77777777" w:rsidR="00977AA4" w:rsidRPr="00473132" w:rsidRDefault="00977AA4" w:rsidP="00FF11DD">
      <w:pPr>
        <w:pStyle w:val="ListNumber2"/>
        <w:numPr>
          <w:ilvl w:val="0"/>
          <w:numId w:val="30"/>
        </w:numPr>
      </w:pPr>
      <w:r w:rsidRPr="00473132">
        <w:t xml:space="preserve">The Association’s </w:t>
      </w:r>
      <w:proofErr w:type="spellStart"/>
      <w:r w:rsidRPr="00473132">
        <w:t>targetObject</w:t>
      </w:r>
      <w:proofErr w:type="spellEnd"/>
      <w:r w:rsidRPr="00473132">
        <w:t xml:space="preserve"> attribute references an existing </w:t>
      </w:r>
      <w:proofErr w:type="spellStart"/>
      <w:r w:rsidRPr="00473132">
        <w:t>DocumentEntry</w:t>
      </w:r>
      <w:proofErr w:type="spellEnd"/>
      <w:r w:rsidRPr="00473132">
        <w:t xml:space="preserve"> in the registry (Stable or On-Demand).</w:t>
      </w:r>
    </w:p>
    <w:p w14:paraId="4D855C8F" w14:textId="77777777" w:rsidR="00977AA4" w:rsidRPr="00473132" w:rsidRDefault="00977AA4" w:rsidP="00FF11DD">
      <w:pPr>
        <w:pStyle w:val="ListNumber2"/>
        <w:numPr>
          <w:ilvl w:val="0"/>
          <w:numId w:val="30"/>
        </w:numPr>
      </w:pPr>
      <w:r w:rsidRPr="00473132">
        <w:t xml:space="preserve">The </w:t>
      </w:r>
      <w:proofErr w:type="spellStart"/>
      <w:r w:rsidRPr="00473132">
        <w:t>DocumentEntry</w:t>
      </w:r>
      <w:proofErr w:type="spellEnd"/>
      <w:r w:rsidRPr="00473132">
        <w:t xml:space="preserve"> </w:t>
      </w:r>
      <w:proofErr w:type="spellStart"/>
      <w:r w:rsidRPr="00473132">
        <w:t>availabilityStatus</w:t>
      </w:r>
      <w:proofErr w:type="spellEnd"/>
      <w:r w:rsidRPr="00473132">
        <w:t xml:space="preserve"> attribute matches the value of </w:t>
      </w:r>
      <w:proofErr w:type="spellStart"/>
      <w:r w:rsidRPr="00473132">
        <w:t>OriginalStatus</w:t>
      </w:r>
      <w:proofErr w:type="spellEnd"/>
      <w:r w:rsidRPr="00473132">
        <w:t xml:space="preserve">. </w:t>
      </w:r>
    </w:p>
    <w:p w14:paraId="103CA6C1" w14:textId="77777777" w:rsidR="00977AA4" w:rsidRPr="00473132" w:rsidRDefault="00977AA4" w:rsidP="00FF11DD">
      <w:pPr>
        <w:pStyle w:val="ListNumber2"/>
        <w:numPr>
          <w:ilvl w:val="0"/>
          <w:numId w:val="30"/>
        </w:numPr>
      </w:pPr>
      <w:r w:rsidRPr="00473132">
        <w:t xml:space="preserve">The existing </w:t>
      </w:r>
      <w:proofErr w:type="spellStart"/>
      <w:r w:rsidRPr="00473132">
        <w:t>DocumentEntry</w:t>
      </w:r>
      <w:proofErr w:type="spellEnd"/>
      <w:r w:rsidRPr="00473132">
        <w:t xml:space="preserve"> is the most recent instance (highest version number) for this logical </w:t>
      </w:r>
      <w:proofErr w:type="spellStart"/>
      <w:r w:rsidRPr="00473132">
        <w:t>DocumentEntry</w:t>
      </w:r>
      <w:proofErr w:type="spellEnd"/>
      <w:r w:rsidRPr="00473132">
        <w:t xml:space="preserve"> in the registry. </w:t>
      </w:r>
    </w:p>
    <w:p w14:paraId="01D5F490" w14:textId="77777777" w:rsidR="00977AA4" w:rsidRPr="00473132" w:rsidRDefault="00977AA4" w:rsidP="00DF4220">
      <w:pPr>
        <w:pStyle w:val="Heading8"/>
        <w:numPr>
          <w:ilvl w:val="0"/>
          <w:numId w:val="0"/>
        </w:numPr>
        <w:rPr>
          <w:noProof w:val="0"/>
        </w:rPr>
      </w:pPr>
      <w:r w:rsidRPr="00473132">
        <w:rPr>
          <w:noProof w:val="0"/>
        </w:rPr>
        <w:t>3.57.4.1.3.3.2.4 Actions</w:t>
      </w:r>
    </w:p>
    <w:p w14:paraId="0813DF81" w14:textId="77777777" w:rsidR="00977AA4" w:rsidRPr="00473132" w:rsidRDefault="00977AA4" w:rsidP="00977AA4">
      <w:pPr>
        <w:pStyle w:val="BodyText"/>
      </w:pPr>
      <w:r w:rsidRPr="00473132">
        <w:t>None</w:t>
      </w:r>
    </w:p>
    <w:p w14:paraId="7D720B43" w14:textId="77777777" w:rsidR="00977AA4" w:rsidRPr="00473132" w:rsidRDefault="00977AA4" w:rsidP="00DF4220">
      <w:pPr>
        <w:pStyle w:val="Heading8"/>
        <w:numPr>
          <w:ilvl w:val="0"/>
          <w:numId w:val="0"/>
        </w:numPr>
        <w:ind w:left="1440" w:hanging="1440"/>
        <w:rPr>
          <w:noProof w:val="0"/>
        </w:rPr>
      </w:pPr>
      <w:r w:rsidRPr="00473132">
        <w:rPr>
          <w:noProof w:val="0"/>
        </w:rPr>
        <w:t>3.57.4.1.3.3.2.5 Association Propagation</w:t>
      </w:r>
    </w:p>
    <w:p w14:paraId="1B271167" w14:textId="77777777" w:rsidR="00977AA4" w:rsidRPr="00473132" w:rsidRDefault="00977AA4" w:rsidP="00977AA4">
      <w:pPr>
        <w:pStyle w:val="BodyText"/>
      </w:pPr>
      <w:r w:rsidRPr="00473132">
        <w:t>None</w:t>
      </w:r>
    </w:p>
    <w:p w14:paraId="44D361BA" w14:textId="77777777" w:rsidR="00977AA4" w:rsidRPr="00473132" w:rsidRDefault="00977AA4" w:rsidP="00DF4220">
      <w:pPr>
        <w:pStyle w:val="Heading8"/>
        <w:numPr>
          <w:ilvl w:val="0"/>
          <w:numId w:val="0"/>
        </w:numPr>
        <w:ind w:left="1440" w:hanging="1440"/>
        <w:rPr>
          <w:noProof w:val="0"/>
        </w:rPr>
      </w:pPr>
      <w:r w:rsidRPr="00473132">
        <w:rPr>
          <w:noProof w:val="0"/>
        </w:rPr>
        <w:t xml:space="preserve">3.57.4.1.3.3.2.6 </w:t>
      </w:r>
      <w:proofErr w:type="spellStart"/>
      <w:r w:rsidRPr="00473132">
        <w:rPr>
          <w:noProof w:val="0"/>
        </w:rPr>
        <w:t>AvailabilityStatus</w:t>
      </w:r>
      <w:proofErr w:type="spellEnd"/>
      <w:r w:rsidRPr="00473132">
        <w:rPr>
          <w:noProof w:val="0"/>
        </w:rPr>
        <w:t xml:space="preserve"> Changes</w:t>
      </w:r>
    </w:p>
    <w:p w14:paraId="7C58F715" w14:textId="77777777" w:rsidR="00977AA4" w:rsidRPr="00473132" w:rsidRDefault="00977AA4" w:rsidP="00977AA4">
      <w:pPr>
        <w:pStyle w:val="BodyText"/>
      </w:pPr>
      <w:r w:rsidRPr="00473132">
        <w:t xml:space="preserve">Change the </w:t>
      </w:r>
      <w:proofErr w:type="spellStart"/>
      <w:r w:rsidRPr="00473132">
        <w:t>availabilityStatus</w:t>
      </w:r>
      <w:proofErr w:type="spellEnd"/>
      <w:r w:rsidRPr="00473132">
        <w:t xml:space="preserve"> attribute on the existing </w:t>
      </w:r>
      <w:proofErr w:type="spellStart"/>
      <w:r w:rsidRPr="00473132">
        <w:t>DocumentEntry</w:t>
      </w:r>
      <w:proofErr w:type="spellEnd"/>
      <w:r w:rsidRPr="00473132">
        <w:t xml:space="preserve"> to the value found in </w:t>
      </w:r>
      <w:proofErr w:type="spellStart"/>
      <w:r w:rsidRPr="00473132">
        <w:t>NewStatus</w:t>
      </w:r>
      <w:proofErr w:type="spellEnd"/>
      <w:r w:rsidRPr="00473132">
        <w:t>.</w:t>
      </w:r>
    </w:p>
    <w:p w14:paraId="7C0BCAA6" w14:textId="77777777" w:rsidR="00977AA4" w:rsidRPr="00473132" w:rsidRDefault="00977AA4" w:rsidP="00DF4220">
      <w:pPr>
        <w:pStyle w:val="Heading8"/>
        <w:numPr>
          <w:ilvl w:val="0"/>
          <w:numId w:val="0"/>
        </w:numPr>
        <w:ind w:left="1440" w:hanging="1440"/>
        <w:rPr>
          <w:noProof w:val="0"/>
        </w:rPr>
      </w:pPr>
      <w:r w:rsidRPr="00473132">
        <w:rPr>
          <w:noProof w:val="0"/>
        </w:rPr>
        <w:lastRenderedPageBreak/>
        <w:t>3.57.4.1.3.3.2.7 Patient ID Management</w:t>
      </w:r>
    </w:p>
    <w:p w14:paraId="3EADD6D3" w14:textId="77777777" w:rsidR="007C47B8" w:rsidRPr="00473132" w:rsidRDefault="00977AA4" w:rsidP="00977AA4">
      <w:pPr>
        <w:pStyle w:val="BodyText"/>
      </w:pPr>
      <w:r w:rsidRPr="00473132">
        <w:t xml:space="preserve">If this operation changes the status of the </w:t>
      </w:r>
      <w:proofErr w:type="spellStart"/>
      <w:r w:rsidRPr="00473132">
        <w:t>DocumentEntry</w:t>
      </w:r>
      <w:proofErr w:type="spellEnd"/>
      <w:r w:rsidRPr="00473132">
        <w:t xml:space="preserve"> from Deprecated to Approved then Patient</w:t>
      </w:r>
      <w:r w:rsidR="007578CC" w:rsidRPr="00473132">
        <w:t xml:space="preserve"> ID </w:t>
      </w:r>
      <w:r w:rsidRPr="00473132">
        <w:t xml:space="preserve">Reconciliation Rules shall apply. See </w:t>
      </w:r>
      <w:r w:rsidR="008902D1" w:rsidRPr="00473132">
        <w:t>Section</w:t>
      </w:r>
      <w:r w:rsidRPr="00473132">
        <w:t xml:space="preserve"> 3.57.4.1.3.4</w:t>
      </w:r>
      <w:r w:rsidR="00665CFB" w:rsidRPr="00473132">
        <w:t xml:space="preserve">. </w:t>
      </w:r>
    </w:p>
    <w:p w14:paraId="6B6A4367" w14:textId="2E17396A" w:rsidR="00977AA4" w:rsidRPr="00473132" w:rsidRDefault="00977AA4" w:rsidP="00977AA4">
      <w:pPr>
        <w:pStyle w:val="BodyText"/>
      </w:pPr>
      <w:r w:rsidRPr="00473132">
        <w:t>If Patient</w:t>
      </w:r>
      <w:r w:rsidR="007578CC" w:rsidRPr="00473132">
        <w:t xml:space="preserve"> ID</w:t>
      </w:r>
      <w:r w:rsidRPr="00473132">
        <w:t xml:space="preserve"> 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66A8C56B" w14:textId="77777777" w:rsidR="00977AA4" w:rsidRPr="00473132" w:rsidRDefault="00977AA4" w:rsidP="00DF4220">
      <w:pPr>
        <w:pStyle w:val="Heading7"/>
        <w:numPr>
          <w:ilvl w:val="0"/>
          <w:numId w:val="0"/>
        </w:numPr>
        <w:ind w:left="1296" w:hanging="1296"/>
        <w:rPr>
          <w:noProof w:val="0"/>
        </w:rPr>
      </w:pPr>
      <w:r w:rsidRPr="00473132">
        <w:rPr>
          <w:noProof w:val="0"/>
        </w:rPr>
        <w:t>3.57.4.1.3.3.3 Update Folder Metadata</w:t>
      </w:r>
    </w:p>
    <w:p w14:paraId="73AA9593" w14:textId="77777777" w:rsidR="00977AA4" w:rsidRPr="00473132" w:rsidRDefault="00977AA4" w:rsidP="00DF4220">
      <w:pPr>
        <w:pStyle w:val="Heading8"/>
        <w:numPr>
          <w:ilvl w:val="0"/>
          <w:numId w:val="0"/>
        </w:numPr>
        <w:ind w:left="1440" w:hanging="1440"/>
        <w:rPr>
          <w:noProof w:val="0"/>
        </w:rPr>
      </w:pPr>
      <w:r w:rsidRPr="00473132">
        <w:rPr>
          <w:noProof w:val="0"/>
        </w:rPr>
        <w:t>3.57.4.1.3.3.3.1 Semantics</w:t>
      </w:r>
    </w:p>
    <w:p w14:paraId="72392455" w14:textId="454A3123" w:rsidR="00977AA4" w:rsidRPr="00473132" w:rsidRDefault="00977AA4" w:rsidP="00977AA4">
      <w:pPr>
        <w:pStyle w:val="BodyText"/>
      </w:pPr>
      <w:r w:rsidRPr="00473132">
        <w:t>Update the metadata of a Folder object by submitting a new version of the Folder object and making this new version the current (Approved) version and deprecating the previous version</w:t>
      </w:r>
      <w:r w:rsidR="00665CFB" w:rsidRPr="00473132">
        <w:t xml:space="preserve">. </w:t>
      </w:r>
      <w:r w:rsidRPr="00473132">
        <w:t>At any point in time</w:t>
      </w:r>
      <w:r w:rsidR="00E85D44" w:rsidRPr="00473132">
        <w:t>,</w:t>
      </w:r>
      <w:r w:rsidR="00EC1DCF" w:rsidRPr="00473132">
        <w:t xml:space="preserve"> </w:t>
      </w:r>
      <w:r w:rsidRPr="00473132">
        <w:t>there shall be at most one version of a logical Folder object with status Approved. If this version exists</w:t>
      </w:r>
      <w:r w:rsidR="00E85D44" w:rsidRPr="00473132">
        <w:t>,</w:t>
      </w:r>
      <w:r w:rsidRPr="00473132">
        <w:t xml:space="preserve"> it shall always be the most recent version.</w:t>
      </w:r>
    </w:p>
    <w:p w14:paraId="1533BB81" w14:textId="77777777" w:rsidR="00977AA4" w:rsidRPr="00473132" w:rsidRDefault="00977AA4" w:rsidP="00DF4220">
      <w:pPr>
        <w:pStyle w:val="Heading8"/>
        <w:numPr>
          <w:ilvl w:val="0"/>
          <w:numId w:val="0"/>
        </w:numPr>
        <w:ind w:left="1440" w:hanging="1440"/>
        <w:rPr>
          <w:noProof w:val="0"/>
        </w:rPr>
      </w:pPr>
      <w:r w:rsidRPr="00473132">
        <w:rPr>
          <w:noProof w:val="0"/>
        </w:rPr>
        <w:t>3.57.4.1.3.3.3.2 Trigger</w:t>
      </w:r>
    </w:p>
    <w:p w14:paraId="7CAD099E" w14:textId="77777777" w:rsidR="00977AA4" w:rsidRPr="00473132" w:rsidRDefault="00977AA4" w:rsidP="00977AA4">
      <w:pPr>
        <w:pStyle w:val="BodyText"/>
      </w:pPr>
      <w:r w:rsidRPr="00473132">
        <w:t>The following rules shall be used by the receiving actor to detect an Update Folder Metadata operation in a submission:</w:t>
      </w:r>
    </w:p>
    <w:p w14:paraId="1556F6BA" w14:textId="77777777" w:rsidR="00977AA4" w:rsidRPr="00473132" w:rsidRDefault="00977AA4" w:rsidP="00FF11DD">
      <w:pPr>
        <w:pStyle w:val="ListBullet2"/>
        <w:numPr>
          <w:ilvl w:val="0"/>
          <w:numId w:val="69"/>
        </w:numPr>
        <w:tabs>
          <w:tab w:val="clear" w:pos="1080"/>
          <w:tab w:val="num" w:pos="450"/>
        </w:tabs>
        <w:ind w:left="720" w:hanging="720"/>
      </w:pPr>
      <w:r w:rsidRPr="00473132">
        <w:t>Submission contains a Folder object</w:t>
      </w:r>
    </w:p>
    <w:p w14:paraId="4443E8A7" w14:textId="77777777" w:rsidR="00977AA4" w:rsidRPr="00473132" w:rsidRDefault="00977AA4" w:rsidP="00D12D1A">
      <w:pPr>
        <w:pStyle w:val="ListNumber3"/>
        <w:numPr>
          <w:ilvl w:val="0"/>
          <w:numId w:val="129"/>
        </w:numPr>
      </w:pPr>
      <w:r w:rsidRPr="00473132">
        <w:t>This is the updated form of a Folder (</w:t>
      </w:r>
      <w:proofErr w:type="spellStart"/>
      <w:r w:rsidRPr="00473132">
        <w:t>entryUUID</w:t>
      </w:r>
      <w:proofErr w:type="spellEnd"/>
      <w:r w:rsidRPr="00473132">
        <w:t xml:space="preserve"> and </w:t>
      </w:r>
      <w:proofErr w:type="spellStart"/>
      <w:r w:rsidRPr="00473132">
        <w:t>logicalID</w:t>
      </w:r>
      <w:proofErr w:type="spellEnd"/>
      <w:r w:rsidRPr="00473132">
        <w:t xml:space="preserve"> attributes both present and have different values).</w:t>
      </w:r>
    </w:p>
    <w:p w14:paraId="7C413983" w14:textId="77777777" w:rsidR="00977AA4" w:rsidRPr="00473132" w:rsidRDefault="00977AA4" w:rsidP="00745315">
      <w:pPr>
        <w:pStyle w:val="ListNumber3"/>
      </w:pPr>
      <w:r w:rsidRPr="00473132">
        <w:t xml:space="preserve">The Folder </w:t>
      </w:r>
      <w:proofErr w:type="spellStart"/>
      <w:r w:rsidRPr="00473132">
        <w:t>logicalID</w:t>
      </w:r>
      <w:proofErr w:type="spellEnd"/>
      <w:r w:rsidRPr="00473132">
        <w:t xml:space="preserve"> attribute has a UUID formatted value. This links the update instance to the logical Folder already in the registry.</w:t>
      </w:r>
    </w:p>
    <w:p w14:paraId="6D48578A" w14:textId="77777777" w:rsidR="00977AA4" w:rsidRPr="00473132" w:rsidRDefault="00977AA4" w:rsidP="00745315">
      <w:pPr>
        <w:pStyle w:val="ListNumber3"/>
      </w:pPr>
      <w:r w:rsidRPr="00473132">
        <w:t xml:space="preserve">The </w:t>
      </w:r>
      <w:proofErr w:type="spellStart"/>
      <w:r w:rsidRPr="00473132">
        <w:t>SubmissionSet</w:t>
      </w:r>
      <w:proofErr w:type="spellEnd"/>
      <w:r w:rsidRPr="00473132">
        <w:t xml:space="preserve"> to Folder </w:t>
      </w:r>
      <w:proofErr w:type="spellStart"/>
      <w:r w:rsidRPr="00473132">
        <w:t>HasMember</w:t>
      </w:r>
      <w:proofErr w:type="spellEnd"/>
      <w:r w:rsidRPr="00473132">
        <w:t xml:space="preserve"> Association has a Slot with name </w:t>
      </w:r>
      <w:proofErr w:type="spellStart"/>
      <w:r w:rsidRPr="00473132">
        <w:t>PreviousVersion</w:t>
      </w:r>
      <w:proofErr w:type="spellEnd"/>
      <w:r w:rsidRPr="00473132">
        <w:t>. This Slot has a single value, the version number of the previous version, the one being replaced. This is used by the registry to detect update conflicts.</w:t>
      </w:r>
    </w:p>
    <w:p w14:paraId="0B533A34" w14:textId="77777777" w:rsidR="00977AA4" w:rsidRPr="00473132" w:rsidRDefault="00977AA4" w:rsidP="00DF4220">
      <w:pPr>
        <w:pStyle w:val="Heading8"/>
        <w:numPr>
          <w:ilvl w:val="0"/>
          <w:numId w:val="0"/>
        </w:numPr>
        <w:ind w:left="1440" w:hanging="1440"/>
        <w:rPr>
          <w:noProof w:val="0"/>
        </w:rPr>
      </w:pPr>
      <w:r w:rsidRPr="00473132">
        <w:rPr>
          <w:noProof w:val="0"/>
        </w:rPr>
        <w:t>3.57.4.1.3.3.3.3 Preconditions</w:t>
      </w:r>
    </w:p>
    <w:p w14:paraId="12EC941E" w14:textId="77777777" w:rsidR="00977AA4" w:rsidRPr="00473132" w:rsidRDefault="00977AA4" w:rsidP="00977AA4">
      <w:pPr>
        <w:pStyle w:val="BodyText"/>
      </w:pPr>
      <w:r w:rsidRPr="00473132">
        <w:t>The following rules shall be used by the receiving actor to decode and validate a submission:</w:t>
      </w:r>
    </w:p>
    <w:p w14:paraId="18FAF15B" w14:textId="77777777" w:rsidR="00977AA4" w:rsidRPr="00473132" w:rsidRDefault="00977AA4" w:rsidP="00FF11DD">
      <w:pPr>
        <w:pStyle w:val="ListNumber2"/>
        <w:numPr>
          <w:ilvl w:val="0"/>
          <w:numId w:val="31"/>
        </w:numPr>
      </w:pPr>
      <w:r w:rsidRPr="00473132">
        <w:t xml:space="preserve">Recipient contains an existing Folder instance with status of Approved. </w:t>
      </w:r>
    </w:p>
    <w:p w14:paraId="6E09FB36" w14:textId="4A1E7B11" w:rsidR="00977AA4" w:rsidRPr="00473132" w:rsidRDefault="00977AA4" w:rsidP="00FF11DD">
      <w:pPr>
        <w:pStyle w:val="ListNumber2"/>
        <w:numPr>
          <w:ilvl w:val="0"/>
          <w:numId w:val="31"/>
        </w:numPr>
      </w:pPr>
      <w:r w:rsidRPr="00473132">
        <w:t xml:space="preserve">Submitted Folder and existing Folder have the same values for the </w:t>
      </w:r>
      <w:proofErr w:type="spellStart"/>
      <w:r w:rsidRPr="00473132">
        <w:t>logicalID</w:t>
      </w:r>
      <w:proofErr w:type="spellEnd"/>
      <w:r w:rsidRPr="00473132">
        <w:t xml:space="preserve"> and </w:t>
      </w:r>
      <w:proofErr w:type="spellStart"/>
      <w:r w:rsidRPr="00473132">
        <w:t>uniqueI</w:t>
      </w:r>
      <w:r w:rsidR="00744CC5" w:rsidRPr="00473132">
        <w:t>d</w:t>
      </w:r>
      <w:proofErr w:type="spellEnd"/>
      <w:r w:rsidRPr="00473132">
        <w:t xml:space="preserve"> attributes.</w:t>
      </w:r>
    </w:p>
    <w:p w14:paraId="0FF72794" w14:textId="77777777" w:rsidR="00977AA4" w:rsidRPr="00473132" w:rsidRDefault="00977AA4" w:rsidP="00FF11DD">
      <w:pPr>
        <w:pStyle w:val="ListNumber2"/>
        <w:numPr>
          <w:ilvl w:val="0"/>
          <w:numId w:val="31"/>
        </w:numPr>
      </w:pPr>
      <w:r w:rsidRPr="00473132">
        <w:t xml:space="preserve">The value of the </w:t>
      </w:r>
      <w:proofErr w:type="spellStart"/>
      <w:r w:rsidRPr="00473132">
        <w:t>PreviousVersion</w:t>
      </w:r>
      <w:proofErr w:type="spellEnd"/>
      <w:r w:rsidRPr="00473132">
        <w:t xml:space="preserve"> Slot matches the version number of the existing Folder. If all other rules succeed and </w:t>
      </w:r>
      <w:proofErr w:type="gramStart"/>
      <w:r w:rsidRPr="00473132">
        <w:t>this one fails</w:t>
      </w:r>
      <w:proofErr w:type="gramEnd"/>
      <w:r w:rsidRPr="00473132">
        <w:t xml:space="preserve">, return the error code </w:t>
      </w:r>
      <w:proofErr w:type="spellStart"/>
      <w:r w:rsidRPr="00473132">
        <w:t>XDSMetadataVersionError</w:t>
      </w:r>
      <w:proofErr w:type="spellEnd"/>
      <w:r w:rsidRPr="00473132">
        <w:t>.</w:t>
      </w:r>
    </w:p>
    <w:p w14:paraId="17B60E0B" w14:textId="77777777" w:rsidR="00977AA4" w:rsidRPr="00473132" w:rsidRDefault="00977AA4" w:rsidP="00DF4220">
      <w:pPr>
        <w:pStyle w:val="Heading8"/>
        <w:numPr>
          <w:ilvl w:val="0"/>
          <w:numId w:val="0"/>
        </w:numPr>
        <w:ind w:left="1440" w:hanging="1440"/>
        <w:rPr>
          <w:noProof w:val="0"/>
        </w:rPr>
      </w:pPr>
      <w:r w:rsidRPr="00473132">
        <w:rPr>
          <w:noProof w:val="0"/>
        </w:rPr>
        <w:t>3.57.4.1.3.3.3.4 Actions</w:t>
      </w:r>
    </w:p>
    <w:p w14:paraId="3E457518" w14:textId="77777777" w:rsidR="00977AA4" w:rsidRPr="00473132" w:rsidRDefault="00977AA4" w:rsidP="00977AA4">
      <w:pPr>
        <w:pStyle w:val="BodyText"/>
      </w:pPr>
      <w:r w:rsidRPr="00473132">
        <w:t xml:space="preserve">Store the new Folder. The </w:t>
      </w:r>
      <w:r w:rsidR="000A1906" w:rsidRPr="00473132">
        <w:t>version attribute</w:t>
      </w:r>
      <w:r w:rsidRPr="00473132">
        <w:t xml:space="preserve"> is set to </w:t>
      </w:r>
      <w:proofErr w:type="spellStart"/>
      <w:r w:rsidRPr="00473132">
        <w:t>PreviousVersion</w:t>
      </w:r>
      <w:proofErr w:type="spellEnd"/>
      <w:r w:rsidRPr="00473132">
        <w:t xml:space="preserve"> plus one. The </w:t>
      </w:r>
      <w:proofErr w:type="spellStart"/>
      <w:r w:rsidRPr="00473132">
        <w:t>availabilityStatus</w:t>
      </w:r>
      <w:proofErr w:type="spellEnd"/>
      <w:r w:rsidRPr="00473132">
        <w:t xml:space="preserve"> attribute is set to the value found in the existing Folder. </w:t>
      </w:r>
    </w:p>
    <w:p w14:paraId="09A9DCEF" w14:textId="77777777" w:rsidR="00977AA4" w:rsidRPr="00473132" w:rsidRDefault="00977AA4" w:rsidP="00DF4220">
      <w:pPr>
        <w:pStyle w:val="Heading8"/>
        <w:numPr>
          <w:ilvl w:val="0"/>
          <w:numId w:val="0"/>
        </w:numPr>
        <w:ind w:left="1440" w:hanging="1440"/>
        <w:rPr>
          <w:noProof w:val="0"/>
        </w:rPr>
      </w:pPr>
      <w:r w:rsidRPr="00473132">
        <w:rPr>
          <w:noProof w:val="0"/>
        </w:rPr>
        <w:lastRenderedPageBreak/>
        <w:t>3.57.4.1.3.3.3.5 Association Propagation</w:t>
      </w:r>
    </w:p>
    <w:p w14:paraId="548D6DAD" w14:textId="2F67B010" w:rsidR="00977AA4" w:rsidRPr="00473132" w:rsidRDefault="00977AA4" w:rsidP="00977AA4">
      <w:r w:rsidRPr="00473132">
        <w:t xml:space="preserve">Association Propagation is controlled by the </w:t>
      </w:r>
      <w:proofErr w:type="spellStart"/>
      <w:r w:rsidRPr="00473132">
        <w:t>AssociationPropagation</w:t>
      </w:r>
      <w:proofErr w:type="spellEnd"/>
      <w:r w:rsidRPr="00473132">
        <w:t xml:space="preserve"> slot on the </w:t>
      </w:r>
      <w:proofErr w:type="spellStart"/>
      <w:r w:rsidRPr="00473132">
        <w:t>SubmissionSet</w:t>
      </w:r>
      <w:proofErr w:type="spellEnd"/>
      <w:r w:rsidRPr="00473132">
        <w:t xml:space="preserve"> </w:t>
      </w:r>
      <w:proofErr w:type="spellStart"/>
      <w:r w:rsidRPr="00473132">
        <w:t>HasMember</w:t>
      </w:r>
      <w:proofErr w:type="spellEnd"/>
      <w:r w:rsidRPr="00473132">
        <w:t xml:space="preserve"> Association referencing the Folder object that triggered this operation</w:t>
      </w:r>
      <w:r w:rsidR="00665CFB" w:rsidRPr="00473132">
        <w:t xml:space="preserve">. </w:t>
      </w:r>
      <w:r w:rsidRPr="00473132">
        <w:t>The following rules apply if this slot is missing or if its value is ‘yes’. If the value is ‘no’ then the Document Administrator takes full responsibility for linking the updated Folder object to existing metadata.</w:t>
      </w:r>
    </w:p>
    <w:p w14:paraId="50B5702C" w14:textId="7C3AD558" w:rsidR="00977AA4" w:rsidRPr="00473132" w:rsidRDefault="00977AA4" w:rsidP="00977AA4">
      <w:r w:rsidRPr="00473132">
        <w:t xml:space="preserve">The receiving actor scans for non-deprecated </w:t>
      </w:r>
      <w:proofErr w:type="spellStart"/>
      <w:r w:rsidRPr="00473132">
        <w:t>HasMember</w:t>
      </w:r>
      <w:proofErr w:type="spellEnd"/>
      <w:r w:rsidRPr="00473132">
        <w:t xml:space="preserve"> Associations linking the existing Folder to a </w:t>
      </w:r>
      <w:proofErr w:type="spellStart"/>
      <w:r w:rsidRPr="00473132">
        <w:t>DocumentEntry</w:t>
      </w:r>
      <w:proofErr w:type="spellEnd"/>
      <w:r w:rsidRPr="00473132">
        <w:t xml:space="preserve"> with status Approved</w:t>
      </w:r>
      <w:r w:rsidR="00665CFB" w:rsidRPr="00473132">
        <w:t xml:space="preserve">. </w:t>
      </w:r>
      <w:r w:rsidRPr="00473132">
        <w:t xml:space="preserve">When found, a new </w:t>
      </w:r>
      <w:r w:rsidR="00F82626" w:rsidRPr="00473132">
        <w:t xml:space="preserve">FD-DE </w:t>
      </w:r>
      <w:proofErr w:type="spellStart"/>
      <w:r w:rsidRPr="00473132">
        <w:t>HasMember</w:t>
      </w:r>
      <w:proofErr w:type="spellEnd"/>
      <w:r w:rsidRPr="00473132">
        <w:t xml:space="preserve"> Association is generated linking the included Folder to the </w:t>
      </w:r>
      <w:proofErr w:type="spellStart"/>
      <w:r w:rsidRPr="00473132">
        <w:t>DocumentEntry</w:t>
      </w:r>
      <w:proofErr w:type="spellEnd"/>
      <w:r w:rsidR="00411750" w:rsidRPr="00473132">
        <w:t xml:space="preserve">. </w:t>
      </w:r>
      <w:r w:rsidR="00F82626" w:rsidRPr="00473132">
        <w:t xml:space="preserve">In addition, a new SS-HM </w:t>
      </w:r>
      <w:proofErr w:type="spellStart"/>
      <w:r w:rsidR="00F82626" w:rsidRPr="00473132">
        <w:t>HasMember</w:t>
      </w:r>
      <w:proofErr w:type="spellEnd"/>
      <w:r w:rsidR="00F82626" w:rsidRPr="00473132">
        <w:t xml:space="preserve"> Association is generated linking the generated FD-DE </w:t>
      </w:r>
      <w:proofErr w:type="spellStart"/>
      <w:r w:rsidR="00F82626" w:rsidRPr="00473132">
        <w:t>HasMember</w:t>
      </w:r>
      <w:proofErr w:type="spellEnd"/>
      <w:r w:rsidR="00F82626" w:rsidRPr="00473132">
        <w:t xml:space="preserve"> Association to the current Submission Set.</w:t>
      </w:r>
    </w:p>
    <w:p w14:paraId="5B9D1828" w14:textId="77777777" w:rsidR="00977AA4" w:rsidRPr="00473132" w:rsidRDefault="00977AA4" w:rsidP="00977AA4">
      <w:r w:rsidRPr="00473132">
        <w:t xml:space="preserve">See </w:t>
      </w:r>
      <w:r w:rsidR="008902D1" w:rsidRPr="00473132">
        <w:t>Section</w:t>
      </w:r>
      <w:r w:rsidRPr="00473132">
        <w:t xml:space="preserve"> 3.57.4.1.3.1.1 for additional information on Association Propagation.</w:t>
      </w:r>
    </w:p>
    <w:p w14:paraId="34B49E02" w14:textId="77777777" w:rsidR="00977AA4" w:rsidRPr="00473132" w:rsidRDefault="00977AA4" w:rsidP="00DF4220">
      <w:pPr>
        <w:pStyle w:val="Heading8"/>
        <w:numPr>
          <w:ilvl w:val="0"/>
          <w:numId w:val="0"/>
        </w:numPr>
        <w:ind w:left="1440" w:hanging="1440"/>
        <w:rPr>
          <w:noProof w:val="0"/>
        </w:rPr>
      </w:pPr>
      <w:r w:rsidRPr="00473132">
        <w:rPr>
          <w:noProof w:val="0"/>
        </w:rPr>
        <w:t xml:space="preserve">3.57.4.1.3.3.3.6 </w:t>
      </w:r>
      <w:proofErr w:type="spellStart"/>
      <w:r w:rsidRPr="00473132">
        <w:rPr>
          <w:noProof w:val="0"/>
        </w:rPr>
        <w:t>AvailabilityStatus</w:t>
      </w:r>
      <w:proofErr w:type="spellEnd"/>
      <w:r w:rsidRPr="00473132">
        <w:rPr>
          <w:noProof w:val="0"/>
        </w:rPr>
        <w:t xml:space="preserve"> Changes</w:t>
      </w:r>
    </w:p>
    <w:p w14:paraId="101E86A6" w14:textId="78B0B910" w:rsidR="00977AA4" w:rsidRPr="00473132" w:rsidRDefault="0036426E" w:rsidP="00977AA4">
      <w:pPr>
        <w:pStyle w:val="BodyText"/>
      </w:pPr>
      <w:r w:rsidRPr="00473132">
        <w:t xml:space="preserve">The </w:t>
      </w:r>
      <w:proofErr w:type="spellStart"/>
      <w:r w:rsidR="00F23BC5" w:rsidRPr="00473132">
        <w:t>a</w:t>
      </w:r>
      <w:r w:rsidR="00977AA4" w:rsidRPr="00473132">
        <w:t>vailabilityStatus</w:t>
      </w:r>
      <w:proofErr w:type="spellEnd"/>
      <w:r w:rsidR="00977AA4" w:rsidRPr="00473132">
        <w:t xml:space="preserve"> of the existing Folder is changed to Deprecated.</w:t>
      </w:r>
    </w:p>
    <w:p w14:paraId="7E205290" w14:textId="77777777" w:rsidR="00977AA4" w:rsidRPr="00473132" w:rsidRDefault="00977AA4" w:rsidP="00DF4220">
      <w:pPr>
        <w:pStyle w:val="Heading8"/>
        <w:numPr>
          <w:ilvl w:val="0"/>
          <w:numId w:val="0"/>
        </w:numPr>
        <w:ind w:left="1440" w:hanging="1440"/>
        <w:rPr>
          <w:noProof w:val="0"/>
        </w:rPr>
      </w:pPr>
      <w:r w:rsidRPr="00473132">
        <w:rPr>
          <w:noProof w:val="0"/>
        </w:rPr>
        <w:t>3.57.4.1.3.3.3.7 Patient ID Management</w:t>
      </w:r>
    </w:p>
    <w:p w14:paraId="390C4A5C" w14:textId="271A7D59" w:rsidR="00977AA4" w:rsidRPr="00473132" w:rsidRDefault="00977AA4" w:rsidP="00977AA4">
      <w:pPr>
        <w:pStyle w:val="BodyText"/>
      </w:pPr>
      <w:r w:rsidRPr="00473132">
        <w:t xml:space="preserve">If the </w:t>
      </w:r>
      <w:proofErr w:type="spellStart"/>
      <w:r w:rsidR="007578CC" w:rsidRPr="00473132">
        <w:t>p</w:t>
      </w:r>
      <w:r w:rsidRPr="00473132">
        <w:t>atientI</w:t>
      </w:r>
      <w:r w:rsidR="00744CC5" w:rsidRPr="00473132">
        <w:t>d</w:t>
      </w:r>
      <w:proofErr w:type="spellEnd"/>
      <w:r w:rsidRPr="00473132">
        <w:t xml:space="preserve"> attributes of the existing and submitted Folders are different then the rules in </w:t>
      </w:r>
      <w:r w:rsidR="008902D1" w:rsidRPr="00473132">
        <w:t>Section</w:t>
      </w:r>
      <w:r w:rsidRPr="00473132">
        <w:t xml:space="preserve"> 3.57.4.1.3.4 shall be applied. If Patient</w:t>
      </w:r>
      <w:r w:rsidR="007578CC" w:rsidRPr="00473132">
        <w:t xml:space="preserve"> ID</w:t>
      </w:r>
      <w:r w:rsidRPr="00473132">
        <w:t xml:space="preserve"> 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278D8291" w14:textId="77777777" w:rsidR="00977AA4" w:rsidRPr="00473132" w:rsidRDefault="00977AA4" w:rsidP="00DF4220">
      <w:pPr>
        <w:pStyle w:val="Heading7"/>
        <w:numPr>
          <w:ilvl w:val="0"/>
          <w:numId w:val="0"/>
        </w:numPr>
        <w:ind w:left="1296" w:hanging="1296"/>
        <w:rPr>
          <w:noProof w:val="0"/>
        </w:rPr>
      </w:pPr>
      <w:r w:rsidRPr="00473132">
        <w:rPr>
          <w:noProof w:val="0"/>
        </w:rPr>
        <w:t xml:space="preserve">3.57.4.1.3.3.4 Update Folder </w:t>
      </w:r>
      <w:proofErr w:type="spellStart"/>
      <w:ins w:id="458" w:author="Oliver Egger" w:date="2022-05-13T10:28:00Z">
        <w:r w:rsidR="0084203D">
          <w:rPr>
            <w:noProof w:val="0"/>
          </w:rPr>
          <w:t>a</w:t>
        </w:r>
      </w:ins>
      <w:del w:id="459" w:author="Oliver Egger" w:date="2022-05-13T10:28:00Z">
        <w:r w:rsidRPr="00473132">
          <w:rPr>
            <w:noProof w:val="0"/>
          </w:rPr>
          <w:delText>A</w:delText>
        </w:r>
      </w:del>
      <w:r w:rsidRPr="00473132">
        <w:rPr>
          <w:noProof w:val="0"/>
        </w:rPr>
        <w:t>vailabilityStatus</w:t>
      </w:r>
      <w:proofErr w:type="spellEnd"/>
    </w:p>
    <w:p w14:paraId="7AD6B1AA" w14:textId="77777777" w:rsidR="00977AA4" w:rsidRPr="00473132" w:rsidRDefault="00977AA4" w:rsidP="00DF4220">
      <w:pPr>
        <w:pStyle w:val="Heading8"/>
        <w:numPr>
          <w:ilvl w:val="0"/>
          <w:numId w:val="0"/>
        </w:numPr>
        <w:ind w:left="1440" w:hanging="1440"/>
        <w:rPr>
          <w:noProof w:val="0"/>
        </w:rPr>
      </w:pPr>
      <w:r w:rsidRPr="00473132">
        <w:rPr>
          <w:noProof w:val="0"/>
        </w:rPr>
        <w:t>3.57.4.1.3.3.4.1 Semantics</w:t>
      </w:r>
    </w:p>
    <w:p w14:paraId="196AC16B" w14:textId="77777777" w:rsidR="00977AA4" w:rsidRPr="00473132" w:rsidRDefault="00977AA4" w:rsidP="00977AA4">
      <w:pPr>
        <w:pStyle w:val="BodyText"/>
      </w:pPr>
      <w:r w:rsidRPr="00473132">
        <w:t xml:space="preserve">Update the status attribute of a Folder object by submitting an </w:t>
      </w:r>
      <w:proofErr w:type="spellStart"/>
      <w:r w:rsidRPr="00473132">
        <w:t>UpdateAvailabilityStatus</w:t>
      </w:r>
      <w:proofErr w:type="spellEnd"/>
      <w:r w:rsidRPr="00473132">
        <w:t xml:space="preserve"> Association anchored by the </w:t>
      </w:r>
      <w:proofErr w:type="spellStart"/>
      <w:r w:rsidRPr="00473132">
        <w:t>SubmissionSet</w:t>
      </w:r>
      <w:proofErr w:type="spellEnd"/>
      <w:r w:rsidRPr="00473132">
        <w:t xml:space="preserve">. </w:t>
      </w:r>
    </w:p>
    <w:p w14:paraId="2F8AE6AF" w14:textId="77777777" w:rsidR="00977AA4" w:rsidRPr="00473132" w:rsidRDefault="00977AA4" w:rsidP="00DF4220">
      <w:pPr>
        <w:pStyle w:val="Heading8"/>
        <w:numPr>
          <w:ilvl w:val="0"/>
          <w:numId w:val="0"/>
        </w:numPr>
        <w:ind w:left="1440" w:hanging="1440"/>
        <w:rPr>
          <w:noProof w:val="0"/>
        </w:rPr>
      </w:pPr>
      <w:r w:rsidRPr="00473132">
        <w:rPr>
          <w:noProof w:val="0"/>
        </w:rPr>
        <w:t>3.57.4.1.3.3.4.2 Trigger</w:t>
      </w:r>
    </w:p>
    <w:p w14:paraId="7EC0A5FB" w14:textId="77777777" w:rsidR="00977AA4" w:rsidRPr="00473132" w:rsidRDefault="00977AA4" w:rsidP="00977AA4">
      <w:pPr>
        <w:pStyle w:val="BodyText"/>
      </w:pPr>
      <w:r w:rsidRPr="00473132">
        <w:t>The following rules shall be used by the receiving actor to detect an Update Folder</w:t>
      </w:r>
      <w:ins w:id="460" w:author="Oliver Egger" w:date="2022-05-13T10:28:00Z">
        <w:r w:rsidRPr="00473132">
          <w:t xml:space="preserve"> </w:t>
        </w:r>
      </w:ins>
      <w:del w:id="461" w:author="Oliver Egger" w:date="2022-05-13T10:28:00Z">
        <w:r w:rsidRPr="00411750" w:rsidDel="0084203D">
          <w:delText xml:space="preserve"> </w:delText>
        </w:r>
      </w:del>
      <w:proofErr w:type="spellStart"/>
      <w:ins w:id="462" w:author="Oliver Egger" w:date="2022-05-13T10:28:00Z">
        <w:r w:rsidR="0084203D" w:rsidRPr="0084203D">
          <w:t>availabilityStatus</w:t>
        </w:r>
        <w:proofErr w:type="spellEnd"/>
        <w:r w:rsidR="0084203D" w:rsidRPr="0084203D" w:rsidDel="0084203D">
          <w:t xml:space="preserve"> </w:t>
        </w:r>
      </w:ins>
      <w:del w:id="463" w:author="Oliver Egger" w:date="2022-05-13T10:28:00Z">
        <w:r w:rsidRPr="00473132">
          <w:delText xml:space="preserve">Status </w:delText>
        </w:r>
      </w:del>
      <w:r w:rsidRPr="00473132">
        <w:t>operation in a submission:</w:t>
      </w:r>
    </w:p>
    <w:p w14:paraId="3FAC894B" w14:textId="7C0F5A60" w:rsidR="00977AA4" w:rsidRPr="00473132" w:rsidRDefault="00977AA4" w:rsidP="00FF11DD">
      <w:pPr>
        <w:pStyle w:val="ListBullet2"/>
        <w:numPr>
          <w:ilvl w:val="0"/>
          <w:numId w:val="69"/>
        </w:numPr>
        <w:tabs>
          <w:tab w:val="clear" w:pos="1080"/>
        </w:tabs>
        <w:ind w:left="360"/>
      </w:pPr>
      <w:r w:rsidRPr="00473132">
        <w:t>Submission contains a</w:t>
      </w:r>
      <w:r w:rsidR="00E85D44" w:rsidRPr="00473132">
        <w:t>n</w:t>
      </w:r>
      <w:r w:rsidRPr="00473132">
        <w:t xml:space="preserve"> </w:t>
      </w:r>
      <w:proofErr w:type="spellStart"/>
      <w:r w:rsidRPr="00473132">
        <w:t>UpdateAvailabilityStatus</w:t>
      </w:r>
      <w:proofErr w:type="spellEnd"/>
      <w:r w:rsidRPr="00473132">
        <w:t xml:space="preserve"> Association:  </w:t>
      </w:r>
    </w:p>
    <w:p w14:paraId="591BC681" w14:textId="77777777" w:rsidR="00977AA4" w:rsidRPr="00473132" w:rsidRDefault="00977AA4" w:rsidP="00FF11DD">
      <w:pPr>
        <w:pStyle w:val="ListNumber3"/>
        <w:numPr>
          <w:ilvl w:val="0"/>
          <w:numId w:val="42"/>
        </w:numPr>
      </w:pPr>
      <w:r w:rsidRPr="00473132">
        <w:t xml:space="preserve">The Association </w:t>
      </w:r>
      <w:proofErr w:type="spellStart"/>
      <w:r w:rsidRPr="00473132">
        <w:t>sourceObject</w:t>
      </w:r>
      <w:proofErr w:type="spellEnd"/>
      <w:r w:rsidRPr="00473132">
        <w:t xml:space="preserve"> references the </w:t>
      </w:r>
      <w:proofErr w:type="spellStart"/>
      <w:r w:rsidRPr="00473132">
        <w:t>SubmissionSet</w:t>
      </w:r>
      <w:proofErr w:type="spellEnd"/>
      <w:r w:rsidRPr="00473132">
        <w:t xml:space="preserve"> object. The </w:t>
      </w:r>
      <w:proofErr w:type="spellStart"/>
      <w:r w:rsidRPr="00473132">
        <w:t>targetObject</w:t>
      </w:r>
      <w:proofErr w:type="spellEnd"/>
      <w:r w:rsidRPr="00473132">
        <w:t xml:space="preserve"> is in UUID format. </w:t>
      </w:r>
    </w:p>
    <w:p w14:paraId="199B2EEA" w14:textId="4A4BD78B" w:rsidR="00977AA4" w:rsidRPr="00473132" w:rsidRDefault="00977AA4" w:rsidP="00FF11DD">
      <w:pPr>
        <w:pStyle w:val="ListNumber3"/>
        <w:numPr>
          <w:ilvl w:val="0"/>
          <w:numId w:val="42"/>
        </w:numPr>
      </w:pPr>
      <w:r w:rsidRPr="00473132">
        <w:t xml:space="preserve">The Association contains a Slot with name of </w:t>
      </w:r>
      <w:proofErr w:type="spellStart"/>
      <w:r w:rsidRPr="00473132">
        <w:t>OriginalStatus</w:t>
      </w:r>
      <w:proofErr w:type="spellEnd"/>
      <w:r w:rsidRPr="00473132">
        <w:t xml:space="preserve"> containing a single value, the current namespace qualified </w:t>
      </w:r>
      <w:proofErr w:type="spellStart"/>
      <w:r w:rsidRPr="00473132">
        <w:t>availabilityStatus</w:t>
      </w:r>
      <w:proofErr w:type="spellEnd"/>
      <w:r w:rsidRPr="00473132">
        <w:t xml:space="preserve"> of the Folder to be updated. This Slot helps prevent race conditions when multiple Document Administrator </w:t>
      </w:r>
      <w:r w:rsidR="00D342D8" w:rsidRPr="00473132">
        <w:t>Actor</w:t>
      </w:r>
      <w:r w:rsidRPr="00473132">
        <w:t xml:space="preserve">s are present. </w:t>
      </w:r>
    </w:p>
    <w:p w14:paraId="716377A2" w14:textId="77777777" w:rsidR="00977AA4" w:rsidRPr="00473132" w:rsidRDefault="00977AA4" w:rsidP="00FF11DD">
      <w:pPr>
        <w:pStyle w:val="ListNumber3"/>
        <w:numPr>
          <w:ilvl w:val="0"/>
          <w:numId w:val="42"/>
        </w:numPr>
      </w:pPr>
      <w:r w:rsidRPr="00473132">
        <w:t xml:space="preserve">The Association contains a Slot with name </w:t>
      </w:r>
      <w:proofErr w:type="spellStart"/>
      <w:r w:rsidRPr="00473132">
        <w:t>NewStatus</w:t>
      </w:r>
      <w:proofErr w:type="spellEnd"/>
      <w:r w:rsidRPr="00473132">
        <w:t xml:space="preserve"> containing a single value, the namespace qualified </w:t>
      </w:r>
      <w:proofErr w:type="spellStart"/>
      <w:r w:rsidRPr="00473132">
        <w:t>availabilityStatus</w:t>
      </w:r>
      <w:proofErr w:type="spellEnd"/>
      <w:r w:rsidRPr="00473132">
        <w:t xml:space="preserve"> to be assigned to the Folder.</w:t>
      </w:r>
    </w:p>
    <w:p w14:paraId="0FF17DA3" w14:textId="77777777" w:rsidR="00977AA4" w:rsidRPr="00473132" w:rsidRDefault="00977AA4" w:rsidP="00FF11DD">
      <w:pPr>
        <w:pStyle w:val="ListNumber3"/>
        <w:numPr>
          <w:ilvl w:val="0"/>
          <w:numId w:val="42"/>
        </w:numPr>
      </w:pPr>
      <w:r w:rsidRPr="00473132">
        <w:lastRenderedPageBreak/>
        <w:t xml:space="preserve">The value of </w:t>
      </w:r>
      <w:proofErr w:type="spellStart"/>
      <w:r w:rsidRPr="00473132">
        <w:t>NewStatus</w:t>
      </w:r>
      <w:proofErr w:type="spellEnd"/>
      <w:r w:rsidRPr="00473132">
        <w:t xml:space="preserve"> is a valid status for a Folder.</w:t>
      </w:r>
    </w:p>
    <w:p w14:paraId="3E6D8C63" w14:textId="77777777" w:rsidR="00977AA4" w:rsidRPr="00473132" w:rsidRDefault="00977AA4" w:rsidP="00DF4220">
      <w:pPr>
        <w:pStyle w:val="Heading8"/>
        <w:numPr>
          <w:ilvl w:val="0"/>
          <w:numId w:val="0"/>
        </w:numPr>
        <w:ind w:left="1440" w:hanging="1440"/>
        <w:rPr>
          <w:noProof w:val="0"/>
        </w:rPr>
      </w:pPr>
      <w:r w:rsidRPr="00473132">
        <w:rPr>
          <w:noProof w:val="0"/>
        </w:rPr>
        <w:t>3.57.4.1.3.3.4.3 Preconditions</w:t>
      </w:r>
    </w:p>
    <w:p w14:paraId="0BAF9852" w14:textId="78C63359" w:rsidR="00977AA4" w:rsidRPr="00473132" w:rsidRDefault="00977AA4" w:rsidP="00977AA4">
      <w:pPr>
        <w:pStyle w:val="BodyText"/>
      </w:pPr>
      <w:r w:rsidRPr="00473132">
        <w:t xml:space="preserve">The following rules shall be used by the </w:t>
      </w:r>
      <w:r w:rsidR="00FB327B" w:rsidRPr="00473132">
        <w:t xml:space="preserve">receiving actor </w:t>
      </w:r>
      <w:r w:rsidRPr="00473132">
        <w:t>to decode and validate a submission:</w:t>
      </w:r>
    </w:p>
    <w:p w14:paraId="6A7339E8" w14:textId="77777777" w:rsidR="00977AA4" w:rsidRPr="00473132" w:rsidRDefault="00977AA4" w:rsidP="00D12D1A">
      <w:pPr>
        <w:pStyle w:val="ListNumber2"/>
        <w:numPr>
          <w:ilvl w:val="0"/>
          <w:numId w:val="122"/>
        </w:numPr>
      </w:pPr>
      <w:r w:rsidRPr="00473132">
        <w:t xml:space="preserve">The </w:t>
      </w:r>
      <w:proofErr w:type="spellStart"/>
      <w:r w:rsidRPr="00473132">
        <w:t>UpdateAvailabilityStatus</w:t>
      </w:r>
      <w:proofErr w:type="spellEnd"/>
      <w:r w:rsidRPr="00473132">
        <w:t xml:space="preserve"> Association’s </w:t>
      </w:r>
      <w:proofErr w:type="spellStart"/>
      <w:r w:rsidRPr="00473132">
        <w:t>targetObject</w:t>
      </w:r>
      <w:proofErr w:type="spellEnd"/>
      <w:r w:rsidRPr="00473132">
        <w:t xml:space="preserve"> attribute references an existing Folder in the registry with </w:t>
      </w:r>
      <w:proofErr w:type="spellStart"/>
      <w:r w:rsidRPr="00473132">
        <w:t>availabilityStatus</w:t>
      </w:r>
      <w:proofErr w:type="spellEnd"/>
      <w:r w:rsidRPr="00473132">
        <w:t xml:space="preserve"> matching the value of </w:t>
      </w:r>
      <w:proofErr w:type="spellStart"/>
      <w:r w:rsidRPr="00473132">
        <w:t>OriginalStatus</w:t>
      </w:r>
      <w:proofErr w:type="spellEnd"/>
      <w:r w:rsidRPr="00473132">
        <w:t xml:space="preserve">. </w:t>
      </w:r>
    </w:p>
    <w:p w14:paraId="61817B5B" w14:textId="77777777" w:rsidR="00977AA4" w:rsidRPr="00473132" w:rsidRDefault="00977AA4" w:rsidP="00D12D1A">
      <w:pPr>
        <w:pStyle w:val="ListNumber2"/>
      </w:pPr>
      <w:r w:rsidRPr="00473132">
        <w:t xml:space="preserve">The existing Folder is the most recent instance (highest version number) for this logical Folder in the registry. </w:t>
      </w:r>
    </w:p>
    <w:p w14:paraId="3F66387C" w14:textId="77777777" w:rsidR="00977AA4" w:rsidRPr="00473132" w:rsidRDefault="00977AA4" w:rsidP="00D12D1A">
      <w:pPr>
        <w:pStyle w:val="ListNumber2"/>
      </w:pPr>
      <w:r w:rsidRPr="00473132">
        <w:t xml:space="preserve">The value of the </w:t>
      </w:r>
      <w:proofErr w:type="spellStart"/>
      <w:r w:rsidRPr="00473132">
        <w:t>OriginalStatus</w:t>
      </w:r>
      <w:proofErr w:type="spellEnd"/>
      <w:r w:rsidRPr="00473132">
        <w:t xml:space="preserve"> Slot matches the </w:t>
      </w:r>
      <w:proofErr w:type="spellStart"/>
      <w:r w:rsidRPr="00473132">
        <w:t>availabili</w:t>
      </w:r>
      <w:r w:rsidR="00CC7D63" w:rsidRPr="00473132">
        <w:t>t</w:t>
      </w:r>
      <w:r w:rsidRPr="00473132">
        <w:t>yStatus</w:t>
      </w:r>
      <w:proofErr w:type="spellEnd"/>
      <w:r w:rsidRPr="00473132">
        <w:t xml:space="preserve"> attribute of the existing Folder. </w:t>
      </w:r>
    </w:p>
    <w:p w14:paraId="4F91D280" w14:textId="77777777" w:rsidR="00977AA4" w:rsidRPr="00473132" w:rsidRDefault="00977AA4" w:rsidP="00DF4220">
      <w:pPr>
        <w:pStyle w:val="Heading8"/>
        <w:numPr>
          <w:ilvl w:val="0"/>
          <w:numId w:val="0"/>
        </w:numPr>
        <w:ind w:left="1440" w:hanging="1440"/>
        <w:rPr>
          <w:noProof w:val="0"/>
        </w:rPr>
      </w:pPr>
      <w:r w:rsidRPr="00473132">
        <w:rPr>
          <w:noProof w:val="0"/>
        </w:rPr>
        <w:t>3.57.4.1.3.3.4.4 Actions</w:t>
      </w:r>
    </w:p>
    <w:p w14:paraId="28455018" w14:textId="77777777" w:rsidR="00977AA4" w:rsidRPr="00473132" w:rsidRDefault="00977AA4" w:rsidP="00977AA4">
      <w:pPr>
        <w:pStyle w:val="BodyText"/>
      </w:pPr>
      <w:r w:rsidRPr="00473132">
        <w:t>None</w:t>
      </w:r>
    </w:p>
    <w:p w14:paraId="061E6929" w14:textId="77777777" w:rsidR="00977AA4" w:rsidRPr="00473132" w:rsidRDefault="00977AA4" w:rsidP="00DF4220">
      <w:pPr>
        <w:pStyle w:val="Heading8"/>
        <w:numPr>
          <w:ilvl w:val="0"/>
          <w:numId w:val="0"/>
        </w:numPr>
        <w:ind w:left="1440" w:hanging="1440"/>
        <w:rPr>
          <w:noProof w:val="0"/>
        </w:rPr>
      </w:pPr>
      <w:r w:rsidRPr="00473132">
        <w:rPr>
          <w:noProof w:val="0"/>
        </w:rPr>
        <w:t>3.57.4.1.3.3.4.5 Association Propagation</w:t>
      </w:r>
    </w:p>
    <w:p w14:paraId="57B50576" w14:textId="77777777" w:rsidR="00977AA4" w:rsidRPr="00473132" w:rsidRDefault="00977AA4" w:rsidP="00977AA4">
      <w:pPr>
        <w:pStyle w:val="BodyText"/>
      </w:pPr>
      <w:r w:rsidRPr="00473132">
        <w:t>None</w:t>
      </w:r>
    </w:p>
    <w:p w14:paraId="569F6937" w14:textId="77777777" w:rsidR="00977AA4" w:rsidRPr="00473132" w:rsidRDefault="00977AA4" w:rsidP="00DF4220">
      <w:pPr>
        <w:pStyle w:val="Heading8"/>
        <w:numPr>
          <w:ilvl w:val="0"/>
          <w:numId w:val="0"/>
        </w:numPr>
        <w:ind w:left="1440" w:hanging="1440"/>
        <w:rPr>
          <w:noProof w:val="0"/>
        </w:rPr>
      </w:pPr>
      <w:r w:rsidRPr="00473132">
        <w:rPr>
          <w:noProof w:val="0"/>
        </w:rPr>
        <w:t xml:space="preserve">3.57.4.1.3.3.4.6 </w:t>
      </w:r>
      <w:proofErr w:type="spellStart"/>
      <w:r w:rsidRPr="00473132">
        <w:rPr>
          <w:noProof w:val="0"/>
        </w:rPr>
        <w:t>AvailabilityStatus</w:t>
      </w:r>
      <w:proofErr w:type="spellEnd"/>
      <w:r w:rsidRPr="00473132">
        <w:rPr>
          <w:noProof w:val="0"/>
        </w:rPr>
        <w:t xml:space="preserve"> Changes</w:t>
      </w:r>
    </w:p>
    <w:p w14:paraId="3C944BA8" w14:textId="77777777" w:rsidR="00977AA4" w:rsidRPr="00473132" w:rsidRDefault="00977AA4" w:rsidP="00977AA4">
      <w:pPr>
        <w:pStyle w:val="BodyText"/>
      </w:pPr>
      <w:r w:rsidRPr="00473132">
        <w:t xml:space="preserve">Change the </w:t>
      </w:r>
      <w:proofErr w:type="spellStart"/>
      <w:r w:rsidRPr="00473132">
        <w:t>availabilityStatus</w:t>
      </w:r>
      <w:proofErr w:type="spellEnd"/>
      <w:r w:rsidRPr="00473132">
        <w:t xml:space="preserve"> attribute on the existing Folder to the value found in </w:t>
      </w:r>
      <w:proofErr w:type="spellStart"/>
      <w:r w:rsidRPr="00473132">
        <w:t>NewStatus</w:t>
      </w:r>
      <w:proofErr w:type="spellEnd"/>
      <w:r w:rsidRPr="00473132">
        <w:t>.</w:t>
      </w:r>
    </w:p>
    <w:p w14:paraId="20273C5B" w14:textId="77777777" w:rsidR="00977AA4" w:rsidRPr="00473132" w:rsidRDefault="00977AA4" w:rsidP="00DF4220">
      <w:pPr>
        <w:pStyle w:val="Heading8"/>
        <w:numPr>
          <w:ilvl w:val="0"/>
          <w:numId w:val="0"/>
        </w:numPr>
        <w:ind w:left="1440" w:hanging="1440"/>
        <w:rPr>
          <w:noProof w:val="0"/>
        </w:rPr>
      </w:pPr>
      <w:r w:rsidRPr="00473132">
        <w:rPr>
          <w:noProof w:val="0"/>
        </w:rPr>
        <w:t>3.57.4.1.3.3.4.7 Patient ID Management</w:t>
      </w:r>
    </w:p>
    <w:p w14:paraId="1C433E1C" w14:textId="652EAC05" w:rsidR="00977AA4" w:rsidRPr="00473132" w:rsidRDefault="00977AA4" w:rsidP="00977AA4">
      <w:pPr>
        <w:pStyle w:val="BodyText"/>
      </w:pPr>
      <w:r w:rsidRPr="00473132">
        <w:t xml:space="preserve">If this operation changes the </w:t>
      </w:r>
      <w:proofErr w:type="spellStart"/>
      <w:r w:rsidRPr="00473132">
        <w:t>availabili</w:t>
      </w:r>
      <w:r w:rsidR="00CC7D63" w:rsidRPr="00473132">
        <w:t>t</w:t>
      </w:r>
      <w:r w:rsidRPr="00473132">
        <w:t>yStatus</w:t>
      </w:r>
      <w:proofErr w:type="spellEnd"/>
      <w:r w:rsidRPr="00473132">
        <w:t xml:space="preserve"> of the Folder from Deprecated to Approved then Patient</w:t>
      </w:r>
      <w:r w:rsidR="007578CC" w:rsidRPr="00473132">
        <w:t xml:space="preserve"> ID</w:t>
      </w:r>
      <w:r w:rsidRPr="00473132">
        <w:t xml:space="preserve"> Reconciliation Rules shall apply. See </w:t>
      </w:r>
      <w:r w:rsidR="008902D1" w:rsidRPr="00473132">
        <w:t>Section</w:t>
      </w:r>
      <w:r w:rsidRPr="00473132">
        <w:t xml:space="preserve"> 3.57.4.1.3.4. If Patient</w:t>
      </w:r>
      <w:r w:rsidR="007578CC" w:rsidRPr="00473132">
        <w:t xml:space="preserve"> ID</w:t>
      </w:r>
      <w:r w:rsidRPr="00473132">
        <w:t xml:space="preserve"> 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5AB283D9" w14:textId="77777777" w:rsidR="00977AA4" w:rsidRPr="00473132" w:rsidRDefault="00977AA4" w:rsidP="00DF4220">
      <w:pPr>
        <w:pStyle w:val="Heading7"/>
        <w:numPr>
          <w:ilvl w:val="0"/>
          <w:numId w:val="0"/>
        </w:numPr>
        <w:ind w:left="1296" w:hanging="1296"/>
        <w:rPr>
          <w:noProof w:val="0"/>
        </w:rPr>
      </w:pPr>
      <w:r w:rsidRPr="00473132">
        <w:rPr>
          <w:noProof w:val="0"/>
        </w:rPr>
        <w:t xml:space="preserve">3.57.4.1.3.3.5 Update Association </w:t>
      </w:r>
      <w:proofErr w:type="spellStart"/>
      <w:ins w:id="464" w:author="Oliver Egger" w:date="2022-05-13T10:29:00Z">
        <w:r w:rsidR="0084203D">
          <w:rPr>
            <w:noProof w:val="0"/>
          </w:rPr>
          <w:t>a</w:t>
        </w:r>
      </w:ins>
      <w:del w:id="465" w:author="Oliver Egger" w:date="2022-05-13T10:29:00Z">
        <w:r w:rsidRPr="00473132">
          <w:rPr>
            <w:noProof w:val="0"/>
          </w:rPr>
          <w:delText>A</w:delText>
        </w:r>
      </w:del>
      <w:r w:rsidRPr="00473132">
        <w:rPr>
          <w:noProof w:val="0"/>
        </w:rPr>
        <w:t>vailabilityStatus</w:t>
      </w:r>
      <w:proofErr w:type="spellEnd"/>
    </w:p>
    <w:p w14:paraId="0D790735" w14:textId="77777777" w:rsidR="00977AA4" w:rsidRPr="00473132" w:rsidRDefault="00977AA4" w:rsidP="00DF4220">
      <w:pPr>
        <w:pStyle w:val="Heading8"/>
        <w:numPr>
          <w:ilvl w:val="0"/>
          <w:numId w:val="0"/>
        </w:numPr>
        <w:ind w:left="1440" w:hanging="1440"/>
        <w:rPr>
          <w:noProof w:val="0"/>
        </w:rPr>
      </w:pPr>
      <w:r w:rsidRPr="00473132">
        <w:rPr>
          <w:noProof w:val="0"/>
        </w:rPr>
        <w:t>3.57.4.1.3.3.5.1 Semantics</w:t>
      </w:r>
    </w:p>
    <w:p w14:paraId="77163AE4" w14:textId="77777777" w:rsidR="00977AA4" w:rsidRPr="00473132" w:rsidRDefault="00977AA4" w:rsidP="00977AA4">
      <w:pPr>
        <w:pStyle w:val="BodyText"/>
      </w:pPr>
      <w:r w:rsidRPr="00473132">
        <w:t xml:space="preserve">Update the </w:t>
      </w:r>
      <w:proofErr w:type="spellStart"/>
      <w:r w:rsidRPr="00473132">
        <w:t>availabilityStatus</w:t>
      </w:r>
      <w:proofErr w:type="spellEnd"/>
      <w:r w:rsidRPr="00473132">
        <w:t xml:space="preserve"> attribute of an Association object by submitting an </w:t>
      </w:r>
      <w:proofErr w:type="spellStart"/>
      <w:r w:rsidRPr="00473132">
        <w:t>UpdateAvailabilityStatus</w:t>
      </w:r>
      <w:proofErr w:type="spellEnd"/>
      <w:r w:rsidRPr="00473132">
        <w:t xml:space="preserve"> Association anchored by the </w:t>
      </w:r>
      <w:proofErr w:type="spellStart"/>
      <w:r w:rsidRPr="00473132">
        <w:t>SubmissionSet</w:t>
      </w:r>
      <w:proofErr w:type="spellEnd"/>
      <w:r w:rsidRPr="00473132">
        <w:t xml:space="preserve">. This can be used to Deprecate and </w:t>
      </w:r>
      <w:proofErr w:type="spellStart"/>
      <w:r w:rsidRPr="00473132">
        <w:t>Undeprecate</w:t>
      </w:r>
      <w:proofErr w:type="spellEnd"/>
      <w:r w:rsidRPr="00473132">
        <w:t xml:space="preserve"> a Folder membership Association or relationship Association.</w:t>
      </w:r>
    </w:p>
    <w:p w14:paraId="2ADE3756" w14:textId="77777777" w:rsidR="00977AA4" w:rsidRPr="00473132" w:rsidRDefault="00977AA4" w:rsidP="00DF4220">
      <w:pPr>
        <w:pStyle w:val="Heading8"/>
        <w:numPr>
          <w:ilvl w:val="0"/>
          <w:numId w:val="0"/>
        </w:numPr>
        <w:ind w:left="1440" w:hanging="1440"/>
        <w:rPr>
          <w:noProof w:val="0"/>
        </w:rPr>
      </w:pPr>
      <w:r w:rsidRPr="00473132">
        <w:rPr>
          <w:noProof w:val="0"/>
        </w:rPr>
        <w:t>3.57.4.1.3.3.5.2 Trigger</w:t>
      </w:r>
    </w:p>
    <w:p w14:paraId="29FDB77C" w14:textId="77777777" w:rsidR="00977AA4" w:rsidRPr="00473132" w:rsidRDefault="00977AA4" w:rsidP="00977AA4">
      <w:pPr>
        <w:pStyle w:val="BodyText"/>
      </w:pPr>
      <w:r w:rsidRPr="00473132">
        <w:t xml:space="preserve">The following rules shall be used by the receiving actor to detect an Update Association </w:t>
      </w:r>
      <w:proofErr w:type="spellStart"/>
      <w:ins w:id="466" w:author="Oliver Egger" w:date="2022-05-13T10:29:00Z">
        <w:r w:rsidR="0084203D">
          <w:t>a</w:t>
        </w:r>
      </w:ins>
      <w:del w:id="467" w:author="Oliver Egger" w:date="2022-05-13T10:29:00Z">
        <w:r w:rsidRPr="00473132">
          <w:delText>A</w:delText>
        </w:r>
      </w:del>
      <w:r w:rsidRPr="00473132">
        <w:t>vailabilityStatus</w:t>
      </w:r>
      <w:proofErr w:type="spellEnd"/>
      <w:r w:rsidRPr="00473132">
        <w:t xml:space="preserve"> operation in a submission:</w:t>
      </w:r>
    </w:p>
    <w:p w14:paraId="0574D057" w14:textId="77777777" w:rsidR="00977AA4" w:rsidRPr="00473132" w:rsidRDefault="00977AA4" w:rsidP="00FF11DD">
      <w:pPr>
        <w:pStyle w:val="ListBullet2"/>
        <w:numPr>
          <w:ilvl w:val="0"/>
          <w:numId w:val="69"/>
        </w:numPr>
        <w:tabs>
          <w:tab w:val="clear" w:pos="1080"/>
          <w:tab w:val="num" w:pos="360"/>
        </w:tabs>
        <w:ind w:hanging="1080"/>
      </w:pPr>
      <w:r w:rsidRPr="00473132">
        <w:t xml:space="preserve">Submission contains an </w:t>
      </w:r>
      <w:proofErr w:type="spellStart"/>
      <w:r w:rsidRPr="00473132">
        <w:t>UpdateAvailabilityStatus</w:t>
      </w:r>
      <w:proofErr w:type="spellEnd"/>
      <w:r w:rsidRPr="00473132">
        <w:t xml:space="preserve"> Association</w:t>
      </w:r>
      <w:r w:rsidR="00665CFB" w:rsidRPr="00473132">
        <w:t xml:space="preserve">. </w:t>
      </w:r>
    </w:p>
    <w:p w14:paraId="6D69473C" w14:textId="77777777" w:rsidR="00977AA4" w:rsidRPr="00473132" w:rsidRDefault="00977AA4" w:rsidP="00FF11DD">
      <w:pPr>
        <w:pStyle w:val="ListNumber3"/>
        <w:numPr>
          <w:ilvl w:val="0"/>
          <w:numId w:val="43"/>
        </w:numPr>
      </w:pPr>
      <w:r w:rsidRPr="00473132">
        <w:t xml:space="preserve">The Association </w:t>
      </w:r>
      <w:proofErr w:type="spellStart"/>
      <w:r w:rsidRPr="00473132">
        <w:t>sourceObject</w:t>
      </w:r>
      <w:proofErr w:type="spellEnd"/>
      <w:r w:rsidRPr="00473132">
        <w:t xml:space="preserve"> references the </w:t>
      </w:r>
      <w:proofErr w:type="spellStart"/>
      <w:r w:rsidRPr="00473132">
        <w:t>SubmissionSet</w:t>
      </w:r>
      <w:proofErr w:type="spellEnd"/>
      <w:r w:rsidRPr="00473132">
        <w:t xml:space="preserve"> object. The </w:t>
      </w:r>
      <w:proofErr w:type="spellStart"/>
      <w:r w:rsidRPr="00473132">
        <w:t>targetObject</w:t>
      </w:r>
      <w:proofErr w:type="spellEnd"/>
      <w:r w:rsidRPr="00473132">
        <w:t xml:space="preserve"> is in UUID format. </w:t>
      </w:r>
    </w:p>
    <w:p w14:paraId="7ADEBA63" w14:textId="5A98C271" w:rsidR="00977AA4" w:rsidRPr="00473132" w:rsidRDefault="00977AA4" w:rsidP="00FF11DD">
      <w:pPr>
        <w:pStyle w:val="ListNumber3"/>
        <w:numPr>
          <w:ilvl w:val="0"/>
          <w:numId w:val="43"/>
        </w:numPr>
      </w:pPr>
      <w:r w:rsidRPr="00473132">
        <w:lastRenderedPageBreak/>
        <w:t xml:space="preserve">The Association contains a Slot with name of </w:t>
      </w:r>
      <w:proofErr w:type="spellStart"/>
      <w:r w:rsidRPr="00473132">
        <w:t>OriginalStatus</w:t>
      </w:r>
      <w:proofErr w:type="spellEnd"/>
      <w:r w:rsidRPr="00473132">
        <w:t xml:space="preserve"> containing a single value, the current namespace qualified </w:t>
      </w:r>
      <w:proofErr w:type="spellStart"/>
      <w:r w:rsidRPr="00473132">
        <w:t>availabilityStatus</w:t>
      </w:r>
      <w:proofErr w:type="spellEnd"/>
      <w:r w:rsidRPr="00473132">
        <w:t xml:space="preserve"> of the Association to be updated. This Slot helps prevent race conditions when multiple Document Administrator </w:t>
      </w:r>
      <w:r w:rsidR="00D342D8" w:rsidRPr="00473132">
        <w:t>Actor</w:t>
      </w:r>
      <w:r w:rsidRPr="00473132">
        <w:t xml:space="preserve">s are present. </w:t>
      </w:r>
    </w:p>
    <w:p w14:paraId="4DA14FE4" w14:textId="77777777" w:rsidR="00977AA4" w:rsidRPr="00473132" w:rsidRDefault="00977AA4" w:rsidP="00FF11DD">
      <w:pPr>
        <w:pStyle w:val="ListNumber3"/>
        <w:numPr>
          <w:ilvl w:val="0"/>
          <w:numId w:val="43"/>
        </w:numPr>
      </w:pPr>
      <w:r w:rsidRPr="00473132">
        <w:t xml:space="preserve">The Association contains a Slot with name </w:t>
      </w:r>
      <w:proofErr w:type="spellStart"/>
      <w:r w:rsidRPr="00473132">
        <w:t>NewStatus</w:t>
      </w:r>
      <w:proofErr w:type="spellEnd"/>
      <w:r w:rsidRPr="00473132">
        <w:t xml:space="preserve"> containing a single value, the namespace qualified </w:t>
      </w:r>
      <w:proofErr w:type="spellStart"/>
      <w:r w:rsidRPr="00473132">
        <w:t>availabilityStatus</w:t>
      </w:r>
      <w:proofErr w:type="spellEnd"/>
      <w:r w:rsidRPr="00473132">
        <w:t xml:space="preserve"> to be assigned to the Association.</w:t>
      </w:r>
    </w:p>
    <w:p w14:paraId="4082B545" w14:textId="77777777" w:rsidR="00977AA4" w:rsidRPr="00473132" w:rsidRDefault="00977AA4" w:rsidP="00DF4220">
      <w:pPr>
        <w:pStyle w:val="Heading8"/>
        <w:numPr>
          <w:ilvl w:val="0"/>
          <w:numId w:val="0"/>
        </w:numPr>
        <w:ind w:left="1440" w:hanging="1440"/>
        <w:rPr>
          <w:noProof w:val="0"/>
        </w:rPr>
      </w:pPr>
      <w:r w:rsidRPr="00473132">
        <w:rPr>
          <w:noProof w:val="0"/>
        </w:rPr>
        <w:t>3.57.4.1.3.3.5.3 Preconditions</w:t>
      </w:r>
    </w:p>
    <w:p w14:paraId="7170F0EE" w14:textId="77777777" w:rsidR="00977AA4" w:rsidRPr="00473132" w:rsidRDefault="00977AA4" w:rsidP="00977AA4">
      <w:pPr>
        <w:pStyle w:val="BodyText"/>
      </w:pPr>
      <w:r w:rsidRPr="00473132">
        <w:t>The following rules shall be used by the receiving actor to decode and validate a submission:</w:t>
      </w:r>
    </w:p>
    <w:p w14:paraId="14D7C4A3" w14:textId="77777777" w:rsidR="00977AA4" w:rsidRPr="00473132" w:rsidRDefault="00977AA4" w:rsidP="00FF11DD">
      <w:pPr>
        <w:pStyle w:val="ListNumber2"/>
        <w:numPr>
          <w:ilvl w:val="0"/>
          <w:numId w:val="33"/>
        </w:numPr>
      </w:pPr>
      <w:r w:rsidRPr="00473132">
        <w:t xml:space="preserve">The </w:t>
      </w:r>
      <w:proofErr w:type="spellStart"/>
      <w:r w:rsidRPr="00473132">
        <w:t>UpdateAvailabilityStatus</w:t>
      </w:r>
      <w:proofErr w:type="spellEnd"/>
      <w:r w:rsidRPr="00473132">
        <w:t xml:space="preserve"> Association’s </w:t>
      </w:r>
      <w:proofErr w:type="spellStart"/>
      <w:r w:rsidRPr="00473132">
        <w:t>targetObject</w:t>
      </w:r>
      <w:proofErr w:type="spellEnd"/>
      <w:r w:rsidRPr="00473132">
        <w:t xml:space="preserve"> attribute references an existing Association in the registry.</w:t>
      </w:r>
    </w:p>
    <w:p w14:paraId="349F6387" w14:textId="77777777" w:rsidR="00977AA4" w:rsidRPr="00473132" w:rsidRDefault="00977AA4" w:rsidP="00FF11DD">
      <w:pPr>
        <w:pStyle w:val="ListNumber2"/>
        <w:numPr>
          <w:ilvl w:val="0"/>
          <w:numId w:val="33"/>
        </w:numPr>
      </w:pPr>
      <w:r w:rsidRPr="00473132">
        <w:t>One of these two conditions shall be true:</w:t>
      </w:r>
    </w:p>
    <w:p w14:paraId="61BA025D" w14:textId="77777777" w:rsidR="00977AA4" w:rsidRPr="00473132" w:rsidRDefault="00977AA4" w:rsidP="004D3AF9">
      <w:pPr>
        <w:pStyle w:val="ListBullet3"/>
      </w:pPr>
      <w:r w:rsidRPr="00473132">
        <w:t xml:space="preserve">The existing Association has type </w:t>
      </w:r>
      <w:proofErr w:type="spellStart"/>
      <w:r w:rsidRPr="00473132">
        <w:t>HasMember</w:t>
      </w:r>
      <w:proofErr w:type="spellEnd"/>
      <w:r w:rsidRPr="00473132">
        <w:t xml:space="preserve"> and the </w:t>
      </w:r>
      <w:proofErr w:type="spellStart"/>
      <w:r w:rsidRPr="00473132">
        <w:t>sourceObject</w:t>
      </w:r>
      <w:proofErr w:type="spellEnd"/>
      <w:r w:rsidRPr="00473132">
        <w:t xml:space="preserve"> attribute points to a Folder</w:t>
      </w:r>
    </w:p>
    <w:p w14:paraId="37F99F33" w14:textId="77777777" w:rsidR="00977AA4" w:rsidRPr="00473132" w:rsidRDefault="00977AA4" w:rsidP="004D3AF9">
      <w:pPr>
        <w:pStyle w:val="ListBullet3"/>
      </w:pPr>
      <w:r w:rsidRPr="00473132">
        <w:t>The existing Association is a relationship type Association</w:t>
      </w:r>
    </w:p>
    <w:p w14:paraId="7E5D3334" w14:textId="77777777" w:rsidR="00977AA4" w:rsidRPr="00473132" w:rsidRDefault="00977AA4" w:rsidP="00E85D44">
      <w:pPr>
        <w:pStyle w:val="ListNumber2"/>
      </w:pPr>
      <w:r w:rsidRPr="00473132">
        <w:t xml:space="preserve">The </w:t>
      </w:r>
      <w:proofErr w:type="spellStart"/>
      <w:r w:rsidRPr="00473132">
        <w:t>availabilityStatus</w:t>
      </w:r>
      <w:proofErr w:type="spellEnd"/>
      <w:r w:rsidRPr="00473132">
        <w:t xml:space="preserve"> attribute of the existing Association matches the value of </w:t>
      </w:r>
      <w:proofErr w:type="spellStart"/>
      <w:r w:rsidRPr="00473132">
        <w:t>OriginalStatus</w:t>
      </w:r>
      <w:proofErr w:type="spellEnd"/>
      <w:r w:rsidRPr="00473132">
        <w:t xml:space="preserve">. If the existing Association has no </w:t>
      </w:r>
      <w:proofErr w:type="spellStart"/>
      <w:r w:rsidRPr="00473132">
        <w:t>availabilityStatus</w:t>
      </w:r>
      <w:proofErr w:type="spellEnd"/>
      <w:r w:rsidRPr="00473132">
        <w:t xml:space="preserve"> attribute then the default value of </w:t>
      </w:r>
      <w:proofErr w:type="spellStart"/>
      <w:proofErr w:type="gramStart"/>
      <w:r w:rsidRPr="00473132">
        <w:rPr>
          <w:rFonts w:ascii="Courier New" w:hAnsi="Courier New" w:cs="Courier New"/>
        </w:rPr>
        <w:t>urn:oasis</w:t>
      </w:r>
      <w:proofErr w:type="gramEnd"/>
      <w:r w:rsidRPr="00473132">
        <w:rPr>
          <w:rFonts w:ascii="Courier New" w:hAnsi="Courier New" w:cs="Courier New"/>
        </w:rPr>
        <w:t>:names:tc:ebxml-regrep:StatusType:Approved</w:t>
      </w:r>
      <w:proofErr w:type="spellEnd"/>
      <w:r w:rsidRPr="00473132">
        <w:t xml:space="preserve"> is assumed. </w:t>
      </w:r>
    </w:p>
    <w:p w14:paraId="58823D43" w14:textId="77777777" w:rsidR="00977AA4" w:rsidRPr="00473132" w:rsidRDefault="00977AA4" w:rsidP="00DF4220">
      <w:pPr>
        <w:pStyle w:val="Heading8"/>
        <w:numPr>
          <w:ilvl w:val="0"/>
          <w:numId w:val="0"/>
        </w:numPr>
        <w:ind w:left="1440" w:hanging="1440"/>
        <w:rPr>
          <w:noProof w:val="0"/>
        </w:rPr>
      </w:pPr>
      <w:r w:rsidRPr="00473132">
        <w:rPr>
          <w:noProof w:val="0"/>
        </w:rPr>
        <w:t>3.57.4.1.3.3.5.4 Actions</w:t>
      </w:r>
    </w:p>
    <w:p w14:paraId="1775186C" w14:textId="77777777" w:rsidR="00977AA4" w:rsidRPr="00473132" w:rsidRDefault="00977AA4" w:rsidP="00977AA4">
      <w:pPr>
        <w:pStyle w:val="BodyText"/>
      </w:pPr>
      <w:r w:rsidRPr="00473132">
        <w:t>None</w:t>
      </w:r>
    </w:p>
    <w:p w14:paraId="02369BFD" w14:textId="77777777" w:rsidR="00977AA4" w:rsidRPr="00473132" w:rsidRDefault="00977AA4" w:rsidP="00DF4220">
      <w:pPr>
        <w:pStyle w:val="Heading8"/>
        <w:numPr>
          <w:ilvl w:val="0"/>
          <w:numId w:val="0"/>
        </w:numPr>
        <w:ind w:left="1440" w:hanging="1440"/>
        <w:rPr>
          <w:noProof w:val="0"/>
        </w:rPr>
      </w:pPr>
      <w:r w:rsidRPr="00473132">
        <w:rPr>
          <w:noProof w:val="0"/>
        </w:rPr>
        <w:t>3.57.4.1.3.3.5.5 Association Propagation</w:t>
      </w:r>
    </w:p>
    <w:p w14:paraId="040AE798" w14:textId="77777777" w:rsidR="00977AA4" w:rsidRPr="00473132" w:rsidRDefault="00977AA4" w:rsidP="00977AA4">
      <w:pPr>
        <w:pStyle w:val="BodyText"/>
      </w:pPr>
      <w:r w:rsidRPr="00473132">
        <w:t>None</w:t>
      </w:r>
    </w:p>
    <w:p w14:paraId="31636BEB" w14:textId="77777777" w:rsidR="00977AA4" w:rsidRPr="00473132" w:rsidRDefault="00977AA4" w:rsidP="00DF4220">
      <w:pPr>
        <w:pStyle w:val="Heading8"/>
        <w:numPr>
          <w:ilvl w:val="0"/>
          <w:numId w:val="0"/>
        </w:numPr>
        <w:ind w:left="1440" w:hanging="1440"/>
        <w:rPr>
          <w:noProof w:val="0"/>
        </w:rPr>
      </w:pPr>
      <w:r w:rsidRPr="00473132">
        <w:rPr>
          <w:noProof w:val="0"/>
        </w:rPr>
        <w:t xml:space="preserve">3.57.4.1.3.3.5.6 </w:t>
      </w:r>
      <w:proofErr w:type="spellStart"/>
      <w:r w:rsidRPr="00473132">
        <w:rPr>
          <w:noProof w:val="0"/>
        </w:rPr>
        <w:t>AvailabilityStatus</w:t>
      </w:r>
      <w:proofErr w:type="spellEnd"/>
      <w:r w:rsidRPr="00473132">
        <w:rPr>
          <w:noProof w:val="0"/>
        </w:rPr>
        <w:t xml:space="preserve"> Changes</w:t>
      </w:r>
    </w:p>
    <w:p w14:paraId="4E2FDB98" w14:textId="77777777" w:rsidR="00977AA4" w:rsidRPr="00473132" w:rsidRDefault="00977AA4" w:rsidP="00977AA4">
      <w:pPr>
        <w:pStyle w:val="BodyText"/>
      </w:pPr>
      <w:r w:rsidRPr="00473132">
        <w:t xml:space="preserve">Change the </w:t>
      </w:r>
      <w:proofErr w:type="spellStart"/>
      <w:r w:rsidRPr="00473132">
        <w:t>availabilityStatus</w:t>
      </w:r>
      <w:proofErr w:type="spellEnd"/>
      <w:r w:rsidRPr="00473132">
        <w:t xml:space="preserve"> attribute on the existing Association to the value found in </w:t>
      </w:r>
      <w:proofErr w:type="spellStart"/>
      <w:r w:rsidRPr="00473132">
        <w:t>NewStatus</w:t>
      </w:r>
      <w:proofErr w:type="spellEnd"/>
      <w:r w:rsidRPr="00473132">
        <w:t>.</w:t>
      </w:r>
    </w:p>
    <w:p w14:paraId="1D0840E2" w14:textId="77777777" w:rsidR="00977AA4" w:rsidRPr="00473132" w:rsidRDefault="00977AA4" w:rsidP="00DF4220">
      <w:pPr>
        <w:pStyle w:val="Heading8"/>
        <w:numPr>
          <w:ilvl w:val="0"/>
          <w:numId w:val="0"/>
        </w:numPr>
        <w:ind w:left="1440" w:hanging="1440"/>
        <w:rPr>
          <w:noProof w:val="0"/>
        </w:rPr>
      </w:pPr>
      <w:r w:rsidRPr="00473132">
        <w:rPr>
          <w:noProof w:val="0"/>
        </w:rPr>
        <w:t>3.57.4.1.3.3.5.7 Patient ID Management</w:t>
      </w:r>
    </w:p>
    <w:p w14:paraId="60ADD40C" w14:textId="5886A650" w:rsidR="00977AA4" w:rsidRPr="00473132" w:rsidRDefault="00977AA4" w:rsidP="00977AA4">
      <w:pPr>
        <w:pStyle w:val="BodyText"/>
      </w:pPr>
      <w:r w:rsidRPr="00473132">
        <w:t xml:space="preserve">If this operation changes the </w:t>
      </w:r>
      <w:proofErr w:type="spellStart"/>
      <w:r w:rsidRPr="00473132">
        <w:t>availabilityStatus</w:t>
      </w:r>
      <w:proofErr w:type="spellEnd"/>
      <w:r w:rsidRPr="00473132">
        <w:t xml:space="preserve"> of the Association from Deprecated to Approved then Patient</w:t>
      </w:r>
      <w:r w:rsidR="007578CC" w:rsidRPr="00473132">
        <w:t xml:space="preserve"> ID</w:t>
      </w:r>
      <w:r w:rsidRPr="00473132">
        <w:t xml:space="preserve"> Reconciliation Rules shall apply. See </w:t>
      </w:r>
      <w:r w:rsidR="008902D1" w:rsidRPr="00473132">
        <w:t>Section</w:t>
      </w:r>
      <w:r w:rsidRPr="00473132">
        <w:t xml:space="preserve"> 3.57.4.1.3.4. If Patient</w:t>
      </w:r>
      <w:r w:rsidR="007578CC" w:rsidRPr="00473132">
        <w:t xml:space="preserve"> ID</w:t>
      </w:r>
      <w:r w:rsidRPr="00473132">
        <w:t xml:space="preserve"> 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07ACC82C" w14:textId="77777777" w:rsidR="00977AA4" w:rsidRPr="00473132" w:rsidRDefault="00977AA4" w:rsidP="00DF4220">
      <w:pPr>
        <w:pStyle w:val="Heading7"/>
        <w:numPr>
          <w:ilvl w:val="0"/>
          <w:numId w:val="0"/>
        </w:numPr>
        <w:ind w:left="1296" w:hanging="1296"/>
        <w:rPr>
          <w:noProof w:val="0"/>
        </w:rPr>
      </w:pPr>
      <w:r w:rsidRPr="00473132">
        <w:rPr>
          <w:noProof w:val="0"/>
        </w:rPr>
        <w:lastRenderedPageBreak/>
        <w:t>3.57.4.1.3.3.6 Submit Associations</w:t>
      </w:r>
    </w:p>
    <w:p w14:paraId="0A880479" w14:textId="77777777" w:rsidR="00977AA4" w:rsidRPr="00473132" w:rsidRDefault="00977AA4" w:rsidP="00DF4220">
      <w:pPr>
        <w:pStyle w:val="Heading8"/>
        <w:numPr>
          <w:ilvl w:val="0"/>
          <w:numId w:val="0"/>
        </w:numPr>
        <w:ind w:left="1440" w:hanging="1440"/>
        <w:rPr>
          <w:noProof w:val="0"/>
        </w:rPr>
      </w:pPr>
      <w:r w:rsidRPr="00473132">
        <w:rPr>
          <w:noProof w:val="0"/>
        </w:rPr>
        <w:t>3.57.4.1.3.3.6.1 Semantics</w:t>
      </w:r>
    </w:p>
    <w:p w14:paraId="1F204A2F" w14:textId="77777777" w:rsidR="00977AA4" w:rsidRPr="00473132" w:rsidRDefault="00977AA4" w:rsidP="00977AA4">
      <w:pPr>
        <w:pStyle w:val="BodyText"/>
      </w:pPr>
      <w:r w:rsidRPr="00473132">
        <w:t>It is sometimes necessary to submit arbitrary associations to repair an existing patient record. Th</w:t>
      </w:r>
      <w:r w:rsidR="00CC0A1A" w:rsidRPr="00473132">
        <w:t>is</w:t>
      </w:r>
      <w:r w:rsidRPr="00473132">
        <w:t xml:space="preserve"> occurs because:</w:t>
      </w:r>
    </w:p>
    <w:p w14:paraId="34CAB7B4" w14:textId="77777777" w:rsidR="00977AA4" w:rsidRPr="00473132" w:rsidRDefault="00977AA4" w:rsidP="00FF11DD">
      <w:pPr>
        <w:pStyle w:val="ListBullet2"/>
        <w:numPr>
          <w:ilvl w:val="0"/>
          <w:numId w:val="69"/>
        </w:numPr>
      </w:pPr>
      <w:r w:rsidRPr="00473132">
        <w:t>The Document Administrator does not request Association Propagation but instead includes all the necessary associations to complete the update</w:t>
      </w:r>
    </w:p>
    <w:p w14:paraId="5FF64AEE" w14:textId="77777777" w:rsidR="00977AA4" w:rsidRPr="00473132" w:rsidRDefault="00977AA4" w:rsidP="00FF11DD">
      <w:pPr>
        <w:pStyle w:val="ListBullet2"/>
        <w:numPr>
          <w:ilvl w:val="0"/>
          <w:numId w:val="69"/>
        </w:numPr>
      </w:pPr>
      <w:r w:rsidRPr="00473132">
        <w:t>The update includes changing the Patient ID on one or more objects so new associations are necessary and Association Propagation is not usable</w:t>
      </w:r>
    </w:p>
    <w:p w14:paraId="06A584CD" w14:textId="77777777" w:rsidR="00977AA4" w:rsidRPr="00473132" w:rsidRDefault="00977AA4" w:rsidP="00977AA4">
      <w:pPr>
        <w:pStyle w:val="BodyText"/>
      </w:pPr>
      <w:r w:rsidRPr="00473132">
        <w:t>This operation allows for that submission.</w:t>
      </w:r>
    </w:p>
    <w:p w14:paraId="41F04BFB" w14:textId="77777777" w:rsidR="005E0DA9" w:rsidRPr="00473132" w:rsidRDefault="005E0DA9" w:rsidP="00B55FF8">
      <w:pPr>
        <w:pStyle w:val="BodyText"/>
      </w:pPr>
    </w:p>
    <w:p w14:paraId="19D7EFB8" w14:textId="77777777" w:rsidR="005E0DA9" w:rsidRPr="00473132" w:rsidRDefault="005E0DA9" w:rsidP="005E0DA9">
      <w:pPr>
        <w:pStyle w:val="StylePlainText8ptBoxSinglesolidlineAuto05ptLin"/>
      </w:pPr>
      <w:r w:rsidRPr="00473132">
        <w:t>&lt;Association</w:t>
      </w:r>
    </w:p>
    <w:p w14:paraId="0C142B75" w14:textId="6076B228" w:rsidR="005E0DA9" w:rsidRPr="00473132" w:rsidRDefault="005E0DA9" w:rsidP="005E0DA9">
      <w:pPr>
        <w:pStyle w:val="StylePlainText8ptBoxSinglesolidlineAuto05ptLin"/>
      </w:pPr>
      <w:r w:rsidRPr="00473132">
        <w:t xml:space="preserve">  id="ID_01"</w:t>
      </w:r>
    </w:p>
    <w:p w14:paraId="7CD3D129" w14:textId="0B57EC92" w:rsidR="005E0DA9" w:rsidRPr="00473132" w:rsidRDefault="005E0DA9" w:rsidP="005E0DA9">
      <w:pPr>
        <w:pStyle w:val="StylePlainText8ptBoxSinglesolidlineAuto05ptLin"/>
      </w:pPr>
      <w:r w:rsidRPr="00473132">
        <w:t xml:space="preserve">  associationType="</w:t>
      </w:r>
      <w:proofErr w:type="gramStart"/>
      <w:r w:rsidRPr="00473132">
        <w:t>urn:ihe</w:t>
      </w:r>
      <w:proofErr w:type="gramEnd"/>
      <w:r w:rsidRPr="00473132">
        <w:t>:iti:2010:AssociationType:SubmitAssociation"</w:t>
      </w:r>
    </w:p>
    <w:p w14:paraId="650C11CC" w14:textId="10289470" w:rsidR="005E0DA9" w:rsidRPr="00473132" w:rsidRDefault="005E0DA9" w:rsidP="005E0DA9">
      <w:pPr>
        <w:pStyle w:val="StylePlainText8ptBoxSinglesolidlineAuto05ptLin"/>
      </w:pPr>
      <w:r w:rsidRPr="00473132">
        <w:t xml:space="preserve">  </w:t>
      </w:r>
      <w:proofErr w:type="spellStart"/>
      <w:r w:rsidRPr="00473132">
        <w:t>sourceObject</w:t>
      </w:r>
      <w:proofErr w:type="spellEnd"/>
      <w:r w:rsidRPr="00473132">
        <w:t>="</w:t>
      </w:r>
      <w:proofErr w:type="spellStart"/>
      <w:r w:rsidRPr="00473132">
        <w:t>SubmissionSet</w:t>
      </w:r>
      <w:proofErr w:type="spellEnd"/>
      <w:r w:rsidRPr="00473132">
        <w:t>"</w:t>
      </w:r>
    </w:p>
    <w:p w14:paraId="1B139B59" w14:textId="1B1E5243" w:rsidR="005E0DA9" w:rsidRPr="00473132" w:rsidRDefault="005E0DA9" w:rsidP="005E0DA9">
      <w:pPr>
        <w:pStyle w:val="StylePlainText8ptBoxSinglesolidlineAuto05ptLin"/>
      </w:pPr>
      <w:r w:rsidRPr="00473132">
        <w:t xml:space="preserve">  </w:t>
      </w:r>
      <w:proofErr w:type="spellStart"/>
      <w:r w:rsidRPr="00473132">
        <w:t>targetObject</w:t>
      </w:r>
      <w:proofErr w:type="spellEnd"/>
      <w:r w:rsidRPr="00473132">
        <w:t>="</w:t>
      </w:r>
      <w:proofErr w:type="spellStart"/>
      <w:r w:rsidRPr="00473132">
        <w:t>apnd_assoc</w:t>
      </w:r>
      <w:proofErr w:type="spellEnd"/>
      <w:r w:rsidRPr="00473132">
        <w:t>"/&gt;</w:t>
      </w:r>
    </w:p>
    <w:p w14:paraId="5A3B6FCF" w14:textId="77777777" w:rsidR="005E0DA9" w:rsidRPr="00473132" w:rsidRDefault="005E0DA9" w:rsidP="005E0DA9">
      <w:pPr>
        <w:pStyle w:val="StylePlainText8ptBoxSinglesolidlineAuto05ptLin"/>
      </w:pPr>
    </w:p>
    <w:p w14:paraId="353D472B" w14:textId="77777777" w:rsidR="005E0DA9" w:rsidRPr="00473132" w:rsidRDefault="005E0DA9" w:rsidP="005E0DA9">
      <w:pPr>
        <w:pStyle w:val="StylePlainText8ptBoxSinglesolidlineAuto05ptLin"/>
      </w:pPr>
      <w:r w:rsidRPr="00473132">
        <w:t>&lt;Association</w:t>
      </w:r>
    </w:p>
    <w:p w14:paraId="0AE016D7" w14:textId="784161D0" w:rsidR="005E0DA9" w:rsidRPr="00473132" w:rsidRDefault="005E0DA9" w:rsidP="005E0DA9">
      <w:pPr>
        <w:pStyle w:val="StylePlainText8ptBoxSinglesolidlineAuto05ptLin"/>
      </w:pPr>
      <w:r w:rsidRPr="00473132">
        <w:t xml:space="preserve">  id="</w:t>
      </w:r>
      <w:proofErr w:type="spellStart"/>
      <w:r w:rsidRPr="00473132">
        <w:t>apnd_assoc</w:t>
      </w:r>
      <w:proofErr w:type="spellEnd"/>
      <w:r w:rsidRPr="00473132">
        <w:t>"</w:t>
      </w:r>
    </w:p>
    <w:p w14:paraId="51D8DDE4" w14:textId="645937E9" w:rsidR="005E0DA9" w:rsidRPr="00473132" w:rsidRDefault="005E0DA9" w:rsidP="005E0DA9">
      <w:pPr>
        <w:pStyle w:val="StylePlainText8ptBoxSinglesolidlineAuto05ptLin"/>
      </w:pPr>
      <w:r w:rsidRPr="00473132">
        <w:t xml:space="preserve">  </w:t>
      </w:r>
      <w:proofErr w:type="spellStart"/>
      <w:r w:rsidRPr="00473132">
        <w:t>associationType</w:t>
      </w:r>
      <w:proofErr w:type="spellEnd"/>
      <w:r w:rsidRPr="00473132">
        <w:t>="</w:t>
      </w:r>
      <w:proofErr w:type="gramStart"/>
      <w:r w:rsidRPr="00473132">
        <w:t>urn:ihe</w:t>
      </w:r>
      <w:proofErr w:type="gramEnd"/>
      <w:r w:rsidRPr="00473132">
        <w:t>:iti:2007:AssociationType:APND"</w:t>
      </w:r>
    </w:p>
    <w:p w14:paraId="07C55EFB" w14:textId="70DC8CA4" w:rsidR="005E0DA9" w:rsidRPr="00473132" w:rsidRDefault="005E0DA9" w:rsidP="005E0DA9">
      <w:pPr>
        <w:pStyle w:val="StylePlainText8ptBoxSinglesolidlineAuto05ptLin"/>
      </w:pPr>
      <w:r w:rsidRPr="00473132">
        <w:t xml:space="preserve">  </w:t>
      </w:r>
      <w:proofErr w:type="spellStart"/>
      <w:r w:rsidRPr="00473132">
        <w:t>sourceObject</w:t>
      </w:r>
      <w:proofErr w:type="spellEnd"/>
      <w:r w:rsidRPr="00473132">
        <w:t>="</w:t>
      </w:r>
      <w:proofErr w:type="gramStart"/>
      <w:r w:rsidRPr="00473132">
        <w:t>urn:uuid</w:t>
      </w:r>
      <w:proofErr w:type="gramEnd"/>
      <w:r w:rsidRPr="00473132">
        <w:t>:8ace0e1c-7dd9-47a0-9e7d-d673beb052e0"</w:t>
      </w:r>
    </w:p>
    <w:p w14:paraId="39D96CEB" w14:textId="50B50EED" w:rsidR="005E0DA9" w:rsidRPr="00504617" w:rsidRDefault="005E0DA9" w:rsidP="005E0DA9">
      <w:pPr>
        <w:pStyle w:val="StylePlainText8ptBoxSinglesolidlineAuto05ptLin"/>
        <w:rPr>
          <w:lang w:val="de-CH"/>
        </w:rPr>
      </w:pPr>
      <w:r w:rsidRPr="00473132">
        <w:t xml:space="preserve">  </w:t>
      </w:r>
      <w:r w:rsidRPr="004D6C13">
        <w:rPr>
          <w:lang w:val="de-CH"/>
        </w:rPr>
        <w:t>targetObject="urn:uuid:aa0da13b-51b0-4c2e-868c-cef8d7e1bc3d"/&gt;</w:t>
      </w:r>
    </w:p>
    <w:p w14:paraId="4185DEB6" w14:textId="316845D0" w:rsidR="005E0DA9" w:rsidRPr="00473132" w:rsidRDefault="00D15DCA" w:rsidP="00B55FF8">
      <w:pPr>
        <w:pStyle w:val="FigureTitle"/>
      </w:pPr>
      <w:r w:rsidRPr="00473132">
        <w:t>Figure 3.57.4.1.3.3.6.1-1</w:t>
      </w:r>
      <w:r w:rsidR="000E7D83" w:rsidRPr="00473132">
        <w:t xml:space="preserve">: </w:t>
      </w:r>
      <w:proofErr w:type="spellStart"/>
      <w:r w:rsidRPr="00473132">
        <w:t>SubmitAssociation</w:t>
      </w:r>
      <w:proofErr w:type="spellEnd"/>
      <w:r w:rsidRPr="00473132">
        <w:t xml:space="preserve"> Association Example</w:t>
      </w:r>
    </w:p>
    <w:p w14:paraId="16E45503" w14:textId="77777777" w:rsidR="00977AA4" w:rsidRPr="00473132" w:rsidRDefault="00977AA4" w:rsidP="00DF4220">
      <w:pPr>
        <w:pStyle w:val="Heading8"/>
        <w:numPr>
          <w:ilvl w:val="0"/>
          <w:numId w:val="0"/>
        </w:numPr>
        <w:ind w:left="1440" w:hanging="1440"/>
        <w:rPr>
          <w:noProof w:val="0"/>
        </w:rPr>
      </w:pPr>
      <w:r w:rsidRPr="00473132">
        <w:rPr>
          <w:noProof w:val="0"/>
        </w:rPr>
        <w:t>3.57.4.1.3.3.6.2 Trigger</w:t>
      </w:r>
    </w:p>
    <w:p w14:paraId="509E11D4" w14:textId="77777777" w:rsidR="00977AA4" w:rsidRPr="00473132" w:rsidRDefault="00977AA4" w:rsidP="00977AA4">
      <w:pPr>
        <w:pStyle w:val="BodyText"/>
      </w:pPr>
      <w:r w:rsidRPr="00473132">
        <w:t>The following rules shall be used by the receiving actor to detect a Submit Associations operation in a submission:</w:t>
      </w:r>
    </w:p>
    <w:p w14:paraId="5B1EE5A1" w14:textId="77777777" w:rsidR="00977AA4" w:rsidRPr="00473132" w:rsidRDefault="00977AA4" w:rsidP="00FF11DD">
      <w:pPr>
        <w:pStyle w:val="ListBullet2"/>
        <w:numPr>
          <w:ilvl w:val="0"/>
          <w:numId w:val="69"/>
        </w:numPr>
        <w:tabs>
          <w:tab w:val="clear" w:pos="1080"/>
          <w:tab w:val="num" w:pos="450"/>
        </w:tabs>
        <w:ind w:hanging="990"/>
      </w:pPr>
      <w:r w:rsidRPr="00473132">
        <w:t xml:space="preserve">Submission contains a </w:t>
      </w:r>
      <w:proofErr w:type="spellStart"/>
      <w:r w:rsidRPr="00473132">
        <w:t>SubmitAssociation</w:t>
      </w:r>
      <w:proofErr w:type="spellEnd"/>
      <w:r w:rsidRPr="00473132">
        <w:t xml:space="preserve"> Association.</w:t>
      </w:r>
    </w:p>
    <w:p w14:paraId="4B5C35BE" w14:textId="77777777" w:rsidR="00977AA4" w:rsidRPr="00473132" w:rsidRDefault="00977AA4" w:rsidP="00D12D1A">
      <w:pPr>
        <w:pStyle w:val="ListNumber3"/>
        <w:numPr>
          <w:ilvl w:val="0"/>
          <w:numId w:val="118"/>
        </w:numPr>
      </w:pPr>
      <w:r w:rsidRPr="00473132">
        <w:t xml:space="preserve">The Association </w:t>
      </w:r>
      <w:proofErr w:type="spellStart"/>
      <w:r w:rsidRPr="00473132">
        <w:t>sourceObject</w:t>
      </w:r>
      <w:proofErr w:type="spellEnd"/>
      <w:r w:rsidRPr="00473132">
        <w:t xml:space="preserve"> references the </w:t>
      </w:r>
      <w:proofErr w:type="spellStart"/>
      <w:r w:rsidRPr="00473132">
        <w:t>SubmissionSet</w:t>
      </w:r>
      <w:proofErr w:type="spellEnd"/>
      <w:r w:rsidRPr="00473132">
        <w:t xml:space="preserve"> object. </w:t>
      </w:r>
    </w:p>
    <w:p w14:paraId="2B869536" w14:textId="77777777" w:rsidR="00977AA4" w:rsidRPr="00473132" w:rsidRDefault="00977AA4" w:rsidP="00D12D1A">
      <w:pPr>
        <w:pStyle w:val="ListNumber3"/>
      </w:pPr>
      <w:r w:rsidRPr="00473132">
        <w:t xml:space="preserve">The </w:t>
      </w:r>
      <w:proofErr w:type="spellStart"/>
      <w:r w:rsidRPr="00473132">
        <w:t>targetObject</w:t>
      </w:r>
      <w:proofErr w:type="spellEnd"/>
      <w:r w:rsidRPr="00473132">
        <w:t xml:space="preserve"> references a new association object in the submission</w:t>
      </w:r>
    </w:p>
    <w:p w14:paraId="651714A1" w14:textId="77777777" w:rsidR="00977AA4" w:rsidRPr="00473132" w:rsidRDefault="00977AA4" w:rsidP="00DF4220">
      <w:pPr>
        <w:pStyle w:val="Heading8"/>
        <w:numPr>
          <w:ilvl w:val="0"/>
          <w:numId w:val="0"/>
        </w:numPr>
        <w:ind w:left="1440" w:hanging="1440"/>
        <w:rPr>
          <w:noProof w:val="0"/>
        </w:rPr>
      </w:pPr>
      <w:r w:rsidRPr="00473132">
        <w:rPr>
          <w:noProof w:val="0"/>
        </w:rPr>
        <w:t>3.57.4.1.3.3.6.3 Preconditions</w:t>
      </w:r>
    </w:p>
    <w:p w14:paraId="417F406D" w14:textId="77777777" w:rsidR="00977AA4" w:rsidRPr="00473132" w:rsidRDefault="00977AA4" w:rsidP="00977AA4">
      <w:pPr>
        <w:pStyle w:val="BodyText"/>
      </w:pPr>
      <w:r w:rsidRPr="00473132">
        <w:t>The following rules shall be used by the receiving actor to decode and validate a submission:</w:t>
      </w:r>
    </w:p>
    <w:p w14:paraId="49D76A91" w14:textId="52C98C96" w:rsidR="00977AA4" w:rsidRPr="00473132" w:rsidRDefault="00977AA4" w:rsidP="00D12D1A">
      <w:pPr>
        <w:pStyle w:val="ListNumber2"/>
        <w:numPr>
          <w:ilvl w:val="0"/>
          <w:numId w:val="116"/>
        </w:numPr>
      </w:pPr>
      <w:r w:rsidRPr="00473132">
        <w:t xml:space="preserve">The </w:t>
      </w:r>
      <w:proofErr w:type="spellStart"/>
      <w:r w:rsidRPr="00473132">
        <w:t>sourceObject</w:t>
      </w:r>
      <w:proofErr w:type="spellEnd"/>
      <w:r w:rsidRPr="00473132">
        <w:t xml:space="preserve"> and </w:t>
      </w:r>
      <w:proofErr w:type="spellStart"/>
      <w:r w:rsidRPr="00473132">
        <w:t>targetObject</w:t>
      </w:r>
      <w:proofErr w:type="spellEnd"/>
      <w:r w:rsidRPr="00473132">
        <w:t xml:space="preserve"> attributes of the new association reference objects already in the recipient system (implies UUID format)</w:t>
      </w:r>
      <w:r w:rsidR="003F142B" w:rsidRPr="00473132">
        <w:t xml:space="preserve"> and the association type is appropriate for the objects referenced</w:t>
      </w:r>
      <w:r w:rsidRPr="00473132">
        <w:t>.</w:t>
      </w:r>
    </w:p>
    <w:p w14:paraId="682015C3" w14:textId="0830C46E" w:rsidR="00977AA4" w:rsidRPr="00473132" w:rsidRDefault="00977AA4" w:rsidP="00D12D1A">
      <w:pPr>
        <w:pStyle w:val="ListNumber2"/>
      </w:pPr>
      <w:r w:rsidRPr="00473132">
        <w:t xml:space="preserve">The </w:t>
      </w:r>
      <w:proofErr w:type="spellStart"/>
      <w:r w:rsidRPr="00473132">
        <w:t>sourceObject</w:t>
      </w:r>
      <w:proofErr w:type="spellEnd"/>
      <w:r w:rsidRPr="00473132">
        <w:t xml:space="preserve"> and </w:t>
      </w:r>
      <w:proofErr w:type="spellStart"/>
      <w:r w:rsidRPr="00473132">
        <w:t>targetObject</w:t>
      </w:r>
      <w:proofErr w:type="spellEnd"/>
      <w:r w:rsidRPr="00473132">
        <w:t xml:space="preserve"> shall not be deprecated</w:t>
      </w:r>
      <w:r w:rsidR="005E0DA9" w:rsidRPr="00473132">
        <w:t xml:space="preserve"> and the association type is appropriate for the objects referenced</w:t>
      </w:r>
      <w:r w:rsidRPr="00473132">
        <w:t>.</w:t>
      </w:r>
    </w:p>
    <w:p w14:paraId="31EFD8EB" w14:textId="660E4DC9" w:rsidR="00977AA4" w:rsidRPr="00473132" w:rsidRDefault="00977AA4" w:rsidP="00D12D1A">
      <w:pPr>
        <w:pStyle w:val="ListNumber2"/>
      </w:pPr>
      <w:r w:rsidRPr="00473132">
        <w:lastRenderedPageBreak/>
        <w:t xml:space="preserve">The </w:t>
      </w:r>
      <w:proofErr w:type="spellStart"/>
      <w:r w:rsidRPr="00473132">
        <w:t>sourceObject</w:t>
      </w:r>
      <w:proofErr w:type="spellEnd"/>
      <w:r w:rsidRPr="00473132">
        <w:t xml:space="preserve"> and </w:t>
      </w:r>
      <w:proofErr w:type="spellStart"/>
      <w:r w:rsidRPr="00473132">
        <w:t>targetObject</w:t>
      </w:r>
      <w:proofErr w:type="spellEnd"/>
      <w:r w:rsidRPr="00473132">
        <w:t xml:space="preserve"> shall not reference </w:t>
      </w:r>
      <w:r w:rsidR="00F82626" w:rsidRPr="00473132">
        <w:t>the current</w:t>
      </w:r>
      <w:r w:rsidRPr="00473132">
        <w:t xml:space="preserve"> </w:t>
      </w:r>
      <w:proofErr w:type="spellStart"/>
      <w:r w:rsidRPr="00473132">
        <w:t>SubmissionSet</w:t>
      </w:r>
      <w:proofErr w:type="spellEnd"/>
      <w:r w:rsidRPr="00473132">
        <w:t xml:space="preserve"> object.</w:t>
      </w:r>
    </w:p>
    <w:p w14:paraId="59618B9B" w14:textId="77777777" w:rsidR="00977AA4" w:rsidRPr="00473132" w:rsidRDefault="00977AA4" w:rsidP="00DF4220">
      <w:pPr>
        <w:pStyle w:val="Heading8"/>
        <w:numPr>
          <w:ilvl w:val="0"/>
          <w:numId w:val="0"/>
        </w:numPr>
        <w:ind w:left="1440" w:hanging="1440"/>
        <w:rPr>
          <w:noProof w:val="0"/>
        </w:rPr>
      </w:pPr>
      <w:r w:rsidRPr="00473132">
        <w:rPr>
          <w:noProof w:val="0"/>
        </w:rPr>
        <w:t>3.57.4.1.3.3.6.4 Actions</w:t>
      </w:r>
    </w:p>
    <w:p w14:paraId="0E35AA27" w14:textId="77777777" w:rsidR="00977AA4" w:rsidRPr="00473132" w:rsidRDefault="00977AA4" w:rsidP="00977AA4">
      <w:r w:rsidRPr="00473132">
        <w:t>Save new association.</w:t>
      </w:r>
    </w:p>
    <w:p w14:paraId="3C85C25C" w14:textId="50737F36" w:rsidR="005E0DA9" w:rsidRPr="00473132" w:rsidRDefault="005E0DA9" w:rsidP="00977AA4">
      <w:r w:rsidRPr="00473132">
        <w:t xml:space="preserve">If the </w:t>
      </w:r>
      <w:proofErr w:type="spellStart"/>
      <w:r w:rsidRPr="00473132">
        <w:t>SubmissionSet</w:t>
      </w:r>
      <w:proofErr w:type="spellEnd"/>
      <w:r w:rsidRPr="00473132">
        <w:t xml:space="preserve"> is submitted in an Update Document Set transaction and the update includes a </w:t>
      </w:r>
      <w:proofErr w:type="spellStart"/>
      <w:r w:rsidRPr="00473132">
        <w:t>DocumentEntry</w:t>
      </w:r>
      <w:proofErr w:type="spellEnd"/>
      <w:r w:rsidRPr="00473132">
        <w:t xml:space="preserve"> or Folder then the </w:t>
      </w:r>
      <w:proofErr w:type="spellStart"/>
      <w:r w:rsidRPr="00473132">
        <w:t>HasMember</w:t>
      </w:r>
      <w:proofErr w:type="spellEnd"/>
      <w:r w:rsidRPr="00473132">
        <w:t xml:space="preserve"> Association linking the </w:t>
      </w:r>
      <w:proofErr w:type="spellStart"/>
      <w:r w:rsidRPr="00473132">
        <w:t>DocumentEntry</w:t>
      </w:r>
      <w:proofErr w:type="spellEnd"/>
      <w:r w:rsidRPr="00473132">
        <w:t xml:space="preserve">/Folder to the </w:t>
      </w:r>
      <w:proofErr w:type="spellStart"/>
      <w:r w:rsidRPr="00473132">
        <w:t>SubmissionSet</w:t>
      </w:r>
      <w:proofErr w:type="spellEnd"/>
      <w:r w:rsidRPr="00473132">
        <w:t xml:space="preserve"> shall include a </w:t>
      </w:r>
      <w:proofErr w:type="spellStart"/>
      <w:r w:rsidRPr="00473132">
        <w:t>PreviousVersion</w:t>
      </w:r>
      <w:proofErr w:type="spellEnd"/>
      <w:r w:rsidRPr="00473132">
        <w:t xml:space="preserve"> annotation (see </w:t>
      </w:r>
      <w:r w:rsidR="00C8284B" w:rsidRPr="00473132">
        <w:t>Section 3.57.4.1.3.1.3.3</w:t>
      </w:r>
      <w:r w:rsidRPr="00473132">
        <w:t xml:space="preserve"> for details).</w:t>
      </w:r>
    </w:p>
    <w:p w14:paraId="3BCD62C6" w14:textId="77777777" w:rsidR="00977AA4" w:rsidRPr="00473132" w:rsidRDefault="00977AA4" w:rsidP="00DF4220">
      <w:pPr>
        <w:pStyle w:val="Heading8"/>
        <w:numPr>
          <w:ilvl w:val="0"/>
          <w:numId w:val="0"/>
        </w:numPr>
        <w:ind w:left="1440" w:hanging="1440"/>
        <w:rPr>
          <w:noProof w:val="0"/>
        </w:rPr>
      </w:pPr>
      <w:r w:rsidRPr="00473132">
        <w:rPr>
          <w:noProof w:val="0"/>
        </w:rPr>
        <w:t>3.57.4.1.3.3.6.5 Association Propagation</w:t>
      </w:r>
    </w:p>
    <w:p w14:paraId="51532025" w14:textId="77777777" w:rsidR="00977AA4" w:rsidRPr="00473132" w:rsidRDefault="00977AA4" w:rsidP="00977AA4">
      <w:r w:rsidRPr="00473132">
        <w:t>None</w:t>
      </w:r>
    </w:p>
    <w:p w14:paraId="7D04F997" w14:textId="77777777" w:rsidR="00977AA4" w:rsidRPr="00473132" w:rsidRDefault="00977AA4" w:rsidP="00DF4220">
      <w:pPr>
        <w:pStyle w:val="Heading8"/>
        <w:numPr>
          <w:ilvl w:val="0"/>
          <w:numId w:val="0"/>
        </w:numPr>
        <w:ind w:left="1440" w:hanging="1440"/>
        <w:rPr>
          <w:noProof w:val="0"/>
        </w:rPr>
      </w:pPr>
      <w:r w:rsidRPr="00473132">
        <w:rPr>
          <w:noProof w:val="0"/>
        </w:rPr>
        <w:t>3.57.4.1.3.3.6.6 Status Changes</w:t>
      </w:r>
    </w:p>
    <w:p w14:paraId="42E80101" w14:textId="77777777" w:rsidR="00977AA4" w:rsidRPr="00473132" w:rsidRDefault="00977AA4" w:rsidP="00977AA4">
      <w:r w:rsidRPr="00473132">
        <w:t>None</w:t>
      </w:r>
    </w:p>
    <w:p w14:paraId="597B539C" w14:textId="77777777" w:rsidR="00977AA4" w:rsidRPr="00473132" w:rsidRDefault="00977AA4" w:rsidP="00DF4220">
      <w:pPr>
        <w:pStyle w:val="Heading8"/>
        <w:numPr>
          <w:ilvl w:val="0"/>
          <w:numId w:val="0"/>
        </w:numPr>
        <w:ind w:left="1440" w:hanging="1440"/>
        <w:rPr>
          <w:noProof w:val="0"/>
        </w:rPr>
      </w:pPr>
      <w:r w:rsidRPr="00473132">
        <w:rPr>
          <w:noProof w:val="0"/>
        </w:rPr>
        <w:t>3.57.4.1.3.3.6.7 Patient ID Management</w:t>
      </w:r>
    </w:p>
    <w:p w14:paraId="6B43761D" w14:textId="74F87B93" w:rsidR="00977AA4" w:rsidRPr="00473132" w:rsidRDefault="00977AA4" w:rsidP="00977AA4">
      <w:r w:rsidRPr="00473132">
        <w:t>Patient I</w:t>
      </w:r>
      <w:r w:rsidR="00744CC5" w:rsidRPr="00473132">
        <w:t>D</w:t>
      </w:r>
      <w:r w:rsidRPr="00473132">
        <w:t xml:space="preserve"> Reconciliation rules shall be applied. If Patient</w:t>
      </w:r>
      <w:r w:rsidR="00B13460" w:rsidRPr="00473132">
        <w:t xml:space="preserve"> ID </w:t>
      </w:r>
      <w:r w:rsidRPr="00473132">
        <w:t xml:space="preserve">Reconciliation fails then the entire Update Document Set transaction shall fail. The receiving actor shall make no updates and shall return the </w:t>
      </w:r>
      <w:proofErr w:type="spellStart"/>
      <w:r w:rsidRPr="00473132">
        <w:t>XDSPatientIDReconciliationError</w:t>
      </w:r>
      <w:proofErr w:type="spellEnd"/>
      <w:r w:rsidRPr="00473132">
        <w:t xml:space="preserve"> error code.</w:t>
      </w:r>
    </w:p>
    <w:p w14:paraId="16172CB3" w14:textId="77777777" w:rsidR="00977AA4" w:rsidRPr="00473132" w:rsidRDefault="00977AA4" w:rsidP="00DF4220">
      <w:pPr>
        <w:pStyle w:val="Heading6"/>
        <w:numPr>
          <w:ilvl w:val="0"/>
          <w:numId w:val="0"/>
        </w:numPr>
        <w:ind w:left="1152" w:hanging="1152"/>
        <w:rPr>
          <w:noProof w:val="0"/>
        </w:rPr>
      </w:pPr>
      <w:bookmarkStart w:id="468" w:name="_Toc300671778"/>
      <w:bookmarkStart w:id="469" w:name="_Toc103352929"/>
      <w:bookmarkStart w:id="470" w:name="_Toc103354761"/>
      <w:r w:rsidRPr="00473132">
        <w:rPr>
          <w:noProof w:val="0"/>
        </w:rPr>
        <w:t>3.57.4.1.3.4 Patient ID Reconciliation</w:t>
      </w:r>
      <w:bookmarkEnd w:id="468"/>
      <w:bookmarkEnd w:id="469"/>
      <w:bookmarkEnd w:id="470"/>
      <w:r w:rsidRPr="00473132">
        <w:rPr>
          <w:noProof w:val="0"/>
        </w:rPr>
        <w:t xml:space="preserve"> </w:t>
      </w:r>
    </w:p>
    <w:p w14:paraId="121A93BD" w14:textId="0683433A" w:rsidR="00977AA4" w:rsidRPr="00473132" w:rsidRDefault="00977AA4" w:rsidP="00977AA4">
      <w:pPr>
        <w:pStyle w:val="BodyText"/>
      </w:pPr>
      <w:r w:rsidRPr="00473132">
        <w:t xml:space="preserve">The Update Document Set transaction can be used to update the </w:t>
      </w:r>
      <w:proofErr w:type="spellStart"/>
      <w:r w:rsidR="00744CC5" w:rsidRPr="00473132">
        <w:t>p</w:t>
      </w:r>
      <w:r w:rsidRPr="00473132">
        <w:t>atientI</w:t>
      </w:r>
      <w:r w:rsidR="00744CC5" w:rsidRPr="00473132">
        <w:t>d</w:t>
      </w:r>
      <w:proofErr w:type="spellEnd"/>
      <w:r w:rsidRPr="00473132">
        <w:t xml:space="preserve"> attribute of </w:t>
      </w:r>
      <w:proofErr w:type="spellStart"/>
      <w:r w:rsidRPr="00473132">
        <w:t>DocumentEntry</w:t>
      </w:r>
      <w:proofErr w:type="spellEnd"/>
      <w:r w:rsidRPr="00473132">
        <w:t xml:space="preserve"> and Folder objects in the receiving actor. This section documents the rules that shall be followed when updating the Patient ID attribute.</w:t>
      </w:r>
    </w:p>
    <w:p w14:paraId="20A282CB" w14:textId="77777777" w:rsidR="00977AA4" w:rsidRPr="00473132" w:rsidRDefault="00977AA4" w:rsidP="00977AA4">
      <w:pPr>
        <w:pStyle w:val="BodyText"/>
      </w:pPr>
      <w:r w:rsidRPr="00473132">
        <w:t>The following is a re-statement of the rules governing Patient IDs in metadata, including the use of versioning:</w:t>
      </w:r>
    </w:p>
    <w:p w14:paraId="7005F3C0" w14:textId="03B00187" w:rsidR="00F90B8B" w:rsidRPr="00473132" w:rsidRDefault="00977AA4" w:rsidP="00D12D1A">
      <w:pPr>
        <w:pStyle w:val="ListNumber2"/>
        <w:numPr>
          <w:ilvl w:val="0"/>
          <w:numId w:val="112"/>
        </w:numPr>
      </w:pPr>
      <w:r w:rsidRPr="00473132">
        <w:t xml:space="preserve">All </w:t>
      </w:r>
      <w:proofErr w:type="spellStart"/>
      <w:r w:rsidRPr="00473132">
        <w:t>SubmissionSet</w:t>
      </w:r>
      <w:proofErr w:type="spellEnd"/>
      <w:r w:rsidRPr="00473132">
        <w:t xml:space="preserve">, Folder, and </w:t>
      </w:r>
      <w:proofErr w:type="spellStart"/>
      <w:r w:rsidRPr="00473132">
        <w:t>DocumentEntry</w:t>
      </w:r>
      <w:proofErr w:type="spellEnd"/>
      <w:r w:rsidRPr="00473132">
        <w:t xml:space="preserve"> objects linked by Associations shall carry the same Patient ID. </w:t>
      </w:r>
    </w:p>
    <w:p w14:paraId="1B472DFD" w14:textId="342F2802" w:rsidR="00F90B8B" w:rsidRPr="00473132" w:rsidRDefault="00977AA4" w:rsidP="00D12D1A">
      <w:pPr>
        <w:pStyle w:val="ListNumber2"/>
      </w:pPr>
      <w:r w:rsidRPr="00473132">
        <w:t xml:space="preserve">The only exception is linking a </w:t>
      </w:r>
      <w:proofErr w:type="spellStart"/>
      <w:r w:rsidRPr="00473132">
        <w:t>DocumentEntry</w:t>
      </w:r>
      <w:proofErr w:type="spellEnd"/>
      <w:r w:rsidRPr="00473132">
        <w:t xml:space="preserve"> to a Submission ‘by reference’ as documented in </w:t>
      </w:r>
      <w:hyperlink r:id="rId31" w:anchor="4.2.2.1.1" w:history="1">
        <w:r w:rsidRPr="00473132">
          <w:rPr>
            <w:rStyle w:val="Hyperlink"/>
          </w:rPr>
          <w:t xml:space="preserve">ITI TF-3: </w:t>
        </w:r>
        <w:r w:rsidR="000703A1" w:rsidRPr="00473132">
          <w:rPr>
            <w:rStyle w:val="Hyperlink"/>
          </w:rPr>
          <w:t>4.2.2.1.1</w:t>
        </w:r>
      </w:hyperlink>
      <w:r w:rsidRPr="00473132">
        <w:t>.</w:t>
      </w:r>
    </w:p>
    <w:p w14:paraId="7833C58F" w14:textId="497D0A67" w:rsidR="00503448" w:rsidRPr="00473132" w:rsidRDefault="00977AA4" w:rsidP="00D12D1A">
      <w:pPr>
        <w:pStyle w:val="ListContinue2"/>
      </w:pPr>
      <w:r w:rsidRPr="00473132">
        <w:t>These rules are not relaxed to accommodate Metadata Update. They are however extended to cover consistency between versions of a metadata object:</w:t>
      </w:r>
    </w:p>
    <w:p w14:paraId="184B9EFD" w14:textId="77777777" w:rsidR="00977AA4" w:rsidRPr="00473132" w:rsidRDefault="00977AA4" w:rsidP="00D12D1A">
      <w:pPr>
        <w:pStyle w:val="ListNumber2"/>
        <w:numPr>
          <w:ilvl w:val="0"/>
          <w:numId w:val="113"/>
        </w:numPr>
      </w:pPr>
      <w:r w:rsidRPr="00473132">
        <w:t xml:space="preserve">Two versions of a metadata object: </w:t>
      </w:r>
      <w:proofErr w:type="spellStart"/>
      <w:r w:rsidRPr="00473132">
        <w:t>DocumentEntry</w:t>
      </w:r>
      <w:proofErr w:type="spellEnd"/>
      <w:r w:rsidRPr="00473132">
        <w:t xml:space="preserve"> or Folder, are not required to carry the same Patient ID.</w:t>
      </w:r>
    </w:p>
    <w:p w14:paraId="281F1A3E" w14:textId="77777777" w:rsidR="00977AA4" w:rsidRPr="00473132" w:rsidRDefault="00977AA4" w:rsidP="00977AA4">
      <w:r w:rsidRPr="00473132">
        <w:t xml:space="preserve">Rule #1 above is refined: </w:t>
      </w:r>
    </w:p>
    <w:p w14:paraId="1741DFDD" w14:textId="1EEA4676" w:rsidR="00E21AA8" w:rsidRPr="00473132" w:rsidRDefault="00977AA4" w:rsidP="00D12D1A">
      <w:pPr>
        <w:pStyle w:val="ListNumber2"/>
        <w:numPr>
          <w:ilvl w:val="0"/>
          <w:numId w:val="114"/>
        </w:numPr>
      </w:pPr>
      <w:r w:rsidRPr="00473132">
        <w:t xml:space="preserve">All </w:t>
      </w:r>
      <w:proofErr w:type="spellStart"/>
      <w:r w:rsidRPr="00473132">
        <w:t>SubmissionSet</w:t>
      </w:r>
      <w:proofErr w:type="spellEnd"/>
      <w:r w:rsidRPr="00473132">
        <w:t xml:space="preserve">, approved Folder, and approved </w:t>
      </w:r>
      <w:proofErr w:type="spellStart"/>
      <w:r w:rsidRPr="00473132">
        <w:t>DocumentEntry</w:t>
      </w:r>
      <w:proofErr w:type="spellEnd"/>
      <w:r w:rsidRPr="00473132">
        <w:t xml:space="preserve"> objects linked by approved Associations shall carry the same Patient ID. No Patient ID consistency is expected across associations with </w:t>
      </w:r>
      <w:proofErr w:type="spellStart"/>
      <w:r w:rsidRPr="00473132">
        <w:t>availabiltyStatus</w:t>
      </w:r>
      <w:proofErr w:type="spellEnd"/>
      <w:r w:rsidRPr="00473132">
        <w:t xml:space="preserve"> of Deprecated or when one of the </w:t>
      </w:r>
      <w:proofErr w:type="spellStart"/>
      <w:r w:rsidRPr="00473132">
        <w:t>sourceObject</w:t>
      </w:r>
      <w:proofErr w:type="spellEnd"/>
      <w:r w:rsidRPr="00473132">
        <w:t xml:space="preserve"> or </w:t>
      </w:r>
      <w:proofErr w:type="spellStart"/>
      <w:r w:rsidRPr="00473132">
        <w:t>targetObject</w:t>
      </w:r>
      <w:proofErr w:type="spellEnd"/>
      <w:r w:rsidRPr="00473132">
        <w:t xml:space="preserve"> referenced objects has </w:t>
      </w:r>
      <w:proofErr w:type="spellStart"/>
      <w:r w:rsidRPr="00473132">
        <w:t>availabilityStatus</w:t>
      </w:r>
      <w:proofErr w:type="spellEnd"/>
      <w:r w:rsidRPr="00473132">
        <w:t xml:space="preserve"> of Deprecated.</w:t>
      </w:r>
    </w:p>
    <w:p w14:paraId="136F7542" w14:textId="77777777" w:rsidR="00977AA4" w:rsidRPr="00473132" w:rsidRDefault="00977AA4" w:rsidP="00D12D1A">
      <w:pPr>
        <w:pStyle w:val="ListNumber2"/>
      </w:pPr>
      <w:r w:rsidRPr="00473132">
        <w:lastRenderedPageBreak/>
        <w:t>The Update Objects Request transaction is an atomic operation:</w:t>
      </w:r>
    </w:p>
    <w:p w14:paraId="35F23261" w14:textId="6B303371" w:rsidR="00977AA4" w:rsidRPr="00473132" w:rsidRDefault="00977AA4" w:rsidP="00D00E4B">
      <w:pPr>
        <w:pStyle w:val="ListBullet3"/>
      </w:pPr>
      <w:r w:rsidRPr="00473132">
        <w:t>At the end of the transaction</w:t>
      </w:r>
      <w:r w:rsidR="00503448" w:rsidRPr="00473132">
        <w:t>,</w:t>
      </w:r>
      <w:r w:rsidRPr="00473132">
        <w:t xml:space="preserve"> the above Patient ID rules shall be enforced. </w:t>
      </w:r>
    </w:p>
    <w:p w14:paraId="27837F11" w14:textId="77777777" w:rsidR="00977AA4" w:rsidRPr="00473132" w:rsidRDefault="00977AA4" w:rsidP="00D00E4B">
      <w:pPr>
        <w:pStyle w:val="ListBullet3"/>
      </w:pPr>
      <w:r w:rsidRPr="00473132">
        <w:t xml:space="preserve">During the processing of any single element of the update, metadata will exist in the registry that does not follow the Patient ID rules. </w:t>
      </w:r>
    </w:p>
    <w:p w14:paraId="7AAE821E" w14:textId="77777777" w:rsidR="00977AA4" w:rsidRPr="00473132" w:rsidRDefault="00977AA4" w:rsidP="00D00E4B">
      <w:pPr>
        <w:pStyle w:val="ListBullet3"/>
      </w:pPr>
      <w:r w:rsidRPr="00473132">
        <w:t>If any part of the transaction fails, it shall leave the registry in the state it was at the beginning of the transaction.</w:t>
      </w:r>
    </w:p>
    <w:p w14:paraId="13C2BC07" w14:textId="084B1176" w:rsidR="00977AA4" w:rsidRPr="00473132" w:rsidRDefault="00977AA4" w:rsidP="00977AA4">
      <w:r w:rsidRPr="00473132">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473132">
        <w:t>updated,</w:t>
      </w:r>
      <w:r w:rsidRPr="00473132">
        <w:t xml:space="preserve"> one of two scenarios is likely:</w:t>
      </w:r>
    </w:p>
    <w:p w14:paraId="30B40739" w14:textId="77777777" w:rsidR="00977AA4" w:rsidRPr="00473132" w:rsidRDefault="00977AA4" w:rsidP="00B55FF8">
      <w:pPr>
        <w:pStyle w:val="ListBullet2"/>
      </w:pPr>
      <w:r w:rsidRPr="00473132">
        <w:t>The Patient ID is wrong and all metadata for this Patient ID is to be updated</w:t>
      </w:r>
    </w:p>
    <w:p w14:paraId="0585F5C5" w14:textId="77777777" w:rsidR="00977AA4" w:rsidRPr="00473132" w:rsidRDefault="00977AA4" w:rsidP="00B55FF8">
      <w:pPr>
        <w:pStyle w:val="ListBullet2"/>
      </w:pPr>
      <w:r w:rsidRPr="00473132">
        <w:t>A record is being split, some records keeping the original Patient ID and some getting the new one.</w:t>
      </w:r>
    </w:p>
    <w:p w14:paraId="7F3234CB" w14:textId="1F6F9F85" w:rsidR="00977AA4" w:rsidRPr="00473132" w:rsidRDefault="00977AA4" w:rsidP="00977AA4">
      <w:r w:rsidRPr="00473132">
        <w:t>In either case, association propagation is not the right approach. Instead</w:t>
      </w:r>
      <w:r w:rsidR="00503448" w:rsidRPr="00473132">
        <w:t>,</w:t>
      </w:r>
      <w:r w:rsidRPr="00473132">
        <w:t xml:space="preserve"> a two-step process is necessary:</w:t>
      </w:r>
    </w:p>
    <w:p w14:paraId="442052B9" w14:textId="77777777" w:rsidR="00977AA4" w:rsidRPr="00473132" w:rsidRDefault="00977AA4" w:rsidP="00FF11DD">
      <w:pPr>
        <w:pStyle w:val="ListNumber2"/>
        <w:numPr>
          <w:ilvl w:val="0"/>
          <w:numId w:val="36"/>
        </w:numPr>
      </w:pPr>
      <w:r w:rsidRPr="00473132">
        <w:t xml:space="preserve">Updates made to all (or some) related </w:t>
      </w:r>
      <w:proofErr w:type="spellStart"/>
      <w:r w:rsidRPr="00473132">
        <w:t>DocumentEntry</w:t>
      </w:r>
      <w:proofErr w:type="spellEnd"/>
      <w:r w:rsidRPr="00473132">
        <w:t xml:space="preserve"> and Folder objects changing the Patient ID.</w:t>
      </w:r>
    </w:p>
    <w:p w14:paraId="27124A2A" w14:textId="77777777" w:rsidR="00977AA4" w:rsidRPr="00473132" w:rsidRDefault="00977AA4" w:rsidP="00FF11DD">
      <w:pPr>
        <w:pStyle w:val="ListNumber2"/>
        <w:numPr>
          <w:ilvl w:val="0"/>
          <w:numId w:val="36"/>
        </w:numPr>
      </w:pPr>
      <w:r w:rsidRPr="00473132">
        <w:t xml:space="preserve">Associations submitted to re-link all (or some) of the new </w:t>
      </w:r>
      <w:proofErr w:type="spellStart"/>
      <w:r w:rsidRPr="00473132">
        <w:t>DocumentEntry</w:t>
      </w:r>
      <w:proofErr w:type="spellEnd"/>
      <w:r w:rsidRPr="00473132">
        <w:t xml:space="preserve"> and Folder versions.</w:t>
      </w:r>
    </w:p>
    <w:p w14:paraId="03B407A0" w14:textId="77777777" w:rsidR="00977AA4" w:rsidRPr="00473132" w:rsidRDefault="00977AA4" w:rsidP="00977AA4">
      <w:r w:rsidRPr="00473132">
        <w:t xml:space="preserve">When all objects for a Patient ID are affected, all of the involved </w:t>
      </w:r>
      <w:proofErr w:type="spellStart"/>
      <w:r w:rsidRPr="00473132">
        <w:t>DocumentEntry</w:t>
      </w:r>
      <w:proofErr w:type="spellEnd"/>
      <w:r w:rsidRPr="00473132">
        <w:t xml:space="preserve"> and Folder objects are updated with the new Patient ID. New associations are then installed to link the new versions into the same relationships. The old </w:t>
      </w:r>
      <w:proofErr w:type="spellStart"/>
      <w:r w:rsidRPr="00473132">
        <w:t>DocumentEntry</w:t>
      </w:r>
      <w:proofErr w:type="spellEnd"/>
      <w:r w:rsidRPr="00473132">
        <w:t xml:space="preserve"> and Folder objects are deprecated. </w:t>
      </w:r>
    </w:p>
    <w:p w14:paraId="2C953ADA" w14:textId="77777777" w:rsidR="00977AA4" w:rsidRPr="00473132" w:rsidRDefault="00977AA4" w:rsidP="00977AA4">
      <w:r w:rsidRPr="00473132">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473132" w:rsidRDefault="00977AA4" w:rsidP="00B55FF8">
      <w:pPr>
        <w:pStyle w:val="ListBullet2"/>
      </w:pPr>
      <w:r w:rsidRPr="00473132">
        <w:t xml:space="preserve">Assign </w:t>
      </w:r>
      <w:proofErr w:type="spellStart"/>
      <w:r w:rsidRPr="00473132">
        <w:t>DocumentEntry</w:t>
      </w:r>
      <w:proofErr w:type="spellEnd"/>
      <w:r w:rsidRPr="00473132">
        <w:t xml:space="preserve"> a new Patient ID by submitting a new version of the </w:t>
      </w:r>
      <w:proofErr w:type="spellStart"/>
      <w:r w:rsidRPr="00473132">
        <w:t>DocumentEntry</w:t>
      </w:r>
      <w:proofErr w:type="spellEnd"/>
    </w:p>
    <w:p w14:paraId="2AEE1882" w14:textId="77777777" w:rsidR="00977AA4" w:rsidRPr="00473132" w:rsidRDefault="00977AA4" w:rsidP="00B55FF8">
      <w:pPr>
        <w:pStyle w:val="ListBullet2"/>
      </w:pPr>
      <w:r w:rsidRPr="00473132">
        <w:t xml:space="preserve">Deprecate relationship association between two </w:t>
      </w:r>
      <w:proofErr w:type="spellStart"/>
      <w:r w:rsidRPr="00473132">
        <w:t>DocumentEntries</w:t>
      </w:r>
      <w:proofErr w:type="spellEnd"/>
      <w:r w:rsidRPr="00473132">
        <w:t xml:space="preserve"> that will have different Patient IDs. See Rule # 4 in </w:t>
      </w:r>
      <w:r w:rsidR="008902D1" w:rsidRPr="00473132">
        <w:t>Section</w:t>
      </w:r>
      <w:r w:rsidR="00370E34" w:rsidRPr="00473132">
        <w:t xml:space="preserve"> </w:t>
      </w:r>
      <w:r w:rsidRPr="00473132">
        <w:t>3.57.4.1.3.4.</w:t>
      </w:r>
    </w:p>
    <w:p w14:paraId="0B2F0CC5" w14:textId="77777777" w:rsidR="00977AA4" w:rsidRPr="00473132" w:rsidRDefault="00977AA4" w:rsidP="00B55FF8">
      <w:pPr>
        <w:pStyle w:val="ListBullet2"/>
      </w:pPr>
      <w:r w:rsidRPr="00473132">
        <w:t xml:space="preserve">Install new relationship association. This may or may not be possible based on the documents available. Example: an original document and its replacement end up with different Patient IDs. </w:t>
      </w:r>
    </w:p>
    <w:p w14:paraId="2709975E" w14:textId="77777777" w:rsidR="00977AA4" w:rsidRPr="00473132" w:rsidRDefault="00977AA4" w:rsidP="00B55FF8">
      <w:pPr>
        <w:pStyle w:val="ListBullet2"/>
      </w:pPr>
      <w:r w:rsidRPr="00473132">
        <w:t>Assign Folder a new Patient ID by submitting a new version.</w:t>
      </w:r>
    </w:p>
    <w:p w14:paraId="3600B4A9" w14:textId="77777777" w:rsidR="00977AA4" w:rsidRPr="00473132" w:rsidRDefault="00977AA4" w:rsidP="00B55FF8">
      <w:pPr>
        <w:pStyle w:val="ListBullet2"/>
      </w:pPr>
      <w:r w:rsidRPr="00473132">
        <w:lastRenderedPageBreak/>
        <w:t>Create a new Folder with a new Patient ID to hold part of existing Folder contents that get a new Patient ID</w:t>
      </w:r>
    </w:p>
    <w:p w14:paraId="541F841F" w14:textId="2EB8873C" w:rsidR="00977AA4" w:rsidRPr="00473132" w:rsidRDefault="00977AA4" w:rsidP="00B55FF8">
      <w:pPr>
        <w:pStyle w:val="ListBullet2"/>
      </w:pPr>
      <w:r w:rsidRPr="00473132">
        <w:t xml:space="preserve">Remove </w:t>
      </w:r>
      <w:proofErr w:type="spellStart"/>
      <w:r w:rsidR="003251C5" w:rsidRPr="00473132">
        <w:t>DocumentEntry</w:t>
      </w:r>
      <w:proofErr w:type="spellEnd"/>
      <w:r w:rsidR="003251C5" w:rsidRPr="00473132">
        <w:t xml:space="preserve"> membership </w:t>
      </w:r>
      <w:r w:rsidRPr="00473132">
        <w:t xml:space="preserve">from a Folder by deprecating the </w:t>
      </w:r>
      <w:proofErr w:type="spellStart"/>
      <w:r w:rsidRPr="00473132">
        <w:t>HasMember</w:t>
      </w:r>
      <w:proofErr w:type="spellEnd"/>
      <w:r w:rsidRPr="00473132">
        <w:t xml:space="preserve"> association</w:t>
      </w:r>
    </w:p>
    <w:p w14:paraId="581C7319" w14:textId="77777777" w:rsidR="00977AA4" w:rsidRPr="00473132" w:rsidRDefault="00977AA4" w:rsidP="00B55FF8">
      <w:pPr>
        <w:pStyle w:val="ListBullet2"/>
      </w:pPr>
      <w:r w:rsidRPr="00473132">
        <w:t xml:space="preserve">Add them to a new Folder by installing a new </w:t>
      </w:r>
      <w:proofErr w:type="spellStart"/>
      <w:r w:rsidRPr="00473132">
        <w:t>HasMember</w:t>
      </w:r>
      <w:proofErr w:type="spellEnd"/>
      <w:r w:rsidRPr="00473132">
        <w:t xml:space="preserve"> association</w:t>
      </w:r>
    </w:p>
    <w:p w14:paraId="56787E1E" w14:textId="77777777" w:rsidR="00977AA4" w:rsidRPr="00473132" w:rsidRDefault="00977AA4" w:rsidP="00DF4220">
      <w:pPr>
        <w:pStyle w:val="Heading7"/>
        <w:numPr>
          <w:ilvl w:val="0"/>
          <w:numId w:val="0"/>
        </w:numPr>
        <w:ind w:left="1296" w:hanging="1296"/>
        <w:rPr>
          <w:noProof w:val="0"/>
        </w:rPr>
      </w:pPr>
      <w:r w:rsidRPr="00473132">
        <w:rPr>
          <w:noProof w:val="0"/>
        </w:rPr>
        <w:t xml:space="preserve">3.57.4.1.3.4.1 Unconnected </w:t>
      </w:r>
      <w:proofErr w:type="spellStart"/>
      <w:r w:rsidRPr="00473132">
        <w:rPr>
          <w:noProof w:val="0"/>
        </w:rPr>
        <w:t>DocumentEntry</w:t>
      </w:r>
      <w:proofErr w:type="spellEnd"/>
      <w:r w:rsidRPr="00473132">
        <w:rPr>
          <w:noProof w:val="0"/>
        </w:rPr>
        <w:t xml:space="preserve"> Example</w:t>
      </w:r>
    </w:p>
    <w:p w14:paraId="678B1E49" w14:textId="4080E0DF" w:rsidR="00977AA4" w:rsidRPr="00473132" w:rsidRDefault="00977AA4" w:rsidP="00977AA4">
      <w:r w:rsidRPr="00473132">
        <w:t xml:space="preserve">Updating the Patient ID on a </w:t>
      </w:r>
      <w:proofErr w:type="spellStart"/>
      <w:r w:rsidRPr="00473132">
        <w:t>DocumentEntry</w:t>
      </w:r>
      <w:proofErr w:type="spellEnd"/>
      <w:r w:rsidRPr="00473132">
        <w:t xml:space="preserve"> with no relationships or Folder memberships is a simple case. A new version of the </w:t>
      </w:r>
      <w:proofErr w:type="spellStart"/>
      <w:r w:rsidRPr="00473132">
        <w:t>DocumentEntry</w:t>
      </w:r>
      <w:proofErr w:type="spellEnd"/>
      <w:r w:rsidRPr="00473132">
        <w:t xml:space="preserve"> with the new Patient ID is submitted</w:t>
      </w:r>
      <w:r w:rsidR="00665CFB" w:rsidRPr="00473132">
        <w:t xml:space="preserve">. </w:t>
      </w:r>
      <w:r w:rsidRPr="00473132">
        <w:t xml:space="preserve">The update causes the prior version to be deprecated by the receiving actor. The </w:t>
      </w:r>
      <w:proofErr w:type="spellStart"/>
      <w:r w:rsidRPr="00473132">
        <w:t>SubmissionSet</w:t>
      </w:r>
      <w:proofErr w:type="spellEnd"/>
      <w:r w:rsidRPr="00473132">
        <w:t xml:space="preserve"> to </w:t>
      </w:r>
      <w:proofErr w:type="spellStart"/>
      <w:r w:rsidRPr="00473132">
        <w:t>DocumentEntry</w:t>
      </w:r>
      <w:proofErr w:type="spellEnd"/>
      <w:r w:rsidRPr="00473132">
        <w:t xml:space="preserve"> association (original </w:t>
      </w:r>
      <w:proofErr w:type="spellStart"/>
      <w:r w:rsidRPr="00473132">
        <w:t>DocumentEntry</w:t>
      </w:r>
      <w:proofErr w:type="spellEnd"/>
      <w:r w:rsidRPr="00473132">
        <w:t xml:space="preserve">) does not require deprecation because of </w:t>
      </w:r>
      <w:r w:rsidR="00F90B8B" w:rsidRPr="00473132">
        <w:t>R</w:t>
      </w:r>
      <w:r w:rsidRPr="00473132">
        <w:t xml:space="preserve">ule #4 </w:t>
      </w:r>
      <w:r w:rsidR="00F90B8B" w:rsidRPr="00473132">
        <w:t>in Section 3.57.4.1.3.4</w:t>
      </w:r>
      <w:r w:rsidRPr="00473132">
        <w:t>.</w:t>
      </w:r>
    </w:p>
    <w:p w14:paraId="5F15CB1B" w14:textId="77777777" w:rsidR="00977AA4" w:rsidRPr="00473132" w:rsidRDefault="00977AA4" w:rsidP="00DF4220">
      <w:pPr>
        <w:pStyle w:val="Heading7"/>
        <w:numPr>
          <w:ilvl w:val="0"/>
          <w:numId w:val="0"/>
        </w:numPr>
        <w:ind w:left="1296" w:hanging="1296"/>
        <w:rPr>
          <w:noProof w:val="0"/>
        </w:rPr>
      </w:pPr>
      <w:r w:rsidRPr="00473132">
        <w:rPr>
          <w:noProof w:val="0"/>
        </w:rPr>
        <w:t>3.57.4.1.3.4.2 Simple Relationship Example</w:t>
      </w:r>
    </w:p>
    <w:p w14:paraId="621DBCEC" w14:textId="2B3F9E8F" w:rsidR="00977AA4" w:rsidRPr="00473132" w:rsidRDefault="00977AA4" w:rsidP="00977AA4">
      <w:r w:rsidRPr="00473132">
        <w:t xml:space="preserve">Updating the Patient ID on a </w:t>
      </w:r>
      <w:proofErr w:type="spellStart"/>
      <w:r w:rsidRPr="00473132">
        <w:t>DocumentEntry</w:t>
      </w:r>
      <w:proofErr w:type="spellEnd"/>
      <w:r w:rsidRPr="00473132">
        <w:t xml:space="preserve"> that is an amendment for another </w:t>
      </w:r>
      <w:proofErr w:type="spellStart"/>
      <w:r w:rsidRPr="00473132">
        <w:t>DocumentEntry</w:t>
      </w:r>
      <w:proofErr w:type="spellEnd"/>
      <w:r w:rsidRPr="00473132">
        <w:t xml:space="preserve">. No other relationships or Folder memberships exist. Both the original </w:t>
      </w:r>
      <w:proofErr w:type="spellStart"/>
      <w:r w:rsidRPr="00473132">
        <w:t>DocumentEntry</w:t>
      </w:r>
      <w:proofErr w:type="spellEnd"/>
      <w:r w:rsidRPr="00473132">
        <w:t xml:space="preserve"> and the amendment are assigned the new Patient ID. The update must include an updated version of the original </w:t>
      </w:r>
      <w:proofErr w:type="spellStart"/>
      <w:r w:rsidRPr="00473132">
        <w:t>DocumentEntry</w:t>
      </w:r>
      <w:proofErr w:type="spellEnd"/>
      <w:r w:rsidRPr="00473132">
        <w:t xml:space="preserve"> and the amendment </w:t>
      </w:r>
      <w:proofErr w:type="spellStart"/>
      <w:r w:rsidRPr="00473132">
        <w:t>DocumentEntry</w:t>
      </w:r>
      <w:proofErr w:type="spellEnd"/>
      <w:r w:rsidRPr="00473132">
        <w:t xml:space="preserve"> (with new Patient ID) and a new amend association (APND) linking the new versions. Since the receiving actor automatically deprecates both prior versions, the original APND association can be deprecated but it is not necessary. See </w:t>
      </w:r>
      <w:r w:rsidR="00F90B8B" w:rsidRPr="00473132">
        <w:t>R</w:t>
      </w:r>
      <w:r w:rsidRPr="00473132">
        <w:t xml:space="preserve">ule #4 in </w:t>
      </w:r>
      <w:r w:rsidR="008902D1" w:rsidRPr="00473132">
        <w:t>Section</w:t>
      </w:r>
      <w:r w:rsidR="00370E34" w:rsidRPr="00473132">
        <w:t xml:space="preserve"> </w:t>
      </w:r>
      <w:r w:rsidR="000A1906" w:rsidRPr="00473132">
        <w:t>3.57.4.1.3.4.</w:t>
      </w:r>
    </w:p>
    <w:p w14:paraId="29E59C14" w14:textId="77777777" w:rsidR="00977AA4" w:rsidRPr="00473132" w:rsidRDefault="00977AA4" w:rsidP="00DF4220">
      <w:pPr>
        <w:pStyle w:val="Heading7"/>
        <w:numPr>
          <w:ilvl w:val="0"/>
          <w:numId w:val="0"/>
        </w:numPr>
        <w:ind w:left="1296" w:hanging="1296"/>
        <w:rPr>
          <w:noProof w:val="0"/>
        </w:rPr>
      </w:pPr>
      <w:r w:rsidRPr="00473132">
        <w:rPr>
          <w:noProof w:val="0"/>
        </w:rPr>
        <w:t>3.57.4.1.3.4.3 Relationship Example with Split Patient ID</w:t>
      </w:r>
    </w:p>
    <w:p w14:paraId="68A165C8" w14:textId="74B6CA27" w:rsidR="00977AA4" w:rsidRPr="00473132" w:rsidRDefault="00977AA4" w:rsidP="00977AA4">
      <w:r w:rsidRPr="00473132">
        <w:t xml:space="preserve">Updating the Patient ID on a </w:t>
      </w:r>
      <w:proofErr w:type="spellStart"/>
      <w:r w:rsidRPr="00473132">
        <w:t>DocumentEntry</w:t>
      </w:r>
      <w:proofErr w:type="spellEnd"/>
      <w:r w:rsidRPr="00473132">
        <w:t xml:space="preserve"> that has an APND relationship with another </w:t>
      </w:r>
      <w:proofErr w:type="spellStart"/>
      <w:r w:rsidRPr="00473132">
        <w:t>DocumentEntry</w:t>
      </w:r>
      <w:proofErr w:type="spellEnd"/>
      <w:r w:rsidRPr="00473132">
        <w:t xml:space="preserve"> but this other </w:t>
      </w:r>
      <w:proofErr w:type="spellStart"/>
      <w:r w:rsidRPr="00473132">
        <w:t>DocumentEntry</w:t>
      </w:r>
      <w:proofErr w:type="spellEnd"/>
      <w:r w:rsidRPr="00473132">
        <w:t xml:space="preserve"> is to retain the original Patient ID. Since the APND relationship is </w:t>
      </w:r>
      <w:r w:rsidR="007578CC" w:rsidRPr="00473132">
        <w:t>not allowed</w:t>
      </w:r>
      <w:r w:rsidRPr="00473132">
        <w:t xml:space="preserve"> if the Patient IDs are different, this requires one of the following approaches to avoiding Patient ID misalignments:</w:t>
      </w:r>
    </w:p>
    <w:p w14:paraId="12CAA48B" w14:textId="77777777" w:rsidR="00977AA4" w:rsidRPr="00473132" w:rsidRDefault="00977AA4" w:rsidP="00B55FF8">
      <w:pPr>
        <w:pStyle w:val="ListBullet2"/>
      </w:pPr>
      <w:r w:rsidRPr="00473132">
        <w:t xml:space="preserve">Deprecate the APND association and update the original </w:t>
      </w:r>
      <w:proofErr w:type="spellStart"/>
      <w:r w:rsidRPr="00473132">
        <w:t>DocumentEntry</w:t>
      </w:r>
      <w:proofErr w:type="spellEnd"/>
      <w:r w:rsidRPr="00473132">
        <w:t xml:space="preserve"> with a new Patient ID. The amendment </w:t>
      </w:r>
      <w:proofErr w:type="spellStart"/>
      <w:r w:rsidRPr="00473132">
        <w:t>DocumentEntry</w:t>
      </w:r>
      <w:proofErr w:type="spellEnd"/>
      <w:r w:rsidRPr="00473132">
        <w:t xml:space="preserve"> </w:t>
      </w:r>
      <w:r w:rsidR="00DF608B" w:rsidRPr="00473132">
        <w:t>loses</w:t>
      </w:r>
      <w:r w:rsidRPr="00473132">
        <w:t xml:space="preserve"> its status as an amendment but continues to exist as a document. In this case the update includes a new version of the original </w:t>
      </w:r>
      <w:proofErr w:type="spellStart"/>
      <w:r w:rsidRPr="00473132">
        <w:t>DocumentEntry</w:t>
      </w:r>
      <w:proofErr w:type="spellEnd"/>
      <w:r w:rsidRPr="00473132">
        <w:t xml:space="preserve"> coded with the new Patient ID and a deprecate request for the APND association.</w:t>
      </w:r>
    </w:p>
    <w:p w14:paraId="031717C8" w14:textId="590D2F39" w:rsidR="00977AA4" w:rsidRPr="00473132" w:rsidRDefault="00977AA4" w:rsidP="00B55FF8">
      <w:pPr>
        <w:pStyle w:val="ListBullet2"/>
      </w:pPr>
      <w:r w:rsidRPr="00473132">
        <w:t>The amendment is not useful without the linkage to the original document</w:t>
      </w:r>
      <w:r w:rsidR="00665CFB" w:rsidRPr="00473132">
        <w:t xml:space="preserve">. </w:t>
      </w:r>
      <w:r w:rsidRPr="00473132">
        <w:t>It is deprecated</w:t>
      </w:r>
      <w:r w:rsidR="00665CFB" w:rsidRPr="00473132">
        <w:t xml:space="preserve">. </w:t>
      </w:r>
      <w:r w:rsidRPr="00473132">
        <w:t xml:space="preserve">The APND association does not require deprecation. See </w:t>
      </w:r>
      <w:r w:rsidR="00F90B8B" w:rsidRPr="00473132">
        <w:t>R</w:t>
      </w:r>
      <w:r w:rsidRPr="00473132">
        <w:t xml:space="preserve">ule #4 in </w:t>
      </w:r>
      <w:r w:rsidR="008902D1" w:rsidRPr="00473132">
        <w:t>Section</w:t>
      </w:r>
      <w:r w:rsidR="00370E34" w:rsidRPr="00473132">
        <w:t xml:space="preserve"> </w:t>
      </w:r>
      <w:r w:rsidRPr="00473132">
        <w:t xml:space="preserve">3.57.4.1.3.4. In this case the update includes a new original </w:t>
      </w:r>
      <w:proofErr w:type="spellStart"/>
      <w:r w:rsidRPr="00473132">
        <w:t>DocumentEntry</w:t>
      </w:r>
      <w:proofErr w:type="spellEnd"/>
      <w:r w:rsidRPr="00473132">
        <w:t xml:space="preserve"> coded with the new Patient ID and a deprecate request for the amended </w:t>
      </w:r>
      <w:proofErr w:type="spellStart"/>
      <w:r w:rsidRPr="00473132">
        <w:t>DocumentEntry</w:t>
      </w:r>
      <w:proofErr w:type="spellEnd"/>
      <w:r w:rsidRPr="00473132">
        <w:t>.</w:t>
      </w:r>
    </w:p>
    <w:p w14:paraId="1EEE61FD" w14:textId="77777777" w:rsidR="00977AA4" w:rsidRPr="00473132" w:rsidRDefault="00C1318C" w:rsidP="00DF4220">
      <w:pPr>
        <w:pStyle w:val="Heading4"/>
        <w:numPr>
          <w:ilvl w:val="0"/>
          <w:numId w:val="0"/>
        </w:numPr>
        <w:rPr>
          <w:noProof w:val="0"/>
        </w:rPr>
      </w:pPr>
      <w:bookmarkStart w:id="471" w:name="_Toc300671789"/>
      <w:bookmarkStart w:id="472" w:name="_Toc103352930"/>
      <w:bookmarkStart w:id="473" w:name="_Toc103354762"/>
      <w:r w:rsidRPr="00473132">
        <w:rPr>
          <w:noProof w:val="0"/>
        </w:rPr>
        <w:lastRenderedPageBreak/>
        <w:t xml:space="preserve">3.57.4.2 </w:t>
      </w:r>
      <w:r w:rsidR="00977AA4" w:rsidRPr="00473132">
        <w:rPr>
          <w:noProof w:val="0"/>
        </w:rPr>
        <w:t>Update Document Set Response</w:t>
      </w:r>
      <w:bookmarkEnd w:id="471"/>
      <w:bookmarkEnd w:id="472"/>
      <w:bookmarkEnd w:id="473"/>
    </w:p>
    <w:p w14:paraId="3A31F3DD" w14:textId="1A03984D" w:rsidR="00977AA4" w:rsidRPr="00473132" w:rsidRDefault="00B26323" w:rsidP="00D12D1A">
      <w:pPr>
        <w:pStyle w:val="Heading5"/>
        <w:numPr>
          <w:ilvl w:val="0"/>
          <w:numId w:val="0"/>
        </w:numPr>
        <w:rPr>
          <w:bCs/>
          <w:noProof w:val="0"/>
        </w:rPr>
      </w:pPr>
      <w:bookmarkStart w:id="474" w:name="_Toc300671790"/>
      <w:bookmarkStart w:id="475" w:name="_Toc103352931"/>
      <w:bookmarkStart w:id="476" w:name="_Toc103354763"/>
      <w:r w:rsidRPr="00473132">
        <w:rPr>
          <w:bCs/>
          <w:noProof w:val="0"/>
        </w:rPr>
        <w:t xml:space="preserve">3.5.7.4.2.1 </w:t>
      </w:r>
      <w:r w:rsidR="00977AA4" w:rsidRPr="00473132">
        <w:rPr>
          <w:bCs/>
          <w:noProof w:val="0"/>
        </w:rPr>
        <w:t>Trigger Events</w:t>
      </w:r>
      <w:bookmarkEnd w:id="474"/>
      <w:bookmarkEnd w:id="475"/>
      <w:bookmarkEnd w:id="476"/>
    </w:p>
    <w:p w14:paraId="29652DAB" w14:textId="048BF416" w:rsidR="00977AA4" w:rsidRPr="00473132" w:rsidRDefault="00977AA4" w:rsidP="00977AA4">
      <w:pPr>
        <w:pStyle w:val="BodyText"/>
      </w:pPr>
      <w:r w:rsidRPr="00473132">
        <w:t>After receiving the Update Document Set request, the receiving actor processes the update capturing any errors that occur. When processing is complete</w:t>
      </w:r>
      <w:r w:rsidR="00F90B8B" w:rsidRPr="00473132">
        <w:t>,</w:t>
      </w:r>
      <w:r w:rsidRPr="00473132">
        <w:t xml:space="preserve"> the response message is triggered.</w:t>
      </w:r>
    </w:p>
    <w:p w14:paraId="2995BE6E" w14:textId="3C351154" w:rsidR="00977AA4" w:rsidRPr="00473132" w:rsidRDefault="00B26323" w:rsidP="00D12D1A">
      <w:pPr>
        <w:pStyle w:val="Heading5"/>
        <w:numPr>
          <w:ilvl w:val="0"/>
          <w:numId w:val="0"/>
        </w:numPr>
        <w:rPr>
          <w:bCs/>
          <w:noProof w:val="0"/>
        </w:rPr>
      </w:pPr>
      <w:bookmarkStart w:id="477" w:name="_Toc300671791"/>
      <w:bookmarkStart w:id="478" w:name="_Toc103352932"/>
      <w:bookmarkStart w:id="479" w:name="_Toc103354764"/>
      <w:r w:rsidRPr="00473132">
        <w:rPr>
          <w:bCs/>
          <w:noProof w:val="0"/>
        </w:rPr>
        <w:t xml:space="preserve">3.5.7.4.2.2 </w:t>
      </w:r>
      <w:r w:rsidR="00977AA4" w:rsidRPr="00473132">
        <w:rPr>
          <w:bCs/>
          <w:noProof w:val="0"/>
        </w:rPr>
        <w:t>Message Semantics</w:t>
      </w:r>
      <w:bookmarkEnd w:id="477"/>
      <w:bookmarkEnd w:id="478"/>
      <w:bookmarkEnd w:id="479"/>
    </w:p>
    <w:p w14:paraId="70B75C79" w14:textId="20616423" w:rsidR="00977AA4" w:rsidRPr="00473132" w:rsidRDefault="00977AA4" w:rsidP="00977AA4">
      <w:pPr>
        <w:pStyle w:val="BodyText"/>
      </w:pPr>
      <w:r w:rsidRPr="00473132">
        <w:t xml:space="preserve">The response message is the same </w:t>
      </w:r>
      <w:proofErr w:type="spellStart"/>
      <w:r w:rsidRPr="00473132">
        <w:t>RegistryResponse</w:t>
      </w:r>
      <w:proofErr w:type="spellEnd"/>
      <w:r w:rsidRPr="00473132">
        <w:t xml:space="preserve"> format used by the </w:t>
      </w:r>
      <w:hyperlink r:id="rId32" w:anchor="3.42.4.2" w:history="1">
        <w:r w:rsidRPr="00473132">
          <w:rPr>
            <w:rStyle w:val="Hyperlink"/>
          </w:rPr>
          <w:t>Register Document Set-b [ITI-42] Response</w:t>
        </w:r>
      </w:hyperlink>
      <w:r w:rsidRPr="00473132">
        <w:t>. The resulting status shall be Success or Failure</w:t>
      </w:r>
      <w:r w:rsidR="00665CFB" w:rsidRPr="00473132">
        <w:t xml:space="preserve">. </w:t>
      </w:r>
      <w:proofErr w:type="spellStart"/>
      <w:r w:rsidRPr="00473132">
        <w:t>PartialSuccess</w:t>
      </w:r>
      <w:proofErr w:type="spellEnd"/>
      <w:r w:rsidRPr="00473132">
        <w:t xml:space="preserve"> shall not be used. Errors reported shall include the </w:t>
      </w:r>
      <w:proofErr w:type="spellStart"/>
      <w:r w:rsidRPr="00473132">
        <w:t>entryUUID</w:t>
      </w:r>
      <w:proofErr w:type="spellEnd"/>
      <w:r w:rsidRPr="00473132">
        <w:t xml:space="preserve"> attribute value of the object triggering the error reported in the location attribute of the </w:t>
      </w:r>
      <w:proofErr w:type="spellStart"/>
      <w:r w:rsidRPr="00473132">
        <w:t>RegistryError</w:t>
      </w:r>
      <w:proofErr w:type="spellEnd"/>
      <w:r w:rsidRPr="00473132">
        <w:t xml:space="preserve"> element.</w:t>
      </w:r>
    </w:p>
    <w:p w14:paraId="456377FB" w14:textId="12BC7D06" w:rsidR="00977AA4" w:rsidRPr="00473132" w:rsidRDefault="00B26323" w:rsidP="00D12D1A">
      <w:pPr>
        <w:pStyle w:val="Heading5"/>
        <w:numPr>
          <w:ilvl w:val="0"/>
          <w:numId w:val="0"/>
        </w:numPr>
        <w:rPr>
          <w:bCs/>
          <w:noProof w:val="0"/>
        </w:rPr>
      </w:pPr>
      <w:bookmarkStart w:id="480" w:name="_Toc300671792"/>
      <w:bookmarkStart w:id="481" w:name="_Toc103352933"/>
      <w:bookmarkStart w:id="482" w:name="_Toc103354765"/>
      <w:r w:rsidRPr="00473132">
        <w:rPr>
          <w:bCs/>
          <w:noProof w:val="0"/>
        </w:rPr>
        <w:t xml:space="preserve">3.5.7.4.2.3 </w:t>
      </w:r>
      <w:r w:rsidR="00977AA4" w:rsidRPr="00473132">
        <w:rPr>
          <w:bCs/>
          <w:noProof w:val="0"/>
        </w:rPr>
        <w:t>Expected Actions</w:t>
      </w:r>
      <w:bookmarkEnd w:id="480"/>
      <w:bookmarkEnd w:id="481"/>
      <w:bookmarkEnd w:id="482"/>
    </w:p>
    <w:p w14:paraId="13FEB2ED" w14:textId="4D66751E" w:rsidR="00977AA4" w:rsidRPr="00473132" w:rsidRDefault="00977AA4" w:rsidP="00977AA4">
      <w:pPr>
        <w:pStyle w:val="BodyText"/>
      </w:pPr>
      <w:r w:rsidRPr="00473132">
        <w:t>There are no expectations placed on the Document Administrator when it receives this message.</w:t>
      </w:r>
    </w:p>
    <w:p w14:paraId="2D22E04D" w14:textId="77777777" w:rsidR="00977AA4" w:rsidRPr="00473132" w:rsidRDefault="00CC0A1A" w:rsidP="00DF4220">
      <w:pPr>
        <w:pStyle w:val="Heading3"/>
        <w:numPr>
          <w:ilvl w:val="0"/>
          <w:numId w:val="0"/>
        </w:numPr>
        <w:rPr>
          <w:noProof w:val="0"/>
        </w:rPr>
      </w:pPr>
      <w:bookmarkStart w:id="483" w:name="_Toc300671793"/>
      <w:bookmarkStart w:id="484" w:name="_Toc103352934"/>
      <w:bookmarkStart w:id="485" w:name="_Toc103354766"/>
      <w:r w:rsidRPr="00473132">
        <w:rPr>
          <w:noProof w:val="0"/>
        </w:rPr>
        <w:t xml:space="preserve">3.57.5 </w:t>
      </w:r>
      <w:r w:rsidR="00977AA4" w:rsidRPr="00473132">
        <w:rPr>
          <w:noProof w:val="0"/>
        </w:rPr>
        <w:t>Protocol Requirements</w:t>
      </w:r>
      <w:bookmarkEnd w:id="483"/>
      <w:bookmarkEnd w:id="484"/>
      <w:bookmarkEnd w:id="485"/>
    </w:p>
    <w:p w14:paraId="2E03B846" w14:textId="44E2F833" w:rsidR="00977AA4" w:rsidRPr="00473132" w:rsidRDefault="00977AA4" w:rsidP="004D3AF9">
      <w:pPr>
        <w:pStyle w:val="BodyText"/>
      </w:pPr>
      <w:r w:rsidRPr="00473132">
        <w:t xml:space="preserve">The Update Document Set request and response will be transmitted using Synchronous Web Service Exchange, according to the requirements specified in </w:t>
      </w:r>
      <w:hyperlink r:id="rId33" w:history="1">
        <w:r w:rsidRPr="00473132">
          <w:rPr>
            <w:rStyle w:val="Hyperlink"/>
          </w:rPr>
          <w:t>ITI TF-2: Appendix V</w:t>
        </w:r>
      </w:hyperlink>
      <w:r w:rsidRPr="00473132">
        <w:t xml:space="preserve">. The protocol requirements are identical to the </w:t>
      </w:r>
      <w:hyperlink r:id="rId34" w:history="1">
        <w:r w:rsidRPr="00473132">
          <w:rPr>
            <w:rStyle w:val="Hyperlink"/>
          </w:rPr>
          <w:t>Register Document Set-b</w:t>
        </w:r>
      </w:hyperlink>
      <w:r w:rsidRPr="00473132">
        <w:t xml:space="preserve"> [ITI-42] transaction except as noted below.</w:t>
      </w:r>
    </w:p>
    <w:p w14:paraId="5FC12826" w14:textId="77777777" w:rsidR="00977AA4" w:rsidRPr="00473132" w:rsidRDefault="00977AA4" w:rsidP="00B55FF8">
      <w:pPr>
        <w:pStyle w:val="ListBullet2"/>
      </w:pPr>
      <w:r w:rsidRPr="00473132">
        <w:t>The /definitions/message/part/@element attribute of the Update Document Set Request message shall be defined as “</w:t>
      </w:r>
      <w:proofErr w:type="spellStart"/>
      <w:proofErr w:type="gramStart"/>
      <w:r w:rsidRPr="00473132">
        <w:t>lcm:SubmitObjectsRequest</w:t>
      </w:r>
      <w:proofErr w:type="spellEnd"/>
      <w:proofErr w:type="gramEnd"/>
      <w:r w:rsidRPr="00473132">
        <w:t>”</w:t>
      </w:r>
    </w:p>
    <w:p w14:paraId="102E2807" w14:textId="77777777" w:rsidR="00977AA4" w:rsidRPr="00473132" w:rsidRDefault="00977AA4" w:rsidP="00B55FF8">
      <w:pPr>
        <w:pStyle w:val="ListBullet2"/>
      </w:pPr>
      <w:r w:rsidRPr="00473132">
        <w:t>The /definitions/</w:t>
      </w:r>
      <w:proofErr w:type="spellStart"/>
      <w:r w:rsidRPr="00473132">
        <w:t>portType</w:t>
      </w:r>
      <w:proofErr w:type="spellEnd"/>
      <w:r w:rsidRPr="00473132">
        <w:t>/operation/input/@</w:t>
      </w:r>
      <w:proofErr w:type="gramStart"/>
      <w:r w:rsidRPr="00473132">
        <w:t>wsaw:Action</w:t>
      </w:r>
      <w:proofErr w:type="gramEnd"/>
      <w:r w:rsidRPr="00473132">
        <w:t xml:space="preserve"> attribute for the Register Document Set-b Request message shall be defined as “urn:ihe:iti:2010:UpdateDocumentSet” </w:t>
      </w:r>
    </w:p>
    <w:p w14:paraId="55C24F70" w14:textId="77777777" w:rsidR="00977AA4" w:rsidRPr="00473132" w:rsidRDefault="00977AA4" w:rsidP="00B55FF8">
      <w:pPr>
        <w:pStyle w:val="ListBullet2"/>
      </w:pPr>
      <w:r w:rsidRPr="00473132">
        <w:t>The /definitions/</w:t>
      </w:r>
      <w:proofErr w:type="spellStart"/>
      <w:r w:rsidRPr="00473132">
        <w:t>portType</w:t>
      </w:r>
      <w:proofErr w:type="spellEnd"/>
      <w:r w:rsidRPr="00473132">
        <w:t>/operation/output/@</w:t>
      </w:r>
      <w:proofErr w:type="gramStart"/>
      <w:r w:rsidRPr="00473132">
        <w:t>wsaw:Action</w:t>
      </w:r>
      <w:proofErr w:type="gramEnd"/>
      <w:r w:rsidRPr="00473132">
        <w:t xml:space="preserve"> attribute for the Update Document Set Response message shall be defined as  “urn:ihe:iti:2010:UpdateDocumentSetResponse” </w:t>
      </w:r>
    </w:p>
    <w:p w14:paraId="1A6E4CB0" w14:textId="5616EFAD" w:rsidR="003024D4" w:rsidRPr="00473132" w:rsidRDefault="00B43E85" w:rsidP="00B55FF8">
      <w:pPr>
        <w:pStyle w:val="ListBullet2"/>
      </w:pPr>
      <w:r w:rsidRPr="00473132">
        <w:t>The /definitions/binding/operation/soap</w:t>
      </w:r>
      <w:proofErr w:type="gramStart"/>
      <w:r w:rsidRPr="00473132">
        <w:t>12:operation</w:t>
      </w:r>
      <w:proofErr w:type="gramEnd"/>
      <w:r w:rsidRPr="00473132">
        <w:t>/@soapActionRequired attribute shall be defined as “false”</w:t>
      </w:r>
    </w:p>
    <w:p w14:paraId="1480BCFA" w14:textId="77777777" w:rsidR="003024D4" w:rsidRPr="00473132" w:rsidRDefault="003024D4" w:rsidP="000D0E70">
      <w:pPr>
        <w:pStyle w:val="BodyText"/>
      </w:pPr>
    </w:p>
    <w:p w14:paraId="29DE8FC6" w14:textId="77777777" w:rsidR="00977AA4" w:rsidRPr="00473132" w:rsidRDefault="00226DD6" w:rsidP="00DF4220">
      <w:pPr>
        <w:pStyle w:val="Heading4"/>
        <w:numPr>
          <w:ilvl w:val="0"/>
          <w:numId w:val="0"/>
        </w:numPr>
        <w:ind w:left="864" w:hanging="864"/>
        <w:rPr>
          <w:noProof w:val="0"/>
        </w:rPr>
      </w:pPr>
      <w:bookmarkStart w:id="486" w:name="_Toc300671794"/>
      <w:bookmarkStart w:id="487" w:name="_Toc103352935"/>
      <w:bookmarkStart w:id="488" w:name="_Toc103354767"/>
      <w:r w:rsidRPr="00473132">
        <w:rPr>
          <w:noProof w:val="0"/>
        </w:rPr>
        <w:lastRenderedPageBreak/>
        <w:t xml:space="preserve">3.57.5.1 </w:t>
      </w:r>
      <w:r w:rsidR="00977AA4" w:rsidRPr="00473132">
        <w:rPr>
          <w:noProof w:val="0"/>
        </w:rPr>
        <w:t>Sample SOAP Messages</w:t>
      </w:r>
      <w:bookmarkEnd w:id="486"/>
      <w:bookmarkEnd w:id="487"/>
      <w:bookmarkEnd w:id="488"/>
    </w:p>
    <w:p w14:paraId="5A3E674F" w14:textId="77777777" w:rsidR="00977AA4" w:rsidRPr="00473132" w:rsidRDefault="00977AA4" w:rsidP="00B55FF8">
      <w:pPr>
        <w:pStyle w:val="XMLFragment"/>
        <w:rPr>
          <w:noProof w:val="0"/>
        </w:rPr>
      </w:pPr>
      <w:r w:rsidRPr="00473132">
        <w:rPr>
          <w:noProof w:val="0"/>
          <w:color w:val="000096"/>
        </w:rPr>
        <w:t>&lt;</w:t>
      </w:r>
      <w:proofErr w:type="spellStart"/>
      <w:proofErr w:type="gramStart"/>
      <w:r w:rsidRPr="00473132">
        <w:rPr>
          <w:noProof w:val="0"/>
          <w:color w:val="000096"/>
        </w:rPr>
        <w:t>soapenv:Envelope</w:t>
      </w:r>
      <w:proofErr w:type="spellEnd"/>
      <w:proofErr w:type="gramEnd"/>
      <w:r w:rsidRPr="00473132">
        <w:rPr>
          <w:noProof w:val="0"/>
        </w:rPr>
        <w:t xml:space="preserve"> </w:t>
      </w:r>
      <w:proofErr w:type="spellStart"/>
      <w:r w:rsidRPr="00473132">
        <w:rPr>
          <w:noProof w:val="0"/>
          <w:color w:val="0099CC"/>
        </w:rPr>
        <w:t>xmlns:soapenv</w:t>
      </w:r>
      <w:proofErr w:type="spellEnd"/>
      <w:r w:rsidRPr="00473132">
        <w:rPr>
          <w:noProof w:val="0"/>
          <w:color w:val="FF8040"/>
        </w:rPr>
        <w:t>=</w:t>
      </w:r>
      <w:r w:rsidRPr="00473132">
        <w:rPr>
          <w:noProof w:val="0"/>
          <w:color w:val="993300"/>
        </w:rPr>
        <w:t>"http://www.w3.org/2003/05/soap-envelope"</w:t>
      </w:r>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soapenv:Header</w:t>
      </w:r>
      <w:proofErr w:type="spellEnd"/>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wsa:Action</w:t>
      </w:r>
      <w:proofErr w:type="spellEnd"/>
      <w:r w:rsidRPr="00473132">
        <w:rPr>
          <w:noProof w:val="0"/>
        </w:rPr>
        <w:t xml:space="preserve"> </w:t>
      </w:r>
      <w:proofErr w:type="spellStart"/>
      <w:r w:rsidRPr="00473132">
        <w:rPr>
          <w:noProof w:val="0"/>
        </w:rPr>
        <w:t>mustUnderstand</w:t>
      </w:r>
      <w:proofErr w:type="spellEnd"/>
      <w:r w:rsidRPr="00473132">
        <w:rPr>
          <w:noProof w:val="0"/>
          <w:color w:val="FF8040"/>
        </w:rPr>
        <w:t>=</w:t>
      </w:r>
      <w:r w:rsidRPr="00473132">
        <w:rPr>
          <w:noProof w:val="0"/>
          <w:color w:val="993300"/>
        </w:rPr>
        <w:t>"1"</w:t>
      </w:r>
      <w:r w:rsidRPr="00473132">
        <w:rPr>
          <w:noProof w:val="0"/>
        </w:rPr>
        <w:t xml:space="preserve">                                 </w:t>
      </w:r>
    </w:p>
    <w:p w14:paraId="270E2D5F" w14:textId="77777777" w:rsidR="00977AA4" w:rsidRPr="00473132" w:rsidRDefault="00977AA4" w:rsidP="00B55FF8">
      <w:pPr>
        <w:pStyle w:val="XMLFragment"/>
        <w:rPr>
          <w:noProof w:val="0"/>
        </w:rPr>
      </w:pPr>
      <w:r w:rsidRPr="00473132">
        <w:rPr>
          <w:noProof w:val="0"/>
        </w:rPr>
        <w:t xml:space="preserve">            </w:t>
      </w:r>
      <w:proofErr w:type="spellStart"/>
      <w:proofErr w:type="gramStart"/>
      <w:r w:rsidRPr="00473132">
        <w:rPr>
          <w:noProof w:val="0"/>
          <w:color w:val="0099CC"/>
        </w:rPr>
        <w:t>xmlns:wsa</w:t>
      </w:r>
      <w:proofErr w:type="spellEnd"/>
      <w:proofErr w:type="gramEnd"/>
      <w:r w:rsidRPr="00473132">
        <w:rPr>
          <w:noProof w:val="0"/>
          <w:color w:val="FF8040"/>
        </w:rPr>
        <w:t>=</w:t>
      </w:r>
      <w:r w:rsidRPr="00473132">
        <w:rPr>
          <w:noProof w:val="0"/>
          <w:color w:val="993300"/>
        </w:rPr>
        <w:t>"http://www.w3.org/2005/08/addressing"</w:t>
      </w:r>
      <w:r w:rsidRPr="00473132">
        <w:rPr>
          <w:noProof w:val="0"/>
          <w:color w:val="000000"/>
        </w:rPr>
        <w:br/>
      </w:r>
      <w:r w:rsidRPr="00473132">
        <w:rPr>
          <w:noProof w:val="0"/>
        </w:rPr>
        <w:t xml:space="preserve">            </w:t>
      </w:r>
      <w:r w:rsidRPr="00473132">
        <w:rPr>
          <w:noProof w:val="0"/>
          <w:color w:val="000096"/>
        </w:rPr>
        <w:t>&gt;</w:t>
      </w:r>
      <w:r w:rsidRPr="00473132">
        <w:rPr>
          <w:noProof w:val="0"/>
          <w:color w:val="000000"/>
        </w:rPr>
        <w:t>urn:ihe:iti:2010:UpdateDocumentSetResponse</w:t>
      </w:r>
      <w:r w:rsidRPr="00473132">
        <w:rPr>
          <w:noProof w:val="0"/>
          <w:color w:val="000096"/>
        </w:rPr>
        <w:t>&lt;/</w:t>
      </w:r>
      <w:proofErr w:type="spellStart"/>
      <w:r w:rsidRPr="00473132">
        <w:rPr>
          <w:noProof w:val="0"/>
          <w:color w:val="000096"/>
        </w:rPr>
        <w:t>wsa:Action</w:t>
      </w:r>
      <w:proofErr w:type="spellEnd"/>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wsa:RelatesTo</w:t>
      </w:r>
      <w:proofErr w:type="spellEnd"/>
      <w:r w:rsidRPr="00473132">
        <w:rPr>
          <w:noProof w:val="0"/>
        </w:rPr>
        <w:t xml:space="preserve"> </w:t>
      </w:r>
      <w:proofErr w:type="spellStart"/>
      <w:r w:rsidRPr="00473132">
        <w:rPr>
          <w:noProof w:val="0"/>
          <w:color w:val="0099CC"/>
        </w:rPr>
        <w:t>xmlns:wsa</w:t>
      </w:r>
      <w:proofErr w:type="spellEnd"/>
      <w:r w:rsidRPr="00473132">
        <w:rPr>
          <w:noProof w:val="0"/>
          <w:color w:val="FF8040"/>
        </w:rPr>
        <w:t>=</w:t>
      </w:r>
      <w:r w:rsidRPr="00473132">
        <w:rPr>
          <w:noProof w:val="0"/>
          <w:color w:val="993300"/>
        </w:rPr>
        <w:t>"http://www.w3.org/2005/08/addressing"</w:t>
      </w:r>
      <w:r w:rsidRPr="00473132">
        <w:rPr>
          <w:noProof w:val="0"/>
          <w:color w:val="000000"/>
        </w:rPr>
        <w:br/>
      </w:r>
      <w:r w:rsidRPr="00473132">
        <w:rPr>
          <w:noProof w:val="0"/>
        </w:rPr>
        <w:t xml:space="preserve">            </w:t>
      </w:r>
      <w:r w:rsidRPr="00473132">
        <w:rPr>
          <w:noProof w:val="0"/>
          <w:color w:val="000096"/>
        </w:rPr>
        <w:t>&gt;</w:t>
      </w:r>
      <w:r w:rsidRPr="00473132">
        <w:rPr>
          <w:noProof w:val="0"/>
          <w:color w:val="000000"/>
        </w:rPr>
        <w:t>urn:uuid:BED84881CA1EE76D5F1278983709130</w:t>
      </w:r>
      <w:r w:rsidRPr="00473132">
        <w:rPr>
          <w:noProof w:val="0"/>
          <w:color w:val="000096"/>
        </w:rPr>
        <w:t>&lt;/</w:t>
      </w:r>
      <w:proofErr w:type="spellStart"/>
      <w:r w:rsidRPr="00473132">
        <w:rPr>
          <w:noProof w:val="0"/>
          <w:color w:val="000096"/>
        </w:rPr>
        <w:t>wsa:RelatesTo</w:t>
      </w:r>
      <w:proofErr w:type="spellEnd"/>
      <w:r w:rsidRPr="00473132">
        <w:rPr>
          <w:noProof w:val="0"/>
          <w:color w:val="000096"/>
        </w:rPr>
        <w:t>&gt;</w:t>
      </w:r>
      <w:r w:rsidRPr="00473132">
        <w:rPr>
          <w:noProof w:val="0"/>
          <w:color w:val="000000"/>
        </w:rPr>
        <w:t xml:space="preserve">        </w:t>
      </w:r>
      <w:r w:rsidRPr="00473132">
        <w:rPr>
          <w:noProof w:val="0"/>
          <w:color w:val="000000"/>
        </w:rPr>
        <w:br/>
        <w:t xml:space="preserve">    </w:t>
      </w:r>
      <w:r w:rsidRPr="00473132">
        <w:rPr>
          <w:noProof w:val="0"/>
          <w:color w:val="000096"/>
        </w:rPr>
        <w:t>&lt;/</w:t>
      </w:r>
      <w:proofErr w:type="spellStart"/>
      <w:r w:rsidRPr="00473132">
        <w:rPr>
          <w:noProof w:val="0"/>
          <w:color w:val="000096"/>
        </w:rPr>
        <w:t>soapenv:Header</w:t>
      </w:r>
      <w:proofErr w:type="spellEnd"/>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soapenv:Body</w:t>
      </w:r>
      <w:proofErr w:type="spellEnd"/>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rs:RegistryResponse</w:t>
      </w:r>
      <w:proofErr w:type="spellEnd"/>
      <w:r w:rsidRPr="00473132">
        <w:rPr>
          <w:noProof w:val="0"/>
        </w:rPr>
        <w:t xml:space="preserve"> </w:t>
      </w:r>
    </w:p>
    <w:p w14:paraId="65EF7006" w14:textId="77777777" w:rsidR="00977AA4" w:rsidRPr="00473132" w:rsidRDefault="00977AA4" w:rsidP="00B55FF8">
      <w:pPr>
        <w:pStyle w:val="XMLFragment"/>
        <w:rPr>
          <w:noProof w:val="0"/>
        </w:rPr>
      </w:pPr>
      <w:r w:rsidRPr="00473132">
        <w:rPr>
          <w:noProof w:val="0"/>
        </w:rPr>
        <w:t xml:space="preserve">          status</w:t>
      </w:r>
      <w:r w:rsidRPr="00473132">
        <w:rPr>
          <w:noProof w:val="0"/>
          <w:color w:val="FF8040"/>
        </w:rPr>
        <w:t>=</w:t>
      </w:r>
      <w:r w:rsidRPr="00473132">
        <w:rPr>
          <w:noProof w:val="0"/>
          <w:color w:val="993300"/>
        </w:rPr>
        <w:t>"</w:t>
      </w:r>
      <w:proofErr w:type="gramStart"/>
      <w:r w:rsidRPr="00473132">
        <w:rPr>
          <w:noProof w:val="0"/>
          <w:color w:val="993300"/>
        </w:rPr>
        <w:t>urn:oasis</w:t>
      </w:r>
      <w:proofErr w:type="gramEnd"/>
      <w:r w:rsidRPr="00473132">
        <w:rPr>
          <w:noProof w:val="0"/>
          <w:color w:val="993300"/>
        </w:rPr>
        <w:t>:names:tc:ebxml-regrep:ResponseStatusType:Success"</w:t>
      </w:r>
      <w:r w:rsidRPr="00473132">
        <w:rPr>
          <w:noProof w:val="0"/>
          <w:color w:val="000000"/>
        </w:rPr>
        <w:br/>
      </w:r>
      <w:r w:rsidRPr="00473132">
        <w:rPr>
          <w:noProof w:val="0"/>
        </w:rPr>
        <w:t xml:space="preserve">          </w:t>
      </w:r>
      <w:proofErr w:type="spellStart"/>
      <w:r w:rsidRPr="00473132">
        <w:rPr>
          <w:noProof w:val="0"/>
          <w:color w:val="0099CC"/>
        </w:rPr>
        <w:t>xmlns:rs</w:t>
      </w:r>
      <w:proofErr w:type="spellEnd"/>
      <w:r w:rsidRPr="00473132">
        <w:rPr>
          <w:noProof w:val="0"/>
          <w:color w:val="FF8040"/>
        </w:rPr>
        <w:t>=</w:t>
      </w:r>
      <w:r w:rsidRPr="00473132">
        <w:rPr>
          <w:noProof w:val="0"/>
          <w:color w:val="993300"/>
        </w:rPr>
        <w:t>"urn:oasis:names:tc:ebxml-regrep:xsd:rs:3.0"</w:t>
      </w:r>
      <w:r w:rsidRPr="00473132">
        <w:rPr>
          <w:noProof w:val="0"/>
          <w:color w:val="000096"/>
        </w:rPr>
        <w:t>/&gt;</w:t>
      </w:r>
      <w:r w:rsidRPr="00473132">
        <w:rPr>
          <w:noProof w:val="0"/>
          <w:color w:val="000000"/>
        </w:rPr>
        <w:br/>
        <w:t xml:space="preserve">    </w:t>
      </w:r>
      <w:r w:rsidRPr="00473132">
        <w:rPr>
          <w:noProof w:val="0"/>
          <w:color w:val="000096"/>
        </w:rPr>
        <w:t>&lt;/</w:t>
      </w:r>
      <w:proofErr w:type="spellStart"/>
      <w:r w:rsidRPr="00473132">
        <w:rPr>
          <w:noProof w:val="0"/>
          <w:color w:val="000096"/>
        </w:rPr>
        <w:t>soapenv:Body</w:t>
      </w:r>
      <w:proofErr w:type="spellEnd"/>
      <w:r w:rsidRPr="00473132">
        <w:rPr>
          <w:noProof w:val="0"/>
          <w:color w:val="000096"/>
        </w:rPr>
        <w:t>&gt;</w:t>
      </w:r>
      <w:r w:rsidRPr="00473132">
        <w:rPr>
          <w:noProof w:val="0"/>
          <w:color w:val="000000"/>
        </w:rPr>
        <w:br/>
      </w:r>
      <w:r w:rsidRPr="00473132">
        <w:rPr>
          <w:noProof w:val="0"/>
          <w:color w:val="000096"/>
        </w:rPr>
        <w:t>&lt;/</w:t>
      </w:r>
      <w:proofErr w:type="spellStart"/>
      <w:r w:rsidRPr="00473132">
        <w:rPr>
          <w:noProof w:val="0"/>
          <w:color w:val="000096"/>
        </w:rPr>
        <w:t>soapenv:Envelope</w:t>
      </w:r>
      <w:proofErr w:type="spellEnd"/>
      <w:r w:rsidRPr="00473132">
        <w:rPr>
          <w:noProof w:val="0"/>
          <w:color w:val="000096"/>
        </w:rPr>
        <w:t>&gt;</w:t>
      </w:r>
    </w:p>
    <w:p w14:paraId="2DA98034" w14:textId="65F81688" w:rsidR="00977AA4" w:rsidRPr="00473132" w:rsidRDefault="00155CD6" w:rsidP="00B55FF8">
      <w:pPr>
        <w:pStyle w:val="FigureTitle"/>
      </w:pPr>
      <w:r w:rsidRPr="00473132">
        <w:t>Figure 3.57.5.1-1</w:t>
      </w:r>
      <w:r w:rsidR="000E7D83" w:rsidRPr="00473132">
        <w:t>:</w:t>
      </w:r>
      <w:r w:rsidRPr="00473132">
        <w:t xml:space="preserve"> Update Document Set</w:t>
      </w:r>
      <w:r w:rsidR="00337A31" w:rsidRPr="00473132">
        <w:t xml:space="preserve"> Response</w:t>
      </w:r>
      <w:r w:rsidRPr="00473132">
        <w:t xml:space="preserve"> – Example SOAP message</w:t>
      </w:r>
    </w:p>
    <w:p w14:paraId="5AA8258D" w14:textId="77777777" w:rsidR="00977AA4" w:rsidRPr="00473132" w:rsidRDefault="00977AA4" w:rsidP="00DF4220">
      <w:pPr>
        <w:pStyle w:val="Heading4"/>
        <w:numPr>
          <w:ilvl w:val="0"/>
          <w:numId w:val="0"/>
        </w:numPr>
        <w:ind w:left="864" w:hanging="864"/>
        <w:rPr>
          <w:noProof w:val="0"/>
        </w:rPr>
      </w:pPr>
      <w:bookmarkStart w:id="489" w:name="_Toc300671795"/>
      <w:bookmarkStart w:id="490" w:name="_Toc103352936"/>
      <w:bookmarkStart w:id="491" w:name="_Toc103354768"/>
      <w:r w:rsidRPr="00473132">
        <w:rPr>
          <w:noProof w:val="0"/>
        </w:rPr>
        <w:t>3.57.5.2 Message Examples</w:t>
      </w:r>
      <w:bookmarkEnd w:id="489"/>
      <w:bookmarkEnd w:id="490"/>
      <w:bookmarkEnd w:id="491"/>
    </w:p>
    <w:p w14:paraId="7FB58A2E" w14:textId="5CCA3439" w:rsidR="00977AA4" w:rsidRPr="00473132" w:rsidRDefault="00977AA4" w:rsidP="00977AA4">
      <w:r w:rsidRPr="00473132">
        <w:rPr>
          <w:rFonts w:cs="Helvetica"/>
          <w:szCs w:val="24"/>
        </w:rPr>
        <w:t>A collection of examples is available on</w:t>
      </w:r>
      <w:r w:rsidR="00D26712" w:rsidRPr="00473132">
        <w:rPr>
          <w:rFonts w:cs="Helvetica"/>
          <w:szCs w:val="24"/>
        </w:rPr>
        <w:t>line</w:t>
      </w:r>
      <w:r w:rsidR="00473132">
        <w:rPr>
          <w:rFonts w:cs="Helvetica"/>
          <w:szCs w:val="24"/>
        </w:rPr>
        <w:t xml:space="preserve">. </w:t>
      </w:r>
      <w:del w:id="492" w:author="Mary Jungers" w:date="2022-05-13T17:18:00Z">
        <w:r w:rsidRPr="00411750">
          <w:rPr>
            <w:rFonts w:cs="Helvetica"/>
            <w:szCs w:val="24"/>
          </w:rPr>
          <w:delText xml:space="preserve"> </w:delText>
        </w:r>
      </w:del>
      <w:r w:rsidRPr="00473132">
        <w:rPr>
          <w:rFonts w:cs="Helvetica"/>
          <w:szCs w:val="24"/>
        </w:rPr>
        <w:t xml:space="preserve">See </w:t>
      </w:r>
      <w:hyperlink r:id="rId35" w:history="1">
        <w:r w:rsidRPr="00473132">
          <w:rPr>
            <w:rStyle w:val="Hyperlink"/>
            <w:rFonts w:cs="Helvetica"/>
            <w:szCs w:val="24"/>
          </w:rPr>
          <w:t>ITI TF-2: Appendix W</w:t>
        </w:r>
      </w:hyperlink>
      <w:r w:rsidRPr="00473132">
        <w:rPr>
          <w:rFonts w:cs="Helvetica"/>
          <w:szCs w:val="24"/>
        </w:rPr>
        <w:t>.</w:t>
      </w:r>
    </w:p>
    <w:p w14:paraId="7282FF7E" w14:textId="77777777" w:rsidR="00977AA4" w:rsidRPr="00473132" w:rsidRDefault="00CC0A1A" w:rsidP="00DF4220">
      <w:pPr>
        <w:pStyle w:val="Heading3"/>
        <w:numPr>
          <w:ilvl w:val="0"/>
          <w:numId w:val="0"/>
        </w:numPr>
        <w:rPr>
          <w:noProof w:val="0"/>
        </w:rPr>
      </w:pPr>
      <w:bookmarkStart w:id="493" w:name="_Toc300671796"/>
      <w:bookmarkStart w:id="494" w:name="_Toc103352937"/>
      <w:bookmarkStart w:id="495" w:name="_Toc103354769"/>
      <w:r w:rsidRPr="00473132">
        <w:rPr>
          <w:noProof w:val="0"/>
        </w:rPr>
        <w:t xml:space="preserve">3.57.6 </w:t>
      </w:r>
      <w:r w:rsidR="00977AA4" w:rsidRPr="00473132">
        <w:rPr>
          <w:noProof w:val="0"/>
        </w:rPr>
        <w:t>Actor Requirements</w:t>
      </w:r>
      <w:bookmarkEnd w:id="493"/>
      <w:bookmarkEnd w:id="494"/>
      <w:bookmarkEnd w:id="495"/>
    </w:p>
    <w:p w14:paraId="26907D7C" w14:textId="77777777" w:rsidR="00977AA4" w:rsidRPr="00473132" w:rsidRDefault="00977AA4" w:rsidP="00977AA4">
      <w:r w:rsidRPr="00473132">
        <w:t>This section summarizes the responsibilities of the actors relevant to this transaction.</w:t>
      </w:r>
    </w:p>
    <w:p w14:paraId="102AC981" w14:textId="77777777" w:rsidR="00977AA4" w:rsidRPr="00473132" w:rsidRDefault="00977AA4" w:rsidP="00DF4220">
      <w:pPr>
        <w:pStyle w:val="Heading4"/>
        <w:numPr>
          <w:ilvl w:val="0"/>
          <w:numId w:val="0"/>
        </w:numPr>
        <w:ind w:left="864" w:hanging="864"/>
        <w:rPr>
          <w:noProof w:val="0"/>
        </w:rPr>
      </w:pPr>
      <w:bookmarkStart w:id="496" w:name="_Toc300671797"/>
      <w:bookmarkStart w:id="497" w:name="_Toc103352938"/>
      <w:bookmarkStart w:id="498" w:name="_Toc103354770"/>
      <w:r w:rsidRPr="00473132">
        <w:rPr>
          <w:noProof w:val="0"/>
        </w:rPr>
        <w:t>3.57.6.1 Document Administrator</w:t>
      </w:r>
      <w:bookmarkEnd w:id="496"/>
      <w:bookmarkEnd w:id="497"/>
      <w:bookmarkEnd w:id="498"/>
    </w:p>
    <w:p w14:paraId="548109F7" w14:textId="7B5D6F7D" w:rsidR="00977AA4" w:rsidRPr="00473132" w:rsidRDefault="00977AA4" w:rsidP="00977AA4">
      <w:r w:rsidRPr="00473132">
        <w:t xml:space="preserve">A Document Administrator shall be capable of generating at least one of the operations documented in </w:t>
      </w:r>
      <w:r w:rsidR="008902D1" w:rsidRPr="00473132">
        <w:t>Section</w:t>
      </w:r>
      <w:r w:rsidRPr="00473132">
        <w:t xml:space="preserve"> 3.57.4.1.3.3.</w:t>
      </w:r>
    </w:p>
    <w:p w14:paraId="75683A18" w14:textId="77777777" w:rsidR="00977AA4" w:rsidRPr="00473132" w:rsidRDefault="00977AA4" w:rsidP="00DF4220">
      <w:pPr>
        <w:pStyle w:val="Heading4"/>
        <w:numPr>
          <w:ilvl w:val="0"/>
          <w:numId w:val="0"/>
        </w:numPr>
        <w:ind w:left="864" w:hanging="864"/>
        <w:rPr>
          <w:noProof w:val="0"/>
        </w:rPr>
      </w:pPr>
      <w:bookmarkStart w:id="499" w:name="_Toc300671798"/>
      <w:bookmarkStart w:id="500" w:name="_Toc103352939"/>
      <w:bookmarkStart w:id="501" w:name="_Toc103354771"/>
      <w:r w:rsidRPr="00473132">
        <w:rPr>
          <w:noProof w:val="0"/>
        </w:rPr>
        <w:t>3.57.6.2 Document Registry</w:t>
      </w:r>
      <w:bookmarkEnd w:id="499"/>
      <w:bookmarkEnd w:id="500"/>
      <w:bookmarkEnd w:id="501"/>
    </w:p>
    <w:p w14:paraId="3A89A41A" w14:textId="547FE5FD" w:rsidR="00977AA4" w:rsidRPr="00473132" w:rsidRDefault="00977AA4" w:rsidP="00977AA4">
      <w:pPr>
        <w:pStyle w:val="BodyText"/>
      </w:pPr>
      <w:r w:rsidRPr="00473132">
        <w:t xml:space="preserve">A Document Registry </w:t>
      </w:r>
      <w:r w:rsidR="009E1589" w:rsidRPr="00473132">
        <w:t xml:space="preserve">that </w:t>
      </w:r>
      <w:r w:rsidR="00155CD6" w:rsidRPr="00473132">
        <w:t>support</w:t>
      </w:r>
      <w:r w:rsidRPr="00473132">
        <w:t xml:space="preserve">s the Document Metadata Update </w:t>
      </w:r>
      <w:r w:rsidR="008902D1" w:rsidRPr="00473132">
        <w:t>Option</w:t>
      </w:r>
      <w:r w:rsidRPr="00473132">
        <w:t xml:space="preserve"> shall be capable of all of the operations documented in </w:t>
      </w:r>
      <w:r w:rsidR="008902D1" w:rsidRPr="00473132">
        <w:t>Section</w:t>
      </w:r>
      <w:r w:rsidRPr="00473132">
        <w:t xml:space="preserve"> 3.57.4.1.3.3.</w:t>
      </w:r>
    </w:p>
    <w:p w14:paraId="4D695D2D" w14:textId="77777777" w:rsidR="00977AA4" w:rsidRPr="00473132" w:rsidRDefault="00226DD6" w:rsidP="00DF4220">
      <w:pPr>
        <w:pStyle w:val="Heading4"/>
        <w:numPr>
          <w:ilvl w:val="0"/>
          <w:numId w:val="0"/>
        </w:numPr>
        <w:ind w:left="864" w:hanging="864"/>
        <w:rPr>
          <w:noProof w:val="0"/>
        </w:rPr>
      </w:pPr>
      <w:bookmarkStart w:id="502" w:name="_Toc300671799"/>
      <w:bookmarkStart w:id="503" w:name="_Toc103352940"/>
      <w:bookmarkStart w:id="504" w:name="_Toc103354772"/>
      <w:r w:rsidRPr="00473132">
        <w:rPr>
          <w:noProof w:val="0"/>
        </w:rPr>
        <w:t xml:space="preserve">3.57.6.3 </w:t>
      </w:r>
      <w:r w:rsidR="00977AA4" w:rsidRPr="00473132">
        <w:rPr>
          <w:noProof w:val="0"/>
        </w:rPr>
        <w:t>Document Recipient</w:t>
      </w:r>
      <w:bookmarkEnd w:id="502"/>
      <w:bookmarkEnd w:id="503"/>
      <w:bookmarkEnd w:id="504"/>
    </w:p>
    <w:p w14:paraId="5E28581E" w14:textId="49A6EF94" w:rsidR="00977AA4" w:rsidRPr="00473132" w:rsidRDefault="00977AA4" w:rsidP="00977AA4">
      <w:pPr>
        <w:pStyle w:val="BodyText"/>
      </w:pPr>
      <w:r w:rsidRPr="00473132">
        <w:t xml:space="preserve">A Document Recipient that </w:t>
      </w:r>
      <w:r w:rsidR="0036426E" w:rsidRPr="00473132">
        <w:t>support</w:t>
      </w:r>
      <w:r w:rsidRPr="00473132">
        <w:t xml:space="preserve">s the Document Metadata Update </w:t>
      </w:r>
      <w:r w:rsidR="008902D1" w:rsidRPr="00473132">
        <w:t>Option</w:t>
      </w:r>
      <w:r w:rsidRPr="00473132">
        <w:t xml:space="preserve"> shall be capable of all the operations documented in </w:t>
      </w:r>
      <w:r w:rsidR="008902D1" w:rsidRPr="00473132">
        <w:t>Section</w:t>
      </w:r>
      <w:r w:rsidRPr="00473132">
        <w:t xml:space="preserve"> 3.57.4.1.3.3.</w:t>
      </w:r>
    </w:p>
    <w:p w14:paraId="3D645933" w14:textId="2441E459" w:rsidR="0094600A" w:rsidRPr="00473132" w:rsidRDefault="007D7076" w:rsidP="00B55FF8">
      <w:pPr>
        <w:pStyle w:val="Heading3"/>
        <w:numPr>
          <w:ilvl w:val="0"/>
          <w:numId w:val="0"/>
        </w:numPr>
        <w:rPr>
          <w:noProof w:val="0"/>
        </w:rPr>
      </w:pPr>
      <w:bookmarkStart w:id="505" w:name="_Toc103352941"/>
      <w:bookmarkStart w:id="506" w:name="_Toc103354773"/>
      <w:r w:rsidRPr="00473132">
        <w:rPr>
          <w:noProof w:val="0"/>
        </w:rPr>
        <w:t>3.57.7</w:t>
      </w:r>
      <w:r w:rsidR="0094600A" w:rsidRPr="00473132">
        <w:rPr>
          <w:noProof w:val="0"/>
        </w:rPr>
        <w:t xml:space="preserve"> Security Considerations</w:t>
      </w:r>
      <w:bookmarkEnd w:id="505"/>
      <w:bookmarkEnd w:id="506"/>
    </w:p>
    <w:p w14:paraId="4DBECA60" w14:textId="6DEEBA84" w:rsidR="0094600A" w:rsidRPr="00473132" w:rsidRDefault="0094600A" w:rsidP="0094600A">
      <w:pPr>
        <w:pStyle w:val="BodyText"/>
      </w:pPr>
      <w:r w:rsidRPr="00473132">
        <w:t xml:space="preserve">Relevant XDS Affinity Domain security considerations are discussed in the XDS Security Considerations Section (see </w:t>
      </w:r>
      <w:hyperlink r:id="rId36" w:anchor="10.7" w:history="1">
        <w:r w:rsidRPr="00473132">
          <w:rPr>
            <w:rStyle w:val="Hyperlink"/>
          </w:rPr>
          <w:t>ITI TF-1: 10.7</w:t>
        </w:r>
      </w:hyperlink>
      <w:r w:rsidRPr="00473132">
        <w:t>).</w:t>
      </w:r>
    </w:p>
    <w:p w14:paraId="2B669E57" w14:textId="233EA7CF" w:rsidR="0094600A" w:rsidRPr="00473132" w:rsidRDefault="0094600A" w:rsidP="0094600A">
      <w:r w:rsidRPr="00473132">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w:t>
      </w:r>
      <w:hyperlink r:id="rId37" w:history="1">
        <w:r w:rsidRPr="00473132">
          <w:rPr>
            <w:rStyle w:val="Hyperlink"/>
          </w:rPr>
          <w:t>Provide and Register Document Set</w:t>
        </w:r>
        <w:r w:rsidR="00D26712" w:rsidRPr="00473132">
          <w:rPr>
            <w:rStyle w:val="Hyperlink"/>
          </w:rPr>
          <w:t>-b</w:t>
        </w:r>
      </w:hyperlink>
      <w:r w:rsidR="00D26712" w:rsidRPr="00473132">
        <w:t xml:space="preserve"> [ITI-41]</w:t>
      </w:r>
      <w:r w:rsidRPr="00473132">
        <w:t xml:space="preserve"> transaction from one node and forbid the Update Document Entry transaction from the same node. </w:t>
      </w:r>
    </w:p>
    <w:p w14:paraId="1AD544CD" w14:textId="735CCFE8" w:rsidR="0094600A" w:rsidRPr="00473132" w:rsidRDefault="0094600A" w:rsidP="0094600A">
      <w:r w:rsidRPr="00473132">
        <w:lastRenderedPageBreak/>
        <w:t xml:space="preserve">This transaction will likely require its actors be grouped with actors in the </w:t>
      </w:r>
      <w:hyperlink r:id="rId38" w:history="1">
        <w:r w:rsidR="00D26712" w:rsidRPr="00473132">
          <w:rPr>
            <w:rStyle w:val="Hyperlink"/>
          </w:rPr>
          <w:t>Cross-Enterprise User Authorization</w:t>
        </w:r>
      </w:hyperlink>
      <w:r w:rsidR="00D26712" w:rsidRPr="00473132">
        <w:t xml:space="preserve"> (</w:t>
      </w:r>
      <w:r w:rsidRPr="00473132">
        <w:t>XUA</w:t>
      </w:r>
      <w:r w:rsidR="00D26712" w:rsidRPr="00473132">
        <w:t>)</w:t>
      </w:r>
      <w:r w:rsidRPr="00473132">
        <w:t xml:space="preserve"> Profile by policy in most environments.</w:t>
      </w:r>
    </w:p>
    <w:p w14:paraId="02BD341C" w14:textId="77777777" w:rsidR="0094600A" w:rsidRPr="00473132" w:rsidRDefault="0094600A" w:rsidP="0094600A">
      <w:r w:rsidRPr="00473132">
        <w:t>Some pertinent risks are:</w:t>
      </w:r>
    </w:p>
    <w:p w14:paraId="2F84BC29" w14:textId="77777777" w:rsidR="0094600A" w:rsidRPr="00473132" w:rsidRDefault="0094600A" w:rsidP="00B55FF8">
      <w:pPr>
        <w:pStyle w:val="ListBullet2"/>
      </w:pPr>
      <w:r w:rsidRPr="00473132">
        <w:t xml:space="preserve">Changing the confidentiality Code attribute on a </w:t>
      </w:r>
      <w:proofErr w:type="spellStart"/>
      <w:r w:rsidRPr="00473132">
        <w:t>DocumentEntry</w:t>
      </w:r>
      <w:proofErr w:type="spellEnd"/>
      <w:r w:rsidRPr="00473132">
        <w:t xml:space="preserve"> object allowing greater access to the underlying document</w:t>
      </w:r>
    </w:p>
    <w:p w14:paraId="12334E43" w14:textId="77777777" w:rsidR="0094600A" w:rsidRPr="00473132" w:rsidRDefault="0094600A" w:rsidP="00B55FF8">
      <w:pPr>
        <w:pStyle w:val="ListBullet2"/>
      </w:pPr>
      <w:r w:rsidRPr="00473132">
        <w:t>Changing the Patient ID by stations/operators not technically competent to perform this operation</w:t>
      </w:r>
    </w:p>
    <w:p w14:paraId="554E10E4" w14:textId="6EB8FF30" w:rsidR="0094600A" w:rsidRPr="00473132" w:rsidRDefault="003E469A" w:rsidP="00B55FF8">
      <w:pPr>
        <w:pStyle w:val="Heading4"/>
        <w:numPr>
          <w:ilvl w:val="0"/>
          <w:numId w:val="0"/>
        </w:numPr>
        <w:rPr>
          <w:noProof w:val="0"/>
        </w:rPr>
      </w:pPr>
      <w:bookmarkStart w:id="507" w:name="_Toc103352942"/>
      <w:bookmarkStart w:id="508" w:name="_Toc103354774"/>
      <w:r w:rsidRPr="00473132">
        <w:rPr>
          <w:noProof w:val="0"/>
        </w:rPr>
        <w:t xml:space="preserve">3.57.7.1 </w:t>
      </w:r>
      <w:r w:rsidR="0094600A" w:rsidRPr="00473132">
        <w:rPr>
          <w:noProof w:val="0"/>
        </w:rPr>
        <w:t>Audit Record Considerations</w:t>
      </w:r>
      <w:bookmarkEnd w:id="507"/>
      <w:bookmarkEnd w:id="508"/>
    </w:p>
    <w:p w14:paraId="2EEAEFA5" w14:textId="1550F40B" w:rsidR="0094600A" w:rsidRPr="00473132" w:rsidRDefault="0094600A" w:rsidP="0094600A">
      <w:pPr>
        <w:rPr>
          <w:rFonts w:ascii="Helvetica" w:hAnsi="Helvetica" w:cs="Helvetica"/>
          <w:szCs w:val="24"/>
        </w:rPr>
      </w:pPr>
      <w:r w:rsidRPr="00473132">
        <w:t xml:space="preserve">The Update Document Set transaction is PHI-Export event, as defined in ITI TF-2: Table </w:t>
      </w:r>
      <w:r w:rsidRPr="00473132">
        <w:rPr>
          <w:rFonts w:cs="Arial"/>
          <w:color w:val="000000"/>
        </w:rPr>
        <w:t xml:space="preserve">3.20.4.1.1.1-1 </w:t>
      </w:r>
      <w:r w:rsidRPr="00473132">
        <w:t>with the following exceptions.</w:t>
      </w:r>
    </w:p>
    <w:p w14:paraId="05F8473D" w14:textId="09F4D1A0" w:rsidR="0094600A" w:rsidRPr="00473132" w:rsidRDefault="0094600A" w:rsidP="00B55FF8">
      <w:pPr>
        <w:pStyle w:val="Heading5"/>
        <w:numPr>
          <w:ilvl w:val="0"/>
          <w:numId w:val="0"/>
        </w:numPr>
        <w:ind w:left="1008" w:hanging="1008"/>
        <w:rPr>
          <w:noProof w:val="0"/>
        </w:rPr>
      </w:pPr>
      <w:bookmarkStart w:id="509" w:name="_Toc103352943"/>
      <w:bookmarkStart w:id="510" w:name="_Toc103354775"/>
      <w:r w:rsidRPr="00473132">
        <w:rPr>
          <w:noProof w:val="0"/>
        </w:rPr>
        <w:t>3.57.</w:t>
      </w:r>
      <w:r w:rsidR="003E469A" w:rsidRPr="00473132">
        <w:rPr>
          <w:noProof w:val="0"/>
        </w:rPr>
        <w:t>7.</w:t>
      </w:r>
      <w:r w:rsidRPr="00473132">
        <w:rPr>
          <w:noProof w:val="0"/>
        </w:rPr>
        <w:t>1.1 Document Administrator audit message</w:t>
      </w:r>
      <w:bookmarkEnd w:id="509"/>
      <w:bookmarkEnd w:id="51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73132"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473132"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473132" w:rsidRDefault="0094600A" w:rsidP="009E1589">
            <w:pPr>
              <w:pStyle w:val="TableEntryHeader"/>
            </w:pPr>
            <w:r w:rsidRPr="00473132">
              <w:t>Field Name</w:t>
            </w:r>
          </w:p>
        </w:tc>
        <w:tc>
          <w:tcPr>
            <w:tcW w:w="720" w:type="dxa"/>
            <w:tcBorders>
              <w:bottom w:val="single" w:sz="4" w:space="0" w:color="auto"/>
            </w:tcBorders>
            <w:shd w:val="clear" w:color="auto" w:fill="D9D9D9"/>
            <w:vAlign w:val="center"/>
          </w:tcPr>
          <w:p w14:paraId="2EAB9825" w14:textId="77777777" w:rsidR="0094600A" w:rsidRPr="00473132" w:rsidRDefault="0094600A" w:rsidP="009E1589">
            <w:pPr>
              <w:pStyle w:val="TableEntryHeader"/>
            </w:pPr>
            <w:r w:rsidRPr="00473132">
              <w:t>Opt</w:t>
            </w:r>
          </w:p>
        </w:tc>
        <w:tc>
          <w:tcPr>
            <w:tcW w:w="4878" w:type="dxa"/>
            <w:tcBorders>
              <w:bottom w:val="single" w:sz="4" w:space="0" w:color="auto"/>
            </w:tcBorders>
            <w:shd w:val="clear" w:color="auto" w:fill="D9D9D9"/>
            <w:vAlign w:val="center"/>
          </w:tcPr>
          <w:p w14:paraId="07F881A3" w14:textId="77777777" w:rsidR="0094600A" w:rsidRPr="00473132" w:rsidRDefault="0094600A" w:rsidP="009E1589">
            <w:pPr>
              <w:pStyle w:val="TableEntryHeader"/>
            </w:pPr>
            <w:r w:rsidRPr="00473132">
              <w:t>Value Constraints</w:t>
            </w:r>
          </w:p>
        </w:tc>
      </w:tr>
      <w:tr w:rsidR="0094600A" w:rsidRPr="00473132" w14:paraId="25D8C5C8" w14:textId="77777777" w:rsidTr="009E1589">
        <w:trPr>
          <w:cantSplit/>
        </w:trPr>
        <w:tc>
          <w:tcPr>
            <w:tcW w:w="1458" w:type="dxa"/>
            <w:vMerge w:val="restart"/>
            <w:tcBorders>
              <w:top w:val="single" w:sz="4" w:space="0" w:color="auto"/>
            </w:tcBorders>
          </w:tcPr>
          <w:p w14:paraId="715F90BF" w14:textId="77777777" w:rsidR="0094600A" w:rsidRPr="00473132" w:rsidRDefault="0094600A" w:rsidP="009E1589">
            <w:pPr>
              <w:pStyle w:val="TableEntryHeader"/>
            </w:pPr>
            <w:r w:rsidRPr="00473132">
              <w:t>Event</w:t>
            </w:r>
          </w:p>
          <w:p w14:paraId="1FAC6638" w14:textId="4D267B3D"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7A40F32F" w14:textId="33DA26DF" w:rsidR="0094600A" w:rsidRPr="00473132" w:rsidRDefault="0094600A" w:rsidP="007D7C53">
            <w:pPr>
              <w:pStyle w:val="TableEntryHeader"/>
              <w:rPr>
                <w:bCs/>
                <w:sz w:val="12"/>
              </w:rPr>
            </w:pPr>
            <w:proofErr w:type="spellStart"/>
            <w:r w:rsidRPr="00473132">
              <w:rPr>
                <w:bCs/>
                <w:sz w:val="12"/>
              </w:rPr>
              <w:t>EventIdentification</w:t>
            </w:r>
            <w:proofErr w:type="spellEnd"/>
          </w:p>
        </w:tc>
        <w:tc>
          <w:tcPr>
            <w:tcW w:w="2610" w:type="dxa"/>
            <w:tcBorders>
              <w:top w:val="single" w:sz="4" w:space="0" w:color="auto"/>
            </w:tcBorders>
            <w:vAlign w:val="center"/>
          </w:tcPr>
          <w:p w14:paraId="28BE3F65" w14:textId="77777777" w:rsidR="0094600A" w:rsidRPr="00473132" w:rsidRDefault="0094600A">
            <w:pPr>
              <w:pStyle w:val="TableEntry"/>
            </w:pPr>
            <w:proofErr w:type="spellStart"/>
            <w:r w:rsidRPr="00473132">
              <w:t>EventID</w:t>
            </w:r>
            <w:proofErr w:type="spellEnd"/>
          </w:p>
        </w:tc>
        <w:tc>
          <w:tcPr>
            <w:tcW w:w="720" w:type="dxa"/>
            <w:tcBorders>
              <w:top w:val="single" w:sz="4" w:space="0" w:color="auto"/>
            </w:tcBorders>
            <w:vAlign w:val="center"/>
          </w:tcPr>
          <w:p w14:paraId="2592E022" w14:textId="77777777" w:rsidR="0094600A" w:rsidRPr="00473132" w:rsidRDefault="0094600A" w:rsidP="00D53B8A">
            <w:pPr>
              <w:pStyle w:val="TableEntry"/>
            </w:pPr>
            <w:r w:rsidRPr="00473132">
              <w:t>M</w:t>
            </w:r>
          </w:p>
        </w:tc>
        <w:tc>
          <w:tcPr>
            <w:tcW w:w="4878" w:type="dxa"/>
            <w:tcBorders>
              <w:top w:val="single" w:sz="4" w:space="0" w:color="auto"/>
            </w:tcBorders>
            <w:vAlign w:val="center"/>
          </w:tcPr>
          <w:p w14:paraId="0EAD350C" w14:textId="77777777" w:rsidR="0094600A" w:rsidRPr="00473132" w:rsidRDefault="0094600A">
            <w:pPr>
              <w:pStyle w:val="TableEntry"/>
            </w:pPr>
            <w:proofErr w:type="gramStart"/>
            <w:r w:rsidRPr="00473132">
              <w:t>EV(</w:t>
            </w:r>
            <w:proofErr w:type="gramEnd"/>
            <w:r w:rsidRPr="00473132">
              <w:t>110106, DCM, “Export”)</w:t>
            </w:r>
          </w:p>
        </w:tc>
      </w:tr>
      <w:tr w:rsidR="0094600A" w:rsidRPr="00473132" w14:paraId="2674E2F3" w14:textId="77777777" w:rsidTr="009E1589">
        <w:trPr>
          <w:cantSplit/>
        </w:trPr>
        <w:tc>
          <w:tcPr>
            <w:tcW w:w="1458" w:type="dxa"/>
            <w:vMerge/>
            <w:vAlign w:val="center"/>
          </w:tcPr>
          <w:p w14:paraId="08285AE2" w14:textId="77777777" w:rsidR="0094600A" w:rsidRPr="00473132" w:rsidRDefault="0094600A" w:rsidP="009E1589">
            <w:pPr>
              <w:pStyle w:val="TableLabel"/>
              <w:rPr>
                <w:sz w:val="16"/>
              </w:rPr>
            </w:pPr>
          </w:p>
        </w:tc>
        <w:tc>
          <w:tcPr>
            <w:tcW w:w="2610" w:type="dxa"/>
            <w:vAlign w:val="center"/>
          </w:tcPr>
          <w:p w14:paraId="0F333FAF" w14:textId="77777777" w:rsidR="0094600A" w:rsidRPr="00473132" w:rsidRDefault="0094600A">
            <w:pPr>
              <w:pStyle w:val="TableEntry"/>
            </w:pPr>
            <w:proofErr w:type="spellStart"/>
            <w:r w:rsidRPr="00473132">
              <w:t>EventActionCode</w:t>
            </w:r>
            <w:proofErr w:type="spellEnd"/>
          </w:p>
        </w:tc>
        <w:tc>
          <w:tcPr>
            <w:tcW w:w="720" w:type="dxa"/>
            <w:vAlign w:val="center"/>
          </w:tcPr>
          <w:p w14:paraId="3C1EDD2A" w14:textId="77777777" w:rsidR="0094600A" w:rsidRPr="00473132" w:rsidRDefault="0094600A" w:rsidP="00D53B8A">
            <w:pPr>
              <w:pStyle w:val="TableEntry"/>
            </w:pPr>
            <w:r w:rsidRPr="00473132">
              <w:t>M</w:t>
            </w:r>
          </w:p>
        </w:tc>
        <w:tc>
          <w:tcPr>
            <w:tcW w:w="4878" w:type="dxa"/>
          </w:tcPr>
          <w:p w14:paraId="07175DC4" w14:textId="77777777" w:rsidR="0094600A" w:rsidRPr="00473132" w:rsidRDefault="0094600A">
            <w:pPr>
              <w:pStyle w:val="TableEntry"/>
            </w:pPr>
            <w:r w:rsidRPr="00473132">
              <w:t xml:space="preserve">“U” (Update) </w:t>
            </w:r>
          </w:p>
        </w:tc>
      </w:tr>
      <w:tr w:rsidR="0094600A" w:rsidRPr="00473132" w14:paraId="126F4ACD" w14:textId="77777777" w:rsidTr="009E1589">
        <w:trPr>
          <w:cantSplit/>
        </w:trPr>
        <w:tc>
          <w:tcPr>
            <w:tcW w:w="1458" w:type="dxa"/>
            <w:vMerge/>
            <w:vAlign w:val="center"/>
          </w:tcPr>
          <w:p w14:paraId="6D334756" w14:textId="77777777" w:rsidR="0094600A" w:rsidRPr="00473132" w:rsidRDefault="0094600A" w:rsidP="009E1589">
            <w:pPr>
              <w:pStyle w:val="TableLabel"/>
              <w:rPr>
                <w:sz w:val="16"/>
              </w:rPr>
            </w:pPr>
          </w:p>
        </w:tc>
        <w:tc>
          <w:tcPr>
            <w:tcW w:w="2610" w:type="dxa"/>
            <w:vAlign w:val="center"/>
          </w:tcPr>
          <w:p w14:paraId="63449DE2" w14:textId="77777777" w:rsidR="0094600A" w:rsidRPr="00473132" w:rsidRDefault="0094600A">
            <w:pPr>
              <w:pStyle w:val="TableEntry"/>
              <w:rPr>
                <w:i/>
                <w:iCs/>
              </w:rPr>
            </w:pPr>
            <w:proofErr w:type="spellStart"/>
            <w:r w:rsidRPr="00473132">
              <w:rPr>
                <w:i/>
                <w:iCs/>
              </w:rPr>
              <w:t>EventDateTime</w:t>
            </w:r>
            <w:proofErr w:type="spellEnd"/>
          </w:p>
        </w:tc>
        <w:tc>
          <w:tcPr>
            <w:tcW w:w="720" w:type="dxa"/>
            <w:vAlign w:val="center"/>
          </w:tcPr>
          <w:p w14:paraId="5A69D9D1" w14:textId="77777777" w:rsidR="0094600A" w:rsidRPr="00473132" w:rsidRDefault="0094600A" w:rsidP="00D53B8A">
            <w:pPr>
              <w:pStyle w:val="TableEntry"/>
              <w:rPr>
                <w:i/>
                <w:iCs/>
              </w:rPr>
            </w:pPr>
            <w:r w:rsidRPr="00473132">
              <w:rPr>
                <w:i/>
                <w:iCs/>
              </w:rPr>
              <w:t>M</w:t>
            </w:r>
          </w:p>
        </w:tc>
        <w:tc>
          <w:tcPr>
            <w:tcW w:w="4878" w:type="dxa"/>
            <w:vAlign w:val="center"/>
          </w:tcPr>
          <w:p w14:paraId="29D6044A" w14:textId="77777777" w:rsidR="0094600A" w:rsidRPr="00473132" w:rsidRDefault="0094600A">
            <w:pPr>
              <w:pStyle w:val="TableEntry"/>
              <w:rPr>
                <w:i/>
                <w:iCs/>
              </w:rPr>
            </w:pPr>
            <w:r w:rsidRPr="00473132">
              <w:rPr>
                <w:i/>
                <w:iCs/>
              </w:rPr>
              <w:t>not specialized</w:t>
            </w:r>
          </w:p>
        </w:tc>
      </w:tr>
      <w:tr w:rsidR="0094600A" w:rsidRPr="00473132" w14:paraId="50FBA2B8" w14:textId="77777777" w:rsidTr="009E1589">
        <w:trPr>
          <w:cantSplit/>
        </w:trPr>
        <w:tc>
          <w:tcPr>
            <w:tcW w:w="1458" w:type="dxa"/>
            <w:vMerge/>
            <w:vAlign w:val="center"/>
          </w:tcPr>
          <w:p w14:paraId="52954BA0" w14:textId="77777777" w:rsidR="0094600A" w:rsidRPr="00473132" w:rsidRDefault="0094600A" w:rsidP="009E1589">
            <w:pPr>
              <w:pStyle w:val="TableLabel"/>
              <w:rPr>
                <w:sz w:val="16"/>
              </w:rPr>
            </w:pPr>
          </w:p>
        </w:tc>
        <w:tc>
          <w:tcPr>
            <w:tcW w:w="2610" w:type="dxa"/>
            <w:vAlign w:val="center"/>
          </w:tcPr>
          <w:p w14:paraId="448318F5" w14:textId="77777777" w:rsidR="0094600A" w:rsidRPr="00473132" w:rsidRDefault="0094600A">
            <w:pPr>
              <w:pStyle w:val="TableEntry"/>
              <w:rPr>
                <w:i/>
                <w:iCs/>
              </w:rPr>
            </w:pPr>
            <w:proofErr w:type="spellStart"/>
            <w:r w:rsidRPr="00473132">
              <w:rPr>
                <w:i/>
                <w:iCs/>
              </w:rPr>
              <w:t>EventOutcomeIndicator</w:t>
            </w:r>
            <w:proofErr w:type="spellEnd"/>
          </w:p>
        </w:tc>
        <w:tc>
          <w:tcPr>
            <w:tcW w:w="720" w:type="dxa"/>
            <w:vAlign w:val="center"/>
          </w:tcPr>
          <w:p w14:paraId="7461550E" w14:textId="77777777" w:rsidR="0094600A" w:rsidRPr="00473132" w:rsidRDefault="0094600A" w:rsidP="00D53B8A">
            <w:pPr>
              <w:pStyle w:val="TableEntry"/>
              <w:rPr>
                <w:i/>
                <w:iCs/>
              </w:rPr>
            </w:pPr>
            <w:r w:rsidRPr="00473132">
              <w:rPr>
                <w:i/>
                <w:iCs/>
              </w:rPr>
              <w:t>M</w:t>
            </w:r>
          </w:p>
        </w:tc>
        <w:tc>
          <w:tcPr>
            <w:tcW w:w="4878" w:type="dxa"/>
            <w:vAlign w:val="center"/>
          </w:tcPr>
          <w:p w14:paraId="5508E30F" w14:textId="77777777" w:rsidR="0094600A" w:rsidRPr="00473132" w:rsidRDefault="0094600A">
            <w:pPr>
              <w:pStyle w:val="TableEntry"/>
              <w:rPr>
                <w:i/>
                <w:iCs/>
              </w:rPr>
            </w:pPr>
            <w:r w:rsidRPr="00473132">
              <w:rPr>
                <w:i/>
                <w:iCs/>
              </w:rPr>
              <w:t>not specialized</w:t>
            </w:r>
          </w:p>
        </w:tc>
      </w:tr>
      <w:tr w:rsidR="0094600A" w:rsidRPr="00473132" w14:paraId="02C72C80" w14:textId="77777777" w:rsidTr="009E1589">
        <w:trPr>
          <w:cantSplit/>
        </w:trPr>
        <w:tc>
          <w:tcPr>
            <w:tcW w:w="1458" w:type="dxa"/>
            <w:vMerge/>
            <w:tcBorders>
              <w:bottom w:val="single" w:sz="4" w:space="0" w:color="auto"/>
            </w:tcBorders>
            <w:vAlign w:val="center"/>
          </w:tcPr>
          <w:p w14:paraId="609E58BD"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473132" w:rsidRDefault="0094600A">
            <w:pPr>
              <w:pStyle w:val="TableEntry"/>
            </w:pPr>
            <w:proofErr w:type="spellStart"/>
            <w:r w:rsidRPr="00473132">
              <w:t>EventTypeCode</w:t>
            </w:r>
            <w:proofErr w:type="spellEnd"/>
          </w:p>
        </w:tc>
        <w:tc>
          <w:tcPr>
            <w:tcW w:w="720" w:type="dxa"/>
            <w:tcBorders>
              <w:bottom w:val="single" w:sz="4" w:space="0" w:color="auto"/>
            </w:tcBorders>
            <w:vAlign w:val="center"/>
          </w:tcPr>
          <w:p w14:paraId="0423EEEE" w14:textId="77777777" w:rsidR="0094600A" w:rsidRPr="00473132" w:rsidRDefault="0094600A" w:rsidP="00D53B8A">
            <w:pPr>
              <w:pStyle w:val="TableEntry"/>
            </w:pPr>
            <w:r w:rsidRPr="00473132">
              <w:t>M</w:t>
            </w:r>
          </w:p>
        </w:tc>
        <w:tc>
          <w:tcPr>
            <w:tcW w:w="4878" w:type="dxa"/>
            <w:tcBorders>
              <w:bottom w:val="single" w:sz="4" w:space="0" w:color="auto"/>
            </w:tcBorders>
            <w:vAlign w:val="center"/>
          </w:tcPr>
          <w:p w14:paraId="7191D5E2" w14:textId="77777777" w:rsidR="0094600A" w:rsidRPr="00473132" w:rsidRDefault="0094600A">
            <w:pPr>
              <w:pStyle w:val="TableEntry"/>
            </w:pPr>
            <w:proofErr w:type="gramStart"/>
            <w:r w:rsidRPr="00473132">
              <w:t>EV(</w:t>
            </w:r>
            <w:proofErr w:type="gramEnd"/>
            <w:r w:rsidRPr="00473132">
              <w:t>“ITI-57”, “IHE Transactions”, “Update Document Set”)</w:t>
            </w:r>
          </w:p>
        </w:tc>
      </w:tr>
      <w:tr w:rsidR="0094600A" w:rsidRPr="00473132" w14:paraId="402A0490" w14:textId="77777777" w:rsidTr="009E1589">
        <w:trPr>
          <w:cantSplit/>
        </w:trPr>
        <w:tc>
          <w:tcPr>
            <w:tcW w:w="9666" w:type="dxa"/>
            <w:gridSpan w:val="4"/>
            <w:tcBorders>
              <w:bottom w:val="single" w:sz="4" w:space="0" w:color="auto"/>
            </w:tcBorders>
          </w:tcPr>
          <w:p w14:paraId="2E02E578" w14:textId="77777777" w:rsidR="0094600A" w:rsidRPr="00473132" w:rsidRDefault="0094600A" w:rsidP="009E1589">
            <w:pPr>
              <w:pStyle w:val="TableEntry"/>
            </w:pPr>
            <w:r w:rsidRPr="00473132">
              <w:t>Source (Document Source) (1)</w:t>
            </w:r>
          </w:p>
        </w:tc>
      </w:tr>
      <w:tr w:rsidR="0094600A" w:rsidRPr="00473132" w14:paraId="73F6AE0E" w14:textId="77777777" w:rsidTr="009E1589">
        <w:trPr>
          <w:cantSplit/>
        </w:trPr>
        <w:tc>
          <w:tcPr>
            <w:tcW w:w="9666" w:type="dxa"/>
            <w:gridSpan w:val="4"/>
            <w:tcBorders>
              <w:bottom w:val="single" w:sz="4" w:space="0" w:color="auto"/>
            </w:tcBorders>
          </w:tcPr>
          <w:p w14:paraId="26FDDC3C" w14:textId="77777777" w:rsidR="0094600A" w:rsidRPr="00473132" w:rsidRDefault="0094600A" w:rsidP="009E1589">
            <w:pPr>
              <w:pStyle w:val="TableEntry"/>
              <w:rPr>
                <w:szCs w:val="16"/>
              </w:rPr>
            </w:pPr>
            <w:r w:rsidRPr="00473132">
              <w:rPr>
                <w:szCs w:val="16"/>
              </w:rPr>
              <w:t>Human Requestor (</w:t>
            </w:r>
            <w:proofErr w:type="gramStart"/>
            <w:r w:rsidRPr="00473132">
              <w:rPr>
                <w:szCs w:val="16"/>
              </w:rPr>
              <w:t>0..</w:t>
            </w:r>
            <w:proofErr w:type="gramEnd"/>
            <w:r w:rsidRPr="00473132">
              <w:rPr>
                <w:szCs w:val="16"/>
              </w:rPr>
              <w:t>n)</w:t>
            </w:r>
          </w:p>
        </w:tc>
      </w:tr>
      <w:tr w:rsidR="0094600A" w:rsidRPr="00473132" w14:paraId="27695E7F" w14:textId="77777777" w:rsidTr="009E1589">
        <w:trPr>
          <w:cantSplit/>
        </w:trPr>
        <w:tc>
          <w:tcPr>
            <w:tcW w:w="9666" w:type="dxa"/>
            <w:gridSpan w:val="4"/>
            <w:tcBorders>
              <w:bottom w:val="single" w:sz="4" w:space="0" w:color="auto"/>
            </w:tcBorders>
          </w:tcPr>
          <w:p w14:paraId="59803B22" w14:textId="77777777" w:rsidR="0094600A" w:rsidRPr="00473132" w:rsidRDefault="0094600A" w:rsidP="009E1589">
            <w:pPr>
              <w:pStyle w:val="TableEntry"/>
            </w:pPr>
            <w:r w:rsidRPr="00473132">
              <w:t>Destination (Document Repository) (1)</w:t>
            </w:r>
          </w:p>
        </w:tc>
      </w:tr>
      <w:tr w:rsidR="0094600A" w:rsidRPr="00473132" w14:paraId="0AFB2549" w14:textId="77777777" w:rsidTr="009E1589">
        <w:trPr>
          <w:cantSplit/>
        </w:trPr>
        <w:tc>
          <w:tcPr>
            <w:tcW w:w="9666" w:type="dxa"/>
            <w:gridSpan w:val="4"/>
            <w:tcBorders>
              <w:bottom w:val="single" w:sz="4" w:space="0" w:color="auto"/>
            </w:tcBorders>
          </w:tcPr>
          <w:p w14:paraId="105AEB22" w14:textId="77777777" w:rsidR="0094600A" w:rsidRPr="00473132" w:rsidRDefault="0094600A" w:rsidP="009E1589">
            <w:pPr>
              <w:pStyle w:val="TableEntry"/>
            </w:pPr>
            <w:r w:rsidRPr="00473132">
              <w:t>Audit Source (Document Source) (1)</w:t>
            </w:r>
          </w:p>
        </w:tc>
      </w:tr>
      <w:tr w:rsidR="0094600A" w:rsidRPr="00473132"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473132" w:rsidRDefault="0094600A" w:rsidP="009E1589">
            <w:pPr>
              <w:pStyle w:val="TableEntry"/>
            </w:pPr>
            <w:r w:rsidRPr="00473132">
              <w:t>Patient (1)</w:t>
            </w:r>
          </w:p>
        </w:tc>
      </w:tr>
      <w:tr w:rsidR="0094600A" w:rsidRPr="00473132"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473132" w:rsidRDefault="0094600A" w:rsidP="009E1589">
            <w:pPr>
              <w:pStyle w:val="TableEntry"/>
            </w:pPr>
            <w:proofErr w:type="spellStart"/>
            <w:r w:rsidRPr="00473132">
              <w:t>SubmissionSet</w:t>
            </w:r>
            <w:proofErr w:type="spellEnd"/>
            <w:r w:rsidRPr="00473132">
              <w:t xml:space="preserve"> (1)</w:t>
            </w:r>
          </w:p>
        </w:tc>
      </w:tr>
    </w:tbl>
    <w:p w14:paraId="470006A9" w14:textId="77777777" w:rsidR="0094600A" w:rsidRPr="00473132" w:rsidRDefault="0094600A" w:rsidP="0094600A">
      <w:pPr>
        <w:pStyle w:val="BodyText"/>
        <w:rPr>
          <w:b/>
          <w:i/>
        </w:rPr>
      </w:pPr>
      <w:r w:rsidRPr="0047313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48E24D84" w14:textId="77777777" w:rsidTr="00B55FF8">
        <w:trPr>
          <w:cantSplit/>
        </w:trPr>
        <w:tc>
          <w:tcPr>
            <w:tcW w:w="1548" w:type="dxa"/>
            <w:vMerge w:val="restart"/>
          </w:tcPr>
          <w:p w14:paraId="670C4CD8" w14:textId="77777777" w:rsidR="0094600A" w:rsidRPr="00473132" w:rsidRDefault="0094600A" w:rsidP="009E1589">
            <w:pPr>
              <w:pStyle w:val="TableEntryHeader"/>
            </w:pPr>
            <w:r w:rsidRPr="00473132">
              <w:t>Source</w:t>
            </w:r>
          </w:p>
          <w:p w14:paraId="779629E9" w14:textId="5852BCA8"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5DECF74C" w14:textId="56D2C6B4" w:rsidR="0094600A" w:rsidRPr="00473132" w:rsidRDefault="0094600A" w:rsidP="007D7C53">
            <w:pPr>
              <w:pStyle w:val="TableEntryHeader"/>
              <w:rPr>
                <w:bCs/>
                <w:sz w:val="12"/>
              </w:rPr>
            </w:pPr>
            <w:proofErr w:type="spellStart"/>
            <w:r w:rsidRPr="00473132">
              <w:rPr>
                <w:bCs/>
                <w:sz w:val="12"/>
              </w:rPr>
              <w:t>ActiveParticipant</w:t>
            </w:r>
            <w:proofErr w:type="spellEnd"/>
          </w:p>
        </w:tc>
        <w:tc>
          <w:tcPr>
            <w:tcW w:w="2520" w:type="dxa"/>
            <w:vAlign w:val="center"/>
          </w:tcPr>
          <w:p w14:paraId="66D80FF9" w14:textId="77777777" w:rsidR="0094600A" w:rsidRPr="00473132" w:rsidRDefault="0094600A" w:rsidP="003327C5">
            <w:pPr>
              <w:pStyle w:val="TableEntry"/>
            </w:pPr>
            <w:proofErr w:type="spellStart"/>
            <w:r w:rsidRPr="00473132">
              <w:t>UserID</w:t>
            </w:r>
            <w:proofErr w:type="spellEnd"/>
          </w:p>
        </w:tc>
        <w:tc>
          <w:tcPr>
            <w:tcW w:w="630" w:type="dxa"/>
            <w:vAlign w:val="center"/>
          </w:tcPr>
          <w:p w14:paraId="09E9BCD8" w14:textId="77777777" w:rsidR="0094600A" w:rsidRPr="00473132" w:rsidRDefault="0094600A" w:rsidP="003327C5">
            <w:pPr>
              <w:pStyle w:val="TableEntry"/>
              <w:jc w:val="center"/>
            </w:pPr>
            <w:r w:rsidRPr="00473132">
              <w:t>U</w:t>
            </w:r>
          </w:p>
        </w:tc>
        <w:tc>
          <w:tcPr>
            <w:tcW w:w="4968" w:type="dxa"/>
            <w:vAlign w:val="center"/>
          </w:tcPr>
          <w:p w14:paraId="66FE67D5" w14:textId="77777777" w:rsidR="0094600A" w:rsidRPr="00473132" w:rsidRDefault="0094600A" w:rsidP="003327C5">
            <w:pPr>
              <w:pStyle w:val="TableEntry"/>
            </w:pPr>
            <w:r w:rsidRPr="00473132">
              <w:t>not specialized</w:t>
            </w:r>
          </w:p>
        </w:tc>
      </w:tr>
      <w:tr w:rsidR="0094600A" w:rsidRPr="00473132" w14:paraId="046BE945" w14:textId="77777777" w:rsidTr="00B55FF8">
        <w:trPr>
          <w:cantSplit/>
        </w:trPr>
        <w:tc>
          <w:tcPr>
            <w:tcW w:w="1548" w:type="dxa"/>
            <w:vMerge/>
            <w:textDirection w:val="btLr"/>
            <w:vAlign w:val="center"/>
          </w:tcPr>
          <w:p w14:paraId="2CC49373" w14:textId="77777777" w:rsidR="0094600A" w:rsidRPr="00473132" w:rsidRDefault="0094600A" w:rsidP="009E1589">
            <w:pPr>
              <w:pStyle w:val="TableLabel"/>
              <w:rPr>
                <w:sz w:val="16"/>
              </w:rPr>
            </w:pPr>
          </w:p>
        </w:tc>
        <w:tc>
          <w:tcPr>
            <w:tcW w:w="2520" w:type="dxa"/>
            <w:vAlign w:val="center"/>
          </w:tcPr>
          <w:p w14:paraId="0C597C18" w14:textId="77777777" w:rsidR="0094600A" w:rsidRPr="00473132" w:rsidRDefault="0094600A" w:rsidP="003327C5">
            <w:pPr>
              <w:pStyle w:val="TableEntry"/>
            </w:pPr>
            <w:proofErr w:type="spellStart"/>
            <w:r w:rsidRPr="00473132">
              <w:t>AlternativeUserID</w:t>
            </w:r>
            <w:proofErr w:type="spellEnd"/>
          </w:p>
        </w:tc>
        <w:tc>
          <w:tcPr>
            <w:tcW w:w="630" w:type="dxa"/>
            <w:vAlign w:val="center"/>
          </w:tcPr>
          <w:p w14:paraId="5FFA6BF9" w14:textId="77777777" w:rsidR="0094600A" w:rsidRPr="00473132" w:rsidRDefault="0094600A" w:rsidP="003327C5">
            <w:pPr>
              <w:pStyle w:val="TableEntry"/>
              <w:jc w:val="center"/>
            </w:pPr>
            <w:r w:rsidRPr="00473132">
              <w:t>M</w:t>
            </w:r>
          </w:p>
        </w:tc>
        <w:tc>
          <w:tcPr>
            <w:tcW w:w="4968" w:type="dxa"/>
            <w:vAlign w:val="center"/>
          </w:tcPr>
          <w:p w14:paraId="250D25B2" w14:textId="791C6FA4" w:rsidR="0094600A" w:rsidRPr="00473132" w:rsidRDefault="000201B8" w:rsidP="003327C5">
            <w:pPr>
              <w:pStyle w:val="TableEntry"/>
            </w:pPr>
            <w:r w:rsidRPr="00473132">
              <w:t>T</w:t>
            </w:r>
            <w:r w:rsidR="0094600A" w:rsidRPr="00473132">
              <w:t>he process ID as used within the local operating system in the local system logs.</w:t>
            </w:r>
          </w:p>
        </w:tc>
      </w:tr>
      <w:tr w:rsidR="0094600A" w:rsidRPr="00473132" w14:paraId="7DDB2B34" w14:textId="77777777" w:rsidTr="00B55FF8">
        <w:trPr>
          <w:cantSplit/>
        </w:trPr>
        <w:tc>
          <w:tcPr>
            <w:tcW w:w="1548" w:type="dxa"/>
            <w:vMerge/>
            <w:textDirection w:val="btLr"/>
            <w:vAlign w:val="center"/>
          </w:tcPr>
          <w:p w14:paraId="3AE0BA1C" w14:textId="77777777" w:rsidR="0094600A" w:rsidRPr="00473132" w:rsidRDefault="0094600A" w:rsidP="009E1589">
            <w:pPr>
              <w:pStyle w:val="TableLabel"/>
              <w:rPr>
                <w:sz w:val="16"/>
              </w:rPr>
            </w:pPr>
          </w:p>
        </w:tc>
        <w:tc>
          <w:tcPr>
            <w:tcW w:w="2520" w:type="dxa"/>
            <w:vAlign w:val="center"/>
          </w:tcPr>
          <w:p w14:paraId="5A5086EF" w14:textId="77777777" w:rsidR="0094600A" w:rsidRPr="00473132" w:rsidRDefault="0094600A" w:rsidP="003327C5">
            <w:pPr>
              <w:pStyle w:val="TableEntry"/>
              <w:rPr>
                <w:i/>
                <w:iCs/>
              </w:rPr>
            </w:pPr>
            <w:proofErr w:type="spellStart"/>
            <w:r w:rsidRPr="00473132">
              <w:rPr>
                <w:i/>
                <w:iCs/>
              </w:rPr>
              <w:t>UserName</w:t>
            </w:r>
            <w:proofErr w:type="spellEnd"/>
          </w:p>
        </w:tc>
        <w:tc>
          <w:tcPr>
            <w:tcW w:w="630" w:type="dxa"/>
            <w:vAlign w:val="center"/>
          </w:tcPr>
          <w:p w14:paraId="5E555298" w14:textId="77777777" w:rsidR="0094600A" w:rsidRPr="00473132" w:rsidRDefault="0094600A" w:rsidP="003327C5">
            <w:pPr>
              <w:pStyle w:val="TableEntry"/>
              <w:jc w:val="center"/>
              <w:rPr>
                <w:i/>
                <w:iCs/>
              </w:rPr>
            </w:pPr>
            <w:r w:rsidRPr="00473132">
              <w:rPr>
                <w:i/>
                <w:iCs/>
              </w:rPr>
              <w:t>U</w:t>
            </w:r>
          </w:p>
        </w:tc>
        <w:tc>
          <w:tcPr>
            <w:tcW w:w="4968" w:type="dxa"/>
            <w:vAlign w:val="center"/>
          </w:tcPr>
          <w:p w14:paraId="0A4E6DE9" w14:textId="77777777" w:rsidR="0094600A" w:rsidRPr="00473132" w:rsidRDefault="0094600A" w:rsidP="00B55FF8">
            <w:pPr>
              <w:pStyle w:val="TableEntry"/>
              <w:rPr>
                <w:i/>
                <w:iCs/>
              </w:rPr>
            </w:pPr>
            <w:r w:rsidRPr="00473132">
              <w:rPr>
                <w:i/>
                <w:iCs/>
              </w:rPr>
              <w:t>not specialized</w:t>
            </w:r>
          </w:p>
        </w:tc>
      </w:tr>
      <w:tr w:rsidR="0094600A" w:rsidRPr="00473132" w14:paraId="3FA382C8" w14:textId="77777777" w:rsidTr="00B55FF8">
        <w:trPr>
          <w:cantSplit/>
        </w:trPr>
        <w:tc>
          <w:tcPr>
            <w:tcW w:w="1548" w:type="dxa"/>
            <w:vMerge/>
            <w:textDirection w:val="btLr"/>
            <w:vAlign w:val="center"/>
          </w:tcPr>
          <w:p w14:paraId="5C15667F" w14:textId="77777777" w:rsidR="0094600A" w:rsidRPr="00473132" w:rsidRDefault="0094600A" w:rsidP="009E1589">
            <w:pPr>
              <w:pStyle w:val="TableLabel"/>
              <w:rPr>
                <w:sz w:val="16"/>
              </w:rPr>
            </w:pPr>
          </w:p>
        </w:tc>
        <w:tc>
          <w:tcPr>
            <w:tcW w:w="2520" w:type="dxa"/>
            <w:vAlign w:val="center"/>
          </w:tcPr>
          <w:p w14:paraId="3C09F2AC" w14:textId="77777777" w:rsidR="0094600A" w:rsidRPr="00473132" w:rsidRDefault="0094600A" w:rsidP="003327C5">
            <w:pPr>
              <w:pStyle w:val="TableEntry"/>
              <w:rPr>
                <w:i/>
                <w:iCs/>
              </w:rPr>
            </w:pPr>
            <w:proofErr w:type="spellStart"/>
            <w:r w:rsidRPr="00473132">
              <w:rPr>
                <w:i/>
                <w:iCs/>
              </w:rPr>
              <w:t>UserIsRequestor</w:t>
            </w:r>
            <w:proofErr w:type="spellEnd"/>
          </w:p>
        </w:tc>
        <w:tc>
          <w:tcPr>
            <w:tcW w:w="630" w:type="dxa"/>
            <w:vAlign w:val="center"/>
          </w:tcPr>
          <w:p w14:paraId="64AF96D6" w14:textId="77777777" w:rsidR="0094600A" w:rsidRPr="00473132" w:rsidRDefault="0094600A" w:rsidP="003327C5">
            <w:pPr>
              <w:pStyle w:val="TableEntry"/>
              <w:jc w:val="center"/>
              <w:rPr>
                <w:i/>
                <w:iCs/>
              </w:rPr>
            </w:pPr>
            <w:r w:rsidRPr="00473132">
              <w:rPr>
                <w:i/>
                <w:iCs/>
              </w:rPr>
              <w:t>U</w:t>
            </w:r>
          </w:p>
        </w:tc>
        <w:tc>
          <w:tcPr>
            <w:tcW w:w="4968" w:type="dxa"/>
            <w:vAlign w:val="center"/>
          </w:tcPr>
          <w:p w14:paraId="3F3A6E3A" w14:textId="77777777" w:rsidR="0094600A" w:rsidRPr="00473132" w:rsidRDefault="0094600A" w:rsidP="003327C5">
            <w:pPr>
              <w:pStyle w:val="TableEntry"/>
              <w:rPr>
                <w:i/>
                <w:iCs/>
              </w:rPr>
            </w:pPr>
            <w:r w:rsidRPr="00473132">
              <w:rPr>
                <w:i/>
                <w:iCs/>
              </w:rPr>
              <w:t>not specialized</w:t>
            </w:r>
          </w:p>
        </w:tc>
      </w:tr>
      <w:tr w:rsidR="0094600A" w:rsidRPr="00473132" w14:paraId="104CDC29" w14:textId="77777777" w:rsidTr="00B55FF8">
        <w:trPr>
          <w:cantSplit/>
        </w:trPr>
        <w:tc>
          <w:tcPr>
            <w:tcW w:w="1548" w:type="dxa"/>
            <w:vMerge/>
            <w:textDirection w:val="btLr"/>
            <w:vAlign w:val="center"/>
          </w:tcPr>
          <w:p w14:paraId="7EDD1914" w14:textId="77777777" w:rsidR="0094600A" w:rsidRPr="00473132" w:rsidRDefault="0094600A" w:rsidP="009E1589">
            <w:pPr>
              <w:pStyle w:val="TableLabel"/>
              <w:rPr>
                <w:sz w:val="16"/>
              </w:rPr>
            </w:pPr>
          </w:p>
        </w:tc>
        <w:tc>
          <w:tcPr>
            <w:tcW w:w="2520" w:type="dxa"/>
            <w:vAlign w:val="center"/>
          </w:tcPr>
          <w:p w14:paraId="03182016" w14:textId="77777777" w:rsidR="0094600A" w:rsidRPr="00473132" w:rsidRDefault="0094600A" w:rsidP="003327C5">
            <w:pPr>
              <w:pStyle w:val="TableEntry"/>
            </w:pPr>
            <w:proofErr w:type="spellStart"/>
            <w:r w:rsidRPr="00473132">
              <w:t>RoleIDCode</w:t>
            </w:r>
            <w:proofErr w:type="spellEnd"/>
          </w:p>
        </w:tc>
        <w:tc>
          <w:tcPr>
            <w:tcW w:w="630" w:type="dxa"/>
            <w:vAlign w:val="center"/>
          </w:tcPr>
          <w:p w14:paraId="4F939D5F" w14:textId="77777777" w:rsidR="0094600A" w:rsidRPr="00473132" w:rsidRDefault="0094600A" w:rsidP="003327C5">
            <w:pPr>
              <w:pStyle w:val="TableEntry"/>
              <w:jc w:val="center"/>
            </w:pPr>
            <w:r w:rsidRPr="00473132">
              <w:t>M</w:t>
            </w:r>
          </w:p>
        </w:tc>
        <w:tc>
          <w:tcPr>
            <w:tcW w:w="4968" w:type="dxa"/>
            <w:vAlign w:val="center"/>
          </w:tcPr>
          <w:p w14:paraId="6D0913E3" w14:textId="77777777" w:rsidR="0094600A" w:rsidRPr="00473132" w:rsidRDefault="0094600A" w:rsidP="003327C5">
            <w:pPr>
              <w:pStyle w:val="TableEntry"/>
            </w:pPr>
            <w:proofErr w:type="gramStart"/>
            <w:r w:rsidRPr="00473132">
              <w:t>EV(</w:t>
            </w:r>
            <w:proofErr w:type="gramEnd"/>
            <w:r w:rsidRPr="00473132">
              <w:t>110153, DCM, “Source”)</w:t>
            </w:r>
          </w:p>
        </w:tc>
      </w:tr>
      <w:tr w:rsidR="0094600A" w:rsidRPr="00473132" w14:paraId="5CBD5055" w14:textId="77777777" w:rsidTr="00B55FF8">
        <w:trPr>
          <w:cantSplit/>
        </w:trPr>
        <w:tc>
          <w:tcPr>
            <w:tcW w:w="1548" w:type="dxa"/>
            <w:vMerge/>
            <w:textDirection w:val="btLr"/>
            <w:vAlign w:val="center"/>
          </w:tcPr>
          <w:p w14:paraId="6FA6CB90" w14:textId="77777777" w:rsidR="0094600A" w:rsidRPr="00473132" w:rsidRDefault="0094600A" w:rsidP="009E1589">
            <w:pPr>
              <w:pStyle w:val="TableLabel"/>
              <w:rPr>
                <w:sz w:val="16"/>
              </w:rPr>
            </w:pPr>
          </w:p>
        </w:tc>
        <w:tc>
          <w:tcPr>
            <w:tcW w:w="2520" w:type="dxa"/>
            <w:vAlign w:val="center"/>
          </w:tcPr>
          <w:p w14:paraId="6CDC35C4" w14:textId="77777777" w:rsidR="0094600A" w:rsidRPr="00473132" w:rsidRDefault="0094600A" w:rsidP="003327C5">
            <w:pPr>
              <w:pStyle w:val="TableEntry"/>
            </w:pPr>
            <w:proofErr w:type="spellStart"/>
            <w:r w:rsidRPr="00473132">
              <w:t>NetworkAccessPointTypeCode</w:t>
            </w:r>
            <w:proofErr w:type="spellEnd"/>
          </w:p>
        </w:tc>
        <w:tc>
          <w:tcPr>
            <w:tcW w:w="630" w:type="dxa"/>
            <w:vAlign w:val="center"/>
          </w:tcPr>
          <w:p w14:paraId="5707941E" w14:textId="77777777" w:rsidR="0094600A" w:rsidRPr="00473132" w:rsidRDefault="0094600A" w:rsidP="003327C5">
            <w:pPr>
              <w:pStyle w:val="TableEntry"/>
              <w:jc w:val="center"/>
            </w:pPr>
            <w:r w:rsidRPr="00473132">
              <w:t>M</w:t>
            </w:r>
          </w:p>
        </w:tc>
        <w:tc>
          <w:tcPr>
            <w:tcW w:w="4968" w:type="dxa"/>
            <w:vAlign w:val="center"/>
          </w:tcPr>
          <w:p w14:paraId="58CA1CBC" w14:textId="77777777" w:rsidR="0094600A" w:rsidRPr="00473132" w:rsidRDefault="0094600A" w:rsidP="003327C5">
            <w:pPr>
              <w:pStyle w:val="TableEntry"/>
            </w:pPr>
            <w:r w:rsidRPr="00473132">
              <w:t>“1” for machine (DNS) name, “2” for IP address</w:t>
            </w:r>
          </w:p>
        </w:tc>
      </w:tr>
      <w:tr w:rsidR="0094600A" w:rsidRPr="00473132" w14:paraId="191A66B5" w14:textId="77777777" w:rsidTr="00B55FF8">
        <w:trPr>
          <w:cantSplit/>
        </w:trPr>
        <w:tc>
          <w:tcPr>
            <w:tcW w:w="1548" w:type="dxa"/>
            <w:vMerge/>
            <w:textDirection w:val="btLr"/>
            <w:vAlign w:val="center"/>
          </w:tcPr>
          <w:p w14:paraId="65BFA644" w14:textId="77777777" w:rsidR="0094600A" w:rsidRPr="00473132" w:rsidRDefault="0094600A" w:rsidP="009E1589">
            <w:pPr>
              <w:pStyle w:val="TableLabel"/>
              <w:rPr>
                <w:sz w:val="16"/>
              </w:rPr>
            </w:pPr>
          </w:p>
        </w:tc>
        <w:tc>
          <w:tcPr>
            <w:tcW w:w="2520" w:type="dxa"/>
            <w:vAlign w:val="center"/>
          </w:tcPr>
          <w:p w14:paraId="045A734C" w14:textId="77777777" w:rsidR="0094600A" w:rsidRPr="00473132" w:rsidRDefault="0094600A" w:rsidP="003327C5">
            <w:pPr>
              <w:pStyle w:val="TableEntry"/>
            </w:pPr>
            <w:proofErr w:type="spellStart"/>
            <w:r w:rsidRPr="00473132">
              <w:t>NetworkAccessPointID</w:t>
            </w:r>
            <w:proofErr w:type="spellEnd"/>
          </w:p>
        </w:tc>
        <w:tc>
          <w:tcPr>
            <w:tcW w:w="630" w:type="dxa"/>
            <w:vAlign w:val="center"/>
          </w:tcPr>
          <w:p w14:paraId="1D05D000" w14:textId="77777777" w:rsidR="0094600A" w:rsidRPr="00473132" w:rsidRDefault="0094600A" w:rsidP="003327C5">
            <w:pPr>
              <w:pStyle w:val="TableEntry"/>
              <w:jc w:val="center"/>
            </w:pPr>
            <w:r w:rsidRPr="00473132">
              <w:t>M</w:t>
            </w:r>
          </w:p>
        </w:tc>
        <w:tc>
          <w:tcPr>
            <w:tcW w:w="4968" w:type="dxa"/>
            <w:vAlign w:val="center"/>
          </w:tcPr>
          <w:p w14:paraId="03095BFB" w14:textId="77777777" w:rsidR="0094600A" w:rsidRPr="00473132" w:rsidRDefault="0094600A" w:rsidP="003327C5">
            <w:pPr>
              <w:pStyle w:val="TableEntry"/>
            </w:pPr>
            <w:r w:rsidRPr="00473132">
              <w:t>The machine name or IP address</w:t>
            </w:r>
          </w:p>
        </w:tc>
      </w:tr>
    </w:tbl>
    <w:p w14:paraId="76CA786C" w14:textId="77777777" w:rsidR="009C7624" w:rsidRPr="00473132"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473132" w14:paraId="0F6AD1D8" w14:textId="77777777" w:rsidTr="00B55FF8">
        <w:tc>
          <w:tcPr>
            <w:tcW w:w="1548" w:type="dxa"/>
            <w:vMerge w:val="restart"/>
          </w:tcPr>
          <w:p w14:paraId="3C5BF487" w14:textId="2CE24555" w:rsidR="008658B1" w:rsidRPr="00473132" w:rsidRDefault="008658B1" w:rsidP="00B55FF8">
            <w:pPr>
              <w:pStyle w:val="TableEntryHeader"/>
            </w:pPr>
            <w:bookmarkStart w:id="511" w:name="_Hlk486516650"/>
            <w:r w:rsidRPr="00473132">
              <w:t xml:space="preserve">Human Requestor </w:t>
            </w:r>
            <w:bookmarkStart w:id="512" w:name="OLE_LINK18"/>
            <w:bookmarkStart w:id="513" w:name="OLE_LINK19"/>
            <w:r w:rsidRPr="00473132">
              <w:t>(if known)</w:t>
            </w:r>
          </w:p>
          <w:p w14:paraId="0BC8C35E" w14:textId="77777777" w:rsidR="008658B1" w:rsidRPr="00473132" w:rsidRDefault="008658B1" w:rsidP="00B55FF8">
            <w:pPr>
              <w:pStyle w:val="TableEntryHeader"/>
              <w:rPr>
                <w:bCs/>
                <w:sz w:val="12"/>
              </w:rPr>
            </w:pPr>
            <w:proofErr w:type="spellStart"/>
            <w:r w:rsidRPr="00473132">
              <w:rPr>
                <w:bCs/>
                <w:sz w:val="12"/>
              </w:rPr>
              <w:t>AuditMessage</w:t>
            </w:r>
            <w:proofErr w:type="spellEnd"/>
            <w:r w:rsidRPr="00473132">
              <w:rPr>
                <w:bCs/>
                <w:sz w:val="12"/>
              </w:rPr>
              <w:t>/</w:t>
            </w:r>
          </w:p>
          <w:p w14:paraId="580E12DF" w14:textId="2FFB9982" w:rsidR="008658B1" w:rsidRPr="00473132" w:rsidRDefault="008658B1" w:rsidP="00B55FF8">
            <w:pPr>
              <w:pStyle w:val="TableEntryHeader"/>
            </w:pPr>
            <w:proofErr w:type="spellStart"/>
            <w:r w:rsidRPr="00473132">
              <w:rPr>
                <w:bCs/>
                <w:sz w:val="12"/>
              </w:rPr>
              <w:t>ActiveParticipant</w:t>
            </w:r>
            <w:bookmarkEnd w:id="512"/>
            <w:bookmarkEnd w:id="513"/>
            <w:proofErr w:type="spellEnd"/>
          </w:p>
        </w:tc>
        <w:tc>
          <w:tcPr>
            <w:tcW w:w="2520" w:type="dxa"/>
          </w:tcPr>
          <w:p w14:paraId="2EF6D931" w14:textId="7D9CEB7B" w:rsidR="008658B1" w:rsidRPr="00473132" w:rsidRDefault="00422E96" w:rsidP="00B55FF8">
            <w:pPr>
              <w:pStyle w:val="TableEntry"/>
            </w:pPr>
            <w:proofErr w:type="spellStart"/>
            <w:r w:rsidRPr="00473132">
              <w:t>UserID</w:t>
            </w:r>
            <w:proofErr w:type="spellEnd"/>
          </w:p>
        </w:tc>
        <w:tc>
          <w:tcPr>
            <w:tcW w:w="720" w:type="dxa"/>
          </w:tcPr>
          <w:p w14:paraId="4EF70105" w14:textId="6B61C98C" w:rsidR="008658B1" w:rsidRPr="00473132" w:rsidRDefault="008658B1" w:rsidP="00B55FF8">
            <w:pPr>
              <w:pStyle w:val="TableEntry"/>
            </w:pPr>
            <w:r w:rsidRPr="00473132">
              <w:t>M</w:t>
            </w:r>
          </w:p>
        </w:tc>
        <w:tc>
          <w:tcPr>
            <w:tcW w:w="4788" w:type="dxa"/>
          </w:tcPr>
          <w:p w14:paraId="74EEFCF2" w14:textId="4C47A96C" w:rsidR="008658B1" w:rsidRPr="00473132" w:rsidRDefault="008658B1" w:rsidP="00B55FF8">
            <w:pPr>
              <w:pStyle w:val="TableEntry"/>
            </w:pPr>
            <w:r w:rsidRPr="00473132">
              <w:t>Identity of the human that initiated the transaction</w:t>
            </w:r>
          </w:p>
        </w:tc>
      </w:tr>
      <w:tr w:rsidR="00422E96" w:rsidRPr="00473132" w14:paraId="34EA5A5D" w14:textId="77777777" w:rsidTr="00B55FF8">
        <w:tc>
          <w:tcPr>
            <w:tcW w:w="1548" w:type="dxa"/>
            <w:vMerge/>
          </w:tcPr>
          <w:p w14:paraId="1000FDC0" w14:textId="77777777" w:rsidR="008658B1" w:rsidRPr="00473132" w:rsidRDefault="008658B1" w:rsidP="00B55FF8">
            <w:pPr>
              <w:pStyle w:val="TOC9"/>
            </w:pPr>
            <w:bookmarkStart w:id="514" w:name="_Hlk486516716"/>
          </w:p>
        </w:tc>
        <w:tc>
          <w:tcPr>
            <w:tcW w:w="2520" w:type="dxa"/>
          </w:tcPr>
          <w:p w14:paraId="11135DA9" w14:textId="1D8E4A1C" w:rsidR="008658B1" w:rsidRPr="00473132" w:rsidRDefault="00422E96" w:rsidP="00B55FF8">
            <w:pPr>
              <w:pStyle w:val="TableEntry"/>
              <w:rPr>
                <w:i/>
                <w:iCs/>
              </w:rPr>
            </w:pPr>
            <w:proofErr w:type="spellStart"/>
            <w:r w:rsidRPr="00473132">
              <w:rPr>
                <w:i/>
                <w:iCs/>
              </w:rPr>
              <w:t>AlternativeUserID</w:t>
            </w:r>
            <w:proofErr w:type="spellEnd"/>
          </w:p>
        </w:tc>
        <w:tc>
          <w:tcPr>
            <w:tcW w:w="720" w:type="dxa"/>
          </w:tcPr>
          <w:p w14:paraId="2EFCC4A2" w14:textId="446B5BD0" w:rsidR="008658B1" w:rsidRPr="00473132" w:rsidRDefault="008658B1" w:rsidP="00B55FF8">
            <w:pPr>
              <w:pStyle w:val="TableEntry"/>
              <w:rPr>
                <w:i/>
                <w:iCs/>
              </w:rPr>
            </w:pPr>
            <w:bookmarkStart w:id="515" w:name="OLE_LINK12"/>
            <w:bookmarkStart w:id="516" w:name="OLE_LINK13"/>
            <w:r w:rsidRPr="00473132">
              <w:rPr>
                <w:i/>
                <w:iCs/>
              </w:rPr>
              <w:t>U</w:t>
            </w:r>
            <w:bookmarkEnd w:id="515"/>
            <w:bookmarkEnd w:id="516"/>
          </w:p>
        </w:tc>
        <w:tc>
          <w:tcPr>
            <w:tcW w:w="4788" w:type="dxa"/>
          </w:tcPr>
          <w:p w14:paraId="32104315" w14:textId="5C00DC1F" w:rsidR="008658B1" w:rsidRPr="00473132" w:rsidRDefault="008658B1" w:rsidP="00B55FF8">
            <w:pPr>
              <w:pStyle w:val="TableEntry"/>
              <w:rPr>
                <w:i/>
                <w:iCs/>
              </w:rPr>
            </w:pPr>
            <w:bookmarkStart w:id="517" w:name="OLE_LINK16"/>
            <w:bookmarkStart w:id="518" w:name="OLE_LINK17"/>
            <w:r w:rsidRPr="00473132">
              <w:rPr>
                <w:i/>
                <w:iCs/>
              </w:rPr>
              <w:t>not specialized</w:t>
            </w:r>
            <w:bookmarkEnd w:id="517"/>
            <w:bookmarkEnd w:id="518"/>
          </w:p>
        </w:tc>
      </w:tr>
      <w:tr w:rsidR="00422E96" w:rsidRPr="00473132" w14:paraId="6423B93C" w14:textId="77777777" w:rsidTr="00B55FF8">
        <w:tc>
          <w:tcPr>
            <w:tcW w:w="1548" w:type="dxa"/>
            <w:vMerge/>
          </w:tcPr>
          <w:p w14:paraId="1D99848B" w14:textId="77777777" w:rsidR="008658B1" w:rsidRPr="00473132" w:rsidRDefault="008658B1" w:rsidP="00B55FF8">
            <w:pPr>
              <w:pStyle w:val="TOC9"/>
            </w:pPr>
          </w:p>
        </w:tc>
        <w:tc>
          <w:tcPr>
            <w:tcW w:w="2520" w:type="dxa"/>
          </w:tcPr>
          <w:p w14:paraId="257E8B69" w14:textId="1E7E76B6" w:rsidR="008658B1" w:rsidRPr="00473132" w:rsidRDefault="00422E96" w:rsidP="00B55FF8">
            <w:pPr>
              <w:pStyle w:val="TableEntry"/>
              <w:rPr>
                <w:i/>
                <w:iCs/>
              </w:rPr>
            </w:pPr>
            <w:proofErr w:type="spellStart"/>
            <w:r w:rsidRPr="00473132">
              <w:rPr>
                <w:i/>
                <w:iCs/>
              </w:rPr>
              <w:t>UserName</w:t>
            </w:r>
            <w:proofErr w:type="spellEnd"/>
          </w:p>
        </w:tc>
        <w:tc>
          <w:tcPr>
            <w:tcW w:w="720" w:type="dxa"/>
          </w:tcPr>
          <w:p w14:paraId="02B6F67E" w14:textId="5E07137D" w:rsidR="008658B1" w:rsidRPr="00473132" w:rsidRDefault="008658B1" w:rsidP="00B55FF8">
            <w:pPr>
              <w:pStyle w:val="TableEntry"/>
              <w:rPr>
                <w:i/>
                <w:iCs/>
              </w:rPr>
            </w:pPr>
            <w:r w:rsidRPr="00473132">
              <w:rPr>
                <w:i/>
                <w:iCs/>
              </w:rPr>
              <w:t>U</w:t>
            </w:r>
          </w:p>
        </w:tc>
        <w:tc>
          <w:tcPr>
            <w:tcW w:w="4788" w:type="dxa"/>
          </w:tcPr>
          <w:p w14:paraId="401AEDDB" w14:textId="20D6EE8B" w:rsidR="008658B1" w:rsidRPr="00473132" w:rsidRDefault="008658B1" w:rsidP="00B55FF8">
            <w:pPr>
              <w:pStyle w:val="TableEntry"/>
              <w:rPr>
                <w:i/>
                <w:iCs/>
              </w:rPr>
            </w:pPr>
            <w:r w:rsidRPr="00473132">
              <w:rPr>
                <w:i/>
                <w:iCs/>
              </w:rPr>
              <w:t>not specialized</w:t>
            </w:r>
          </w:p>
        </w:tc>
      </w:tr>
      <w:bookmarkEnd w:id="514"/>
      <w:tr w:rsidR="00422E96" w:rsidRPr="00473132" w14:paraId="096504A9" w14:textId="77777777" w:rsidTr="00B55FF8">
        <w:tc>
          <w:tcPr>
            <w:tcW w:w="1548" w:type="dxa"/>
            <w:vMerge/>
          </w:tcPr>
          <w:p w14:paraId="49861900" w14:textId="77777777" w:rsidR="008658B1" w:rsidRPr="00473132" w:rsidRDefault="008658B1" w:rsidP="00B55FF8">
            <w:pPr>
              <w:pStyle w:val="TOC9"/>
            </w:pPr>
          </w:p>
        </w:tc>
        <w:tc>
          <w:tcPr>
            <w:tcW w:w="2520" w:type="dxa"/>
          </w:tcPr>
          <w:p w14:paraId="3879E58C" w14:textId="4AF3E89D" w:rsidR="008658B1" w:rsidRPr="00473132" w:rsidRDefault="00422E96" w:rsidP="00B55FF8">
            <w:pPr>
              <w:pStyle w:val="TableEntry"/>
              <w:rPr>
                <w:i/>
                <w:iCs/>
              </w:rPr>
            </w:pPr>
            <w:proofErr w:type="spellStart"/>
            <w:r w:rsidRPr="00473132">
              <w:rPr>
                <w:i/>
                <w:iCs/>
              </w:rPr>
              <w:t>UserIsRequestor</w:t>
            </w:r>
            <w:proofErr w:type="spellEnd"/>
          </w:p>
        </w:tc>
        <w:tc>
          <w:tcPr>
            <w:tcW w:w="720" w:type="dxa"/>
          </w:tcPr>
          <w:p w14:paraId="37680FD1" w14:textId="50838850" w:rsidR="008658B1" w:rsidRPr="00473132" w:rsidRDefault="008658B1" w:rsidP="00B55FF8">
            <w:pPr>
              <w:pStyle w:val="TableEntry"/>
              <w:rPr>
                <w:i/>
                <w:iCs/>
              </w:rPr>
            </w:pPr>
            <w:r w:rsidRPr="00473132">
              <w:rPr>
                <w:i/>
                <w:iCs/>
              </w:rPr>
              <w:t>U</w:t>
            </w:r>
          </w:p>
        </w:tc>
        <w:tc>
          <w:tcPr>
            <w:tcW w:w="4788" w:type="dxa"/>
          </w:tcPr>
          <w:p w14:paraId="2E33843E" w14:textId="7089FDE5" w:rsidR="008658B1" w:rsidRPr="00473132" w:rsidRDefault="008658B1" w:rsidP="00B55FF8">
            <w:pPr>
              <w:pStyle w:val="TableEntry"/>
              <w:rPr>
                <w:i/>
                <w:iCs/>
              </w:rPr>
            </w:pPr>
            <w:r w:rsidRPr="00473132">
              <w:rPr>
                <w:i/>
                <w:iCs/>
              </w:rPr>
              <w:t>not specialized</w:t>
            </w:r>
          </w:p>
        </w:tc>
      </w:tr>
      <w:tr w:rsidR="00422E96" w:rsidRPr="00473132" w14:paraId="18FF12B6" w14:textId="77777777" w:rsidTr="00B55FF8">
        <w:tc>
          <w:tcPr>
            <w:tcW w:w="1548" w:type="dxa"/>
            <w:vMerge/>
          </w:tcPr>
          <w:p w14:paraId="03707B79" w14:textId="77777777" w:rsidR="008658B1" w:rsidRPr="00473132" w:rsidRDefault="008658B1" w:rsidP="00B55FF8">
            <w:pPr>
              <w:pStyle w:val="TOC9"/>
            </w:pPr>
          </w:p>
        </w:tc>
        <w:tc>
          <w:tcPr>
            <w:tcW w:w="2520" w:type="dxa"/>
          </w:tcPr>
          <w:p w14:paraId="0D3D8DA7" w14:textId="7139288F" w:rsidR="008658B1" w:rsidRPr="00473132" w:rsidRDefault="00422E96" w:rsidP="00B55FF8">
            <w:pPr>
              <w:pStyle w:val="TableEntry"/>
            </w:pPr>
            <w:proofErr w:type="spellStart"/>
            <w:r w:rsidRPr="00473132">
              <w:t>RoleIDCode</w:t>
            </w:r>
            <w:proofErr w:type="spellEnd"/>
          </w:p>
        </w:tc>
        <w:tc>
          <w:tcPr>
            <w:tcW w:w="720" w:type="dxa"/>
          </w:tcPr>
          <w:p w14:paraId="0D6FF818" w14:textId="61114019" w:rsidR="008658B1" w:rsidRPr="00473132" w:rsidRDefault="008658B1" w:rsidP="00B55FF8">
            <w:pPr>
              <w:pStyle w:val="TableEntry"/>
            </w:pPr>
            <w:r w:rsidRPr="00473132">
              <w:t>U</w:t>
            </w:r>
          </w:p>
        </w:tc>
        <w:tc>
          <w:tcPr>
            <w:tcW w:w="4788" w:type="dxa"/>
          </w:tcPr>
          <w:p w14:paraId="1B8D5B95" w14:textId="282206F3" w:rsidR="008658B1" w:rsidRPr="00473132" w:rsidRDefault="008658B1" w:rsidP="00B55FF8">
            <w:pPr>
              <w:pStyle w:val="TableEntry"/>
            </w:pPr>
            <w:r w:rsidRPr="00473132">
              <w:t>Access Control role</w:t>
            </w:r>
            <w:r w:rsidR="00422E96" w:rsidRPr="00473132">
              <w:t>(s) the user holds that allows this transaction</w:t>
            </w:r>
          </w:p>
        </w:tc>
      </w:tr>
      <w:tr w:rsidR="00422E96" w:rsidRPr="00473132" w14:paraId="59B21F5D" w14:textId="77777777" w:rsidTr="00B55FF8">
        <w:tc>
          <w:tcPr>
            <w:tcW w:w="1548" w:type="dxa"/>
            <w:vMerge/>
          </w:tcPr>
          <w:p w14:paraId="0C7D90B5" w14:textId="77777777" w:rsidR="008658B1" w:rsidRPr="00473132" w:rsidRDefault="008658B1" w:rsidP="00B55FF8">
            <w:pPr>
              <w:pStyle w:val="TOC9"/>
            </w:pPr>
          </w:p>
        </w:tc>
        <w:tc>
          <w:tcPr>
            <w:tcW w:w="2520" w:type="dxa"/>
          </w:tcPr>
          <w:p w14:paraId="48253942" w14:textId="6903B11A" w:rsidR="008658B1" w:rsidRPr="00473132" w:rsidRDefault="00422E96" w:rsidP="00B55FF8">
            <w:pPr>
              <w:pStyle w:val="TableEntry"/>
              <w:rPr>
                <w:i/>
                <w:iCs/>
              </w:rPr>
            </w:pPr>
            <w:proofErr w:type="spellStart"/>
            <w:r w:rsidRPr="00473132">
              <w:rPr>
                <w:i/>
                <w:iCs/>
              </w:rPr>
              <w:t>NetworkAccessPointTypeCodes</w:t>
            </w:r>
            <w:proofErr w:type="spellEnd"/>
          </w:p>
        </w:tc>
        <w:tc>
          <w:tcPr>
            <w:tcW w:w="720" w:type="dxa"/>
          </w:tcPr>
          <w:p w14:paraId="57127A15" w14:textId="6DD4F385" w:rsidR="008658B1" w:rsidRPr="00473132" w:rsidRDefault="008658B1" w:rsidP="00B55FF8">
            <w:pPr>
              <w:pStyle w:val="TableEntry"/>
              <w:rPr>
                <w:i/>
                <w:iCs/>
              </w:rPr>
            </w:pPr>
            <w:r w:rsidRPr="00473132">
              <w:rPr>
                <w:i/>
                <w:iCs/>
              </w:rPr>
              <w:t>U</w:t>
            </w:r>
          </w:p>
        </w:tc>
        <w:tc>
          <w:tcPr>
            <w:tcW w:w="4788" w:type="dxa"/>
          </w:tcPr>
          <w:p w14:paraId="7AE2610D" w14:textId="7E2E608F" w:rsidR="008658B1" w:rsidRPr="00473132" w:rsidRDefault="008658B1" w:rsidP="00B55FF8">
            <w:pPr>
              <w:pStyle w:val="TableEntry"/>
              <w:rPr>
                <w:i/>
                <w:iCs/>
              </w:rPr>
            </w:pPr>
            <w:r w:rsidRPr="00473132">
              <w:rPr>
                <w:i/>
                <w:iCs/>
              </w:rPr>
              <w:t>not specialized</w:t>
            </w:r>
          </w:p>
        </w:tc>
      </w:tr>
      <w:tr w:rsidR="00422E96" w:rsidRPr="00473132" w14:paraId="0F945A38" w14:textId="77777777" w:rsidTr="00B55FF8">
        <w:tc>
          <w:tcPr>
            <w:tcW w:w="1548" w:type="dxa"/>
            <w:vMerge/>
          </w:tcPr>
          <w:p w14:paraId="216A2581" w14:textId="77777777" w:rsidR="008658B1" w:rsidRPr="00473132" w:rsidRDefault="008658B1" w:rsidP="00B55FF8">
            <w:pPr>
              <w:pStyle w:val="TOC9"/>
            </w:pPr>
          </w:p>
        </w:tc>
        <w:tc>
          <w:tcPr>
            <w:tcW w:w="2520" w:type="dxa"/>
          </w:tcPr>
          <w:p w14:paraId="002D7CDD" w14:textId="57097527" w:rsidR="008658B1" w:rsidRPr="00473132" w:rsidRDefault="00422E96" w:rsidP="00B55FF8">
            <w:pPr>
              <w:pStyle w:val="TableEntry"/>
              <w:rPr>
                <w:i/>
                <w:iCs/>
              </w:rPr>
            </w:pPr>
            <w:proofErr w:type="spellStart"/>
            <w:r w:rsidRPr="00473132">
              <w:rPr>
                <w:i/>
                <w:iCs/>
              </w:rPr>
              <w:t>NetworkAccessPointID</w:t>
            </w:r>
            <w:proofErr w:type="spellEnd"/>
          </w:p>
        </w:tc>
        <w:tc>
          <w:tcPr>
            <w:tcW w:w="720" w:type="dxa"/>
          </w:tcPr>
          <w:p w14:paraId="6C1BEA32" w14:textId="1D8F197F" w:rsidR="008658B1" w:rsidRPr="00473132" w:rsidRDefault="008658B1" w:rsidP="00B55FF8">
            <w:pPr>
              <w:pStyle w:val="TableEntry"/>
              <w:rPr>
                <w:i/>
                <w:iCs/>
              </w:rPr>
            </w:pPr>
            <w:r w:rsidRPr="00473132">
              <w:rPr>
                <w:i/>
                <w:iCs/>
              </w:rPr>
              <w:t>U</w:t>
            </w:r>
          </w:p>
        </w:tc>
        <w:tc>
          <w:tcPr>
            <w:tcW w:w="4788" w:type="dxa"/>
          </w:tcPr>
          <w:p w14:paraId="05F47E0D" w14:textId="543B4935" w:rsidR="008658B1" w:rsidRPr="00473132" w:rsidRDefault="008658B1" w:rsidP="00B55FF8">
            <w:pPr>
              <w:pStyle w:val="TableEntry"/>
              <w:rPr>
                <w:i/>
                <w:iCs/>
              </w:rPr>
            </w:pPr>
            <w:r w:rsidRPr="00473132">
              <w:rPr>
                <w:i/>
                <w:iCs/>
              </w:rPr>
              <w:t>not specialized</w:t>
            </w:r>
          </w:p>
        </w:tc>
      </w:tr>
      <w:bookmarkEnd w:id="511"/>
    </w:tbl>
    <w:p w14:paraId="4736E5A0" w14:textId="77777777" w:rsidR="008658B1" w:rsidRPr="00473132"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473132" w14:paraId="59002504" w14:textId="77777777" w:rsidTr="00B55FF8">
        <w:tc>
          <w:tcPr>
            <w:tcW w:w="1547" w:type="dxa"/>
            <w:vMerge w:val="restart"/>
          </w:tcPr>
          <w:p w14:paraId="2EDE1556" w14:textId="18E55F95" w:rsidR="00422E96" w:rsidRPr="00473132" w:rsidRDefault="00422E96" w:rsidP="00B55FF8">
            <w:pPr>
              <w:pStyle w:val="TableEntryHeader"/>
            </w:pPr>
            <w:r w:rsidRPr="00473132">
              <w:t>Destination</w:t>
            </w:r>
          </w:p>
          <w:p w14:paraId="3A432D3A" w14:textId="77777777" w:rsidR="00422E96" w:rsidRPr="00473132" w:rsidRDefault="00422E96" w:rsidP="000201B8">
            <w:pPr>
              <w:pStyle w:val="TableEntryHeader"/>
              <w:rPr>
                <w:bCs/>
                <w:sz w:val="12"/>
              </w:rPr>
            </w:pPr>
            <w:proofErr w:type="spellStart"/>
            <w:r w:rsidRPr="00473132">
              <w:rPr>
                <w:bCs/>
                <w:sz w:val="12"/>
              </w:rPr>
              <w:t>AuditMessage</w:t>
            </w:r>
            <w:proofErr w:type="spellEnd"/>
            <w:r w:rsidRPr="00473132">
              <w:rPr>
                <w:bCs/>
                <w:sz w:val="12"/>
              </w:rPr>
              <w:t>/</w:t>
            </w:r>
          </w:p>
          <w:p w14:paraId="48DD70C4" w14:textId="3E2AD24D" w:rsidR="00422E96" w:rsidRPr="00473132" w:rsidRDefault="00422E96" w:rsidP="00B55FF8">
            <w:pPr>
              <w:pStyle w:val="TableEntryHeader"/>
              <w:rPr>
                <w:bCs/>
                <w:sz w:val="12"/>
              </w:rPr>
            </w:pPr>
            <w:proofErr w:type="spellStart"/>
            <w:r w:rsidRPr="00473132">
              <w:rPr>
                <w:bCs/>
                <w:sz w:val="12"/>
              </w:rPr>
              <w:t>ActiveParticipant</w:t>
            </w:r>
            <w:proofErr w:type="spellEnd"/>
          </w:p>
          <w:p w14:paraId="7654781F" w14:textId="77777777" w:rsidR="00422E96" w:rsidRPr="00473132" w:rsidRDefault="00422E96" w:rsidP="00B55FF8">
            <w:pPr>
              <w:pStyle w:val="TableEntry"/>
            </w:pPr>
          </w:p>
        </w:tc>
        <w:tc>
          <w:tcPr>
            <w:tcW w:w="2700" w:type="dxa"/>
          </w:tcPr>
          <w:p w14:paraId="21912D48" w14:textId="59029374" w:rsidR="00422E96" w:rsidRPr="00473132" w:rsidRDefault="00422E96" w:rsidP="00B55FF8">
            <w:pPr>
              <w:pStyle w:val="TableEntry"/>
            </w:pPr>
            <w:proofErr w:type="spellStart"/>
            <w:r w:rsidRPr="00473132">
              <w:t>UserID</w:t>
            </w:r>
            <w:proofErr w:type="spellEnd"/>
          </w:p>
        </w:tc>
        <w:tc>
          <w:tcPr>
            <w:tcW w:w="678" w:type="dxa"/>
          </w:tcPr>
          <w:p w14:paraId="5982EBE9" w14:textId="52DFAFDE" w:rsidR="00422E96" w:rsidRPr="00473132" w:rsidRDefault="00422E96" w:rsidP="00B55FF8">
            <w:pPr>
              <w:pStyle w:val="TableEntry"/>
            </w:pPr>
            <w:r w:rsidRPr="00473132">
              <w:t>M</w:t>
            </w:r>
          </w:p>
        </w:tc>
        <w:tc>
          <w:tcPr>
            <w:tcW w:w="4651" w:type="dxa"/>
          </w:tcPr>
          <w:p w14:paraId="0EA131CC" w14:textId="584F3A62" w:rsidR="00422E96" w:rsidRPr="00473132" w:rsidRDefault="00422E96" w:rsidP="00B55FF8">
            <w:pPr>
              <w:pStyle w:val="TableEntry"/>
            </w:pPr>
            <w:r w:rsidRPr="00473132">
              <w:t>SOAP endpoint URI</w:t>
            </w:r>
          </w:p>
        </w:tc>
      </w:tr>
      <w:tr w:rsidR="00422E96" w:rsidRPr="00473132" w14:paraId="089206C0" w14:textId="77777777" w:rsidTr="00B55FF8">
        <w:tc>
          <w:tcPr>
            <w:tcW w:w="1547" w:type="dxa"/>
            <w:vMerge/>
          </w:tcPr>
          <w:p w14:paraId="7598F659" w14:textId="77777777" w:rsidR="00422E96" w:rsidRPr="00473132" w:rsidRDefault="00422E96" w:rsidP="00422E96"/>
        </w:tc>
        <w:tc>
          <w:tcPr>
            <w:tcW w:w="2700" w:type="dxa"/>
          </w:tcPr>
          <w:p w14:paraId="082FA3C1" w14:textId="1A52F825" w:rsidR="00422E96" w:rsidRPr="00473132" w:rsidRDefault="00422E96" w:rsidP="00B55FF8">
            <w:pPr>
              <w:pStyle w:val="TableEntry"/>
              <w:rPr>
                <w:i/>
                <w:iCs/>
              </w:rPr>
            </w:pPr>
            <w:proofErr w:type="spellStart"/>
            <w:r w:rsidRPr="00473132">
              <w:rPr>
                <w:i/>
                <w:iCs/>
              </w:rPr>
              <w:t>AlternativeUserID</w:t>
            </w:r>
            <w:proofErr w:type="spellEnd"/>
          </w:p>
        </w:tc>
        <w:tc>
          <w:tcPr>
            <w:tcW w:w="678" w:type="dxa"/>
          </w:tcPr>
          <w:p w14:paraId="26A9DA7D" w14:textId="7C066560" w:rsidR="00422E96" w:rsidRPr="00473132" w:rsidRDefault="00422E96" w:rsidP="00B55FF8">
            <w:pPr>
              <w:pStyle w:val="TableEntry"/>
              <w:rPr>
                <w:i/>
                <w:iCs/>
              </w:rPr>
            </w:pPr>
            <w:r w:rsidRPr="00473132">
              <w:rPr>
                <w:i/>
                <w:iCs/>
              </w:rPr>
              <w:t>U</w:t>
            </w:r>
          </w:p>
        </w:tc>
        <w:tc>
          <w:tcPr>
            <w:tcW w:w="4651" w:type="dxa"/>
          </w:tcPr>
          <w:p w14:paraId="5D2FA9CD" w14:textId="50A027CA" w:rsidR="00422E96" w:rsidRPr="00473132" w:rsidRDefault="00422E96" w:rsidP="00B55FF8">
            <w:pPr>
              <w:pStyle w:val="TableEntry"/>
              <w:rPr>
                <w:i/>
                <w:iCs/>
              </w:rPr>
            </w:pPr>
            <w:r w:rsidRPr="00473132">
              <w:rPr>
                <w:i/>
                <w:iCs/>
              </w:rPr>
              <w:t>not specialized</w:t>
            </w:r>
          </w:p>
        </w:tc>
      </w:tr>
      <w:tr w:rsidR="00422E96" w:rsidRPr="00473132" w14:paraId="28C680CC" w14:textId="77777777" w:rsidTr="00B55FF8">
        <w:tc>
          <w:tcPr>
            <w:tcW w:w="1547" w:type="dxa"/>
            <w:vMerge/>
          </w:tcPr>
          <w:p w14:paraId="6519AF17" w14:textId="77777777" w:rsidR="00422E96" w:rsidRPr="00473132" w:rsidRDefault="00422E96" w:rsidP="00422E96"/>
        </w:tc>
        <w:tc>
          <w:tcPr>
            <w:tcW w:w="2700" w:type="dxa"/>
          </w:tcPr>
          <w:p w14:paraId="255F002A" w14:textId="78651F5B" w:rsidR="00422E96" w:rsidRPr="00473132" w:rsidRDefault="00422E96" w:rsidP="00B55FF8">
            <w:pPr>
              <w:pStyle w:val="TableEntry"/>
              <w:rPr>
                <w:i/>
                <w:iCs/>
              </w:rPr>
            </w:pPr>
            <w:proofErr w:type="spellStart"/>
            <w:r w:rsidRPr="00473132">
              <w:rPr>
                <w:i/>
                <w:iCs/>
              </w:rPr>
              <w:t>UserName</w:t>
            </w:r>
            <w:proofErr w:type="spellEnd"/>
          </w:p>
        </w:tc>
        <w:tc>
          <w:tcPr>
            <w:tcW w:w="678" w:type="dxa"/>
          </w:tcPr>
          <w:p w14:paraId="489619EF" w14:textId="5A70DD31" w:rsidR="00422E96" w:rsidRPr="00473132" w:rsidRDefault="00422E96" w:rsidP="00B55FF8">
            <w:pPr>
              <w:pStyle w:val="TableEntry"/>
              <w:rPr>
                <w:i/>
                <w:iCs/>
              </w:rPr>
            </w:pPr>
            <w:r w:rsidRPr="00473132">
              <w:rPr>
                <w:i/>
                <w:iCs/>
              </w:rPr>
              <w:t>U</w:t>
            </w:r>
          </w:p>
        </w:tc>
        <w:tc>
          <w:tcPr>
            <w:tcW w:w="4651" w:type="dxa"/>
          </w:tcPr>
          <w:p w14:paraId="416DB506" w14:textId="2B23473A" w:rsidR="00422E96" w:rsidRPr="00473132" w:rsidRDefault="00422E96" w:rsidP="00B55FF8">
            <w:pPr>
              <w:pStyle w:val="TableEntry"/>
              <w:rPr>
                <w:i/>
                <w:iCs/>
              </w:rPr>
            </w:pPr>
            <w:r w:rsidRPr="00473132">
              <w:rPr>
                <w:i/>
                <w:iCs/>
              </w:rPr>
              <w:t>not specialized</w:t>
            </w:r>
          </w:p>
        </w:tc>
      </w:tr>
      <w:tr w:rsidR="00422E96" w:rsidRPr="00473132" w14:paraId="011729CA" w14:textId="77777777" w:rsidTr="00B55FF8">
        <w:tc>
          <w:tcPr>
            <w:tcW w:w="1547" w:type="dxa"/>
            <w:vMerge/>
          </w:tcPr>
          <w:p w14:paraId="6247CEE0" w14:textId="77777777" w:rsidR="00422E96" w:rsidRPr="00473132" w:rsidRDefault="00422E96" w:rsidP="00422E96"/>
        </w:tc>
        <w:tc>
          <w:tcPr>
            <w:tcW w:w="2700" w:type="dxa"/>
          </w:tcPr>
          <w:p w14:paraId="77D84D20" w14:textId="2E338174" w:rsidR="00422E96" w:rsidRPr="00473132" w:rsidRDefault="00422E96" w:rsidP="00B55FF8">
            <w:pPr>
              <w:pStyle w:val="TableEntry"/>
            </w:pPr>
            <w:proofErr w:type="spellStart"/>
            <w:r w:rsidRPr="00473132">
              <w:t>UserIsRequestor</w:t>
            </w:r>
            <w:proofErr w:type="spellEnd"/>
          </w:p>
        </w:tc>
        <w:tc>
          <w:tcPr>
            <w:tcW w:w="678" w:type="dxa"/>
          </w:tcPr>
          <w:p w14:paraId="4013B817" w14:textId="082AA71B" w:rsidR="00422E96" w:rsidRPr="00473132" w:rsidRDefault="00422E96" w:rsidP="00B55FF8">
            <w:pPr>
              <w:pStyle w:val="TableEntry"/>
            </w:pPr>
            <w:r w:rsidRPr="00473132">
              <w:t>M</w:t>
            </w:r>
          </w:p>
        </w:tc>
        <w:tc>
          <w:tcPr>
            <w:tcW w:w="4651" w:type="dxa"/>
          </w:tcPr>
          <w:p w14:paraId="4F8A20BF" w14:textId="7DE4F478" w:rsidR="00422E96" w:rsidRPr="00473132" w:rsidRDefault="00422E96" w:rsidP="00B55FF8">
            <w:pPr>
              <w:pStyle w:val="TableEntry"/>
            </w:pPr>
            <w:r w:rsidRPr="00473132">
              <w:t>“false”</w:t>
            </w:r>
          </w:p>
        </w:tc>
      </w:tr>
      <w:tr w:rsidR="00422E96" w:rsidRPr="00473132" w14:paraId="0C545D30" w14:textId="77777777" w:rsidTr="00B55FF8">
        <w:tc>
          <w:tcPr>
            <w:tcW w:w="1547" w:type="dxa"/>
            <w:vMerge/>
          </w:tcPr>
          <w:p w14:paraId="70AADB29" w14:textId="77777777" w:rsidR="00422E96" w:rsidRPr="00473132" w:rsidRDefault="00422E96" w:rsidP="00422E96"/>
        </w:tc>
        <w:tc>
          <w:tcPr>
            <w:tcW w:w="2700" w:type="dxa"/>
          </w:tcPr>
          <w:p w14:paraId="65A69740" w14:textId="5A706417" w:rsidR="00422E96" w:rsidRPr="00473132" w:rsidRDefault="00422E96" w:rsidP="00B55FF8">
            <w:pPr>
              <w:pStyle w:val="TableEntry"/>
            </w:pPr>
            <w:proofErr w:type="spellStart"/>
            <w:r w:rsidRPr="00473132">
              <w:t>RoleIDCode</w:t>
            </w:r>
            <w:proofErr w:type="spellEnd"/>
          </w:p>
        </w:tc>
        <w:tc>
          <w:tcPr>
            <w:tcW w:w="678" w:type="dxa"/>
          </w:tcPr>
          <w:p w14:paraId="43055215" w14:textId="441BEC37" w:rsidR="00422E96" w:rsidRPr="00473132" w:rsidRDefault="00422E96" w:rsidP="00B55FF8">
            <w:pPr>
              <w:pStyle w:val="TableEntry"/>
            </w:pPr>
            <w:r w:rsidRPr="00473132">
              <w:t>M</w:t>
            </w:r>
          </w:p>
        </w:tc>
        <w:tc>
          <w:tcPr>
            <w:tcW w:w="4651" w:type="dxa"/>
          </w:tcPr>
          <w:p w14:paraId="3E2AD5AF" w14:textId="33C16865" w:rsidR="00422E96" w:rsidRPr="00473132" w:rsidRDefault="00422E96" w:rsidP="00B55FF8">
            <w:pPr>
              <w:pStyle w:val="TableEntry"/>
            </w:pPr>
            <w:proofErr w:type="gramStart"/>
            <w:r w:rsidRPr="00473132">
              <w:t>EV(</w:t>
            </w:r>
            <w:proofErr w:type="gramEnd"/>
            <w:r w:rsidRPr="00473132">
              <w:t>110152, DCM, “Destination”)</w:t>
            </w:r>
          </w:p>
        </w:tc>
      </w:tr>
      <w:tr w:rsidR="00422E96" w:rsidRPr="00473132" w14:paraId="2B408E38" w14:textId="77777777" w:rsidTr="00B55FF8">
        <w:tc>
          <w:tcPr>
            <w:tcW w:w="1547" w:type="dxa"/>
            <w:vMerge/>
          </w:tcPr>
          <w:p w14:paraId="1B87C046" w14:textId="77777777" w:rsidR="00422E96" w:rsidRPr="00473132" w:rsidRDefault="00422E96" w:rsidP="00422E96"/>
        </w:tc>
        <w:tc>
          <w:tcPr>
            <w:tcW w:w="2700" w:type="dxa"/>
          </w:tcPr>
          <w:p w14:paraId="41E7FBFF" w14:textId="3C1C42C3" w:rsidR="00422E96" w:rsidRPr="00473132" w:rsidRDefault="00422E96" w:rsidP="00B55FF8">
            <w:pPr>
              <w:pStyle w:val="TableEntry"/>
            </w:pPr>
            <w:proofErr w:type="spellStart"/>
            <w:r w:rsidRPr="00473132">
              <w:t>NetworkAccessPointTypeCodes</w:t>
            </w:r>
            <w:proofErr w:type="spellEnd"/>
          </w:p>
        </w:tc>
        <w:tc>
          <w:tcPr>
            <w:tcW w:w="678" w:type="dxa"/>
          </w:tcPr>
          <w:p w14:paraId="7BBB32CF" w14:textId="464D7CF1" w:rsidR="00422E96" w:rsidRPr="00473132" w:rsidRDefault="00422E96" w:rsidP="00B55FF8">
            <w:pPr>
              <w:pStyle w:val="TableEntry"/>
            </w:pPr>
            <w:r w:rsidRPr="00473132">
              <w:t>M</w:t>
            </w:r>
          </w:p>
        </w:tc>
        <w:tc>
          <w:tcPr>
            <w:tcW w:w="4651" w:type="dxa"/>
          </w:tcPr>
          <w:p w14:paraId="579932D9" w14:textId="4FB9A9EE" w:rsidR="00422E96" w:rsidRPr="00473132" w:rsidRDefault="00422E96" w:rsidP="00B55FF8">
            <w:pPr>
              <w:pStyle w:val="TableEntry"/>
            </w:pPr>
            <w:r w:rsidRPr="00473132">
              <w:t>“1” for machine (DNS) name, “2” for IP address</w:t>
            </w:r>
          </w:p>
        </w:tc>
      </w:tr>
      <w:tr w:rsidR="00422E96" w:rsidRPr="00473132" w14:paraId="4AF02351" w14:textId="77777777" w:rsidTr="00B55FF8">
        <w:tc>
          <w:tcPr>
            <w:tcW w:w="1547" w:type="dxa"/>
            <w:vMerge/>
          </w:tcPr>
          <w:p w14:paraId="669CB696" w14:textId="77777777" w:rsidR="00422E96" w:rsidRPr="00473132" w:rsidRDefault="00422E96" w:rsidP="00422E96"/>
        </w:tc>
        <w:tc>
          <w:tcPr>
            <w:tcW w:w="2700" w:type="dxa"/>
          </w:tcPr>
          <w:p w14:paraId="251573D5" w14:textId="516E9374" w:rsidR="00422E96" w:rsidRPr="00473132" w:rsidRDefault="00422E96" w:rsidP="00B55FF8">
            <w:pPr>
              <w:pStyle w:val="TableEntry"/>
            </w:pPr>
            <w:proofErr w:type="spellStart"/>
            <w:r w:rsidRPr="00473132">
              <w:t>NetworkAccessPointID</w:t>
            </w:r>
            <w:proofErr w:type="spellEnd"/>
          </w:p>
        </w:tc>
        <w:tc>
          <w:tcPr>
            <w:tcW w:w="678" w:type="dxa"/>
          </w:tcPr>
          <w:p w14:paraId="430975F7" w14:textId="1D7D53B8" w:rsidR="00422E96" w:rsidRPr="00473132" w:rsidRDefault="00422E96" w:rsidP="00B55FF8">
            <w:pPr>
              <w:pStyle w:val="TableEntry"/>
            </w:pPr>
            <w:r w:rsidRPr="00473132">
              <w:t>M</w:t>
            </w:r>
          </w:p>
        </w:tc>
        <w:tc>
          <w:tcPr>
            <w:tcW w:w="4651" w:type="dxa"/>
          </w:tcPr>
          <w:p w14:paraId="5CFF586D" w14:textId="09483C19" w:rsidR="00422E96" w:rsidRPr="00473132" w:rsidRDefault="00422E96" w:rsidP="00B55FF8">
            <w:pPr>
              <w:pStyle w:val="TableEntry"/>
            </w:pPr>
            <w:r w:rsidRPr="00473132">
              <w:t>The machine name or IP address</w:t>
            </w:r>
          </w:p>
        </w:tc>
      </w:tr>
    </w:tbl>
    <w:p w14:paraId="5E96AB8D" w14:textId="77777777" w:rsidR="008658B1" w:rsidRPr="00473132"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473132" w14:paraId="65F6CC01" w14:textId="77777777" w:rsidTr="00B55FF8">
        <w:trPr>
          <w:cantSplit/>
        </w:trPr>
        <w:tc>
          <w:tcPr>
            <w:tcW w:w="1728" w:type="dxa"/>
            <w:vMerge w:val="restart"/>
            <w:tcBorders>
              <w:top w:val="single" w:sz="4" w:space="0" w:color="auto"/>
            </w:tcBorders>
          </w:tcPr>
          <w:p w14:paraId="3C963265" w14:textId="77777777" w:rsidR="0094600A" w:rsidRPr="00473132" w:rsidRDefault="0094600A" w:rsidP="009E1589">
            <w:pPr>
              <w:pStyle w:val="TableEntryHeader"/>
            </w:pPr>
            <w:r w:rsidRPr="00473132">
              <w:t>Audit Source</w:t>
            </w:r>
          </w:p>
          <w:p w14:paraId="168C0459" w14:textId="5C3E5363"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6918137F" w14:textId="148F7EA3" w:rsidR="0094600A" w:rsidRPr="00473132" w:rsidRDefault="0094600A" w:rsidP="007D7C53">
            <w:pPr>
              <w:pStyle w:val="TableEntryHeader"/>
              <w:rPr>
                <w:bCs/>
                <w:sz w:val="12"/>
              </w:rPr>
            </w:pPr>
            <w:proofErr w:type="spellStart"/>
            <w:r w:rsidRPr="00473132">
              <w:rPr>
                <w:bCs/>
                <w:sz w:val="12"/>
              </w:rPr>
              <w:t>AuditSourceIdentification</w:t>
            </w:r>
            <w:proofErr w:type="spellEnd"/>
          </w:p>
        </w:tc>
        <w:tc>
          <w:tcPr>
            <w:tcW w:w="2970" w:type="dxa"/>
            <w:tcBorders>
              <w:top w:val="single" w:sz="4" w:space="0" w:color="auto"/>
            </w:tcBorders>
            <w:vAlign w:val="center"/>
          </w:tcPr>
          <w:p w14:paraId="5BB0E1ED" w14:textId="77777777" w:rsidR="0094600A" w:rsidRPr="00473132" w:rsidRDefault="0094600A" w:rsidP="003327C5">
            <w:pPr>
              <w:pStyle w:val="TableEntry"/>
              <w:rPr>
                <w:i/>
                <w:iCs/>
              </w:rPr>
            </w:pPr>
            <w:proofErr w:type="spellStart"/>
            <w:r w:rsidRPr="00473132">
              <w:rPr>
                <w:i/>
                <w:iCs/>
              </w:rPr>
              <w:t>AuditSourceID</w:t>
            </w:r>
            <w:proofErr w:type="spellEnd"/>
          </w:p>
        </w:tc>
        <w:tc>
          <w:tcPr>
            <w:tcW w:w="900" w:type="dxa"/>
            <w:tcBorders>
              <w:top w:val="single" w:sz="4" w:space="0" w:color="auto"/>
            </w:tcBorders>
            <w:vAlign w:val="center"/>
          </w:tcPr>
          <w:p w14:paraId="2BD8256E" w14:textId="77777777" w:rsidR="0094600A" w:rsidRPr="00473132" w:rsidRDefault="0094600A" w:rsidP="00B55FF8">
            <w:pPr>
              <w:pStyle w:val="TableEntry"/>
              <w:rPr>
                <w:i/>
                <w:iCs/>
              </w:rPr>
            </w:pPr>
            <w:r w:rsidRPr="00473132">
              <w:rPr>
                <w:i/>
                <w:iCs/>
              </w:rPr>
              <w:t>U</w:t>
            </w:r>
          </w:p>
        </w:tc>
        <w:tc>
          <w:tcPr>
            <w:tcW w:w="4068" w:type="dxa"/>
            <w:tcBorders>
              <w:top w:val="single" w:sz="4" w:space="0" w:color="auto"/>
            </w:tcBorders>
            <w:vAlign w:val="center"/>
          </w:tcPr>
          <w:p w14:paraId="1E20A8C2" w14:textId="77777777" w:rsidR="0094600A" w:rsidRPr="00473132" w:rsidRDefault="0094600A" w:rsidP="003327C5">
            <w:pPr>
              <w:pStyle w:val="TableEntry"/>
              <w:rPr>
                <w:i/>
                <w:iCs/>
              </w:rPr>
            </w:pPr>
            <w:r w:rsidRPr="00473132">
              <w:rPr>
                <w:i/>
                <w:iCs/>
              </w:rPr>
              <w:t>not specialized</w:t>
            </w:r>
          </w:p>
        </w:tc>
      </w:tr>
      <w:tr w:rsidR="0094600A" w:rsidRPr="00473132" w14:paraId="178D0468" w14:textId="77777777" w:rsidTr="00B55FF8">
        <w:trPr>
          <w:cantSplit/>
        </w:trPr>
        <w:tc>
          <w:tcPr>
            <w:tcW w:w="1728" w:type="dxa"/>
            <w:vMerge/>
            <w:textDirection w:val="btLr"/>
            <w:vAlign w:val="center"/>
          </w:tcPr>
          <w:p w14:paraId="47FD1EAD" w14:textId="77777777" w:rsidR="0094600A" w:rsidRPr="00473132" w:rsidRDefault="0094600A" w:rsidP="009E1589">
            <w:pPr>
              <w:pStyle w:val="TableLabel"/>
              <w:rPr>
                <w:sz w:val="16"/>
              </w:rPr>
            </w:pPr>
          </w:p>
        </w:tc>
        <w:tc>
          <w:tcPr>
            <w:tcW w:w="2970" w:type="dxa"/>
            <w:vAlign w:val="center"/>
          </w:tcPr>
          <w:p w14:paraId="548EA44B" w14:textId="77777777" w:rsidR="0094600A" w:rsidRPr="00473132" w:rsidRDefault="0094600A" w:rsidP="003327C5">
            <w:pPr>
              <w:pStyle w:val="TableEntry"/>
              <w:rPr>
                <w:i/>
                <w:iCs/>
              </w:rPr>
            </w:pPr>
            <w:proofErr w:type="spellStart"/>
            <w:r w:rsidRPr="00473132">
              <w:rPr>
                <w:i/>
                <w:iCs/>
              </w:rPr>
              <w:t>AuditEnterpriseSiteID</w:t>
            </w:r>
            <w:proofErr w:type="spellEnd"/>
          </w:p>
        </w:tc>
        <w:tc>
          <w:tcPr>
            <w:tcW w:w="900" w:type="dxa"/>
            <w:vAlign w:val="center"/>
          </w:tcPr>
          <w:p w14:paraId="7F41BC17" w14:textId="77777777" w:rsidR="0094600A" w:rsidRPr="00473132" w:rsidRDefault="0094600A" w:rsidP="00B55FF8">
            <w:pPr>
              <w:pStyle w:val="TableEntry"/>
              <w:rPr>
                <w:i/>
                <w:iCs/>
              </w:rPr>
            </w:pPr>
            <w:r w:rsidRPr="00473132">
              <w:rPr>
                <w:i/>
                <w:iCs/>
              </w:rPr>
              <w:t>U</w:t>
            </w:r>
          </w:p>
        </w:tc>
        <w:tc>
          <w:tcPr>
            <w:tcW w:w="4068" w:type="dxa"/>
            <w:vAlign w:val="center"/>
          </w:tcPr>
          <w:p w14:paraId="17D9BF4F" w14:textId="77777777" w:rsidR="0094600A" w:rsidRPr="00473132" w:rsidRDefault="0094600A" w:rsidP="003327C5">
            <w:pPr>
              <w:pStyle w:val="TableEntry"/>
              <w:rPr>
                <w:i/>
                <w:iCs/>
              </w:rPr>
            </w:pPr>
            <w:r w:rsidRPr="00473132">
              <w:rPr>
                <w:i/>
                <w:iCs/>
              </w:rPr>
              <w:t>not specialized</w:t>
            </w:r>
          </w:p>
        </w:tc>
      </w:tr>
      <w:tr w:rsidR="0094600A" w:rsidRPr="00473132" w14:paraId="766B98BC" w14:textId="77777777" w:rsidTr="00B55FF8">
        <w:trPr>
          <w:cantSplit/>
        </w:trPr>
        <w:tc>
          <w:tcPr>
            <w:tcW w:w="1728" w:type="dxa"/>
            <w:vMerge/>
            <w:textDirection w:val="btLr"/>
            <w:vAlign w:val="center"/>
          </w:tcPr>
          <w:p w14:paraId="17EEC0EE" w14:textId="77777777" w:rsidR="0094600A" w:rsidRPr="00473132" w:rsidRDefault="0094600A" w:rsidP="009E1589">
            <w:pPr>
              <w:pStyle w:val="TableLabel"/>
              <w:rPr>
                <w:sz w:val="16"/>
              </w:rPr>
            </w:pPr>
          </w:p>
        </w:tc>
        <w:tc>
          <w:tcPr>
            <w:tcW w:w="2970" w:type="dxa"/>
            <w:vAlign w:val="center"/>
          </w:tcPr>
          <w:p w14:paraId="3D6C3850" w14:textId="77777777" w:rsidR="0094600A" w:rsidRPr="00473132" w:rsidRDefault="0094600A" w:rsidP="003327C5">
            <w:pPr>
              <w:pStyle w:val="TableEntry"/>
              <w:rPr>
                <w:i/>
                <w:iCs/>
              </w:rPr>
            </w:pPr>
            <w:proofErr w:type="spellStart"/>
            <w:r w:rsidRPr="00473132">
              <w:rPr>
                <w:i/>
                <w:iCs/>
              </w:rPr>
              <w:t>AuditSourceTypeCode</w:t>
            </w:r>
            <w:proofErr w:type="spellEnd"/>
          </w:p>
        </w:tc>
        <w:tc>
          <w:tcPr>
            <w:tcW w:w="900" w:type="dxa"/>
            <w:vAlign w:val="center"/>
          </w:tcPr>
          <w:p w14:paraId="7BB92455" w14:textId="77777777" w:rsidR="0094600A" w:rsidRPr="00473132" w:rsidRDefault="0094600A" w:rsidP="00B55FF8">
            <w:pPr>
              <w:pStyle w:val="TableEntry"/>
              <w:rPr>
                <w:i/>
                <w:iCs/>
              </w:rPr>
            </w:pPr>
            <w:r w:rsidRPr="00473132">
              <w:rPr>
                <w:i/>
                <w:iCs/>
              </w:rPr>
              <w:t>U</w:t>
            </w:r>
          </w:p>
        </w:tc>
        <w:tc>
          <w:tcPr>
            <w:tcW w:w="4068" w:type="dxa"/>
            <w:vAlign w:val="center"/>
          </w:tcPr>
          <w:p w14:paraId="08B3D7D4" w14:textId="77777777" w:rsidR="0094600A" w:rsidRPr="00473132" w:rsidRDefault="0094600A" w:rsidP="00B55FF8">
            <w:pPr>
              <w:pStyle w:val="TableEntry"/>
              <w:rPr>
                <w:i/>
                <w:iCs/>
              </w:rPr>
            </w:pPr>
            <w:r w:rsidRPr="00473132">
              <w:rPr>
                <w:i/>
                <w:iCs/>
              </w:rPr>
              <w:t>not specialized</w:t>
            </w:r>
          </w:p>
        </w:tc>
      </w:tr>
    </w:tbl>
    <w:p w14:paraId="089C309F" w14:textId="77777777" w:rsidR="008658B1" w:rsidRPr="00473132"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473132" w14:paraId="4B99916D" w14:textId="77777777" w:rsidTr="00B55FF8">
        <w:tc>
          <w:tcPr>
            <w:tcW w:w="1728" w:type="dxa"/>
            <w:vMerge w:val="restart"/>
          </w:tcPr>
          <w:p w14:paraId="376072C9" w14:textId="204BB2A0" w:rsidR="008C76A3" w:rsidRPr="00473132" w:rsidRDefault="008C76A3" w:rsidP="00B55FF8">
            <w:pPr>
              <w:pStyle w:val="TableEntryHeader"/>
            </w:pPr>
            <w:bookmarkStart w:id="519" w:name="_Hlk486518708"/>
            <w:r w:rsidRPr="00473132">
              <w:t>Patient</w:t>
            </w:r>
          </w:p>
          <w:p w14:paraId="134384D6" w14:textId="77777777" w:rsidR="008C76A3" w:rsidRPr="00473132" w:rsidRDefault="008C76A3" w:rsidP="00B55FF8">
            <w:pPr>
              <w:pStyle w:val="TableEntryHeader"/>
              <w:rPr>
                <w:bCs/>
                <w:sz w:val="12"/>
              </w:rPr>
            </w:pPr>
            <w:bookmarkStart w:id="520" w:name="OLE_LINK31"/>
            <w:bookmarkStart w:id="521" w:name="OLE_LINK32"/>
            <w:bookmarkStart w:id="522" w:name="OLE_LINK39"/>
            <w:r w:rsidRPr="00473132">
              <w:rPr>
                <w:bCs/>
                <w:sz w:val="12"/>
              </w:rPr>
              <w:t>(</w:t>
            </w:r>
            <w:proofErr w:type="spellStart"/>
            <w:r w:rsidRPr="00473132">
              <w:rPr>
                <w:bCs/>
                <w:sz w:val="12"/>
              </w:rPr>
              <w:t>AuditMessage</w:t>
            </w:r>
            <w:proofErr w:type="spellEnd"/>
            <w:r w:rsidRPr="00473132">
              <w:rPr>
                <w:bCs/>
                <w:sz w:val="12"/>
              </w:rPr>
              <w:t>/</w:t>
            </w:r>
          </w:p>
          <w:p w14:paraId="6694E20C" w14:textId="24EB35C5" w:rsidR="008C76A3" w:rsidRPr="00473132" w:rsidRDefault="008C76A3" w:rsidP="00B55FF8">
            <w:pPr>
              <w:pStyle w:val="TableEntryHeader"/>
            </w:pPr>
            <w:proofErr w:type="spellStart"/>
            <w:r w:rsidRPr="00473132">
              <w:rPr>
                <w:bCs/>
                <w:sz w:val="12"/>
              </w:rPr>
              <w:t>ParticipantObjectIdentification</w:t>
            </w:r>
            <w:bookmarkEnd w:id="520"/>
            <w:bookmarkEnd w:id="521"/>
            <w:bookmarkEnd w:id="522"/>
            <w:proofErr w:type="spellEnd"/>
          </w:p>
        </w:tc>
        <w:tc>
          <w:tcPr>
            <w:tcW w:w="2970" w:type="dxa"/>
          </w:tcPr>
          <w:p w14:paraId="4510956C" w14:textId="3EFC9E79" w:rsidR="008C76A3" w:rsidRPr="00473132" w:rsidRDefault="008C76A3" w:rsidP="000201B8">
            <w:pPr>
              <w:pStyle w:val="TableEntry"/>
            </w:pPr>
            <w:bookmarkStart w:id="523" w:name="OLE_LINK27"/>
            <w:bookmarkStart w:id="524" w:name="OLE_LINK28"/>
            <w:proofErr w:type="spellStart"/>
            <w:r w:rsidRPr="00473132">
              <w:t>ParticipantObjectTypeCode</w:t>
            </w:r>
            <w:bookmarkEnd w:id="523"/>
            <w:bookmarkEnd w:id="524"/>
            <w:proofErr w:type="spellEnd"/>
          </w:p>
        </w:tc>
        <w:tc>
          <w:tcPr>
            <w:tcW w:w="903" w:type="dxa"/>
          </w:tcPr>
          <w:p w14:paraId="78B0DBFE" w14:textId="5B9739A4" w:rsidR="008C76A3" w:rsidRPr="00473132" w:rsidRDefault="008C76A3" w:rsidP="00B55FF8">
            <w:pPr>
              <w:pStyle w:val="TableEntry"/>
            </w:pPr>
            <w:r w:rsidRPr="00473132">
              <w:t>M</w:t>
            </w:r>
          </w:p>
        </w:tc>
        <w:tc>
          <w:tcPr>
            <w:tcW w:w="3975" w:type="dxa"/>
          </w:tcPr>
          <w:p w14:paraId="33F4A638" w14:textId="19FEC379" w:rsidR="008C76A3" w:rsidRPr="00473132" w:rsidRDefault="008C76A3" w:rsidP="00B55FF8">
            <w:pPr>
              <w:pStyle w:val="TableEntry"/>
            </w:pPr>
            <w:r w:rsidRPr="00473132">
              <w:t>“1” (Person)</w:t>
            </w:r>
          </w:p>
        </w:tc>
      </w:tr>
      <w:tr w:rsidR="008C76A3" w:rsidRPr="00473132" w14:paraId="75718DE5" w14:textId="77777777" w:rsidTr="00B55FF8">
        <w:tc>
          <w:tcPr>
            <w:tcW w:w="1728" w:type="dxa"/>
            <w:vMerge/>
          </w:tcPr>
          <w:p w14:paraId="5D6CEFB1" w14:textId="77777777" w:rsidR="008C76A3" w:rsidRPr="00473132" w:rsidRDefault="008C76A3" w:rsidP="00B55FF8">
            <w:pPr>
              <w:pStyle w:val="TOC9"/>
            </w:pPr>
          </w:p>
        </w:tc>
        <w:tc>
          <w:tcPr>
            <w:tcW w:w="2970" w:type="dxa"/>
          </w:tcPr>
          <w:p w14:paraId="708725A4" w14:textId="3BC389FE" w:rsidR="008C76A3" w:rsidRPr="00473132" w:rsidRDefault="008C76A3" w:rsidP="000201B8">
            <w:pPr>
              <w:pStyle w:val="TableEntry"/>
            </w:pPr>
            <w:proofErr w:type="spellStart"/>
            <w:r w:rsidRPr="00473132">
              <w:t>ParticipantObjectTypeCodeRole</w:t>
            </w:r>
            <w:proofErr w:type="spellEnd"/>
          </w:p>
        </w:tc>
        <w:tc>
          <w:tcPr>
            <w:tcW w:w="903" w:type="dxa"/>
          </w:tcPr>
          <w:p w14:paraId="37344520" w14:textId="538B2AE2" w:rsidR="008C76A3" w:rsidRPr="00473132" w:rsidRDefault="008C76A3" w:rsidP="00B55FF8">
            <w:pPr>
              <w:pStyle w:val="TableEntry"/>
            </w:pPr>
            <w:r w:rsidRPr="00473132">
              <w:t>M</w:t>
            </w:r>
          </w:p>
        </w:tc>
        <w:tc>
          <w:tcPr>
            <w:tcW w:w="3975" w:type="dxa"/>
          </w:tcPr>
          <w:p w14:paraId="6B4C9EB6" w14:textId="0169DBA8" w:rsidR="008C76A3" w:rsidRPr="00473132" w:rsidRDefault="008C76A3" w:rsidP="00B55FF8">
            <w:pPr>
              <w:pStyle w:val="TableEntry"/>
            </w:pPr>
            <w:r w:rsidRPr="00473132">
              <w:t>“1” (Patient)</w:t>
            </w:r>
          </w:p>
        </w:tc>
      </w:tr>
      <w:tr w:rsidR="008C76A3" w:rsidRPr="00473132" w14:paraId="6B717C3E" w14:textId="77777777" w:rsidTr="00B55FF8">
        <w:tc>
          <w:tcPr>
            <w:tcW w:w="1728" w:type="dxa"/>
            <w:vMerge/>
          </w:tcPr>
          <w:p w14:paraId="1FD500D0" w14:textId="77777777" w:rsidR="008C76A3" w:rsidRPr="00473132" w:rsidRDefault="008C76A3" w:rsidP="00B55FF8">
            <w:pPr>
              <w:pStyle w:val="TOC9"/>
            </w:pPr>
          </w:p>
        </w:tc>
        <w:tc>
          <w:tcPr>
            <w:tcW w:w="2970" w:type="dxa"/>
          </w:tcPr>
          <w:p w14:paraId="39501B7E" w14:textId="690E4A55" w:rsidR="008C76A3" w:rsidRPr="00473132" w:rsidRDefault="008C76A3" w:rsidP="000201B8">
            <w:pPr>
              <w:pStyle w:val="TableEntry"/>
              <w:rPr>
                <w:i/>
                <w:iCs/>
              </w:rPr>
            </w:pPr>
            <w:proofErr w:type="spellStart"/>
            <w:r w:rsidRPr="00473132">
              <w:rPr>
                <w:i/>
                <w:iCs/>
              </w:rPr>
              <w:t>ParticipantObjectDataLifeCycle</w:t>
            </w:r>
            <w:proofErr w:type="spellEnd"/>
          </w:p>
        </w:tc>
        <w:tc>
          <w:tcPr>
            <w:tcW w:w="903" w:type="dxa"/>
          </w:tcPr>
          <w:p w14:paraId="498CE6E8" w14:textId="1CF905EE" w:rsidR="008C76A3" w:rsidRPr="00473132" w:rsidRDefault="008C76A3" w:rsidP="00B55FF8">
            <w:pPr>
              <w:pStyle w:val="TableEntry"/>
              <w:rPr>
                <w:i/>
                <w:iCs/>
              </w:rPr>
            </w:pPr>
            <w:r w:rsidRPr="00473132">
              <w:rPr>
                <w:i/>
                <w:iCs/>
              </w:rPr>
              <w:t>U</w:t>
            </w:r>
          </w:p>
        </w:tc>
        <w:tc>
          <w:tcPr>
            <w:tcW w:w="3975" w:type="dxa"/>
          </w:tcPr>
          <w:p w14:paraId="3D8326BA" w14:textId="49898B82" w:rsidR="008C76A3" w:rsidRPr="00473132" w:rsidRDefault="008C76A3" w:rsidP="00B55FF8">
            <w:pPr>
              <w:pStyle w:val="TableEntry"/>
              <w:rPr>
                <w:i/>
                <w:iCs/>
              </w:rPr>
            </w:pPr>
            <w:bookmarkStart w:id="525" w:name="OLE_LINK29"/>
            <w:bookmarkStart w:id="526" w:name="OLE_LINK30"/>
            <w:r w:rsidRPr="00473132">
              <w:rPr>
                <w:i/>
                <w:iCs/>
              </w:rPr>
              <w:t>not specialized</w:t>
            </w:r>
            <w:bookmarkEnd w:id="525"/>
            <w:bookmarkEnd w:id="526"/>
          </w:p>
        </w:tc>
      </w:tr>
      <w:tr w:rsidR="008C76A3" w:rsidRPr="00473132" w14:paraId="103425ED" w14:textId="77777777" w:rsidTr="00B55FF8">
        <w:tc>
          <w:tcPr>
            <w:tcW w:w="1728" w:type="dxa"/>
            <w:vMerge/>
          </w:tcPr>
          <w:p w14:paraId="205D8C0B" w14:textId="77777777" w:rsidR="008C76A3" w:rsidRPr="00473132" w:rsidRDefault="008C76A3" w:rsidP="00B55FF8">
            <w:pPr>
              <w:pStyle w:val="TOC9"/>
            </w:pPr>
          </w:p>
        </w:tc>
        <w:tc>
          <w:tcPr>
            <w:tcW w:w="2970" w:type="dxa"/>
          </w:tcPr>
          <w:p w14:paraId="5E1741EE" w14:textId="64468FB8" w:rsidR="008C76A3" w:rsidRPr="00473132" w:rsidRDefault="008C76A3" w:rsidP="000201B8">
            <w:pPr>
              <w:pStyle w:val="TableEntry"/>
              <w:rPr>
                <w:i/>
                <w:iCs/>
              </w:rPr>
            </w:pPr>
            <w:proofErr w:type="spellStart"/>
            <w:r w:rsidRPr="00473132">
              <w:rPr>
                <w:i/>
                <w:iCs/>
              </w:rPr>
              <w:t>ParticipantObjectIDTypeCode</w:t>
            </w:r>
            <w:proofErr w:type="spellEnd"/>
          </w:p>
        </w:tc>
        <w:tc>
          <w:tcPr>
            <w:tcW w:w="903" w:type="dxa"/>
          </w:tcPr>
          <w:p w14:paraId="3FD25398" w14:textId="18654F89" w:rsidR="008C76A3" w:rsidRPr="00473132" w:rsidRDefault="008C76A3" w:rsidP="00B55FF8">
            <w:pPr>
              <w:pStyle w:val="TableEntry"/>
              <w:rPr>
                <w:i/>
                <w:iCs/>
              </w:rPr>
            </w:pPr>
            <w:r w:rsidRPr="00473132">
              <w:rPr>
                <w:i/>
                <w:iCs/>
              </w:rPr>
              <w:t>M</w:t>
            </w:r>
          </w:p>
        </w:tc>
        <w:tc>
          <w:tcPr>
            <w:tcW w:w="3975" w:type="dxa"/>
          </w:tcPr>
          <w:p w14:paraId="02DDC0A5" w14:textId="46280CAB" w:rsidR="008C76A3" w:rsidRPr="00473132" w:rsidRDefault="008C76A3" w:rsidP="00B55FF8">
            <w:pPr>
              <w:pStyle w:val="TableEntry"/>
              <w:rPr>
                <w:i/>
                <w:iCs/>
              </w:rPr>
            </w:pPr>
            <w:r w:rsidRPr="00473132">
              <w:rPr>
                <w:i/>
                <w:iCs/>
              </w:rPr>
              <w:t>not specialized</w:t>
            </w:r>
          </w:p>
        </w:tc>
      </w:tr>
      <w:tr w:rsidR="008C76A3" w:rsidRPr="00473132" w14:paraId="6BB04BA9" w14:textId="77777777" w:rsidTr="00B55FF8">
        <w:tc>
          <w:tcPr>
            <w:tcW w:w="1728" w:type="dxa"/>
            <w:vMerge/>
          </w:tcPr>
          <w:p w14:paraId="3B9FC07A" w14:textId="77777777" w:rsidR="008C76A3" w:rsidRPr="00473132" w:rsidRDefault="008C76A3" w:rsidP="00B55FF8">
            <w:pPr>
              <w:pStyle w:val="TOC9"/>
            </w:pPr>
          </w:p>
        </w:tc>
        <w:tc>
          <w:tcPr>
            <w:tcW w:w="2970" w:type="dxa"/>
          </w:tcPr>
          <w:p w14:paraId="5794FA0B" w14:textId="7CD6F0BD" w:rsidR="008C76A3" w:rsidRPr="00473132" w:rsidRDefault="008C76A3" w:rsidP="000201B8">
            <w:pPr>
              <w:pStyle w:val="TableEntry"/>
              <w:rPr>
                <w:i/>
                <w:iCs/>
              </w:rPr>
            </w:pPr>
            <w:proofErr w:type="spellStart"/>
            <w:r w:rsidRPr="00473132">
              <w:rPr>
                <w:i/>
                <w:iCs/>
              </w:rPr>
              <w:t>ParticipantObjectSensitivity</w:t>
            </w:r>
            <w:proofErr w:type="spellEnd"/>
          </w:p>
        </w:tc>
        <w:tc>
          <w:tcPr>
            <w:tcW w:w="903" w:type="dxa"/>
          </w:tcPr>
          <w:p w14:paraId="7AA7EED2" w14:textId="01A8E69B" w:rsidR="008C76A3" w:rsidRPr="00473132" w:rsidRDefault="008C76A3" w:rsidP="00B55FF8">
            <w:pPr>
              <w:pStyle w:val="TableEntry"/>
              <w:rPr>
                <w:i/>
                <w:iCs/>
              </w:rPr>
            </w:pPr>
            <w:r w:rsidRPr="00473132">
              <w:rPr>
                <w:i/>
                <w:iCs/>
              </w:rPr>
              <w:t>U</w:t>
            </w:r>
          </w:p>
        </w:tc>
        <w:tc>
          <w:tcPr>
            <w:tcW w:w="3975" w:type="dxa"/>
          </w:tcPr>
          <w:p w14:paraId="1781DAB7" w14:textId="4B5A8E96" w:rsidR="008C76A3" w:rsidRPr="00473132" w:rsidRDefault="008C76A3" w:rsidP="00B55FF8">
            <w:pPr>
              <w:pStyle w:val="TableEntry"/>
              <w:rPr>
                <w:i/>
                <w:iCs/>
              </w:rPr>
            </w:pPr>
            <w:r w:rsidRPr="00473132">
              <w:rPr>
                <w:i/>
                <w:iCs/>
              </w:rPr>
              <w:t>not specialized</w:t>
            </w:r>
          </w:p>
        </w:tc>
      </w:tr>
      <w:tr w:rsidR="008C76A3" w:rsidRPr="00473132" w14:paraId="5D26F380" w14:textId="77777777" w:rsidTr="00B55FF8">
        <w:tc>
          <w:tcPr>
            <w:tcW w:w="1728" w:type="dxa"/>
            <w:vMerge/>
          </w:tcPr>
          <w:p w14:paraId="6553808A" w14:textId="77777777" w:rsidR="008C76A3" w:rsidRPr="00473132" w:rsidRDefault="008C76A3" w:rsidP="00B55FF8">
            <w:pPr>
              <w:pStyle w:val="TOC9"/>
            </w:pPr>
          </w:p>
        </w:tc>
        <w:tc>
          <w:tcPr>
            <w:tcW w:w="2970" w:type="dxa"/>
          </w:tcPr>
          <w:p w14:paraId="2BC9C7A4" w14:textId="730E9E2A" w:rsidR="008C76A3" w:rsidRPr="00473132" w:rsidRDefault="008C76A3" w:rsidP="000201B8">
            <w:pPr>
              <w:pStyle w:val="TableEntry"/>
            </w:pPr>
            <w:proofErr w:type="spellStart"/>
            <w:r w:rsidRPr="00473132">
              <w:t>ParticipantObjectID</w:t>
            </w:r>
            <w:proofErr w:type="spellEnd"/>
          </w:p>
        </w:tc>
        <w:tc>
          <w:tcPr>
            <w:tcW w:w="903" w:type="dxa"/>
          </w:tcPr>
          <w:p w14:paraId="4F770892" w14:textId="47A385C0" w:rsidR="008C76A3" w:rsidRPr="00473132" w:rsidRDefault="008C76A3" w:rsidP="00B55FF8">
            <w:pPr>
              <w:pStyle w:val="TableEntry"/>
            </w:pPr>
            <w:r w:rsidRPr="00473132">
              <w:t>M</w:t>
            </w:r>
          </w:p>
        </w:tc>
        <w:tc>
          <w:tcPr>
            <w:tcW w:w="3975" w:type="dxa"/>
          </w:tcPr>
          <w:p w14:paraId="2490AC19" w14:textId="610457B2" w:rsidR="008C76A3" w:rsidRPr="00473132" w:rsidRDefault="00015EBD" w:rsidP="00B55FF8">
            <w:pPr>
              <w:pStyle w:val="TableEntry"/>
            </w:pPr>
            <w:r w:rsidRPr="00473132">
              <w:t>The patient ID in HL7 CX format.</w:t>
            </w:r>
          </w:p>
        </w:tc>
      </w:tr>
      <w:tr w:rsidR="008C76A3" w:rsidRPr="00473132" w14:paraId="0DF020F3" w14:textId="77777777" w:rsidTr="00B55FF8">
        <w:tc>
          <w:tcPr>
            <w:tcW w:w="1728" w:type="dxa"/>
            <w:vMerge/>
          </w:tcPr>
          <w:p w14:paraId="3A586D16" w14:textId="77777777" w:rsidR="008C76A3" w:rsidRPr="00473132" w:rsidRDefault="008C76A3" w:rsidP="00B55FF8">
            <w:pPr>
              <w:pStyle w:val="TOC9"/>
            </w:pPr>
          </w:p>
        </w:tc>
        <w:tc>
          <w:tcPr>
            <w:tcW w:w="2970" w:type="dxa"/>
          </w:tcPr>
          <w:p w14:paraId="2C5282FB" w14:textId="4AAF80B8" w:rsidR="008C76A3" w:rsidRPr="00473132" w:rsidRDefault="008C76A3" w:rsidP="000201B8">
            <w:pPr>
              <w:pStyle w:val="TableEntry"/>
              <w:rPr>
                <w:i/>
                <w:iCs/>
              </w:rPr>
            </w:pPr>
            <w:proofErr w:type="spellStart"/>
            <w:r w:rsidRPr="00473132">
              <w:rPr>
                <w:i/>
                <w:iCs/>
              </w:rPr>
              <w:t>ParticipantObjectName</w:t>
            </w:r>
            <w:proofErr w:type="spellEnd"/>
          </w:p>
        </w:tc>
        <w:tc>
          <w:tcPr>
            <w:tcW w:w="903" w:type="dxa"/>
          </w:tcPr>
          <w:p w14:paraId="6D5DBAEF" w14:textId="674EEE7D" w:rsidR="008C76A3" w:rsidRPr="00473132" w:rsidRDefault="008C76A3" w:rsidP="00B55FF8">
            <w:pPr>
              <w:pStyle w:val="TableEntry"/>
              <w:rPr>
                <w:i/>
                <w:iCs/>
              </w:rPr>
            </w:pPr>
            <w:r w:rsidRPr="00473132">
              <w:rPr>
                <w:i/>
                <w:iCs/>
              </w:rPr>
              <w:t>U</w:t>
            </w:r>
          </w:p>
        </w:tc>
        <w:tc>
          <w:tcPr>
            <w:tcW w:w="3975" w:type="dxa"/>
          </w:tcPr>
          <w:p w14:paraId="3FD949C7" w14:textId="18E9F449" w:rsidR="008C76A3" w:rsidRPr="00473132" w:rsidRDefault="008C76A3" w:rsidP="00B55FF8">
            <w:pPr>
              <w:pStyle w:val="TableEntry"/>
              <w:rPr>
                <w:i/>
                <w:iCs/>
              </w:rPr>
            </w:pPr>
            <w:r w:rsidRPr="00473132">
              <w:rPr>
                <w:i/>
                <w:iCs/>
              </w:rPr>
              <w:t>not specialized</w:t>
            </w:r>
          </w:p>
        </w:tc>
      </w:tr>
      <w:tr w:rsidR="008C76A3" w:rsidRPr="00473132" w14:paraId="72BB61C0" w14:textId="77777777" w:rsidTr="00B55FF8">
        <w:tc>
          <w:tcPr>
            <w:tcW w:w="1728" w:type="dxa"/>
            <w:vMerge/>
          </w:tcPr>
          <w:p w14:paraId="502CD2F5" w14:textId="77777777" w:rsidR="008C76A3" w:rsidRPr="00473132" w:rsidRDefault="008C76A3" w:rsidP="00B55FF8">
            <w:pPr>
              <w:pStyle w:val="TOC9"/>
            </w:pPr>
          </w:p>
        </w:tc>
        <w:tc>
          <w:tcPr>
            <w:tcW w:w="2970" w:type="dxa"/>
          </w:tcPr>
          <w:p w14:paraId="7CA9472C" w14:textId="610FF67B" w:rsidR="008C76A3" w:rsidRPr="00473132" w:rsidRDefault="008C76A3" w:rsidP="000201B8">
            <w:pPr>
              <w:pStyle w:val="TableEntry"/>
              <w:rPr>
                <w:i/>
                <w:iCs/>
              </w:rPr>
            </w:pPr>
            <w:proofErr w:type="spellStart"/>
            <w:r w:rsidRPr="00473132">
              <w:rPr>
                <w:i/>
                <w:iCs/>
              </w:rPr>
              <w:t>ParticipantObjectQuery</w:t>
            </w:r>
            <w:proofErr w:type="spellEnd"/>
          </w:p>
        </w:tc>
        <w:tc>
          <w:tcPr>
            <w:tcW w:w="903" w:type="dxa"/>
          </w:tcPr>
          <w:p w14:paraId="62A5E22F" w14:textId="72DF6A24" w:rsidR="008C76A3" w:rsidRPr="00473132" w:rsidRDefault="008C76A3" w:rsidP="00B55FF8">
            <w:pPr>
              <w:pStyle w:val="TableEntry"/>
              <w:rPr>
                <w:i/>
                <w:iCs/>
              </w:rPr>
            </w:pPr>
            <w:r w:rsidRPr="00473132">
              <w:rPr>
                <w:i/>
                <w:iCs/>
              </w:rPr>
              <w:t>U</w:t>
            </w:r>
          </w:p>
        </w:tc>
        <w:tc>
          <w:tcPr>
            <w:tcW w:w="3975" w:type="dxa"/>
          </w:tcPr>
          <w:p w14:paraId="10E31578" w14:textId="624D64EA" w:rsidR="008C76A3" w:rsidRPr="00473132" w:rsidRDefault="008C76A3" w:rsidP="00B55FF8">
            <w:pPr>
              <w:pStyle w:val="TableEntry"/>
              <w:rPr>
                <w:i/>
                <w:iCs/>
              </w:rPr>
            </w:pPr>
            <w:r w:rsidRPr="00473132">
              <w:rPr>
                <w:i/>
                <w:iCs/>
              </w:rPr>
              <w:t>not specialized</w:t>
            </w:r>
          </w:p>
        </w:tc>
      </w:tr>
      <w:tr w:rsidR="008C76A3" w:rsidRPr="00473132" w14:paraId="5C8B4A68" w14:textId="77777777" w:rsidTr="00B55FF8">
        <w:tc>
          <w:tcPr>
            <w:tcW w:w="1728" w:type="dxa"/>
            <w:vMerge/>
          </w:tcPr>
          <w:p w14:paraId="19A1F5B1" w14:textId="77777777" w:rsidR="008C76A3" w:rsidRPr="00473132" w:rsidRDefault="008C76A3" w:rsidP="00B55FF8">
            <w:pPr>
              <w:pStyle w:val="TOC9"/>
            </w:pPr>
          </w:p>
        </w:tc>
        <w:tc>
          <w:tcPr>
            <w:tcW w:w="2970" w:type="dxa"/>
          </w:tcPr>
          <w:p w14:paraId="06F21D94" w14:textId="1838F376" w:rsidR="008C76A3" w:rsidRPr="00473132" w:rsidRDefault="008C76A3" w:rsidP="0088673C">
            <w:pPr>
              <w:pStyle w:val="TableEntry"/>
              <w:rPr>
                <w:i/>
                <w:iCs/>
              </w:rPr>
            </w:pPr>
            <w:proofErr w:type="spellStart"/>
            <w:r w:rsidRPr="00473132">
              <w:rPr>
                <w:i/>
                <w:iCs/>
              </w:rPr>
              <w:t>ParticipantObjectDetail</w:t>
            </w:r>
            <w:proofErr w:type="spellEnd"/>
          </w:p>
        </w:tc>
        <w:tc>
          <w:tcPr>
            <w:tcW w:w="903" w:type="dxa"/>
          </w:tcPr>
          <w:p w14:paraId="755B535A" w14:textId="206B9DB5" w:rsidR="008C76A3" w:rsidRPr="00473132" w:rsidRDefault="008C76A3" w:rsidP="00B55FF8">
            <w:pPr>
              <w:pStyle w:val="TableEntry"/>
              <w:rPr>
                <w:i/>
                <w:iCs/>
              </w:rPr>
            </w:pPr>
            <w:r w:rsidRPr="00473132">
              <w:rPr>
                <w:i/>
                <w:iCs/>
              </w:rPr>
              <w:t>U</w:t>
            </w:r>
          </w:p>
        </w:tc>
        <w:tc>
          <w:tcPr>
            <w:tcW w:w="3975" w:type="dxa"/>
          </w:tcPr>
          <w:p w14:paraId="4B998B8C" w14:textId="4E256163" w:rsidR="008C76A3" w:rsidRPr="00473132" w:rsidRDefault="008C76A3" w:rsidP="00B55FF8">
            <w:pPr>
              <w:pStyle w:val="TableEntry"/>
              <w:rPr>
                <w:i/>
                <w:iCs/>
              </w:rPr>
            </w:pPr>
            <w:r w:rsidRPr="00473132">
              <w:rPr>
                <w:i/>
                <w:iCs/>
              </w:rPr>
              <w:t>not specialized</w:t>
            </w:r>
          </w:p>
        </w:tc>
      </w:tr>
      <w:bookmarkEnd w:id="519"/>
    </w:tbl>
    <w:p w14:paraId="2B1FAEC2" w14:textId="77777777" w:rsidR="003327C5" w:rsidRPr="00473132"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473132" w14:paraId="079F1810" w14:textId="77777777" w:rsidTr="00B55FF8">
        <w:tc>
          <w:tcPr>
            <w:tcW w:w="2101" w:type="dxa"/>
            <w:vMerge w:val="restart"/>
          </w:tcPr>
          <w:p w14:paraId="7BD36253" w14:textId="776FFED0" w:rsidR="00015EBD" w:rsidRPr="00473132" w:rsidRDefault="00015EBD" w:rsidP="00B55FF8">
            <w:pPr>
              <w:pStyle w:val="TableEntryHeader"/>
            </w:pPr>
            <w:bookmarkStart w:id="527" w:name="_Hlk486520511"/>
            <w:proofErr w:type="spellStart"/>
            <w:r w:rsidRPr="00473132">
              <w:t>SubmissionSet</w:t>
            </w:r>
            <w:proofErr w:type="spellEnd"/>
          </w:p>
          <w:p w14:paraId="0232D8CB" w14:textId="77777777" w:rsidR="00015EBD" w:rsidRPr="00473132" w:rsidRDefault="00015EBD" w:rsidP="000201B8">
            <w:pPr>
              <w:pStyle w:val="TableEntryHeader"/>
              <w:rPr>
                <w:bCs/>
                <w:sz w:val="12"/>
              </w:rPr>
            </w:pPr>
            <w:r w:rsidRPr="00473132">
              <w:rPr>
                <w:bCs/>
                <w:sz w:val="12"/>
              </w:rPr>
              <w:t>(</w:t>
            </w:r>
            <w:proofErr w:type="spellStart"/>
            <w:r w:rsidRPr="00473132">
              <w:rPr>
                <w:bCs/>
                <w:sz w:val="12"/>
              </w:rPr>
              <w:t>AuditMessage</w:t>
            </w:r>
            <w:proofErr w:type="spellEnd"/>
            <w:r w:rsidRPr="00473132">
              <w:rPr>
                <w:bCs/>
                <w:sz w:val="12"/>
              </w:rPr>
              <w:t>/</w:t>
            </w:r>
          </w:p>
          <w:p w14:paraId="6281D556" w14:textId="73B3A023" w:rsidR="00015EBD" w:rsidRPr="00473132" w:rsidRDefault="00015EBD" w:rsidP="00B55FF8">
            <w:pPr>
              <w:pStyle w:val="TableEntryHeader"/>
            </w:pPr>
            <w:proofErr w:type="spellStart"/>
            <w:r w:rsidRPr="00473132">
              <w:rPr>
                <w:bCs/>
                <w:sz w:val="12"/>
              </w:rPr>
              <w:t>ParticipantObjectIdentification</w:t>
            </w:r>
            <w:proofErr w:type="spellEnd"/>
          </w:p>
        </w:tc>
        <w:tc>
          <w:tcPr>
            <w:tcW w:w="2710" w:type="dxa"/>
          </w:tcPr>
          <w:p w14:paraId="68A2A940" w14:textId="260919F4" w:rsidR="00015EBD" w:rsidRPr="00473132" w:rsidRDefault="00015EBD" w:rsidP="000201B8">
            <w:pPr>
              <w:pStyle w:val="TableEntry"/>
            </w:pPr>
            <w:proofErr w:type="spellStart"/>
            <w:r w:rsidRPr="00473132">
              <w:t>ParticipantObjectTypeCode</w:t>
            </w:r>
            <w:proofErr w:type="spellEnd"/>
          </w:p>
        </w:tc>
        <w:tc>
          <w:tcPr>
            <w:tcW w:w="893" w:type="dxa"/>
          </w:tcPr>
          <w:p w14:paraId="661875BA" w14:textId="62DBDE4F" w:rsidR="00015EBD" w:rsidRPr="00473132" w:rsidRDefault="00015EBD" w:rsidP="00B55FF8">
            <w:pPr>
              <w:pStyle w:val="TableEntry"/>
            </w:pPr>
            <w:r w:rsidRPr="00473132">
              <w:t>M</w:t>
            </w:r>
          </w:p>
        </w:tc>
        <w:tc>
          <w:tcPr>
            <w:tcW w:w="3913" w:type="dxa"/>
          </w:tcPr>
          <w:p w14:paraId="53693EE7" w14:textId="46F72294" w:rsidR="00015EBD" w:rsidRPr="00473132" w:rsidRDefault="00015EBD" w:rsidP="00B55FF8">
            <w:pPr>
              <w:pStyle w:val="TableEntry"/>
            </w:pPr>
            <w:r w:rsidRPr="00473132">
              <w:t>“2” (System)</w:t>
            </w:r>
          </w:p>
        </w:tc>
      </w:tr>
      <w:tr w:rsidR="00015EBD" w:rsidRPr="00473132" w14:paraId="2DF92CD9" w14:textId="77777777" w:rsidTr="00B55FF8">
        <w:tc>
          <w:tcPr>
            <w:tcW w:w="2101" w:type="dxa"/>
            <w:vMerge/>
          </w:tcPr>
          <w:p w14:paraId="7D6ABFC0" w14:textId="77777777" w:rsidR="00015EBD" w:rsidRPr="00473132" w:rsidRDefault="00015EBD" w:rsidP="00B55FF8">
            <w:pPr>
              <w:pStyle w:val="TOC9"/>
            </w:pPr>
          </w:p>
        </w:tc>
        <w:tc>
          <w:tcPr>
            <w:tcW w:w="2710" w:type="dxa"/>
          </w:tcPr>
          <w:p w14:paraId="1D115B2D" w14:textId="46356A80" w:rsidR="00015EBD" w:rsidRPr="00473132" w:rsidRDefault="00015EBD" w:rsidP="000201B8">
            <w:pPr>
              <w:pStyle w:val="TableEntry"/>
            </w:pPr>
            <w:proofErr w:type="spellStart"/>
            <w:r w:rsidRPr="00473132">
              <w:t>ParticipantObjectTypeCodeRole</w:t>
            </w:r>
            <w:proofErr w:type="spellEnd"/>
          </w:p>
        </w:tc>
        <w:tc>
          <w:tcPr>
            <w:tcW w:w="893" w:type="dxa"/>
          </w:tcPr>
          <w:p w14:paraId="770FB78F" w14:textId="358946B6" w:rsidR="00015EBD" w:rsidRPr="00473132" w:rsidRDefault="00015EBD" w:rsidP="00B55FF8">
            <w:pPr>
              <w:pStyle w:val="TableEntry"/>
            </w:pPr>
            <w:r w:rsidRPr="00473132">
              <w:t>M</w:t>
            </w:r>
          </w:p>
        </w:tc>
        <w:tc>
          <w:tcPr>
            <w:tcW w:w="3913" w:type="dxa"/>
          </w:tcPr>
          <w:p w14:paraId="3101D29A" w14:textId="7D883D15" w:rsidR="00015EBD" w:rsidRPr="00473132" w:rsidRDefault="00015EBD" w:rsidP="00B55FF8">
            <w:pPr>
              <w:pStyle w:val="TableEntry"/>
            </w:pPr>
            <w:r w:rsidRPr="00473132">
              <w:t>“20” (job)</w:t>
            </w:r>
          </w:p>
        </w:tc>
      </w:tr>
      <w:tr w:rsidR="00015EBD" w:rsidRPr="00473132" w14:paraId="1B580DD3" w14:textId="77777777" w:rsidTr="00B55FF8">
        <w:tc>
          <w:tcPr>
            <w:tcW w:w="2101" w:type="dxa"/>
            <w:vMerge/>
          </w:tcPr>
          <w:p w14:paraId="4B3A3E93" w14:textId="77777777" w:rsidR="00015EBD" w:rsidRPr="00473132" w:rsidRDefault="00015EBD" w:rsidP="00B55FF8">
            <w:pPr>
              <w:pStyle w:val="TOC9"/>
            </w:pPr>
          </w:p>
        </w:tc>
        <w:tc>
          <w:tcPr>
            <w:tcW w:w="2710" w:type="dxa"/>
          </w:tcPr>
          <w:p w14:paraId="5D83FCCB" w14:textId="0A438792" w:rsidR="00015EBD" w:rsidRPr="00473132" w:rsidRDefault="00015EBD" w:rsidP="000201B8">
            <w:pPr>
              <w:pStyle w:val="TableEntry"/>
              <w:rPr>
                <w:i/>
                <w:iCs/>
              </w:rPr>
            </w:pPr>
            <w:proofErr w:type="spellStart"/>
            <w:r w:rsidRPr="00473132">
              <w:rPr>
                <w:i/>
                <w:iCs/>
              </w:rPr>
              <w:t>ParticipantObjectDataLifeCycle</w:t>
            </w:r>
            <w:proofErr w:type="spellEnd"/>
          </w:p>
        </w:tc>
        <w:tc>
          <w:tcPr>
            <w:tcW w:w="893" w:type="dxa"/>
          </w:tcPr>
          <w:p w14:paraId="74C59CEB" w14:textId="0A2232AD" w:rsidR="00015EBD" w:rsidRPr="00473132" w:rsidRDefault="00015EBD" w:rsidP="00B55FF8">
            <w:pPr>
              <w:pStyle w:val="TableEntry"/>
              <w:rPr>
                <w:i/>
                <w:iCs/>
              </w:rPr>
            </w:pPr>
            <w:r w:rsidRPr="00473132">
              <w:rPr>
                <w:i/>
                <w:iCs/>
              </w:rPr>
              <w:t>U</w:t>
            </w:r>
          </w:p>
        </w:tc>
        <w:tc>
          <w:tcPr>
            <w:tcW w:w="3913" w:type="dxa"/>
          </w:tcPr>
          <w:p w14:paraId="5C21E4EC" w14:textId="615750EB" w:rsidR="00015EBD" w:rsidRPr="00473132" w:rsidRDefault="00015EBD" w:rsidP="00B55FF8">
            <w:pPr>
              <w:pStyle w:val="TableEntry"/>
              <w:rPr>
                <w:i/>
                <w:iCs/>
              </w:rPr>
            </w:pPr>
            <w:bookmarkStart w:id="528" w:name="OLE_LINK37"/>
            <w:bookmarkStart w:id="529" w:name="OLE_LINK38"/>
            <w:r w:rsidRPr="00473132">
              <w:rPr>
                <w:i/>
                <w:iCs/>
              </w:rPr>
              <w:t>not specialized</w:t>
            </w:r>
            <w:bookmarkEnd w:id="528"/>
            <w:bookmarkEnd w:id="529"/>
          </w:p>
        </w:tc>
      </w:tr>
      <w:tr w:rsidR="00015EBD" w:rsidRPr="00473132" w14:paraId="0344775E" w14:textId="77777777" w:rsidTr="00B55FF8">
        <w:tc>
          <w:tcPr>
            <w:tcW w:w="2101" w:type="dxa"/>
            <w:vMerge/>
          </w:tcPr>
          <w:p w14:paraId="1C171432" w14:textId="77777777" w:rsidR="00015EBD" w:rsidRPr="00473132" w:rsidRDefault="00015EBD" w:rsidP="00B55FF8">
            <w:pPr>
              <w:pStyle w:val="TOC9"/>
            </w:pPr>
          </w:p>
        </w:tc>
        <w:tc>
          <w:tcPr>
            <w:tcW w:w="2710" w:type="dxa"/>
          </w:tcPr>
          <w:p w14:paraId="4C2FE657" w14:textId="5BB4A210" w:rsidR="00015EBD" w:rsidRPr="00473132" w:rsidRDefault="00015EBD" w:rsidP="000201B8">
            <w:pPr>
              <w:pStyle w:val="TableEntry"/>
            </w:pPr>
            <w:proofErr w:type="spellStart"/>
            <w:r w:rsidRPr="00473132">
              <w:t>ParticipantObjectIDTypeCode</w:t>
            </w:r>
            <w:proofErr w:type="spellEnd"/>
          </w:p>
        </w:tc>
        <w:tc>
          <w:tcPr>
            <w:tcW w:w="893" w:type="dxa"/>
          </w:tcPr>
          <w:p w14:paraId="790AB38D" w14:textId="38B280A6" w:rsidR="00015EBD" w:rsidRPr="00473132" w:rsidRDefault="00015EBD" w:rsidP="00B55FF8">
            <w:pPr>
              <w:pStyle w:val="TableEntry"/>
            </w:pPr>
            <w:r w:rsidRPr="00473132">
              <w:t>M</w:t>
            </w:r>
          </w:p>
        </w:tc>
        <w:tc>
          <w:tcPr>
            <w:tcW w:w="3913" w:type="dxa"/>
          </w:tcPr>
          <w:p w14:paraId="2A9723C8" w14:textId="39FEDBCA" w:rsidR="00015EBD" w:rsidRPr="00473132" w:rsidRDefault="00015EBD" w:rsidP="00B55FF8">
            <w:pPr>
              <w:pStyle w:val="TableEntry"/>
            </w:pPr>
            <w:proofErr w:type="gramStart"/>
            <w:r w:rsidRPr="00473132">
              <w:t>EV(</w:t>
            </w:r>
            <w:proofErr w:type="gramEnd"/>
            <w:r w:rsidRPr="00473132">
              <w:t>“urn</w:t>
            </w:r>
            <w:r w:rsidR="000201B8" w:rsidRPr="00473132">
              <w:t>:</w:t>
            </w:r>
            <w:r w:rsidRPr="00473132">
              <w:t xml:space="preserve">uuid:a54d6aa5-d40d-43f9-88c5-b4633d873bdd”, “IHE XDS Metadata”, “submission set </w:t>
            </w:r>
            <w:proofErr w:type="spellStart"/>
            <w:r w:rsidRPr="00473132">
              <w:t>classificationNode</w:t>
            </w:r>
            <w:proofErr w:type="spellEnd"/>
            <w:r w:rsidR="000201B8" w:rsidRPr="00473132">
              <w:t>”</w:t>
            </w:r>
            <w:r w:rsidRPr="00473132">
              <w:t>)</w:t>
            </w:r>
          </w:p>
        </w:tc>
      </w:tr>
      <w:tr w:rsidR="00015EBD" w:rsidRPr="00473132" w14:paraId="0FDD75FE" w14:textId="77777777" w:rsidTr="00B55FF8">
        <w:tc>
          <w:tcPr>
            <w:tcW w:w="2101" w:type="dxa"/>
            <w:vMerge/>
          </w:tcPr>
          <w:p w14:paraId="2558664B" w14:textId="77777777" w:rsidR="00015EBD" w:rsidRPr="00473132" w:rsidRDefault="00015EBD" w:rsidP="00B55FF8">
            <w:pPr>
              <w:pStyle w:val="TOC9"/>
            </w:pPr>
          </w:p>
        </w:tc>
        <w:tc>
          <w:tcPr>
            <w:tcW w:w="2710" w:type="dxa"/>
          </w:tcPr>
          <w:p w14:paraId="1250A338" w14:textId="3BBA183A" w:rsidR="00015EBD" w:rsidRPr="00473132" w:rsidRDefault="00015EBD">
            <w:pPr>
              <w:pStyle w:val="TableEntry"/>
              <w:rPr>
                <w:i/>
                <w:iCs/>
              </w:rPr>
            </w:pPr>
            <w:proofErr w:type="spellStart"/>
            <w:r w:rsidRPr="00473132">
              <w:rPr>
                <w:i/>
                <w:iCs/>
              </w:rPr>
              <w:t>ParticipantObjectSensitivity</w:t>
            </w:r>
            <w:proofErr w:type="spellEnd"/>
          </w:p>
        </w:tc>
        <w:tc>
          <w:tcPr>
            <w:tcW w:w="893" w:type="dxa"/>
          </w:tcPr>
          <w:p w14:paraId="3355ACAB" w14:textId="5CB63E5F" w:rsidR="00015EBD" w:rsidRPr="00473132" w:rsidRDefault="00015EBD">
            <w:pPr>
              <w:pStyle w:val="TableEntry"/>
              <w:rPr>
                <w:i/>
                <w:iCs/>
              </w:rPr>
            </w:pPr>
            <w:r w:rsidRPr="00473132">
              <w:rPr>
                <w:i/>
                <w:iCs/>
              </w:rPr>
              <w:t>U</w:t>
            </w:r>
          </w:p>
        </w:tc>
        <w:tc>
          <w:tcPr>
            <w:tcW w:w="3913" w:type="dxa"/>
          </w:tcPr>
          <w:p w14:paraId="78CDF283" w14:textId="21CCEF70" w:rsidR="00015EBD" w:rsidRPr="00473132" w:rsidRDefault="00015EBD">
            <w:pPr>
              <w:pStyle w:val="TableEntry"/>
              <w:rPr>
                <w:i/>
                <w:iCs/>
              </w:rPr>
            </w:pPr>
            <w:r w:rsidRPr="00473132">
              <w:rPr>
                <w:i/>
                <w:iCs/>
              </w:rPr>
              <w:t>not specialized</w:t>
            </w:r>
          </w:p>
        </w:tc>
      </w:tr>
      <w:tr w:rsidR="00015EBD" w:rsidRPr="00473132" w14:paraId="39E040A8" w14:textId="77777777" w:rsidTr="00B55FF8">
        <w:tc>
          <w:tcPr>
            <w:tcW w:w="2101" w:type="dxa"/>
            <w:vMerge/>
          </w:tcPr>
          <w:p w14:paraId="74A3FE1A" w14:textId="77777777" w:rsidR="00015EBD" w:rsidRPr="00473132" w:rsidRDefault="00015EBD" w:rsidP="00B55FF8">
            <w:pPr>
              <w:pStyle w:val="TOC9"/>
            </w:pPr>
          </w:p>
        </w:tc>
        <w:tc>
          <w:tcPr>
            <w:tcW w:w="2710" w:type="dxa"/>
          </w:tcPr>
          <w:p w14:paraId="1D19DB1B" w14:textId="6D404FCB" w:rsidR="00015EBD" w:rsidRPr="00473132" w:rsidRDefault="00015EBD" w:rsidP="000201B8">
            <w:pPr>
              <w:pStyle w:val="TableEntry"/>
            </w:pPr>
            <w:proofErr w:type="spellStart"/>
            <w:r w:rsidRPr="00473132">
              <w:t>ParticipantObjectID</w:t>
            </w:r>
            <w:proofErr w:type="spellEnd"/>
          </w:p>
        </w:tc>
        <w:tc>
          <w:tcPr>
            <w:tcW w:w="893" w:type="dxa"/>
          </w:tcPr>
          <w:p w14:paraId="1B786904" w14:textId="15E34E66" w:rsidR="00015EBD" w:rsidRPr="00473132" w:rsidRDefault="00015EBD" w:rsidP="00B55FF8">
            <w:pPr>
              <w:pStyle w:val="TableEntry"/>
            </w:pPr>
            <w:r w:rsidRPr="00473132">
              <w:t>M</w:t>
            </w:r>
          </w:p>
        </w:tc>
        <w:tc>
          <w:tcPr>
            <w:tcW w:w="3913" w:type="dxa"/>
          </w:tcPr>
          <w:p w14:paraId="75618961" w14:textId="75644059" w:rsidR="00015EBD" w:rsidRPr="00473132" w:rsidRDefault="00015EBD" w:rsidP="00B55FF8">
            <w:pPr>
              <w:pStyle w:val="TableEntry"/>
            </w:pPr>
            <w:r w:rsidRPr="00473132">
              <w:t xml:space="preserve">The </w:t>
            </w:r>
            <w:proofErr w:type="spellStart"/>
            <w:r w:rsidRPr="00473132">
              <w:t>submissionSet</w:t>
            </w:r>
            <w:proofErr w:type="spellEnd"/>
            <w:r w:rsidRPr="00473132">
              <w:t xml:space="preserve"> unique ID</w:t>
            </w:r>
          </w:p>
        </w:tc>
      </w:tr>
      <w:tr w:rsidR="00015EBD" w:rsidRPr="00473132" w14:paraId="071B23FD" w14:textId="77777777" w:rsidTr="00B55FF8">
        <w:tc>
          <w:tcPr>
            <w:tcW w:w="2101" w:type="dxa"/>
            <w:vMerge/>
          </w:tcPr>
          <w:p w14:paraId="6B1D2E97" w14:textId="77777777" w:rsidR="00015EBD" w:rsidRPr="00473132" w:rsidRDefault="00015EBD" w:rsidP="00B55FF8">
            <w:pPr>
              <w:pStyle w:val="TOC9"/>
            </w:pPr>
          </w:p>
        </w:tc>
        <w:tc>
          <w:tcPr>
            <w:tcW w:w="2710" w:type="dxa"/>
          </w:tcPr>
          <w:p w14:paraId="43A81F7D" w14:textId="57422012" w:rsidR="00015EBD" w:rsidRPr="00473132" w:rsidRDefault="00015EBD" w:rsidP="000201B8">
            <w:pPr>
              <w:pStyle w:val="TableEntry"/>
              <w:rPr>
                <w:i/>
                <w:iCs/>
              </w:rPr>
            </w:pPr>
            <w:proofErr w:type="spellStart"/>
            <w:r w:rsidRPr="00473132">
              <w:rPr>
                <w:i/>
                <w:iCs/>
              </w:rPr>
              <w:t>ParticipantObjectName</w:t>
            </w:r>
            <w:proofErr w:type="spellEnd"/>
          </w:p>
        </w:tc>
        <w:tc>
          <w:tcPr>
            <w:tcW w:w="893" w:type="dxa"/>
          </w:tcPr>
          <w:p w14:paraId="3766D08A" w14:textId="506E1E4C" w:rsidR="00015EBD" w:rsidRPr="00473132" w:rsidRDefault="00015EBD" w:rsidP="00B55FF8">
            <w:pPr>
              <w:pStyle w:val="TableEntry"/>
              <w:rPr>
                <w:i/>
                <w:iCs/>
              </w:rPr>
            </w:pPr>
            <w:r w:rsidRPr="00473132">
              <w:rPr>
                <w:i/>
                <w:iCs/>
              </w:rPr>
              <w:t>U</w:t>
            </w:r>
          </w:p>
        </w:tc>
        <w:tc>
          <w:tcPr>
            <w:tcW w:w="3913" w:type="dxa"/>
          </w:tcPr>
          <w:p w14:paraId="7E5B13FF" w14:textId="51D77A0F" w:rsidR="00015EBD" w:rsidRPr="00473132" w:rsidRDefault="00015EBD" w:rsidP="00B55FF8">
            <w:pPr>
              <w:pStyle w:val="TableEntry"/>
              <w:rPr>
                <w:i/>
                <w:iCs/>
              </w:rPr>
            </w:pPr>
            <w:r w:rsidRPr="00473132">
              <w:rPr>
                <w:i/>
                <w:iCs/>
              </w:rPr>
              <w:t>not specialized</w:t>
            </w:r>
          </w:p>
        </w:tc>
      </w:tr>
      <w:tr w:rsidR="00015EBD" w:rsidRPr="00473132" w14:paraId="71E4BEBE" w14:textId="77777777" w:rsidTr="00B55FF8">
        <w:tc>
          <w:tcPr>
            <w:tcW w:w="2101" w:type="dxa"/>
            <w:vMerge/>
          </w:tcPr>
          <w:p w14:paraId="37404840" w14:textId="77777777" w:rsidR="00015EBD" w:rsidRPr="00473132" w:rsidRDefault="00015EBD" w:rsidP="00B55FF8">
            <w:pPr>
              <w:pStyle w:val="TOC9"/>
            </w:pPr>
          </w:p>
        </w:tc>
        <w:tc>
          <w:tcPr>
            <w:tcW w:w="2710" w:type="dxa"/>
          </w:tcPr>
          <w:p w14:paraId="0745A1C2" w14:textId="1ED54029" w:rsidR="00015EBD" w:rsidRPr="00473132" w:rsidRDefault="00015EBD" w:rsidP="000201B8">
            <w:pPr>
              <w:pStyle w:val="TableEntry"/>
              <w:rPr>
                <w:i/>
                <w:iCs/>
              </w:rPr>
            </w:pPr>
            <w:proofErr w:type="spellStart"/>
            <w:r w:rsidRPr="00473132">
              <w:rPr>
                <w:i/>
                <w:iCs/>
              </w:rPr>
              <w:t>ParticipantObjectQuery</w:t>
            </w:r>
            <w:proofErr w:type="spellEnd"/>
          </w:p>
        </w:tc>
        <w:tc>
          <w:tcPr>
            <w:tcW w:w="893" w:type="dxa"/>
          </w:tcPr>
          <w:p w14:paraId="51F1E351" w14:textId="6302A883" w:rsidR="00015EBD" w:rsidRPr="00473132" w:rsidRDefault="00015EBD" w:rsidP="00B55FF8">
            <w:pPr>
              <w:pStyle w:val="TableEntry"/>
              <w:rPr>
                <w:i/>
                <w:iCs/>
              </w:rPr>
            </w:pPr>
            <w:r w:rsidRPr="00473132">
              <w:rPr>
                <w:i/>
                <w:iCs/>
              </w:rPr>
              <w:t>U</w:t>
            </w:r>
          </w:p>
        </w:tc>
        <w:tc>
          <w:tcPr>
            <w:tcW w:w="3913" w:type="dxa"/>
          </w:tcPr>
          <w:p w14:paraId="47AA78AF" w14:textId="527263B8" w:rsidR="00015EBD" w:rsidRPr="00473132" w:rsidRDefault="00015EBD" w:rsidP="00B55FF8">
            <w:pPr>
              <w:pStyle w:val="TableEntry"/>
              <w:rPr>
                <w:i/>
                <w:iCs/>
              </w:rPr>
            </w:pPr>
            <w:r w:rsidRPr="00473132">
              <w:rPr>
                <w:i/>
                <w:iCs/>
              </w:rPr>
              <w:t>not specialized</w:t>
            </w:r>
          </w:p>
        </w:tc>
      </w:tr>
      <w:tr w:rsidR="00015EBD" w:rsidRPr="00473132" w14:paraId="0D5255E5" w14:textId="77777777" w:rsidTr="00B55FF8">
        <w:tc>
          <w:tcPr>
            <w:tcW w:w="2101" w:type="dxa"/>
            <w:vMerge/>
          </w:tcPr>
          <w:p w14:paraId="6F7671D0" w14:textId="77777777" w:rsidR="00015EBD" w:rsidRPr="00473132" w:rsidRDefault="00015EBD" w:rsidP="00B55FF8">
            <w:pPr>
              <w:pStyle w:val="TOC9"/>
            </w:pPr>
          </w:p>
        </w:tc>
        <w:tc>
          <w:tcPr>
            <w:tcW w:w="2710" w:type="dxa"/>
          </w:tcPr>
          <w:p w14:paraId="69B6F5B7" w14:textId="760B34C4" w:rsidR="00015EBD" w:rsidRPr="00473132" w:rsidRDefault="00015EBD" w:rsidP="000201B8">
            <w:pPr>
              <w:pStyle w:val="TableEntry"/>
              <w:rPr>
                <w:i/>
                <w:iCs/>
              </w:rPr>
            </w:pPr>
            <w:proofErr w:type="spellStart"/>
            <w:r w:rsidRPr="00473132">
              <w:rPr>
                <w:i/>
                <w:iCs/>
              </w:rPr>
              <w:t>ParticipantObjectDetail</w:t>
            </w:r>
            <w:proofErr w:type="spellEnd"/>
          </w:p>
        </w:tc>
        <w:tc>
          <w:tcPr>
            <w:tcW w:w="893" w:type="dxa"/>
          </w:tcPr>
          <w:p w14:paraId="48D6390F" w14:textId="57CD70A5" w:rsidR="00015EBD" w:rsidRPr="00473132" w:rsidRDefault="00015EBD" w:rsidP="00B55FF8">
            <w:pPr>
              <w:pStyle w:val="TableEntry"/>
              <w:rPr>
                <w:i/>
                <w:iCs/>
              </w:rPr>
            </w:pPr>
            <w:r w:rsidRPr="00473132">
              <w:rPr>
                <w:i/>
                <w:iCs/>
              </w:rPr>
              <w:t>U</w:t>
            </w:r>
          </w:p>
        </w:tc>
        <w:tc>
          <w:tcPr>
            <w:tcW w:w="3913" w:type="dxa"/>
          </w:tcPr>
          <w:p w14:paraId="5D57D34F" w14:textId="0968749F" w:rsidR="00015EBD" w:rsidRPr="00473132" w:rsidRDefault="00015EBD" w:rsidP="00B55FF8">
            <w:pPr>
              <w:pStyle w:val="TableEntry"/>
              <w:rPr>
                <w:i/>
                <w:iCs/>
              </w:rPr>
            </w:pPr>
            <w:r w:rsidRPr="00473132">
              <w:rPr>
                <w:i/>
                <w:iCs/>
              </w:rPr>
              <w:t>not specialized</w:t>
            </w:r>
          </w:p>
        </w:tc>
      </w:tr>
      <w:bookmarkEnd w:id="527"/>
    </w:tbl>
    <w:p w14:paraId="2E5FC7EF" w14:textId="77777777" w:rsidR="007D7C53" w:rsidRPr="00473132" w:rsidRDefault="007D7C53" w:rsidP="00B55FF8">
      <w:pPr>
        <w:pStyle w:val="BodyText"/>
      </w:pPr>
    </w:p>
    <w:p w14:paraId="243E6013" w14:textId="1A78F07D" w:rsidR="0094600A" w:rsidRPr="00473132" w:rsidRDefault="0094600A" w:rsidP="00B55FF8">
      <w:pPr>
        <w:pStyle w:val="Heading5"/>
        <w:numPr>
          <w:ilvl w:val="0"/>
          <w:numId w:val="0"/>
        </w:numPr>
        <w:rPr>
          <w:noProof w:val="0"/>
        </w:rPr>
      </w:pPr>
      <w:bookmarkStart w:id="530" w:name="_Toc103352944"/>
      <w:bookmarkStart w:id="531" w:name="_Toc103354776"/>
      <w:r w:rsidRPr="00473132">
        <w:rPr>
          <w:noProof w:val="0"/>
        </w:rPr>
        <w:lastRenderedPageBreak/>
        <w:t>3.57.</w:t>
      </w:r>
      <w:r w:rsidR="003E469A" w:rsidRPr="00473132">
        <w:rPr>
          <w:noProof w:val="0"/>
        </w:rPr>
        <w:t>7.</w:t>
      </w:r>
      <w:r w:rsidRPr="00473132">
        <w:rPr>
          <w:noProof w:val="0"/>
        </w:rPr>
        <w:t>1.2 Document Registry or Document Recipient audit message</w:t>
      </w:r>
      <w:bookmarkEnd w:id="530"/>
      <w:bookmarkEnd w:id="53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73132"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473132" w:rsidRDefault="0094600A" w:rsidP="009E1589">
            <w:pPr>
              <w:pStyle w:val="TableEntryHeader"/>
            </w:pPr>
            <w:r w:rsidRPr="00473132">
              <w:t>Field Name</w:t>
            </w:r>
          </w:p>
        </w:tc>
        <w:tc>
          <w:tcPr>
            <w:tcW w:w="720" w:type="dxa"/>
            <w:tcBorders>
              <w:bottom w:val="single" w:sz="4" w:space="0" w:color="auto"/>
            </w:tcBorders>
            <w:vAlign w:val="center"/>
          </w:tcPr>
          <w:p w14:paraId="79C2580F" w14:textId="77777777" w:rsidR="0094600A" w:rsidRPr="00473132" w:rsidRDefault="0094600A" w:rsidP="009E1589">
            <w:pPr>
              <w:pStyle w:val="TableEntryHeader"/>
            </w:pPr>
            <w:r w:rsidRPr="00473132">
              <w:t>Opt</w:t>
            </w:r>
          </w:p>
        </w:tc>
        <w:tc>
          <w:tcPr>
            <w:tcW w:w="4878" w:type="dxa"/>
            <w:tcBorders>
              <w:bottom w:val="single" w:sz="4" w:space="0" w:color="auto"/>
            </w:tcBorders>
            <w:vAlign w:val="center"/>
          </w:tcPr>
          <w:p w14:paraId="2FB93435" w14:textId="77777777" w:rsidR="0094600A" w:rsidRPr="00473132" w:rsidRDefault="0094600A" w:rsidP="009E1589">
            <w:pPr>
              <w:pStyle w:val="TableEntryHeader"/>
            </w:pPr>
            <w:r w:rsidRPr="00473132">
              <w:t>Value Constraints</w:t>
            </w:r>
          </w:p>
        </w:tc>
      </w:tr>
      <w:tr w:rsidR="0094600A" w:rsidRPr="00473132" w14:paraId="7EC9C102" w14:textId="77777777" w:rsidTr="009E1589">
        <w:trPr>
          <w:cantSplit/>
        </w:trPr>
        <w:tc>
          <w:tcPr>
            <w:tcW w:w="1458" w:type="dxa"/>
            <w:vMerge w:val="restart"/>
            <w:tcBorders>
              <w:top w:val="single" w:sz="4" w:space="0" w:color="auto"/>
            </w:tcBorders>
          </w:tcPr>
          <w:p w14:paraId="044C62E6" w14:textId="77777777" w:rsidR="0094600A" w:rsidRPr="00473132" w:rsidRDefault="0094600A" w:rsidP="00976936">
            <w:pPr>
              <w:pStyle w:val="TableEntryHeader"/>
            </w:pPr>
            <w:r w:rsidRPr="00473132">
              <w:t>Event</w:t>
            </w:r>
          </w:p>
          <w:p w14:paraId="0CA67C8C" w14:textId="4D4E5357"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017ACA6E" w14:textId="6A04AE6B" w:rsidR="0094600A" w:rsidRPr="00473132" w:rsidRDefault="0094600A" w:rsidP="007D7C53">
            <w:pPr>
              <w:pStyle w:val="TableEntryHeader"/>
              <w:rPr>
                <w:bCs/>
                <w:sz w:val="12"/>
                <w:szCs w:val="12"/>
              </w:rPr>
            </w:pPr>
            <w:proofErr w:type="spellStart"/>
            <w:r w:rsidRPr="00473132">
              <w:rPr>
                <w:bCs/>
                <w:sz w:val="12"/>
              </w:rPr>
              <w:t>EventIdentification</w:t>
            </w:r>
            <w:proofErr w:type="spellEnd"/>
          </w:p>
        </w:tc>
        <w:tc>
          <w:tcPr>
            <w:tcW w:w="2610" w:type="dxa"/>
            <w:tcBorders>
              <w:top w:val="single" w:sz="4" w:space="0" w:color="auto"/>
            </w:tcBorders>
            <w:vAlign w:val="center"/>
          </w:tcPr>
          <w:p w14:paraId="5EB48C44" w14:textId="77777777" w:rsidR="0094600A" w:rsidRPr="00473132" w:rsidRDefault="0094600A" w:rsidP="007D7C53">
            <w:pPr>
              <w:pStyle w:val="TableEntry"/>
            </w:pPr>
            <w:proofErr w:type="spellStart"/>
            <w:r w:rsidRPr="00473132">
              <w:t>EventID</w:t>
            </w:r>
            <w:proofErr w:type="spellEnd"/>
          </w:p>
        </w:tc>
        <w:tc>
          <w:tcPr>
            <w:tcW w:w="720" w:type="dxa"/>
            <w:tcBorders>
              <w:top w:val="single" w:sz="4" w:space="0" w:color="auto"/>
            </w:tcBorders>
            <w:vAlign w:val="center"/>
          </w:tcPr>
          <w:p w14:paraId="4F75F049" w14:textId="77777777" w:rsidR="0094600A" w:rsidRPr="00473132" w:rsidRDefault="0094600A" w:rsidP="00B55FF8">
            <w:pPr>
              <w:pStyle w:val="TableEntry"/>
            </w:pPr>
            <w:r w:rsidRPr="00473132">
              <w:t>M</w:t>
            </w:r>
          </w:p>
        </w:tc>
        <w:tc>
          <w:tcPr>
            <w:tcW w:w="4878" w:type="dxa"/>
            <w:tcBorders>
              <w:top w:val="single" w:sz="4" w:space="0" w:color="auto"/>
            </w:tcBorders>
            <w:vAlign w:val="center"/>
          </w:tcPr>
          <w:p w14:paraId="7A8FEED1" w14:textId="77777777" w:rsidR="0094600A" w:rsidRPr="00473132" w:rsidRDefault="0094600A" w:rsidP="007D7C53">
            <w:pPr>
              <w:pStyle w:val="TableEntry"/>
            </w:pPr>
            <w:proofErr w:type="gramStart"/>
            <w:r w:rsidRPr="00473132">
              <w:t>EV(</w:t>
            </w:r>
            <w:proofErr w:type="gramEnd"/>
            <w:r w:rsidRPr="00473132">
              <w:t>110107, DCM, “Import”)</w:t>
            </w:r>
          </w:p>
        </w:tc>
      </w:tr>
      <w:tr w:rsidR="0094600A" w:rsidRPr="00473132" w14:paraId="79E9F3A5" w14:textId="77777777" w:rsidTr="009E1589">
        <w:trPr>
          <w:cantSplit/>
        </w:trPr>
        <w:tc>
          <w:tcPr>
            <w:tcW w:w="1458" w:type="dxa"/>
            <w:vMerge/>
            <w:vAlign w:val="center"/>
          </w:tcPr>
          <w:p w14:paraId="1CFE57F3" w14:textId="77777777" w:rsidR="0094600A" w:rsidRPr="00473132" w:rsidRDefault="0094600A" w:rsidP="009E1589">
            <w:pPr>
              <w:pStyle w:val="TableLabel"/>
              <w:rPr>
                <w:sz w:val="16"/>
              </w:rPr>
            </w:pPr>
          </w:p>
        </w:tc>
        <w:tc>
          <w:tcPr>
            <w:tcW w:w="2610" w:type="dxa"/>
            <w:vAlign w:val="center"/>
          </w:tcPr>
          <w:p w14:paraId="6480C03E" w14:textId="77777777" w:rsidR="0094600A" w:rsidRPr="00473132" w:rsidRDefault="0094600A" w:rsidP="007D7C53">
            <w:pPr>
              <w:pStyle w:val="TableEntry"/>
            </w:pPr>
            <w:proofErr w:type="spellStart"/>
            <w:r w:rsidRPr="00473132">
              <w:t>EventActionCode</w:t>
            </w:r>
            <w:proofErr w:type="spellEnd"/>
          </w:p>
        </w:tc>
        <w:tc>
          <w:tcPr>
            <w:tcW w:w="720" w:type="dxa"/>
            <w:vAlign w:val="center"/>
          </w:tcPr>
          <w:p w14:paraId="3A5C08DA" w14:textId="77777777" w:rsidR="0094600A" w:rsidRPr="00473132" w:rsidRDefault="0094600A" w:rsidP="00B55FF8">
            <w:pPr>
              <w:pStyle w:val="TableEntry"/>
            </w:pPr>
            <w:r w:rsidRPr="00473132">
              <w:t>M</w:t>
            </w:r>
          </w:p>
        </w:tc>
        <w:tc>
          <w:tcPr>
            <w:tcW w:w="4878" w:type="dxa"/>
          </w:tcPr>
          <w:p w14:paraId="77CC7679" w14:textId="77777777" w:rsidR="0094600A" w:rsidRPr="00473132" w:rsidRDefault="0094600A" w:rsidP="007D7C53">
            <w:pPr>
              <w:pStyle w:val="TableEntry"/>
            </w:pPr>
            <w:r w:rsidRPr="00473132">
              <w:t xml:space="preserve">“U” (Update) </w:t>
            </w:r>
          </w:p>
        </w:tc>
      </w:tr>
      <w:tr w:rsidR="0094600A" w:rsidRPr="00473132" w14:paraId="6090E1DD" w14:textId="77777777" w:rsidTr="009E1589">
        <w:trPr>
          <w:cantSplit/>
        </w:trPr>
        <w:tc>
          <w:tcPr>
            <w:tcW w:w="1458" w:type="dxa"/>
            <w:vMerge/>
            <w:vAlign w:val="center"/>
          </w:tcPr>
          <w:p w14:paraId="1F34EC2B" w14:textId="77777777" w:rsidR="0094600A" w:rsidRPr="00473132" w:rsidRDefault="0094600A" w:rsidP="009E1589">
            <w:pPr>
              <w:pStyle w:val="TableLabel"/>
              <w:rPr>
                <w:sz w:val="16"/>
              </w:rPr>
            </w:pPr>
          </w:p>
        </w:tc>
        <w:tc>
          <w:tcPr>
            <w:tcW w:w="2610" w:type="dxa"/>
            <w:vAlign w:val="center"/>
          </w:tcPr>
          <w:p w14:paraId="4C54DE66" w14:textId="77777777" w:rsidR="0094600A" w:rsidRPr="00473132" w:rsidRDefault="0094600A" w:rsidP="007D7C53">
            <w:pPr>
              <w:pStyle w:val="TableEntry"/>
              <w:rPr>
                <w:i/>
                <w:iCs/>
              </w:rPr>
            </w:pPr>
            <w:proofErr w:type="spellStart"/>
            <w:r w:rsidRPr="00473132">
              <w:rPr>
                <w:i/>
                <w:iCs/>
              </w:rPr>
              <w:t>EventDateTime</w:t>
            </w:r>
            <w:proofErr w:type="spellEnd"/>
          </w:p>
        </w:tc>
        <w:tc>
          <w:tcPr>
            <w:tcW w:w="720" w:type="dxa"/>
            <w:vAlign w:val="center"/>
          </w:tcPr>
          <w:p w14:paraId="6EE4D268" w14:textId="77777777" w:rsidR="0094600A" w:rsidRPr="00473132" w:rsidRDefault="0094600A" w:rsidP="00B55FF8">
            <w:pPr>
              <w:pStyle w:val="TableEntry"/>
              <w:rPr>
                <w:i/>
                <w:iCs/>
              </w:rPr>
            </w:pPr>
            <w:r w:rsidRPr="00473132">
              <w:rPr>
                <w:i/>
                <w:iCs/>
              </w:rPr>
              <w:t>M</w:t>
            </w:r>
          </w:p>
        </w:tc>
        <w:tc>
          <w:tcPr>
            <w:tcW w:w="4878" w:type="dxa"/>
            <w:vAlign w:val="center"/>
          </w:tcPr>
          <w:p w14:paraId="5B68DA70" w14:textId="77777777" w:rsidR="0094600A" w:rsidRPr="00473132" w:rsidRDefault="0094600A" w:rsidP="007D7C53">
            <w:pPr>
              <w:pStyle w:val="TableEntry"/>
              <w:rPr>
                <w:i/>
                <w:iCs/>
              </w:rPr>
            </w:pPr>
            <w:r w:rsidRPr="00473132">
              <w:rPr>
                <w:i/>
                <w:iCs/>
              </w:rPr>
              <w:t>not specialized</w:t>
            </w:r>
          </w:p>
        </w:tc>
      </w:tr>
      <w:tr w:rsidR="0094600A" w:rsidRPr="00473132" w14:paraId="31661F13" w14:textId="77777777" w:rsidTr="009E1589">
        <w:trPr>
          <w:cantSplit/>
        </w:trPr>
        <w:tc>
          <w:tcPr>
            <w:tcW w:w="1458" w:type="dxa"/>
            <w:vMerge/>
            <w:vAlign w:val="center"/>
          </w:tcPr>
          <w:p w14:paraId="3135B9B2" w14:textId="77777777" w:rsidR="0094600A" w:rsidRPr="00473132" w:rsidRDefault="0094600A" w:rsidP="009E1589">
            <w:pPr>
              <w:pStyle w:val="TableLabel"/>
              <w:rPr>
                <w:sz w:val="16"/>
              </w:rPr>
            </w:pPr>
          </w:p>
        </w:tc>
        <w:tc>
          <w:tcPr>
            <w:tcW w:w="2610" w:type="dxa"/>
            <w:vAlign w:val="center"/>
          </w:tcPr>
          <w:p w14:paraId="7521B668" w14:textId="77777777" w:rsidR="0094600A" w:rsidRPr="00473132" w:rsidRDefault="0094600A" w:rsidP="007D7C53">
            <w:pPr>
              <w:pStyle w:val="TableEntry"/>
              <w:rPr>
                <w:i/>
                <w:iCs/>
              </w:rPr>
            </w:pPr>
            <w:proofErr w:type="spellStart"/>
            <w:r w:rsidRPr="00473132">
              <w:rPr>
                <w:i/>
                <w:iCs/>
              </w:rPr>
              <w:t>EventOutcomeIndicator</w:t>
            </w:r>
            <w:proofErr w:type="spellEnd"/>
          </w:p>
        </w:tc>
        <w:tc>
          <w:tcPr>
            <w:tcW w:w="720" w:type="dxa"/>
            <w:vAlign w:val="center"/>
          </w:tcPr>
          <w:p w14:paraId="295F9E55" w14:textId="77777777" w:rsidR="0094600A" w:rsidRPr="00473132" w:rsidRDefault="0094600A" w:rsidP="00B55FF8">
            <w:pPr>
              <w:pStyle w:val="TableEntry"/>
              <w:rPr>
                <w:i/>
                <w:iCs/>
              </w:rPr>
            </w:pPr>
            <w:r w:rsidRPr="00473132">
              <w:rPr>
                <w:i/>
                <w:iCs/>
              </w:rPr>
              <w:t>M</w:t>
            </w:r>
          </w:p>
        </w:tc>
        <w:tc>
          <w:tcPr>
            <w:tcW w:w="4878" w:type="dxa"/>
            <w:vAlign w:val="center"/>
          </w:tcPr>
          <w:p w14:paraId="5449E1BE" w14:textId="77777777" w:rsidR="0094600A" w:rsidRPr="00473132" w:rsidRDefault="0094600A" w:rsidP="007D7C53">
            <w:pPr>
              <w:pStyle w:val="TableEntry"/>
              <w:rPr>
                <w:i/>
                <w:iCs/>
              </w:rPr>
            </w:pPr>
            <w:r w:rsidRPr="00473132">
              <w:rPr>
                <w:i/>
                <w:iCs/>
              </w:rPr>
              <w:t>not specialized</w:t>
            </w:r>
          </w:p>
        </w:tc>
      </w:tr>
      <w:tr w:rsidR="0094600A" w:rsidRPr="00473132" w14:paraId="5ACBFE9C" w14:textId="77777777" w:rsidTr="009E1589">
        <w:trPr>
          <w:cantSplit/>
        </w:trPr>
        <w:tc>
          <w:tcPr>
            <w:tcW w:w="1458" w:type="dxa"/>
            <w:vMerge/>
            <w:tcBorders>
              <w:bottom w:val="single" w:sz="4" w:space="0" w:color="auto"/>
            </w:tcBorders>
            <w:vAlign w:val="center"/>
          </w:tcPr>
          <w:p w14:paraId="35C2E8B4" w14:textId="77777777" w:rsidR="0094600A" w:rsidRPr="00473132"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473132" w:rsidRDefault="0094600A" w:rsidP="007D7C53">
            <w:pPr>
              <w:pStyle w:val="TableEntry"/>
            </w:pPr>
            <w:proofErr w:type="spellStart"/>
            <w:r w:rsidRPr="00473132">
              <w:t>EventTypeCode</w:t>
            </w:r>
            <w:proofErr w:type="spellEnd"/>
          </w:p>
        </w:tc>
        <w:tc>
          <w:tcPr>
            <w:tcW w:w="720" w:type="dxa"/>
            <w:tcBorders>
              <w:bottom w:val="single" w:sz="4" w:space="0" w:color="auto"/>
            </w:tcBorders>
            <w:vAlign w:val="center"/>
          </w:tcPr>
          <w:p w14:paraId="163ACC15" w14:textId="77777777" w:rsidR="0094600A" w:rsidRPr="00473132" w:rsidRDefault="0094600A" w:rsidP="00B55FF8">
            <w:pPr>
              <w:pStyle w:val="TableEntry"/>
            </w:pPr>
            <w:r w:rsidRPr="00473132">
              <w:t>M</w:t>
            </w:r>
          </w:p>
        </w:tc>
        <w:tc>
          <w:tcPr>
            <w:tcW w:w="4878" w:type="dxa"/>
            <w:tcBorders>
              <w:bottom w:val="single" w:sz="4" w:space="0" w:color="auto"/>
            </w:tcBorders>
            <w:vAlign w:val="center"/>
          </w:tcPr>
          <w:p w14:paraId="68B3F507" w14:textId="77777777" w:rsidR="0094600A" w:rsidRPr="00473132" w:rsidRDefault="0094600A" w:rsidP="007D7C53">
            <w:pPr>
              <w:pStyle w:val="TableEntry"/>
            </w:pPr>
            <w:proofErr w:type="gramStart"/>
            <w:r w:rsidRPr="00473132">
              <w:t>EV(</w:t>
            </w:r>
            <w:proofErr w:type="gramEnd"/>
            <w:r w:rsidRPr="00473132">
              <w:t>“ITI-57”, “IHE Transactions”, “Update Document Set”)</w:t>
            </w:r>
          </w:p>
        </w:tc>
      </w:tr>
      <w:tr w:rsidR="0094600A" w:rsidRPr="00473132" w14:paraId="3F22CCED" w14:textId="77777777" w:rsidTr="009E1589">
        <w:trPr>
          <w:cantSplit/>
        </w:trPr>
        <w:tc>
          <w:tcPr>
            <w:tcW w:w="9666" w:type="dxa"/>
            <w:gridSpan w:val="4"/>
            <w:tcBorders>
              <w:bottom w:val="single" w:sz="4" w:space="0" w:color="auto"/>
            </w:tcBorders>
          </w:tcPr>
          <w:p w14:paraId="5EF3842E" w14:textId="77777777" w:rsidR="0094600A" w:rsidRPr="00473132" w:rsidRDefault="0094600A" w:rsidP="007D7C53">
            <w:pPr>
              <w:pStyle w:val="TableEntry"/>
            </w:pPr>
            <w:r w:rsidRPr="00473132">
              <w:t>Source (Document Source) (1)</w:t>
            </w:r>
          </w:p>
        </w:tc>
      </w:tr>
      <w:tr w:rsidR="0094600A" w:rsidRPr="00473132" w14:paraId="1EE97019" w14:textId="77777777" w:rsidTr="009E1589">
        <w:trPr>
          <w:cantSplit/>
        </w:trPr>
        <w:tc>
          <w:tcPr>
            <w:tcW w:w="9666" w:type="dxa"/>
            <w:gridSpan w:val="4"/>
            <w:tcBorders>
              <w:bottom w:val="single" w:sz="4" w:space="0" w:color="auto"/>
            </w:tcBorders>
          </w:tcPr>
          <w:p w14:paraId="351C6F5F" w14:textId="77777777" w:rsidR="0094600A" w:rsidRPr="00473132" w:rsidRDefault="0094600A" w:rsidP="007D7C53">
            <w:pPr>
              <w:pStyle w:val="TableEntry"/>
            </w:pPr>
            <w:r w:rsidRPr="00473132">
              <w:t>Destination (Document Repository or Document Recipient) (1)</w:t>
            </w:r>
          </w:p>
        </w:tc>
      </w:tr>
      <w:tr w:rsidR="0094600A" w:rsidRPr="00473132" w14:paraId="0EC6F0B3" w14:textId="77777777" w:rsidTr="009E1589">
        <w:trPr>
          <w:cantSplit/>
        </w:trPr>
        <w:tc>
          <w:tcPr>
            <w:tcW w:w="9666" w:type="dxa"/>
            <w:gridSpan w:val="4"/>
            <w:tcBorders>
              <w:bottom w:val="single" w:sz="4" w:space="0" w:color="auto"/>
            </w:tcBorders>
          </w:tcPr>
          <w:p w14:paraId="7C7E27B9" w14:textId="77777777" w:rsidR="0094600A" w:rsidRPr="00473132" w:rsidRDefault="0094600A" w:rsidP="007D7C53">
            <w:pPr>
              <w:pStyle w:val="TableEntry"/>
            </w:pPr>
            <w:r w:rsidRPr="00473132">
              <w:t>Audit Source (Document Repository or Document Recipient) (1)</w:t>
            </w:r>
          </w:p>
        </w:tc>
      </w:tr>
      <w:tr w:rsidR="0094600A" w:rsidRPr="00473132"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473132" w:rsidRDefault="0094600A" w:rsidP="007D7C53">
            <w:pPr>
              <w:pStyle w:val="TableEntry"/>
            </w:pPr>
            <w:r w:rsidRPr="00473132">
              <w:t>Patient (1)</w:t>
            </w:r>
          </w:p>
        </w:tc>
      </w:tr>
      <w:tr w:rsidR="0094600A" w:rsidRPr="00473132"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473132" w:rsidRDefault="0094600A" w:rsidP="00976936">
            <w:pPr>
              <w:pStyle w:val="TableEntry"/>
            </w:pPr>
            <w:proofErr w:type="spellStart"/>
            <w:r w:rsidRPr="00473132">
              <w:t>SubmissionSet</w:t>
            </w:r>
            <w:proofErr w:type="spellEnd"/>
            <w:r w:rsidRPr="00473132">
              <w:t xml:space="preserve"> (1)</w:t>
            </w:r>
          </w:p>
        </w:tc>
      </w:tr>
    </w:tbl>
    <w:p w14:paraId="6D740673" w14:textId="77777777" w:rsidR="0094600A" w:rsidRPr="00473132" w:rsidRDefault="0094600A" w:rsidP="0094600A">
      <w:pPr>
        <w:pStyle w:val="BodyText"/>
        <w:rPr>
          <w:b/>
          <w:i/>
        </w:rPr>
      </w:pPr>
      <w:r w:rsidRPr="0047313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029986F4" w14:textId="77777777" w:rsidTr="009E1589">
        <w:trPr>
          <w:cantSplit/>
        </w:trPr>
        <w:tc>
          <w:tcPr>
            <w:tcW w:w="1548" w:type="dxa"/>
            <w:vMerge w:val="restart"/>
            <w:tcBorders>
              <w:top w:val="single" w:sz="4" w:space="0" w:color="auto"/>
            </w:tcBorders>
          </w:tcPr>
          <w:p w14:paraId="17284C03" w14:textId="77777777" w:rsidR="0094600A" w:rsidRPr="00473132" w:rsidRDefault="0094600A" w:rsidP="009E1589">
            <w:pPr>
              <w:pStyle w:val="TableEntryHeader"/>
            </w:pPr>
            <w:r w:rsidRPr="00473132">
              <w:t>Source</w:t>
            </w:r>
          </w:p>
          <w:p w14:paraId="713113CC" w14:textId="50E01AA1"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7FF8C7A8" w14:textId="02D179D7" w:rsidR="0094600A" w:rsidRPr="00473132" w:rsidRDefault="0094600A" w:rsidP="007D7C53">
            <w:pPr>
              <w:pStyle w:val="TableEntryHeader"/>
              <w:rPr>
                <w:bCs/>
                <w:sz w:val="12"/>
              </w:rPr>
            </w:pPr>
            <w:proofErr w:type="spellStart"/>
            <w:r w:rsidRPr="00473132">
              <w:rPr>
                <w:bCs/>
                <w:sz w:val="12"/>
              </w:rPr>
              <w:t>ActiveParticipant</w:t>
            </w:r>
            <w:proofErr w:type="spellEnd"/>
          </w:p>
        </w:tc>
        <w:tc>
          <w:tcPr>
            <w:tcW w:w="2520" w:type="dxa"/>
            <w:tcBorders>
              <w:top w:val="single" w:sz="4" w:space="0" w:color="auto"/>
            </w:tcBorders>
            <w:vAlign w:val="center"/>
          </w:tcPr>
          <w:p w14:paraId="06107D8F" w14:textId="77777777" w:rsidR="0094600A" w:rsidRPr="00473132" w:rsidRDefault="0094600A" w:rsidP="003327C5">
            <w:pPr>
              <w:pStyle w:val="TableEntry"/>
              <w:rPr>
                <w:i/>
                <w:iCs/>
              </w:rPr>
            </w:pPr>
            <w:proofErr w:type="spellStart"/>
            <w:r w:rsidRPr="00473132">
              <w:rPr>
                <w:i/>
                <w:iCs/>
              </w:rPr>
              <w:t>UserID</w:t>
            </w:r>
            <w:proofErr w:type="spellEnd"/>
          </w:p>
        </w:tc>
        <w:tc>
          <w:tcPr>
            <w:tcW w:w="630" w:type="dxa"/>
            <w:tcBorders>
              <w:top w:val="single" w:sz="4" w:space="0" w:color="auto"/>
            </w:tcBorders>
            <w:vAlign w:val="center"/>
          </w:tcPr>
          <w:p w14:paraId="41AD7E70" w14:textId="77777777" w:rsidR="0094600A" w:rsidRPr="00473132" w:rsidRDefault="0094600A" w:rsidP="00B55FF8">
            <w:pPr>
              <w:pStyle w:val="TableEntry"/>
              <w:rPr>
                <w:i/>
                <w:iCs/>
              </w:rPr>
            </w:pPr>
            <w:r w:rsidRPr="00473132">
              <w:rPr>
                <w:i/>
                <w:iCs/>
              </w:rPr>
              <w:t>U</w:t>
            </w:r>
          </w:p>
        </w:tc>
        <w:tc>
          <w:tcPr>
            <w:tcW w:w="4968" w:type="dxa"/>
            <w:tcBorders>
              <w:top w:val="single" w:sz="4" w:space="0" w:color="auto"/>
            </w:tcBorders>
            <w:vAlign w:val="center"/>
          </w:tcPr>
          <w:p w14:paraId="37D85DF6" w14:textId="77777777" w:rsidR="0094600A" w:rsidRPr="00473132" w:rsidRDefault="0094600A" w:rsidP="003327C5">
            <w:pPr>
              <w:pStyle w:val="TableEntry"/>
              <w:rPr>
                <w:i/>
                <w:iCs/>
              </w:rPr>
            </w:pPr>
            <w:r w:rsidRPr="00473132">
              <w:rPr>
                <w:i/>
                <w:iCs/>
              </w:rPr>
              <w:t>not specialized</w:t>
            </w:r>
          </w:p>
        </w:tc>
      </w:tr>
      <w:tr w:rsidR="0094600A" w:rsidRPr="00473132" w14:paraId="4B091415" w14:textId="77777777" w:rsidTr="009E1589">
        <w:trPr>
          <w:cantSplit/>
        </w:trPr>
        <w:tc>
          <w:tcPr>
            <w:tcW w:w="1548" w:type="dxa"/>
            <w:vMerge/>
            <w:textDirection w:val="btLr"/>
            <w:vAlign w:val="center"/>
          </w:tcPr>
          <w:p w14:paraId="56DAF749" w14:textId="77777777" w:rsidR="0094600A" w:rsidRPr="00473132" w:rsidRDefault="0094600A" w:rsidP="009E1589">
            <w:pPr>
              <w:pStyle w:val="TableLabel"/>
              <w:rPr>
                <w:sz w:val="16"/>
              </w:rPr>
            </w:pPr>
          </w:p>
        </w:tc>
        <w:tc>
          <w:tcPr>
            <w:tcW w:w="2520" w:type="dxa"/>
            <w:vAlign w:val="center"/>
          </w:tcPr>
          <w:p w14:paraId="294D91A7" w14:textId="77777777" w:rsidR="0094600A" w:rsidRPr="00473132" w:rsidRDefault="0094600A" w:rsidP="003327C5">
            <w:pPr>
              <w:pStyle w:val="TableEntry"/>
              <w:rPr>
                <w:i/>
                <w:iCs/>
              </w:rPr>
            </w:pPr>
            <w:proofErr w:type="spellStart"/>
            <w:r w:rsidRPr="00473132">
              <w:rPr>
                <w:i/>
                <w:iCs/>
              </w:rPr>
              <w:t>AlternativeUserID</w:t>
            </w:r>
            <w:proofErr w:type="spellEnd"/>
          </w:p>
        </w:tc>
        <w:tc>
          <w:tcPr>
            <w:tcW w:w="630" w:type="dxa"/>
            <w:vAlign w:val="center"/>
          </w:tcPr>
          <w:p w14:paraId="1FD96DE4" w14:textId="77777777" w:rsidR="0094600A" w:rsidRPr="00473132" w:rsidRDefault="0094600A" w:rsidP="00B55FF8">
            <w:pPr>
              <w:pStyle w:val="TableEntry"/>
              <w:rPr>
                <w:i/>
                <w:iCs/>
              </w:rPr>
            </w:pPr>
            <w:r w:rsidRPr="00473132">
              <w:rPr>
                <w:i/>
                <w:iCs/>
              </w:rPr>
              <w:t>U</w:t>
            </w:r>
          </w:p>
        </w:tc>
        <w:tc>
          <w:tcPr>
            <w:tcW w:w="4968" w:type="dxa"/>
            <w:vAlign w:val="center"/>
          </w:tcPr>
          <w:p w14:paraId="73597C79" w14:textId="77777777" w:rsidR="0094600A" w:rsidRPr="00473132" w:rsidRDefault="0094600A" w:rsidP="00B55FF8">
            <w:pPr>
              <w:pStyle w:val="TableEntry"/>
              <w:rPr>
                <w:i/>
                <w:iCs/>
              </w:rPr>
            </w:pPr>
            <w:r w:rsidRPr="00473132">
              <w:rPr>
                <w:i/>
                <w:iCs/>
              </w:rPr>
              <w:t>not specialized</w:t>
            </w:r>
          </w:p>
        </w:tc>
      </w:tr>
      <w:tr w:rsidR="0094600A" w:rsidRPr="00473132" w14:paraId="773DB0E3" w14:textId="77777777" w:rsidTr="009E1589">
        <w:trPr>
          <w:cantSplit/>
        </w:trPr>
        <w:tc>
          <w:tcPr>
            <w:tcW w:w="1548" w:type="dxa"/>
            <w:vMerge/>
            <w:textDirection w:val="btLr"/>
            <w:vAlign w:val="center"/>
          </w:tcPr>
          <w:p w14:paraId="365459A6" w14:textId="77777777" w:rsidR="0094600A" w:rsidRPr="00473132" w:rsidRDefault="0094600A" w:rsidP="009E1589">
            <w:pPr>
              <w:pStyle w:val="TableLabel"/>
              <w:rPr>
                <w:sz w:val="16"/>
              </w:rPr>
            </w:pPr>
          </w:p>
        </w:tc>
        <w:tc>
          <w:tcPr>
            <w:tcW w:w="2520" w:type="dxa"/>
            <w:vAlign w:val="center"/>
          </w:tcPr>
          <w:p w14:paraId="5CFFFDFC" w14:textId="77777777" w:rsidR="0094600A" w:rsidRPr="00473132" w:rsidRDefault="0094600A" w:rsidP="003327C5">
            <w:pPr>
              <w:pStyle w:val="TableEntry"/>
              <w:rPr>
                <w:i/>
                <w:iCs/>
              </w:rPr>
            </w:pPr>
            <w:proofErr w:type="spellStart"/>
            <w:r w:rsidRPr="00473132">
              <w:rPr>
                <w:i/>
                <w:iCs/>
              </w:rPr>
              <w:t>UserName</w:t>
            </w:r>
            <w:proofErr w:type="spellEnd"/>
          </w:p>
        </w:tc>
        <w:tc>
          <w:tcPr>
            <w:tcW w:w="630" w:type="dxa"/>
            <w:vAlign w:val="center"/>
          </w:tcPr>
          <w:p w14:paraId="63BF8DBA" w14:textId="77777777" w:rsidR="0094600A" w:rsidRPr="00473132" w:rsidRDefault="0094600A" w:rsidP="00B55FF8">
            <w:pPr>
              <w:pStyle w:val="TableEntry"/>
              <w:rPr>
                <w:i/>
                <w:iCs/>
              </w:rPr>
            </w:pPr>
            <w:r w:rsidRPr="00473132">
              <w:rPr>
                <w:i/>
                <w:iCs/>
              </w:rPr>
              <w:t>U</w:t>
            </w:r>
          </w:p>
        </w:tc>
        <w:tc>
          <w:tcPr>
            <w:tcW w:w="4968" w:type="dxa"/>
            <w:vAlign w:val="center"/>
          </w:tcPr>
          <w:p w14:paraId="46AD08F6" w14:textId="77777777" w:rsidR="0094600A" w:rsidRPr="00473132" w:rsidRDefault="0094600A" w:rsidP="00B55FF8">
            <w:pPr>
              <w:pStyle w:val="TableEntry"/>
              <w:rPr>
                <w:i/>
                <w:iCs/>
              </w:rPr>
            </w:pPr>
            <w:r w:rsidRPr="00473132">
              <w:rPr>
                <w:i/>
                <w:iCs/>
              </w:rPr>
              <w:t>not specialized</w:t>
            </w:r>
          </w:p>
        </w:tc>
      </w:tr>
      <w:tr w:rsidR="0094600A" w:rsidRPr="00473132" w14:paraId="723D5323" w14:textId="77777777" w:rsidTr="009E1589">
        <w:trPr>
          <w:cantSplit/>
        </w:trPr>
        <w:tc>
          <w:tcPr>
            <w:tcW w:w="1548" w:type="dxa"/>
            <w:vMerge/>
            <w:textDirection w:val="btLr"/>
            <w:vAlign w:val="center"/>
          </w:tcPr>
          <w:p w14:paraId="14B7E768" w14:textId="77777777" w:rsidR="0094600A" w:rsidRPr="00473132" w:rsidRDefault="0094600A" w:rsidP="009E1589">
            <w:pPr>
              <w:pStyle w:val="TableLabel"/>
              <w:rPr>
                <w:sz w:val="16"/>
              </w:rPr>
            </w:pPr>
          </w:p>
        </w:tc>
        <w:tc>
          <w:tcPr>
            <w:tcW w:w="2520" w:type="dxa"/>
            <w:vAlign w:val="center"/>
          </w:tcPr>
          <w:p w14:paraId="6E354CD5" w14:textId="77777777" w:rsidR="0094600A" w:rsidRPr="00473132" w:rsidRDefault="0094600A" w:rsidP="003327C5">
            <w:pPr>
              <w:pStyle w:val="TableEntry"/>
              <w:rPr>
                <w:i/>
                <w:iCs/>
              </w:rPr>
            </w:pPr>
            <w:proofErr w:type="spellStart"/>
            <w:r w:rsidRPr="00473132">
              <w:rPr>
                <w:i/>
                <w:iCs/>
              </w:rPr>
              <w:t>UserIsRequestor</w:t>
            </w:r>
            <w:proofErr w:type="spellEnd"/>
          </w:p>
        </w:tc>
        <w:tc>
          <w:tcPr>
            <w:tcW w:w="630" w:type="dxa"/>
            <w:vAlign w:val="center"/>
          </w:tcPr>
          <w:p w14:paraId="0DD16F3C" w14:textId="77777777" w:rsidR="0094600A" w:rsidRPr="00473132" w:rsidRDefault="0094600A" w:rsidP="00B55FF8">
            <w:pPr>
              <w:pStyle w:val="TableEntry"/>
              <w:rPr>
                <w:i/>
                <w:iCs/>
              </w:rPr>
            </w:pPr>
            <w:r w:rsidRPr="00473132">
              <w:rPr>
                <w:i/>
                <w:iCs/>
              </w:rPr>
              <w:t>U</w:t>
            </w:r>
          </w:p>
        </w:tc>
        <w:tc>
          <w:tcPr>
            <w:tcW w:w="4968" w:type="dxa"/>
            <w:vAlign w:val="center"/>
          </w:tcPr>
          <w:p w14:paraId="36A4FAFB" w14:textId="77777777" w:rsidR="0094600A" w:rsidRPr="00473132" w:rsidRDefault="0094600A" w:rsidP="003327C5">
            <w:pPr>
              <w:pStyle w:val="TableEntry"/>
              <w:rPr>
                <w:i/>
                <w:iCs/>
              </w:rPr>
            </w:pPr>
            <w:r w:rsidRPr="00473132">
              <w:rPr>
                <w:i/>
                <w:iCs/>
              </w:rPr>
              <w:t>not specialized</w:t>
            </w:r>
          </w:p>
        </w:tc>
      </w:tr>
      <w:tr w:rsidR="0094600A" w:rsidRPr="00473132" w14:paraId="7B069021" w14:textId="77777777" w:rsidTr="009E1589">
        <w:trPr>
          <w:cantSplit/>
        </w:trPr>
        <w:tc>
          <w:tcPr>
            <w:tcW w:w="1548" w:type="dxa"/>
            <w:vMerge/>
            <w:textDirection w:val="btLr"/>
            <w:vAlign w:val="center"/>
          </w:tcPr>
          <w:p w14:paraId="35AB4B65" w14:textId="77777777" w:rsidR="0094600A" w:rsidRPr="00473132" w:rsidRDefault="0094600A" w:rsidP="009E1589">
            <w:pPr>
              <w:pStyle w:val="TableLabel"/>
              <w:rPr>
                <w:sz w:val="16"/>
              </w:rPr>
            </w:pPr>
          </w:p>
        </w:tc>
        <w:tc>
          <w:tcPr>
            <w:tcW w:w="2520" w:type="dxa"/>
            <w:vAlign w:val="center"/>
          </w:tcPr>
          <w:p w14:paraId="077827E7" w14:textId="77777777" w:rsidR="0094600A" w:rsidRPr="00473132" w:rsidRDefault="0094600A" w:rsidP="003327C5">
            <w:pPr>
              <w:pStyle w:val="TableEntry"/>
            </w:pPr>
            <w:proofErr w:type="spellStart"/>
            <w:r w:rsidRPr="00473132">
              <w:t>RoleIDCode</w:t>
            </w:r>
            <w:proofErr w:type="spellEnd"/>
          </w:p>
        </w:tc>
        <w:tc>
          <w:tcPr>
            <w:tcW w:w="630" w:type="dxa"/>
            <w:vAlign w:val="center"/>
          </w:tcPr>
          <w:p w14:paraId="279F83F7" w14:textId="77777777" w:rsidR="0094600A" w:rsidRPr="00473132" w:rsidRDefault="0094600A" w:rsidP="00B55FF8">
            <w:pPr>
              <w:pStyle w:val="TableEntry"/>
            </w:pPr>
            <w:r w:rsidRPr="00473132">
              <w:t>M</w:t>
            </w:r>
          </w:p>
        </w:tc>
        <w:tc>
          <w:tcPr>
            <w:tcW w:w="4968" w:type="dxa"/>
            <w:vAlign w:val="center"/>
          </w:tcPr>
          <w:p w14:paraId="2D96534E" w14:textId="77777777" w:rsidR="0094600A" w:rsidRPr="00473132" w:rsidRDefault="0094600A" w:rsidP="003327C5">
            <w:pPr>
              <w:pStyle w:val="TableEntry"/>
            </w:pPr>
            <w:proofErr w:type="gramStart"/>
            <w:r w:rsidRPr="00473132">
              <w:t>EV(</w:t>
            </w:r>
            <w:proofErr w:type="gramEnd"/>
            <w:r w:rsidRPr="00473132">
              <w:t>110153, DCM, “Source”)</w:t>
            </w:r>
          </w:p>
        </w:tc>
      </w:tr>
      <w:tr w:rsidR="0094600A" w:rsidRPr="00473132" w14:paraId="51641634" w14:textId="77777777" w:rsidTr="009E1589">
        <w:trPr>
          <w:cantSplit/>
        </w:trPr>
        <w:tc>
          <w:tcPr>
            <w:tcW w:w="1548" w:type="dxa"/>
            <w:vMerge/>
            <w:textDirection w:val="btLr"/>
            <w:vAlign w:val="center"/>
          </w:tcPr>
          <w:p w14:paraId="45D4360D" w14:textId="77777777" w:rsidR="0094600A" w:rsidRPr="00473132" w:rsidRDefault="0094600A" w:rsidP="009E1589">
            <w:pPr>
              <w:pStyle w:val="TableLabel"/>
              <w:rPr>
                <w:sz w:val="16"/>
              </w:rPr>
            </w:pPr>
          </w:p>
        </w:tc>
        <w:tc>
          <w:tcPr>
            <w:tcW w:w="2520" w:type="dxa"/>
            <w:vAlign w:val="center"/>
          </w:tcPr>
          <w:p w14:paraId="792A787F" w14:textId="77777777" w:rsidR="0094600A" w:rsidRPr="00473132" w:rsidRDefault="0094600A" w:rsidP="003327C5">
            <w:pPr>
              <w:pStyle w:val="TableEntry"/>
            </w:pPr>
            <w:proofErr w:type="spellStart"/>
            <w:r w:rsidRPr="00473132">
              <w:t>NetworkAccessPointTypeCode</w:t>
            </w:r>
            <w:proofErr w:type="spellEnd"/>
          </w:p>
        </w:tc>
        <w:tc>
          <w:tcPr>
            <w:tcW w:w="630" w:type="dxa"/>
            <w:vAlign w:val="center"/>
          </w:tcPr>
          <w:p w14:paraId="6D5D8FED" w14:textId="77777777" w:rsidR="0094600A" w:rsidRPr="00473132" w:rsidRDefault="0094600A" w:rsidP="00B55FF8">
            <w:pPr>
              <w:pStyle w:val="TableEntry"/>
            </w:pPr>
            <w:r w:rsidRPr="00473132">
              <w:t>M</w:t>
            </w:r>
          </w:p>
        </w:tc>
        <w:tc>
          <w:tcPr>
            <w:tcW w:w="4968" w:type="dxa"/>
            <w:vAlign w:val="center"/>
          </w:tcPr>
          <w:p w14:paraId="3967779A" w14:textId="77777777" w:rsidR="0094600A" w:rsidRPr="00473132" w:rsidRDefault="0094600A" w:rsidP="003327C5">
            <w:pPr>
              <w:pStyle w:val="TableEntry"/>
            </w:pPr>
            <w:r w:rsidRPr="00473132">
              <w:t>“1” for machine (DNS) name, “2” for IP address</w:t>
            </w:r>
          </w:p>
        </w:tc>
      </w:tr>
      <w:tr w:rsidR="0094600A" w:rsidRPr="00473132" w14:paraId="6396824A" w14:textId="77777777" w:rsidTr="009E1589">
        <w:trPr>
          <w:cantSplit/>
        </w:trPr>
        <w:tc>
          <w:tcPr>
            <w:tcW w:w="1548" w:type="dxa"/>
            <w:vMerge/>
            <w:textDirection w:val="btLr"/>
            <w:vAlign w:val="center"/>
          </w:tcPr>
          <w:p w14:paraId="07B498C5" w14:textId="77777777" w:rsidR="0094600A" w:rsidRPr="00473132" w:rsidRDefault="0094600A" w:rsidP="009E1589">
            <w:pPr>
              <w:pStyle w:val="TableLabel"/>
              <w:rPr>
                <w:sz w:val="16"/>
              </w:rPr>
            </w:pPr>
          </w:p>
        </w:tc>
        <w:tc>
          <w:tcPr>
            <w:tcW w:w="2520" w:type="dxa"/>
            <w:vAlign w:val="center"/>
          </w:tcPr>
          <w:p w14:paraId="365562CF" w14:textId="77777777" w:rsidR="0094600A" w:rsidRPr="00473132" w:rsidRDefault="0094600A" w:rsidP="003327C5">
            <w:pPr>
              <w:pStyle w:val="TableEntry"/>
            </w:pPr>
            <w:proofErr w:type="spellStart"/>
            <w:r w:rsidRPr="00473132">
              <w:t>NetworkAccessPointID</w:t>
            </w:r>
            <w:proofErr w:type="spellEnd"/>
          </w:p>
        </w:tc>
        <w:tc>
          <w:tcPr>
            <w:tcW w:w="630" w:type="dxa"/>
            <w:vAlign w:val="center"/>
          </w:tcPr>
          <w:p w14:paraId="04BC5D3E" w14:textId="77777777" w:rsidR="0094600A" w:rsidRPr="00473132" w:rsidRDefault="0094600A" w:rsidP="00B55FF8">
            <w:pPr>
              <w:pStyle w:val="TableEntry"/>
            </w:pPr>
            <w:r w:rsidRPr="00473132">
              <w:t>M</w:t>
            </w:r>
          </w:p>
        </w:tc>
        <w:tc>
          <w:tcPr>
            <w:tcW w:w="4968" w:type="dxa"/>
            <w:vAlign w:val="center"/>
          </w:tcPr>
          <w:p w14:paraId="4951D649" w14:textId="77777777" w:rsidR="0094600A" w:rsidRPr="00473132" w:rsidRDefault="0094600A" w:rsidP="003327C5">
            <w:pPr>
              <w:pStyle w:val="TableEntry"/>
            </w:pPr>
            <w:r w:rsidRPr="00473132">
              <w:t>The machine name or IP address</w:t>
            </w:r>
          </w:p>
        </w:tc>
      </w:tr>
    </w:tbl>
    <w:p w14:paraId="12446C1D" w14:textId="77777777" w:rsidR="003327C5" w:rsidRPr="00473132"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73132" w14:paraId="23680A2F" w14:textId="77777777" w:rsidTr="009E1589">
        <w:trPr>
          <w:cantSplit/>
        </w:trPr>
        <w:tc>
          <w:tcPr>
            <w:tcW w:w="1548" w:type="dxa"/>
            <w:vMerge w:val="restart"/>
          </w:tcPr>
          <w:p w14:paraId="4E0E07F7" w14:textId="77777777" w:rsidR="0094600A" w:rsidRPr="00473132" w:rsidRDefault="0094600A" w:rsidP="009E1589">
            <w:pPr>
              <w:pStyle w:val="TableEntryHeader"/>
            </w:pPr>
            <w:r w:rsidRPr="00473132">
              <w:t>Destination</w:t>
            </w:r>
          </w:p>
          <w:p w14:paraId="582CA7EF" w14:textId="406A6D27"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0B5464FA" w14:textId="4433676C" w:rsidR="0094600A" w:rsidRPr="00473132" w:rsidRDefault="0094600A" w:rsidP="007D7C53">
            <w:pPr>
              <w:pStyle w:val="TableEntryHeader"/>
              <w:rPr>
                <w:bCs/>
                <w:sz w:val="12"/>
              </w:rPr>
            </w:pPr>
            <w:proofErr w:type="spellStart"/>
            <w:r w:rsidRPr="00473132">
              <w:rPr>
                <w:bCs/>
                <w:sz w:val="12"/>
              </w:rPr>
              <w:t>ActiveParticipant</w:t>
            </w:r>
            <w:proofErr w:type="spellEnd"/>
          </w:p>
        </w:tc>
        <w:tc>
          <w:tcPr>
            <w:tcW w:w="2520" w:type="dxa"/>
            <w:vAlign w:val="center"/>
          </w:tcPr>
          <w:p w14:paraId="3FB280EB" w14:textId="77777777" w:rsidR="0094600A" w:rsidRPr="00473132" w:rsidRDefault="0094600A" w:rsidP="00B55FF8">
            <w:pPr>
              <w:pStyle w:val="TableEntry"/>
            </w:pPr>
            <w:proofErr w:type="spellStart"/>
            <w:r w:rsidRPr="00473132">
              <w:t>UserID</w:t>
            </w:r>
            <w:proofErr w:type="spellEnd"/>
          </w:p>
        </w:tc>
        <w:tc>
          <w:tcPr>
            <w:tcW w:w="630" w:type="dxa"/>
            <w:vAlign w:val="center"/>
          </w:tcPr>
          <w:p w14:paraId="3E0896C1" w14:textId="77777777" w:rsidR="0094600A" w:rsidRPr="00473132" w:rsidRDefault="0094600A" w:rsidP="00B55FF8">
            <w:pPr>
              <w:pStyle w:val="TableEntry"/>
            </w:pPr>
            <w:r w:rsidRPr="00473132">
              <w:t>M</w:t>
            </w:r>
          </w:p>
        </w:tc>
        <w:tc>
          <w:tcPr>
            <w:tcW w:w="4968" w:type="dxa"/>
            <w:vAlign w:val="center"/>
          </w:tcPr>
          <w:p w14:paraId="6A8C4CB7" w14:textId="77777777" w:rsidR="0094600A" w:rsidRPr="00473132" w:rsidRDefault="0094600A" w:rsidP="00B55FF8">
            <w:pPr>
              <w:pStyle w:val="TableEntry"/>
            </w:pPr>
            <w:r w:rsidRPr="00473132">
              <w:t>SOAP endpoint URI</w:t>
            </w:r>
          </w:p>
        </w:tc>
      </w:tr>
      <w:tr w:rsidR="0094600A" w:rsidRPr="00473132" w14:paraId="08FBBD39" w14:textId="77777777" w:rsidTr="009E1589">
        <w:trPr>
          <w:cantSplit/>
        </w:trPr>
        <w:tc>
          <w:tcPr>
            <w:tcW w:w="1548" w:type="dxa"/>
            <w:vMerge/>
            <w:textDirection w:val="btLr"/>
            <w:vAlign w:val="center"/>
          </w:tcPr>
          <w:p w14:paraId="695B70A8" w14:textId="77777777" w:rsidR="0094600A" w:rsidRPr="00473132" w:rsidRDefault="0094600A" w:rsidP="009E1589">
            <w:pPr>
              <w:pStyle w:val="TableLabel"/>
              <w:rPr>
                <w:sz w:val="16"/>
              </w:rPr>
            </w:pPr>
          </w:p>
        </w:tc>
        <w:tc>
          <w:tcPr>
            <w:tcW w:w="2520" w:type="dxa"/>
            <w:vAlign w:val="center"/>
          </w:tcPr>
          <w:p w14:paraId="73FDD716" w14:textId="77777777" w:rsidR="0094600A" w:rsidRPr="00473132" w:rsidRDefault="0094600A" w:rsidP="00B55FF8">
            <w:pPr>
              <w:pStyle w:val="TableEntry"/>
            </w:pPr>
            <w:proofErr w:type="spellStart"/>
            <w:r w:rsidRPr="00473132">
              <w:t>AlternativeUserID</w:t>
            </w:r>
            <w:proofErr w:type="spellEnd"/>
          </w:p>
        </w:tc>
        <w:tc>
          <w:tcPr>
            <w:tcW w:w="630" w:type="dxa"/>
            <w:vAlign w:val="center"/>
          </w:tcPr>
          <w:p w14:paraId="6C316312" w14:textId="77777777" w:rsidR="0094600A" w:rsidRPr="00473132" w:rsidRDefault="0094600A" w:rsidP="00B55FF8">
            <w:pPr>
              <w:pStyle w:val="TableEntry"/>
            </w:pPr>
            <w:r w:rsidRPr="00473132">
              <w:t>M</w:t>
            </w:r>
          </w:p>
        </w:tc>
        <w:tc>
          <w:tcPr>
            <w:tcW w:w="4968" w:type="dxa"/>
            <w:vAlign w:val="center"/>
          </w:tcPr>
          <w:p w14:paraId="3DB2A1F3" w14:textId="4DEA42C4" w:rsidR="0094600A" w:rsidRPr="00473132" w:rsidRDefault="00B244C5" w:rsidP="00B55FF8">
            <w:pPr>
              <w:pStyle w:val="TableEntry"/>
            </w:pPr>
            <w:r w:rsidRPr="00473132">
              <w:t>T</w:t>
            </w:r>
            <w:r w:rsidR="0094600A" w:rsidRPr="00473132">
              <w:t>he process ID as used within the local operating system in the local system logs.</w:t>
            </w:r>
          </w:p>
        </w:tc>
      </w:tr>
      <w:tr w:rsidR="0094600A" w:rsidRPr="00473132" w14:paraId="3BDE2EA5" w14:textId="77777777" w:rsidTr="009E1589">
        <w:trPr>
          <w:cantSplit/>
        </w:trPr>
        <w:tc>
          <w:tcPr>
            <w:tcW w:w="1548" w:type="dxa"/>
            <w:vMerge/>
            <w:textDirection w:val="btLr"/>
            <w:vAlign w:val="center"/>
          </w:tcPr>
          <w:p w14:paraId="3C96F44C" w14:textId="77777777" w:rsidR="0094600A" w:rsidRPr="00473132" w:rsidRDefault="0094600A" w:rsidP="009E1589">
            <w:pPr>
              <w:pStyle w:val="TableLabel"/>
              <w:rPr>
                <w:sz w:val="16"/>
              </w:rPr>
            </w:pPr>
          </w:p>
        </w:tc>
        <w:tc>
          <w:tcPr>
            <w:tcW w:w="2520" w:type="dxa"/>
            <w:vAlign w:val="center"/>
          </w:tcPr>
          <w:p w14:paraId="0626D11E" w14:textId="77777777" w:rsidR="0094600A" w:rsidRPr="00473132" w:rsidRDefault="0094600A" w:rsidP="00B55FF8">
            <w:pPr>
              <w:pStyle w:val="TableEntry"/>
              <w:rPr>
                <w:i/>
                <w:iCs/>
              </w:rPr>
            </w:pPr>
            <w:proofErr w:type="spellStart"/>
            <w:r w:rsidRPr="00473132">
              <w:rPr>
                <w:i/>
                <w:iCs/>
              </w:rPr>
              <w:t>UserName</w:t>
            </w:r>
            <w:proofErr w:type="spellEnd"/>
          </w:p>
        </w:tc>
        <w:tc>
          <w:tcPr>
            <w:tcW w:w="630" w:type="dxa"/>
            <w:vAlign w:val="center"/>
          </w:tcPr>
          <w:p w14:paraId="1A3126A5" w14:textId="77777777" w:rsidR="0094600A" w:rsidRPr="00473132" w:rsidRDefault="0094600A" w:rsidP="00B55FF8">
            <w:pPr>
              <w:pStyle w:val="TableEntry"/>
              <w:rPr>
                <w:i/>
                <w:iCs/>
              </w:rPr>
            </w:pPr>
            <w:r w:rsidRPr="00473132">
              <w:rPr>
                <w:i/>
                <w:iCs/>
              </w:rPr>
              <w:t>U</w:t>
            </w:r>
          </w:p>
        </w:tc>
        <w:tc>
          <w:tcPr>
            <w:tcW w:w="4968" w:type="dxa"/>
            <w:vAlign w:val="center"/>
          </w:tcPr>
          <w:p w14:paraId="6AA44B00" w14:textId="77777777" w:rsidR="0094600A" w:rsidRPr="00473132" w:rsidRDefault="0094600A" w:rsidP="00B55FF8">
            <w:pPr>
              <w:pStyle w:val="TableEntry"/>
              <w:rPr>
                <w:i/>
                <w:iCs/>
              </w:rPr>
            </w:pPr>
            <w:r w:rsidRPr="00473132">
              <w:rPr>
                <w:i/>
                <w:iCs/>
              </w:rPr>
              <w:t>not specialized</w:t>
            </w:r>
          </w:p>
        </w:tc>
      </w:tr>
      <w:tr w:rsidR="0094600A" w:rsidRPr="00473132" w14:paraId="2996E5D3" w14:textId="77777777" w:rsidTr="009E1589">
        <w:trPr>
          <w:cantSplit/>
        </w:trPr>
        <w:tc>
          <w:tcPr>
            <w:tcW w:w="1548" w:type="dxa"/>
            <w:vMerge/>
            <w:textDirection w:val="btLr"/>
            <w:vAlign w:val="center"/>
          </w:tcPr>
          <w:p w14:paraId="55B03C24" w14:textId="77777777" w:rsidR="0094600A" w:rsidRPr="00473132" w:rsidRDefault="0094600A" w:rsidP="009E1589">
            <w:pPr>
              <w:pStyle w:val="TableLabel"/>
              <w:rPr>
                <w:sz w:val="16"/>
              </w:rPr>
            </w:pPr>
          </w:p>
        </w:tc>
        <w:tc>
          <w:tcPr>
            <w:tcW w:w="2520" w:type="dxa"/>
            <w:vAlign w:val="center"/>
          </w:tcPr>
          <w:p w14:paraId="650026DD" w14:textId="77777777" w:rsidR="0094600A" w:rsidRPr="00473132" w:rsidRDefault="0094600A" w:rsidP="00B55FF8">
            <w:pPr>
              <w:pStyle w:val="TableEntry"/>
            </w:pPr>
            <w:proofErr w:type="spellStart"/>
            <w:r w:rsidRPr="00473132">
              <w:t>UserIsRequestor</w:t>
            </w:r>
            <w:proofErr w:type="spellEnd"/>
          </w:p>
        </w:tc>
        <w:tc>
          <w:tcPr>
            <w:tcW w:w="630" w:type="dxa"/>
            <w:vAlign w:val="center"/>
          </w:tcPr>
          <w:p w14:paraId="51DFDACE" w14:textId="77777777" w:rsidR="0094600A" w:rsidRPr="00473132" w:rsidRDefault="0094600A" w:rsidP="00B55FF8">
            <w:pPr>
              <w:pStyle w:val="TableEntry"/>
            </w:pPr>
            <w:r w:rsidRPr="00473132">
              <w:t>M</w:t>
            </w:r>
          </w:p>
        </w:tc>
        <w:tc>
          <w:tcPr>
            <w:tcW w:w="4968" w:type="dxa"/>
            <w:vAlign w:val="center"/>
          </w:tcPr>
          <w:p w14:paraId="13D9E79B" w14:textId="77777777" w:rsidR="0094600A" w:rsidRPr="00473132" w:rsidRDefault="0094600A" w:rsidP="00B55FF8">
            <w:pPr>
              <w:pStyle w:val="TableEntry"/>
            </w:pPr>
            <w:r w:rsidRPr="00473132">
              <w:t>“false”</w:t>
            </w:r>
          </w:p>
        </w:tc>
      </w:tr>
      <w:tr w:rsidR="0094600A" w:rsidRPr="00473132" w14:paraId="3C5B7C8D" w14:textId="77777777" w:rsidTr="009E1589">
        <w:trPr>
          <w:cantSplit/>
        </w:trPr>
        <w:tc>
          <w:tcPr>
            <w:tcW w:w="1548" w:type="dxa"/>
            <w:vMerge/>
            <w:textDirection w:val="btLr"/>
            <w:vAlign w:val="center"/>
          </w:tcPr>
          <w:p w14:paraId="1CFB9231" w14:textId="77777777" w:rsidR="0094600A" w:rsidRPr="00473132" w:rsidRDefault="0094600A" w:rsidP="009E1589">
            <w:pPr>
              <w:pStyle w:val="TableLabel"/>
              <w:rPr>
                <w:sz w:val="16"/>
              </w:rPr>
            </w:pPr>
          </w:p>
        </w:tc>
        <w:tc>
          <w:tcPr>
            <w:tcW w:w="2520" w:type="dxa"/>
            <w:vAlign w:val="center"/>
          </w:tcPr>
          <w:p w14:paraId="7A2420AA" w14:textId="77777777" w:rsidR="0094600A" w:rsidRPr="00473132" w:rsidRDefault="0094600A" w:rsidP="00B55FF8">
            <w:pPr>
              <w:pStyle w:val="TableEntry"/>
            </w:pPr>
            <w:proofErr w:type="spellStart"/>
            <w:r w:rsidRPr="00473132">
              <w:t>RoleIDCode</w:t>
            </w:r>
            <w:proofErr w:type="spellEnd"/>
          </w:p>
        </w:tc>
        <w:tc>
          <w:tcPr>
            <w:tcW w:w="630" w:type="dxa"/>
            <w:vAlign w:val="center"/>
          </w:tcPr>
          <w:p w14:paraId="570602CE" w14:textId="77777777" w:rsidR="0094600A" w:rsidRPr="00473132" w:rsidRDefault="0094600A" w:rsidP="00B55FF8">
            <w:pPr>
              <w:pStyle w:val="TableEntry"/>
            </w:pPr>
            <w:r w:rsidRPr="00473132">
              <w:t>M</w:t>
            </w:r>
          </w:p>
        </w:tc>
        <w:tc>
          <w:tcPr>
            <w:tcW w:w="4968" w:type="dxa"/>
            <w:vAlign w:val="center"/>
          </w:tcPr>
          <w:p w14:paraId="1CA68C27" w14:textId="77777777" w:rsidR="0094600A" w:rsidRPr="00473132" w:rsidRDefault="0094600A" w:rsidP="00B55FF8">
            <w:pPr>
              <w:pStyle w:val="TableEntry"/>
            </w:pPr>
            <w:proofErr w:type="gramStart"/>
            <w:r w:rsidRPr="00473132">
              <w:t>EV(</w:t>
            </w:r>
            <w:proofErr w:type="gramEnd"/>
            <w:r w:rsidRPr="00473132">
              <w:t>110152, DCM, “Destination”)</w:t>
            </w:r>
          </w:p>
        </w:tc>
      </w:tr>
      <w:tr w:rsidR="0094600A" w:rsidRPr="00473132" w14:paraId="1CB3DF87" w14:textId="77777777" w:rsidTr="009E1589">
        <w:trPr>
          <w:cantSplit/>
        </w:trPr>
        <w:tc>
          <w:tcPr>
            <w:tcW w:w="1548" w:type="dxa"/>
            <w:vMerge/>
            <w:textDirection w:val="btLr"/>
            <w:vAlign w:val="center"/>
          </w:tcPr>
          <w:p w14:paraId="1CC5F289" w14:textId="77777777" w:rsidR="0094600A" w:rsidRPr="00473132" w:rsidRDefault="0094600A" w:rsidP="009E1589">
            <w:pPr>
              <w:pStyle w:val="TableLabel"/>
              <w:rPr>
                <w:sz w:val="16"/>
              </w:rPr>
            </w:pPr>
          </w:p>
        </w:tc>
        <w:tc>
          <w:tcPr>
            <w:tcW w:w="2520" w:type="dxa"/>
            <w:vAlign w:val="center"/>
          </w:tcPr>
          <w:p w14:paraId="70F625EB" w14:textId="77777777" w:rsidR="0094600A" w:rsidRPr="00473132" w:rsidRDefault="0094600A" w:rsidP="00B55FF8">
            <w:pPr>
              <w:pStyle w:val="TableEntry"/>
            </w:pPr>
            <w:proofErr w:type="spellStart"/>
            <w:r w:rsidRPr="00473132">
              <w:t>NetworkAccessPointTypeCode</w:t>
            </w:r>
            <w:proofErr w:type="spellEnd"/>
          </w:p>
        </w:tc>
        <w:tc>
          <w:tcPr>
            <w:tcW w:w="630" w:type="dxa"/>
            <w:vAlign w:val="center"/>
          </w:tcPr>
          <w:p w14:paraId="2E199265" w14:textId="77777777" w:rsidR="0094600A" w:rsidRPr="00473132" w:rsidRDefault="0094600A" w:rsidP="00B55FF8">
            <w:pPr>
              <w:pStyle w:val="TableEntry"/>
            </w:pPr>
            <w:r w:rsidRPr="00473132">
              <w:t>M</w:t>
            </w:r>
          </w:p>
        </w:tc>
        <w:tc>
          <w:tcPr>
            <w:tcW w:w="4968" w:type="dxa"/>
            <w:vAlign w:val="center"/>
          </w:tcPr>
          <w:p w14:paraId="2612076E" w14:textId="77777777" w:rsidR="0094600A" w:rsidRPr="00473132" w:rsidRDefault="0094600A" w:rsidP="00B55FF8">
            <w:pPr>
              <w:pStyle w:val="TableEntry"/>
            </w:pPr>
            <w:r w:rsidRPr="00473132">
              <w:t>“1” for machine (DNS) name, “2” for IP address</w:t>
            </w:r>
          </w:p>
        </w:tc>
      </w:tr>
      <w:tr w:rsidR="0094600A" w:rsidRPr="00473132" w14:paraId="12852D62" w14:textId="77777777" w:rsidTr="009E1589">
        <w:trPr>
          <w:cantSplit/>
        </w:trPr>
        <w:tc>
          <w:tcPr>
            <w:tcW w:w="1548" w:type="dxa"/>
            <w:vMerge/>
            <w:textDirection w:val="btLr"/>
            <w:vAlign w:val="center"/>
          </w:tcPr>
          <w:p w14:paraId="3B930C58" w14:textId="77777777" w:rsidR="0094600A" w:rsidRPr="00473132" w:rsidRDefault="0094600A" w:rsidP="009E1589">
            <w:pPr>
              <w:pStyle w:val="TableLabel"/>
              <w:rPr>
                <w:sz w:val="16"/>
              </w:rPr>
            </w:pPr>
          </w:p>
        </w:tc>
        <w:tc>
          <w:tcPr>
            <w:tcW w:w="2520" w:type="dxa"/>
            <w:vAlign w:val="center"/>
          </w:tcPr>
          <w:p w14:paraId="134D5EB1" w14:textId="77777777" w:rsidR="0094600A" w:rsidRPr="00473132" w:rsidRDefault="0094600A" w:rsidP="00B55FF8">
            <w:pPr>
              <w:pStyle w:val="TableEntry"/>
            </w:pPr>
            <w:proofErr w:type="spellStart"/>
            <w:r w:rsidRPr="00473132">
              <w:t>NetworkAccessPointID</w:t>
            </w:r>
            <w:proofErr w:type="spellEnd"/>
          </w:p>
        </w:tc>
        <w:tc>
          <w:tcPr>
            <w:tcW w:w="630" w:type="dxa"/>
            <w:vAlign w:val="center"/>
          </w:tcPr>
          <w:p w14:paraId="1A367429" w14:textId="77777777" w:rsidR="0094600A" w:rsidRPr="00473132" w:rsidRDefault="0094600A" w:rsidP="00B55FF8">
            <w:pPr>
              <w:pStyle w:val="TableEntry"/>
            </w:pPr>
            <w:r w:rsidRPr="00473132">
              <w:t>M</w:t>
            </w:r>
          </w:p>
        </w:tc>
        <w:tc>
          <w:tcPr>
            <w:tcW w:w="4968" w:type="dxa"/>
            <w:vAlign w:val="center"/>
          </w:tcPr>
          <w:p w14:paraId="361303CA" w14:textId="77777777" w:rsidR="0094600A" w:rsidRPr="00473132" w:rsidRDefault="0094600A" w:rsidP="00B55FF8">
            <w:pPr>
              <w:pStyle w:val="TableEntry"/>
            </w:pPr>
            <w:r w:rsidRPr="00473132">
              <w:t>The machine name or IP address</w:t>
            </w:r>
          </w:p>
        </w:tc>
      </w:tr>
    </w:tbl>
    <w:p w14:paraId="73487426" w14:textId="77777777" w:rsidR="003327C5" w:rsidRPr="00473132"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473132" w14:paraId="0CD2B8DF" w14:textId="77777777" w:rsidTr="009E1589">
        <w:trPr>
          <w:cantSplit/>
        </w:trPr>
        <w:tc>
          <w:tcPr>
            <w:tcW w:w="1728" w:type="dxa"/>
            <w:vMerge w:val="restart"/>
            <w:tcBorders>
              <w:top w:val="single" w:sz="4" w:space="0" w:color="auto"/>
            </w:tcBorders>
          </w:tcPr>
          <w:p w14:paraId="1CF1DACA" w14:textId="77777777" w:rsidR="0094600A" w:rsidRPr="00473132" w:rsidRDefault="0094600A" w:rsidP="009E1589">
            <w:pPr>
              <w:pStyle w:val="TableEntryHeader"/>
            </w:pPr>
            <w:r w:rsidRPr="00473132">
              <w:t>Audit Source</w:t>
            </w:r>
          </w:p>
          <w:p w14:paraId="45A80C95" w14:textId="2F102BA0" w:rsidR="007D7C53" w:rsidRPr="00473132" w:rsidRDefault="0094600A" w:rsidP="007D7C53">
            <w:pPr>
              <w:pStyle w:val="TableEntryHeader"/>
              <w:rPr>
                <w:bCs/>
                <w:sz w:val="12"/>
              </w:rPr>
            </w:pPr>
            <w:proofErr w:type="spellStart"/>
            <w:r w:rsidRPr="00473132">
              <w:rPr>
                <w:bCs/>
                <w:sz w:val="12"/>
              </w:rPr>
              <w:t>AuditMessage</w:t>
            </w:r>
            <w:proofErr w:type="spellEnd"/>
            <w:r w:rsidRPr="00473132">
              <w:rPr>
                <w:bCs/>
                <w:sz w:val="12"/>
              </w:rPr>
              <w:t>/</w:t>
            </w:r>
          </w:p>
          <w:p w14:paraId="05633CD8" w14:textId="5AF77A4E" w:rsidR="0094600A" w:rsidRPr="00473132" w:rsidRDefault="0094600A" w:rsidP="007D7C53">
            <w:pPr>
              <w:pStyle w:val="TableEntryHeader"/>
              <w:rPr>
                <w:bCs/>
                <w:sz w:val="12"/>
              </w:rPr>
            </w:pPr>
            <w:proofErr w:type="spellStart"/>
            <w:r w:rsidRPr="00473132">
              <w:rPr>
                <w:bCs/>
                <w:sz w:val="12"/>
              </w:rPr>
              <w:t>AuditSourceIdentification</w:t>
            </w:r>
            <w:proofErr w:type="spellEnd"/>
          </w:p>
        </w:tc>
        <w:tc>
          <w:tcPr>
            <w:tcW w:w="2340" w:type="dxa"/>
            <w:tcBorders>
              <w:top w:val="single" w:sz="4" w:space="0" w:color="auto"/>
            </w:tcBorders>
            <w:vAlign w:val="center"/>
          </w:tcPr>
          <w:p w14:paraId="4B21EC8E" w14:textId="77777777" w:rsidR="0094600A" w:rsidRPr="00473132" w:rsidRDefault="0094600A" w:rsidP="003327C5">
            <w:pPr>
              <w:pStyle w:val="TableEntry"/>
              <w:rPr>
                <w:i/>
                <w:iCs/>
              </w:rPr>
            </w:pPr>
            <w:proofErr w:type="spellStart"/>
            <w:r w:rsidRPr="00473132">
              <w:rPr>
                <w:i/>
                <w:iCs/>
              </w:rPr>
              <w:t>AuditSourceID</w:t>
            </w:r>
            <w:proofErr w:type="spellEnd"/>
          </w:p>
        </w:tc>
        <w:tc>
          <w:tcPr>
            <w:tcW w:w="630" w:type="dxa"/>
            <w:tcBorders>
              <w:top w:val="single" w:sz="4" w:space="0" w:color="auto"/>
            </w:tcBorders>
            <w:vAlign w:val="center"/>
          </w:tcPr>
          <w:p w14:paraId="6F7CE55D" w14:textId="77777777" w:rsidR="0094600A" w:rsidRPr="00473132" w:rsidRDefault="0094600A" w:rsidP="00B55FF8">
            <w:pPr>
              <w:pStyle w:val="TableEntry"/>
              <w:rPr>
                <w:i/>
                <w:iCs/>
              </w:rPr>
            </w:pPr>
            <w:r w:rsidRPr="00473132">
              <w:rPr>
                <w:i/>
                <w:iCs/>
              </w:rPr>
              <w:t>U</w:t>
            </w:r>
          </w:p>
        </w:tc>
        <w:tc>
          <w:tcPr>
            <w:tcW w:w="4968" w:type="dxa"/>
            <w:tcBorders>
              <w:top w:val="single" w:sz="4" w:space="0" w:color="auto"/>
            </w:tcBorders>
            <w:vAlign w:val="center"/>
          </w:tcPr>
          <w:p w14:paraId="25782290" w14:textId="77777777" w:rsidR="0094600A" w:rsidRPr="00473132" w:rsidRDefault="0094600A" w:rsidP="003327C5">
            <w:pPr>
              <w:pStyle w:val="TableEntry"/>
              <w:rPr>
                <w:i/>
                <w:iCs/>
              </w:rPr>
            </w:pPr>
            <w:r w:rsidRPr="00473132">
              <w:rPr>
                <w:i/>
                <w:iCs/>
              </w:rPr>
              <w:t>not specialized</w:t>
            </w:r>
          </w:p>
        </w:tc>
      </w:tr>
      <w:tr w:rsidR="0094600A" w:rsidRPr="00473132" w14:paraId="47809445" w14:textId="77777777" w:rsidTr="009E1589">
        <w:trPr>
          <w:cantSplit/>
        </w:trPr>
        <w:tc>
          <w:tcPr>
            <w:tcW w:w="1728" w:type="dxa"/>
            <w:vMerge/>
            <w:textDirection w:val="btLr"/>
            <w:vAlign w:val="center"/>
          </w:tcPr>
          <w:p w14:paraId="0B0AEC3A" w14:textId="77777777" w:rsidR="0094600A" w:rsidRPr="00473132" w:rsidRDefault="0094600A" w:rsidP="009E1589">
            <w:pPr>
              <w:pStyle w:val="TableLabel"/>
              <w:rPr>
                <w:sz w:val="16"/>
              </w:rPr>
            </w:pPr>
          </w:p>
        </w:tc>
        <w:tc>
          <w:tcPr>
            <w:tcW w:w="2340" w:type="dxa"/>
            <w:vAlign w:val="center"/>
          </w:tcPr>
          <w:p w14:paraId="3D151CCD" w14:textId="77777777" w:rsidR="0094600A" w:rsidRPr="00473132" w:rsidRDefault="0094600A" w:rsidP="003327C5">
            <w:pPr>
              <w:pStyle w:val="TableEntry"/>
              <w:rPr>
                <w:i/>
                <w:iCs/>
              </w:rPr>
            </w:pPr>
            <w:proofErr w:type="spellStart"/>
            <w:r w:rsidRPr="00473132">
              <w:rPr>
                <w:i/>
                <w:iCs/>
              </w:rPr>
              <w:t>AuditEnterpriseSiteID</w:t>
            </w:r>
            <w:proofErr w:type="spellEnd"/>
          </w:p>
        </w:tc>
        <w:tc>
          <w:tcPr>
            <w:tcW w:w="630" w:type="dxa"/>
            <w:vAlign w:val="center"/>
          </w:tcPr>
          <w:p w14:paraId="6DFEB2FF" w14:textId="77777777" w:rsidR="0094600A" w:rsidRPr="00473132" w:rsidRDefault="0094600A" w:rsidP="00B55FF8">
            <w:pPr>
              <w:pStyle w:val="TableEntry"/>
              <w:rPr>
                <w:i/>
                <w:iCs/>
              </w:rPr>
            </w:pPr>
            <w:r w:rsidRPr="00473132">
              <w:rPr>
                <w:i/>
                <w:iCs/>
              </w:rPr>
              <w:t>U</w:t>
            </w:r>
          </w:p>
        </w:tc>
        <w:tc>
          <w:tcPr>
            <w:tcW w:w="4968" w:type="dxa"/>
            <w:vAlign w:val="center"/>
          </w:tcPr>
          <w:p w14:paraId="5F25C843" w14:textId="77777777" w:rsidR="0094600A" w:rsidRPr="00473132" w:rsidRDefault="0094600A" w:rsidP="003327C5">
            <w:pPr>
              <w:pStyle w:val="TableEntry"/>
              <w:rPr>
                <w:i/>
                <w:iCs/>
              </w:rPr>
            </w:pPr>
            <w:r w:rsidRPr="00473132">
              <w:rPr>
                <w:i/>
                <w:iCs/>
              </w:rPr>
              <w:t>not specialized</w:t>
            </w:r>
          </w:p>
        </w:tc>
      </w:tr>
      <w:tr w:rsidR="0094600A" w:rsidRPr="00473132" w14:paraId="76B7BD7C" w14:textId="77777777" w:rsidTr="009E1589">
        <w:trPr>
          <w:cantSplit/>
        </w:trPr>
        <w:tc>
          <w:tcPr>
            <w:tcW w:w="1728" w:type="dxa"/>
            <w:vMerge/>
            <w:textDirection w:val="btLr"/>
            <w:vAlign w:val="center"/>
          </w:tcPr>
          <w:p w14:paraId="2AC5046B" w14:textId="77777777" w:rsidR="0094600A" w:rsidRPr="00473132" w:rsidRDefault="0094600A" w:rsidP="009E1589">
            <w:pPr>
              <w:pStyle w:val="TableLabel"/>
              <w:rPr>
                <w:sz w:val="16"/>
              </w:rPr>
            </w:pPr>
          </w:p>
        </w:tc>
        <w:tc>
          <w:tcPr>
            <w:tcW w:w="2340" w:type="dxa"/>
            <w:vAlign w:val="center"/>
          </w:tcPr>
          <w:p w14:paraId="63473F2E" w14:textId="77777777" w:rsidR="0094600A" w:rsidRPr="00473132" w:rsidRDefault="0094600A" w:rsidP="003327C5">
            <w:pPr>
              <w:pStyle w:val="TableEntry"/>
              <w:rPr>
                <w:i/>
                <w:iCs/>
              </w:rPr>
            </w:pPr>
            <w:proofErr w:type="spellStart"/>
            <w:r w:rsidRPr="00473132">
              <w:rPr>
                <w:i/>
                <w:iCs/>
              </w:rPr>
              <w:t>AuditSourceTypeCode</w:t>
            </w:r>
            <w:proofErr w:type="spellEnd"/>
          </w:p>
        </w:tc>
        <w:tc>
          <w:tcPr>
            <w:tcW w:w="630" w:type="dxa"/>
            <w:vAlign w:val="center"/>
          </w:tcPr>
          <w:p w14:paraId="3F4FBE66" w14:textId="77777777" w:rsidR="0094600A" w:rsidRPr="00473132" w:rsidRDefault="0094600A" w:rsidP="00B55FF8">
            <w:pPr>
              <w:pStyle w:val="TableEntry"/>
              <w:rPr>
                <w:i/>
                <w:iCs/>
              </w:rPr>
            </w:pPr>
            <w:r w:rsidRPr="00473132">
              <w:rPr>
                <w:i/>
                <w:iCs/>
              </w:rPr>
              <w:t>U</w:t>
            </w:r>
          </w:p>
        </w:tc>
        <w:tc>
          <w:tcPr>
            <w:tcW w:w="4968" w:type="dxa"/>
            <w:vAlign w:val="center"/>
          </w:tcPr>
          <w:p w14:paraId="71481E1A" w14:textId="77777777" w:rsidR="0094600A" w:rsidRPr="00473132" w:rsidRDefault="0094600A" w:rsidP="00B55FF8">
            <w:pPr>
              <w:pStyle w:val="TableEntry"/>
              <w:rPr>
                <w:i/>
                <w:iCs/>
              </w:rPr>
            </w:pPr>
            <w:r w:rsidRPr="00473132">
              <w:rPr>
                <w:i/>
                <w:iCs/>
              </w:rPr>
              <w:t>not specialized</w:t>
            </w:r>
          </w:p>
        </w:tc>
      </w:tr>
    </w:tbl>
    <w:p w14:paraId="30983C88" w14:textId="77777777" w:rsidR="00D00E4B" w:rsidRPr="00473132"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473132" w14:paraId="4E66FBCE" w14:textId="77777777" w:rsidTr="00B55FF8">
        <w:tc>
          <w:tcPr>
            <w:tcW w:w="2101" w:type="dxa"/>
            <w:vMerge w:val="restart"/>
          </w:tcPr>
          <w:p w14:paraId="51F39975" w14:textId="0952F76C" w:rsidR="004C0CE6" w:rsidRPr="00473132" w:rsidRDefault="004C0CE6" w:rsidP="00B55FF8">
            <w:pPr>
              <w:pStyle w:val="TableEntryHeader"/>
            </w:pPr>
            <w:r w:rsidRPr="00473132">
              <w:t>Patient</w:t>
            </w:r>
          </w:p>
          <w:p w14:paraId="5DAA89F6" w14:textId="77777777" w:rsidR="004C0CE6" w:rsidRPr="00473132" w:rsidRDefault="004C0CE6" w:rsidP="00D00E4B">
            <w:pPr>
              <w:pStyle w:val="TableEntryHeader"/>
              <w:rPr>
                <w:bCs/>
                <w:sz w:val="12"/>
              </w:rPr>
            </w:pPr>
            <w:r w:rsidRPr="00473132">
              <w:rPr>
                <w:bCs/>
                <w:sz w:val="12"/>
              </w:rPr>
              <w:t>(</w:t>
            </w:r>
            <w:proofErr w:type="spellStart"/>
            <w:r w:rsidRPr="00473132">
              <w:rPr>
                <w:bCs/>
                <w:sz w:val="12"/>
              </w:rPr>
              <w:t>AuditMessage</w:t>
            </w:r>
            <w:proofErr w:type="spellEnd"/>
            <w:r w:rsidRPr="00473132">
              <w:rPr>
                <w:bCs/>
                <w:sz w:val="12"/>
              </w:rPr>
              <w:t>/</w:t>
            </w:r>
          </w:p>
          <w:p w14:paraId="02E8F781" w14:textId="727B880B" w:rsidR="004C0CE6" w:rsidRPr="00473132" w:rsidRDefault="004C0CE6" w:rsidP="00B55FF8">
            <w:pPr>
              <w:pStyle w:val="TableEntryHeader"/>
            </w:pPr>
            <w:proofErr w:type="spellStart"/>
            <w:r w:rsidRPr="00473132">
              <w:rPr>
                <w:bCs/>
                <w:sz w:val="12"/>
              </w:rPr>
              <w:t>ParticipantObjectIdentification</w:t>
            </w:r>
            <w:proofErr w:type="spellEnd"/>
          </w:p>
        </w:tc>
        <w:tc>
          <w:tcPr>
            <w:tcW w:w="2710" w:type="dxa"/>
          </w:tcPr>
          <w:p w14:paraId="749B1613" w14:textId="17266224" w:rsidR="004C0CE6" w:rsidRPr="00473132" w:rsidRDefault="004C0CE6" w:rsidP="004C0CE6">
            <w:pPr>
              <w:pStyle w:val="TableEntry"/>
            </w:pPr>
            <w:proofErr w:type="spellStart"/>
            <w:r w:rsidRPr="00473132">
              <w:t>ParticipantObjectTypeCode</w:t>
            </w:r>
            <w:proofErr w:type="spellEnd"/>
          </w:p>
        </w:tc>
        <w:tc>
          <w:tcPr>
            <w:tcW w:w="1147" w:type="dxa"/>
          </w:tcPr>
          <w:p w14:paraId="7CAAD11B" w14:textId="368FB8A0" w:rsidR="004C0CE6" w:rsidRPr="00473132" w:rsidRDefault="004C0CE6" w:rsidP="004C0CE6">
            <w:pPr>
              <w:pStyle w:val="TableEntry"/>
            </w:pPr>
            <w:r w:rsidRPr="00473132">
              <w:t>M</w:t>
            </w:r>
          </w:p>
        </w:tc>
        <w:tc>
          <w:tcPr>
            <w:tcW w:w="3690" w:type="dxa"/>
          </w:tcPr>
          <w:p w14:paraId="402502E7" w14:textId="42AA98C8" w:rsidR="004C0CE6" w:rsidRPr="00473132" w:rsidRDefault="004C0CE6" w:rsidP="004C0CE6">
            <w:pPr>
              <w:pStyle w:val="TableEntry"/>
            </w:pPr>
            <w:r w:rsidRPr="00473132">
              <w:t>“1” (Person)</w:t>
            </w:r>
          </w:p>
        </w:tc>
      </w:tr>
      <w:tr w:rsidR="004C0CE6" w:rsidRPr="00473132" w14:paraId="4BFAC865" w14:textId="77777777" w:rsidTr="00B55FF8">
        <w:tc>
          <w:tcPr>
            <w:tcW w:w="2101" w:type="dxa"/>
            <w:vMerge/>
          </w:tcPr>
          <w:p w14:paraId="5FD6DED5" w14:textId="77777777" w:rsidR="004C0CE6" w:rsidRPr="00473132" w:rsidRDefault="004C0CE6" w:rsidP="00B55FF8">
            <w:pPr>
              <w:pStyle w:val="TOC9"/>
            </w:pPr>
          </w:p>
        </w:tc>
        <w:tc>
          <w:tcPr>
            <w:tcW w:w="2710" w:type="dxa"/>
          </w:tcPr>
          <w:p w14:paraId="3341C0AB" w14:textId="25B41583" w:rsidR="004C0CE6" w:rsidRPr="00473132" w:rsidRDefault="004C0CE6" w:rsidP="004C0CE6">
            <w:pPr>
              <w:pStyle w:val="TableEntry"/>
            </w:pPr>
            <w:proofErr w:type="spellStart"/>
            <w:r w:rsidRPr="00473132">
              <w:t>ParticipantObjectTypeCodeRole</w:t>
            </w:r>
            <w:proofErr w:type="spellEnd"/>
          </w:p>
        </w:tc>
        <w:tc>
          <w:tcPr>
            <w:tcW w:w="1147" w:type="dxa"/>
          </w:tcPr>
          <w:p w14:paraId="7C893550" w14:textId="08AA08CD" w:rsidR="004C0CE6" w:rsidRPr="00473132" w:rsidRDefault="004C0CE6" w:rsidP="004C0CE6">
            <w:pPr>
              <w:pStyle w:val="TableEntry"/>
            </w:pPr>
            <w:r w:rsidRPr="00473132">
              <w:t>M</w:t>
            </w:r>
          </w:p>
        </w:tc>
        <w:tc>
          <w:tcPr>
            <w:tcW w:w="3690" w:type="dxa"/>
          </w:tcPr>
          <w:p w14:paraId="36CF2C0F" w14:textId="7E205B83" w:rsidR="004C0CE6" w:rsidRPr="00473132" w:rsidRDefault="004C0CE6" w:rsidP="004C0CE6">
            <w:pPr>
              <w:pStyle w:val="TableEntry"/>
            </w:pPr>
            <w:r w:rsidRPr="00473132">
              <w:t>“1” (Patient)</w:t>
            </w:r>
          </w:p>
        </w:tc>
      </w:tr>
      <w:tr w:rsidR="004C0CE6" w:rsidRPr="00473132" w14:paraId="35C15617" w14:textId="77777777" w:rsidTr="00B55FF8">
        <w:tc>
          <w:tcPr>
            <w:tcW w:w="2101" w:type="dxa"/>
            <w:vMerge/>
          </w:tcPr>
          <w:p w14:paraId="6EE6A534" w14:textId="77777777" w:rsidR="004C0CE6" w:rsidRPr="00473132" w:rsidRDefault="004C0CE6" w:rsidP="00B55FF8">
            <w:pPr>
              <w:pStyle w:val="TOC9"/>
            </w:pPr>
          </w:p>
        </w:tc>
        <w:tc>
          <w:tcPr>
            <w:tcW w:w="2710" w:type="dxa"/>
          </w:tcPr>
          <w:p w14:paraId="7B6A20D4" w14:textId="3A63B5E3" w:rsidR="004C0CE6" w:rsidRPr="00473132" w:rsidRDefault="004C0CE6" w:rsidP="004C0CE6">
            <w:pPr>
              <w:pStyle w:val="TableEntry"/>
            </w:pPr>
            <w:proofErr w:type="spellStart"/>
            <w:r w:rsidRPr="00473132">
              <w:rPr>
                <w:i/>
                <w:iCs/>
              </w:rPr>
              <w:t>ParticipantObjectDataLifeCycle</w:t>
            </w:r>
            <w:proofErr w:type="spellEnd"/>
          </w:p>
        </w:tc>
        <w:tc>
          <w:tcPr>
            <w:tcW w:w="1147" w:type="dxa"/>
          </w:tcPr>
          <w:p w14:paraId="317A71A8" w14:textId="1E45A4B3" w:rsidR="004C0CE6" w:rsidRPr="00473132" w:rsidRDefault="004C0CE6" w:rsidP="004C0CE6">
            <w:pPr>
              <w:pStyle w:val="TableEntry"/>
            </w:pPr>
            <w:r w:rsidRPr="00473132">
              <w:rPr>
                <w:i/>
                <w:iCs/>
              </w:rPr>
              <w:t>U</w:t>
            </w:r>
          </w:p>
        </w:tc>
        <w:tc>
          <w:tcPr>
            <w:tcW w:w="3690" w:type="dxa"/>
          </w:tcPr>
          <w:p w14:paraId="4167119F" w14:textId="70CC3BB2" w:rsidR="004C0CE6" w:rsidRPr="00473132" w:rsidRDefault="004C0CE6" w:rsidP="004C0CE6">
            <w:pPr>
              <w:pStyle w:val="TableEntry"/>
            </w:pPr>
            <w:r w:rsidRPr="00473132">
              <w:rPr>
                <w:i/>
                <w:iCs/>
              </w:rPr>
              <w:t>not specialized</w:t>
            </w:r>
          </w:p>
        </w:tc>
      </w:tr>
      <w:tr w:rsidR="004C0CE6" w:rsidRPr="00473132" w14:paraId="24DBCE19" w14:textId="77777777" w:rsidTr="00B55FF8">
        <w:tc>
          <w:tcPr>
            <w:tcW w:w="2101" w:type="dxa"/>
            <w:vMerge/>
          </w:tcPr>
          <w:p w14:paraId="55109103" w14:textId="77777777" w:rsidR="004C0CE6" w:rsidRPr="00473132" w:rsidRDefault="004C0CE6" w:rsidP="00B55FF8">
            <w:pPr>
              <w:pStyle w:val="TOC9"/>
            </w:pPr>
          </w:p>
        </w:tc>
        <w:tc>
          <w:tcPr>
            <w:tcW w:w="2710" w:type="dxa"/>
          </w:tcPr>
          <w:p w14:paraId="0B8F613F" w14:textId="661AFF3E" w:rsidR="004C0CE6" w:rsidRPr="00473132" w:rsidRDefault="004C0CE6" w:rsidP="004C0CE6">
            <w:pPr>
              <w:pStyle w:val="TableEntry"/>
            </w:pPr>
            <w:proofErr w:type="spellStart"/>
            <w:r w:rsidRPr="00473132">
              <w:rPr>
                <w:i/>
                <w:iCs/>
              </w:rPr>
              <w:t>ParticipantObjectIDTypeCode</w:t>
            </w:r>
            <w:proofErr w:type="spellEnd"/>
          </w:p>
        </w:tc>
        <w:tc>
          <w:tcPr>
            <w:tcW w:w="1147" w:type="dxa"/>
          </w:tcPr>
          <w:p w14:paraId="169270E0" w14:textId="34BED6CC" w:rsidR="004C0CE6" w:rsidRPr="00473132" w:rsidRDefault="004C0CE6" w:rsidP="004C0CE6">
            <w:pPr>
              <w:pStyle w:val="TableEntry"/>
            </w:pPr>
            <w:r w:rsidRPr="00473132">
              <w:rPr>
                <w:i/>
                <w:iCs/>
              </w:rPr>
              <w:t>M</w:t>
            </w:r>
          </w:p>
        </w:tc>
        <w:tc>
          <w:tcPr>
            <w:tcW w:w="3690" w:type="dxa"/>
          </w:tcPr>
          <w:p w14:paraId="0B0103B1" w14:textId="184331D2" w:rsidR="004C0CE6" w:rsidRPr="00473132" w:rsidRDefault="004C0CE6" w:rsidP="004C0CE6">
            <w:pPr>
              <w:pStyle w:val="TableEntry"/>
            </w:pPr>
            <w:r w:rsidRPr="00473132">
              <w:rPr>
                <w:i/>
                <w:iCs/>
              </w:rPr>
              <w:t>not specialized</w:t>
            </w:r>
          </w:p>
        </w:tc>
      </w:tr>
      <w:tr w:rsidR="004C0CE6" w:rsidRPr="00473132" w14:paraId="00072E5B" w14:textId="77777777" w:rsidTr="00B55FF8">
        <w:tc>
          <w:tcPr>
            <w:tcW w:w="2101" w:type="dxa"/>
            <w:vMerge/>
          </w:tcPr>
          <w:p w14:paraId="1F7E65C8" w14:textId="77777777" w:rsidR="004C0CE6" w:rsidRPr="00473132" w:rsidRDefault="004C0CE6" w:rsidP="00B55FF8">
            <w:pPr>
              <w:pStyle w:val="TOC9"/>
            </w:pPr>
          </w:p>
        </w:tc>
        <w:tc>
          <w:tcPr>
            <w:tcW w:w="2710" w:type="dxa"/>
          </w:tcPr>
          <w:p w14:paraId="6975A463" w14:textId="64DAF35E" w:rsidR="004C0CE6" w:rsidRPr="00473132" w:rsidRDefault="004C0CE6" w:rsidP="004C0CE6">
            <w:pPr>
              <w:pStyle w:val="TableEntry"/>
            </w:pPr>
            <w:proofErr w:type="spellStart"/>
            <w:r w:rsidRPr="00473132">
              <w:rPr>
                <w:i/>
                <w:iCs/>
              </w:rPr>
              <w:t>ParticipantObjectSensitivity</w:t>
            </w:r>
            <w:proofErr w:type="spellEnd"/>
          </w:p>
        </w:tc>
        <w:tc>
          <w:tcPr>
            <w:tcW w:w="1147" w:type="dxa"/>
          </w:tcPr>
          <w:p w14:paraId="61305C01" w14:textId="3EB75230" w:rsidR="004C0CE6" w:rsidRPr="00473132" w:rsidRDefault="004C0CE6" w:rsidP="004C0CE6">
            <w:pPr>
              <w:pStyle w:val="TableEntry"/>
            </w:pPr>
            <w:r w:rsidRPr="00473132">
              <w:rPr>
                <w:i/>
                <w:iCs/>
              </w:rPr>
              <w:t>U</w:t>
            </w:r>
          </w:p>
        </w:tc>
        <w:tc>
          <w:tcPr>
            <w:tcW w:w="3690" w:type="dxa"/>
          </w:tcPr>
          <w:p w14:paraId="17467DBD" w14:textId="19D8CAA4" w:rsidR="004C0CE6" w:rsidRPr="00473132" w:rsidRDefault="004C0CE6" w:rsidP="004C0CE6">
            <w:pPr>
              <w:pStyle w:val="TableEntry"/>
            </w:pPr>
            <w:r w:rsidRPr="00473132">
              <w:rPr>
                <w:i/>
                <w:iCs/>
              </w:rPr>
              <w:t>not specialized</w:t>
            </w:r>
          </w:p>
        </w:tc>
      </w:tr>
      <w:tr w:rsidR="004C0CE6" w:rsidRPr="00473132" w14:paraId="2F8CF790" w14:textId="77777777" w:rsidTr="00B55FF8">
        <w:tc>
          <w:tcPr>
            <w:tcW w:w="2101" w:type="dxa"/>
            <w:vMerge/>
          </w:tcPr>
          <w:p w14:paraId="59CD2DD8" w14:textId="77777777" w:rsidR="004C0CE6" w:rsidRPr="00473132" w:rsidRDefault="004C0CE6" w:rsidP="00B55FF8">
            <w:pPr>
              <w:pStyle w:val="TOC9"/>
            </w:pPr>
          </w:p>
        </w:tc>
        <w:tc>
          <w:tcPr>
            <w:tcW w:w="2710" w:type="dxa"/>
          </w:tcPr>
          <w:p w14:paraId="252AB01E" w14:textId="2CE2A8D5" w:rsidR="004C0CE6" w:rsidRPr="00473132" w:rsidRDefault="004C0CE6" w:rsidP="004C0CE6">
            <w:pPr>
              <w:pStyle w:val="TableEntry"/>
            </w:pPr>
            <w:proofErr w:type="spellStart"/>
            <w:r w:rsidRPr="00473132">
              <w:t>ParticipantObjectID</w:t>
            </w:r>
            <w:proofErr w:type="spellEnd"/>
          </w:p>
        </w:tc>
        <w:tc>
          <w:tcPr>
            <w:tcW w:w="1147" w:type="dxa"/>
          </w:tcPr>
          <w:p w14:paraId="71B3480F" w14:textId="0E73B026" w:rsidR="004C0CE6" w:rsidRPr="00473132" w:rsidRDefault="004C0CE6" w:rsidP="004C0CE6">
            <w:pPr>
              <w:pStyle w:val="TableEntry"/>
            </w:pPr>
            <w:r w:rsidRPr="00473132">
              <w:t>M</w:t>
            </w:r>
          </w:p>
        </w:tc>
        <w:tc>
          <w:tcPr>
            <w:tcW w:w="3690" w:type="dxa"/>
          </w:tcPr>
          <w:p w14:paraId="05E06D80" w14:textId="07396133" w:rsidR="004C0CE6" w:rsidRPr="00473132" w:rsidRDefault="004C0CE6" w:rsidP="004C0CE6">
            <w:pPr>
              <w:pStyle w:val="TableEntry"/>
            </w:pPr>
            <w:r w:rsidRPr="00473132">
              <w:t>The patient ID in HL7 CX format.</w:t>
            </w:r>
          </w:p>
        </w:tc>
      </w:tr>
      <w:tr w:rsidR="004C0CE6" w:rsidRPr="00473132" w14:paraId="712A8B03" w14:textId="77777777" w:rsidTr="00B55FF8">
        <w:tc>
          <w:tcPr>
            <w:tcW w:w="2101" w:type="dxa"/>
            <w:vMerge/>
          </w:tcPr>
          <w:p w14:paraId="2E8A12E8" w14:textId="77777777" w:rsidR="004C0CE6" w:rsidRPr="00473132" w:rsidRDefault="004C0CE6" w:rsidP="00B55FF8">
            <w:pPr>
              <w:pStyle w:val="TOC9"/>
            </w:pPr>
          </w:p>
        </w:tc>
        <w:tc>
          <w:tcPr>
            <w:tcW w:w="2710" w:type="dxa"/>
          </w:tcPr>
          <w:p w14:paraId="519C5D56" w14:textId="3F528844" w:rsidR="004C0CE6" w:rsidRPr="00473132" w:rsidRDefault="004C0CE6" w:rsidP="004C0CE6">
            <w:pPr>
              <w:pStyle w:val="TableEntry"/>
            </w:pPr>
            <w:proofErr w:type="spellStart"/>
            <w:r w:rsidRPr="00473132">
              <w:rPr>
                <w:i/>
                <w:iCs/>
              </w:rPr>
              <w:t>ParticipantObjectName</w:t>
            </w:r>
            <w:proofErr w:type="spellEnd"/>
          </w:p>
        </w:tc>
        <w:tc>
          <w:tcPr>
            <w:tcW w:w="1147" w:type="dxa"/>
          </w:tcPr>
          <w:p w14:paraId="76B59391" w14:textId="5C426F05" w:rsidR="004C0CE6" w:rsidRPr="00473132" w:rsidRDefault="004C0CE6" w:rsidP="004C0CE6">
            <w:pPr>
              <w:pStyle w:val="TableEntry"/>
            </w:pPr>
            <w:r w:rsidRPr="00473132">
              <w:rPr>
                <w:i/>
                <w:iCs/>
              </w:rPr>
              <w:t>U</w:t>
            </w:r>
          </w:p>
        </w:tc>
        <w:tc>
          <w:tcPr>
            <w:tcW w:w="3690" w:type="dxa"/>
          </w:tcPr>
          <w:p w14:paraId="2EEB0E06" w14:textId="7BA9F63E" w:rsidR="004C0CE6" w:rsidRPr="00473132" w:rsidRDefault="004C0CE6" w:rsidP="004C0CE6">
            <w:pPr>
              <w:pStyle w:val="TableEntry"/>
            </w:pPr>
            <w:r w:rsidRPr="00473132">
              <w:rPr>
                <w:i/>
                <w:iCs/>
              </w:rPr>
              <w:t>not specialized</w:t>
            </w:r>
          </w:p>
        </w:tc>
      </w:tr>
      <w:tr w:rsidR="004C0CE6" w:rsidRPr="00473132" w14:paraId="724A03D5" w14:textId="77777777" w:rsidTr="00B55FF8">
        <w:tc>
          <w:tcPr>
            <w:tcW w:w="2101" w:type="dxa"/>
            <w:vMerge/>
          </w:tcPr>
          <w:p w14:paraId="0823E02A" w14:textId="77777777" w:rsidR="004C0CE6" w:rsidRPr="00473132" w:rsidRDefault="004C0CE6" w:rsidP="00B55FF8">
            <w:pPr>
              <w:pStyle w:val="TOC9"/>
            </w:pPr>
          </w:p>
        </w:tc>
        <w:tc>
          <w:tcPr>
            <w:tcW w:w="2710" w:type="dxa"/>
          </w:tcPr>
          <w:p w14:paraId="49766640" w14:textId="4258AA26" w:rsidR="004C0CE6" w:rsidRPr="00473132" w:rsidRDefault="004C0CE6" w:rsidP="004C0CE6">
            <w:pPr>
              <w:pStyle w:val="TableEntry"/>
            </w:pPr>
            <w:proofErr w:type="spellStart"/>
            <w:r w:rsidRPr="00473132">
              <w:rPr>
                <w:i/>
                <w:iCs/>
              </w:rPr>
              <w:t>ParticipantObjectQuery</w:t>
            </w:r>
            <w:proofErr w:type="spellEnd"/>
          </w:p>
        </w:tc>
        <w:tc>
          <w:tcPr>
            <w:tcW w:w="1147" w:type="dxa"/>
          </w:tcPr>
          <w:p w14:paraId="5E3D7B0B" w14:textId="5E8456EF" w:rsidR="004C0CE6" w:rsidRPr="00473132" w:rsidRDefault="004C0CE6" w:rsidP="004C0CE6">
            <w:pPr>
              <w:pStyle w:val="TableEntry"/>
            </w:pPr>
            <w:r w:rsidRPr="00473132">
              <w:rPr>
                <w:i/>
                <w:iCs/>
              </w:rPr>
              <w:t>U</w:t>
            </w:r>
          </w:p>
        </w:tc>
        <w:tc>
          <w:tcPr>
            <w:tcW w:w="3690" w:type="dxa"/>
          </w:tcPr>
          <w:p w14:paraId="77A62E02" w14:textId="1607F494" w:rsidR="004C0CE6" w:rsidRPr="00473132" w:rsidRDefault="004C0CE6" w:rsidP="004C0CE6">
            <w:pPr>
              <w:pStyle w:val="TableEntry"/>
            </w:pPr>
            <w:r w:rsidRPr="00473132">
              <w:rPr>
                <w:i/>
                <w:iCs/>
              </w:rPr>
              <w:t>not specialized</w:t>
            </w:r>
          </w:p>
        </w:tc>
      </w:tr>
      <w:tr w:rsidR="004C0CE6" w:rsidRPr="00473132" w14:paraId="09E31640" w14:textId="77777777" w:rsidTr="00B55FF8">
        <w:tc>
          <w:tcPr>
            <w:tcW w:w="2101" w:type="dxa"/>
            <w:vMerge/>
          </w:tcPr>
          <w:p w14:paraId="1C81F073" w14:textId="77777777" w:rsidR="004C0CE6" w:rsidRPr="00473132" w:rsidRDefault="004C0CE6" w:rsidP="00B55FF8">
            <w:pPr>
              <w:pStyle w:val="TOC9"/>
            </w:pPr>
          </w:p>
        </w:tc>
        <w:tc>
          <w:tcPr>
            <w:tcW w:w="2710" w:type="dxa"/>
          </w:tcPr>
          <w:p w14:paraId="5A86C42C" w14:textId="4A3E9EDE" w:rsidR="004C0CE6" w:rsidRPr="00473132" w:rsidRDefault="004C0CE6" w:rsidP="004C0CE6">
            <w:pPr>
              <w:pStyle w:val="TableEntry"/>
            </w:pPr>
            <w:proofErr w:type="spellStart"/>
            <w:r w:rsidRPr="00473132">
              <w:rPr>
                <w:i/>
                <w:iCs/>
              </w:rPr>
              <w:t>ParticipantObjectDetail</w:t>
            </w:r>
            <w:proofErr w:type="spellEnd"/>
          </w:p>
        </w:tc>
        <w:tc>
          <w:tcPr>
            <w:tcW w:w="1147" w:type="dxa"/>
          </w:tcPr>
          <w:p w14:paraId="7F20C36B" w14:textId="5F6180F7" w:rsidR="004C0CE6" w:rsidRPr="00473132" w:rsidRDefault="004C0CE6" w:rsidP="004C0CE6">
            <w:pPr>
              <w:pStyle w:val="TableEntry"/>
            </w:pPr>
            <w:r w:rsidRPr="00473132">
              <w:rPr>
                <w:i/>
                <w:iCs/>
              </w:rPr>
              <w:t>U</w:t>
            </w:r>
          </w:p>
        </w:tc>
        <w:tc>
          <w:tcPr>
            <w:tcW w:w="3690" w:type="dxa"/>
          </w:tcPr>
          <w:p w14:paraId="26F5CE3E" w14:textId="3A9D6729" w:rsidR="004C0CE6" w:rsidRPr="00473132" w:rsidRDefault="004C0CE6" w:rsidP="004C0CE6">
            <w:pPr>
              <w:pStyle w:val="TableEntry"/>
            </w:pPr>
            <w:r w:rsidRPr="00473132">
              <w:rPr>
                <w:i/>
                <w:iCs/>
              </w:rPr>
              <w:t>not specialized</w:t>
            </w:r>
          </w:p>
        </w:tc>
      </w:tr>
    </w:tbl>
    <w:p w14:paraId="660C37C8" w14:textId="77777777" w:rsidR="00577350" w:rsidRPr="00473132"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473132" w14:paraId="2FEC1A8C" w14:textId="77777777" w:rsidTr="00B55FF8">
        <w:tc>
          <w:tcPr>
            <w:tcW w:w="1818" w:type="dxa"/>
            <w:vMerge w:val="restart"/>
          </w:tcPr>
          <w:p w14:paraId="1F00726D" w14:textId="6F3290AB" w:rsidR="007D7C53" w:rsidRPr="00473132" w:rsidRDefault="007D7C53" w:rsidP="00B55FF8">
            <w:pPr>
              <w:pStyle w:val="TableEntryHeader"/>
            </w:pPr>
            <w:proofErr w:type="spellStart"/>
            <w:r w:rsidRPr="00473132">
              <w:t>SubmissionSet</w:t>
            </w:r>
            <w:proofErr w:type="spellEnd"/>
          </w:p>
          <w:p w14:paraId="0A3ED5F1" w14:textId="29AEE56B" w:rsidR="007D7C53" w:rsidRPr="00473132" w:rsidRDefault="007D7C53" w:rsidP="00B55FF8">
            <w:pPr>
              <w:pStyle w:val="TableEntryHeader"/>
              <w:rPr>
                <w:bCs/>
                <w:sz w:val="12"/>
              </w:rPr>
            </w:pPr>
            <w:proofErr w:type="spellStart"/>
            <w:r w:rsidRPr="00473132">
              <w:rPr>
                <w:bCs/>
                <w:sz w:val="12"/>
              </w:rPr>
              <w:t>AuditMessage</w:t>
            </w:r>
            <w:proofErr w:type="spellEnd"/>
            <w:r w:rsidRPr="00473132">
              <w:rPr>
                <w:bCs/>
                <w:sz w:val="12"/>
              </w:rPr>
              <w:t>/</w:t>
            </w:r>
            <w:proofErr w:type="spellStart"/>
            <w:r w:rsidRPr="00473132">
              <w:rPr>
                <w:bCs/>
                <w:sz w:val="12"/>
              </w:rPr>
              <w:t>ParticipantObjectIdentification</w:t>
            </w:r>
            <w:proofErr w:type="spellEnd"/>
          </w:p>
        </w:tc>
        <w:tc>
          <w:tcPr>
            <w:tcW w:w="2700" w:type="dxa"/>
          </w:tcPr>
          <w:p w14:paraId="27A222D1" w14:textId="43597941" w:rsidR="007D7C53" w:rsidRPr="00473132" w:rsidRDefault="007D7C53" w:rsidP="00B55FF8">
            <w:pPr>
              <w:pStyle w:val="TableEntry"/>
            </w:pPr>
            <w:proofErr w:type="spellStart"/>
            <w:r w:rsidRPr="00473132">
              <w:t>ParticipantObjectTypeCode</w:t>
            </w:r>
            <w:proofErr w:type="spellEnd"/>
          </w:p>
        </w:tc>
        <w:tc>
          <w:tcPr>
            <w:tcW w:w="720" w:type="dxa"/>
          </w:tcPr>
          <w:p w14:paraId="121E8279" w14:textId="01BCC20D" w:rsidR="007D7C53" w:rsidRPr="00473132" w:rsidRDefault="007D7C53" w:rsidP="00B55FF8">
            <w:pPr>
              <w:pStyle w:val="TableEntry"/>
            </w:pPr>
            <w:r w:rsidRPr="00473132">
              <w:t>M</w:t>
            </w:r>
          </w:p>
        </w:tc>
        <w:tc>
          <w:tcPr>
            <w:tcW w:w="4338" w:type="dxa"/>
          </w:tcPr>
          <w:p w14:paraId="37800791" w14:textId="416D255E" w:rsidR="007D7C53" w:rsidRPr="00473132" w:rsidRDefault="007D7C53" w:rsidP="00B55FF8">
            <w:pPr>
              <w:pStyle w:val="TableEntry"/>
            </w:pPr>
            <w:r w:rsidRPr="00473132">
              <w:t>“2” (System)</w:t>
            </w:r>
          </w:p>
        </w:tc>
      </w:tr>
      <w:tr w:rsidR="007D7C53" w:rsidRPr="00473132" w14:paraId="761C94B2" w14:textId="77777777" w:rsidTr="00B55FF8">
        <w:tc>
          <w:tcPr>
            <w:tcW w:w="1818" w:type="dxa"/>
            <w:vMerge/>
          </w:tcPr>
          <w:p w14:paraId="14F0D157" w14:textId="77777777" w:rsidR="007D7C53" w:rsidRPr="00473132" w:rsidRDefault="007D7C53" w:rsidP="00B55FF8">
            <w:pPr>
              <w:pStyle w:val="TOC9"/>
            </w:pPr>
          </w:p>
        </w:tc>
        <w:tc>
          <w:tcPr>
            <w:tcW w:w="2700" w:type="dxa"/>
          </w:tcPr>
          <w:p w14:paraId="759BA91B" w14:textId="133F6D48" w:rsidR="007D7C53" w:rsidRPr="00473132" w:rsidRDefault="007D7C53" w:rsidP="00B55FF8">
            <w:pPr>
              <w:pStyle w:val="TableEntry"/>
            </w:pPr>
            <w:proofErr w:type="spellStart"/>
            <w:r w:rsidRPr="00473132">
              <w:t>ParticipantObjectTypeCodeRole</w:t>
            </w:r>
            <w:proofErr w:type="spellEnd"/>
          </w:p>
        </w:tc>
        <w:tc>
          <w:tcPr>
            <w:tcW w:w="720" w:type="dxa"/>
          </w:tcPr>
          <w:p w14:paraId="6FB35AFB" w14:textId="3383CAE3" w:rsidR="007D7C53" w:rsidRPr="00473132" w:rsidRDefault="007D7C53" w:rsidP="00B55FF8">
            <w:pPr>
              <w:pStyle w:val="TableEntry"/>
            </w:pPr>
            <w:r w:rsidRPr="00473132">
              <w:t>M</w:t>
            </w:r>
          </w:p>
        </w:tc>
        <w:tc>
          <w:tcPr>
            <w:tcW w:w="4338" w:type="dxa"/>
          </w:tcPr>
          <w:p w14:paraId="4EB637DC" w14:textId="620B263B" w:rsidR="007D7C53" w:rsidRPr="00473132" w:rsidRDefault="007D7C53" w:rsidP="00B55FF8">
            <w:pPr>
              <w:pStyle w:val="TableEntry"/>
            </w:pPr>
            <w:r w:rsidRPr="00473132">
              <w:t>“20” (job)</w:t>
            </w:r>
          </w:p>
        </w:tc>
      </w:tr>
      <w:tr w:rsidR="007D7C53" w:rsidRPr="00473132" w14:paraId="637E10EB" w14:textId="77777777" w:rsidTr="00B55FF8">
        <w:tc>
          <w:tcPr>
            <w:tcW w:w="1818" w:type="dxa"/>
            <w:vMerge/>
          </w:tcPr>
          <w:p w14:paraId="68B52F81" w14:textId="77777777" w:rsidR="007D7C53" w:rsidRPr="00473132" w:rsidRDefault="007D7C53" w:rsidP="00B55FF8">
            <w:pPr>
              <w:pStyle w:val="TOC9"/>
            </w:pPr>
          </w:p>
        </w:tc>
        <w:tc>
          <w:tcPr>
            <w:tcW w:w="2700" w:type="dxa"/>
          </w:tcPr>
          <w:p w14:paraId="09EC5B7B" w14:textId="60C68604" w:rsidR="007D7C53" w:rsidRPr="00473132" w:rsidRDefault="007D7C53" w:rsidP="00B55FF8">
            <w:pPr>
              <w:pStyle w:val="TableEntry"/>
              <w:rPr>
                <w:i/>
                <w:iCs/>
              </w:rPr>
            </w:pPr>
            <w:proofErr w:type="spellStart"/>
            <w:r w:rsidRPr="00473132">
              <w:rPr>
                <w:i/>
                <w:iCs/>
              </w:rPr>
              <w:t>ParticipantObjectDataLifeCycle</w:t>
            </w:r>
            <w:proofErr w:type="spellEnd"/>
          </w:p>
        </w:tc>
        <w:tc>
          <w:tcPr>
            <w:tcW w:w="720" w:type="dxa"/>
          </w:tcPr>
          <w:p w14:paraId="4B7E3B93" w14:textId="75A062FE" w:rsidR="007D7C53" w:rsidRPr="00473132" w:rsidRDefault="007D7C53" w:rsidP="00B55FF8">
            <w:pPr>
              <w:pStyle w:val="TableEntry"/>
              <w:rPr>
                <w:i/>
                <w:iCs/>
              </w:rPr>
            </w:pPr>
            <w:r w:rsidRPr="00473132">
              <w:rPr>
                <w:i/>
                <w:iCs/>
              </w:rPr>
              <w:t>U</w:t>
            </w:r>
          </w:p>
        </w:tc>
        <w:tc>
          <w:tcPr>
            <w:tcW w:w="4338" w:type="dxa"/>
          </w:tcPr>
          <w:p w14:paraId="44C05197" w14:textId="25029A38" w:rsidR="007D7C53" w:rsidRPr="00473132" w:rsidRDefault="007D7C53" w:rsidP="00B55FF8">
            <w:pPr>
              <w:pStyle w:val="TableEntry"/>
              <w:rPr>
                <w:i/>
                <w:iCs/>
              </w:rPr>
            </w:pPr>
            <w:r w:rsidRPr="00473132">
              <w:rPr>
                <w:i/>
                <w:iCs/>
              </w:rPr>
              <w:t>not specialized</w:t>
            </w:r>
          </w:p>
        </w:tc>
      </w:tr>
      <w:tr w:rsidR="007D7C53" w:rsidRPr="00473132" w14:paraId="72258DEE" w14:textId="77777777" w:rsidTr="00B55FF8">
        <w:tc>
          <w:tcPr>
            <w:tcW w:w="1818" w:type="dxa"/>
            <w:vMerge/>
          </w:tcPr>
          <w:p w14:paraId="2146C596" w14:textId="77777777" w:rsidR="007D7C53" w:rsidRPr="00473132" w:rsidRDefault="007D7C53" w:rsidP="00B55FF8">
            <w:pPr>
              <w:pStyle w:val="TOC9"/>
            </w:pPr>
          </w:p>
        </w:tc>
        <w:tc>
          <w:tcPr>
            <w:tcW w:w="2700" w:type="dxa"/>
          </w:tcPr>
          <w:p w14:paraId="3316E076" w14:textId="6FE31834" w:rsidR="007D7C53" w:rsidRPr="00473132" w:rsidRDefault="007D7C53" w:rsidP="00B55FF8">
            <w:pPr>
              <w:pStyle w:val="TableEntry"/>
            </w:pPr>
            <w:proofErr w:type="spellStart"/>
            <w:r w:rsidRPr="00473132">
              <w:t>ParticipantObjectIDTypeCode</w:t>
            </w:r>
            <w:proofErr w:type="spellEnd"/>
          </w:p>
        </w:tc>
        <w:tc>
          <w:tcPr>
            <w:tcW w:w="720" w:type="dxa"/>
          </w:tcPr>
          <w:p w14:paraId="0FADE7F6" w14:textId="6FD4B7E9" w:rsidR="007D7C53" w:rsidRPr="00473132" w:rsidRDefault="007D7C53" w:rsidP="00B55FF8">
            <w:pPr>
              <w:pStyle w:val="TableEntry"/>
            </w:pPr>
            <w:r w:rsidRPr="00473132">
              <w:t>M</w:t>
            </w:r>
          </w:p>
        </w:tc>
        <w:tc>
          <w:tcPr>
            <w:tcW w:w="4338" w:type="dxa"/>
          </w:tcPr>
          <w:p w14:paraId="1DA87AB9" w14:textId="649E7D1F" w:rsidR="007D7C53" w:rsidRPr="00473132" w:rsidRDefault="007D7C53" w:rsidP="00B55FF8">
            <w:pPr>
              <w:pStyle w:val="TableEntry"/>
            </w:pPr>
            <w:proofErr w:type="gramStart"/>
            <w:r w:rsidRPr="00473132">
              <w:t>EV(</w:t>
            </w:r>
            <w:proofErr w:type="gramEnd"/>
            <w:r w:rsidRPr="00473132">
              <w:t>“urn</w:t>
            </w:r>
            <w:r w:rsidR="00662DC3" w:rsidRPr="00473132">
              <w:t>:</w:t>
            </w:r>
            <w:r w:rsidRPr="00473132">
              <w:t xml:space="preserve">uuid:a54d6aa5-d40d-43f9-88c5-b4633d873bdd”, “IHE XDS Metadata”, “submission set </w:t>
            </w:r>
            <w:proofErr w:type="spellStart"/>
            <w:r w:rsidRPr="00473132">
              <w:t>classificationNode</w:t>
            </w:r>
            <w:proofErr w:type="spellEnd"/>
            <w:r w:rsidR="00662DC3" w:rsidRPr="00473132">
              <w:t>”</w:t>
            </w:r>
            <w:r w:rsidRPr="00473132">
              <w:t>)</w:t>
            </w:r>
          </w:p>
        </w:tc>
      </w:tr>
      <w:tr w:rsidR="007D7C53" w:rsidRPr="00473132" w14:paraId="522DF746" w14:textId="77777777" w:rsidTr="00B55FF8">
        <w:tc>
          <w:tcPr>
            <w:tcW w:w="1818" w:type="dxa"/>
            <w:vMerge/>
          </w:tcPr>
          <w:p w14:paraId="2A940D1C" w14:textId="77777777" w:rsidR="007D7C53" w:rsidRPr="00473132" w:rsidRDefault="007D7C53" w:rsidP="00B55FF8">
            <w:pPr>
              <w:pStyle w:val="TOC9"/>
            </w:pPr>
          </w:p>
        </w:tc>
        <w:tc>
          <w:tcPr>
            <w:tcW w:w="2700" w:type="dxa"/>
          </w:tcPr>
          <w:p w14:paraId="0CC7B3C8" w14:textId="7A140BB7" w:rsidR="007D7C53" w:rsidRPr="00473132" w:rsidRDefault="007D7C53" w:rsidP="00B55FF8">
            <w:pPr>
              <w:pStyle w:val="TableEntry"/>
              <w:rPr>
                <w:i/>
                <w:iCs/>
              </w:rPr>
            </w:pPr>
            <w:proofErr w:type="spellStart"/>
            <w:r w:rsidRPr="00473132">
              <w:rPr>
                <w:i/>
                <w:iCs/>
              </w:rPr>
              <w:t>ParticipantObjectSensitivity</w:t>
            </w:r>
            <w:proofErr w:type="spellEnd"/>
          </w:p>
        </w:tc>
        <w:tc>
          <w:tcPr>
            <w:tcW w:w="720" w:type="dxa"/>
          </w:tcPr>
          <w:p w14:paraId="6448B381" w14:textId="51782464" w:rsidR="007D7C53" w:rsidRPr="00473132" w:rsidRDefault="007D7C53" w:rsidP="00B55FF8">
            <w:pPr>
              <w:pStyle w:val="TableEntry"/>
              <w:rPr>
                <w:i/>
                <w:iCs/>
              </w:rPr>
            </w:pPr>
            <w:r w:rsidRPr="00473132">
              <w:rPr>
                <w:i/>
                <w:iCs/>
              </w:rPr>
              <w:t>U</w:t>
            </w:r>
          </w:p>
        </w:tc>
        <w:tc>
          <w:tcPr>
            <w:tcW w:w="4338" w:type="dxa"/>
          </w:tcPr>
          <w:p w14:paraId="541B5060" w14:textId="0918E813" w:rsidR="007D7C53" w:rsidRPr="00473132" w:rsidRDefault="007D7C53" w:rsidP="00B55FF8">
            <w:pPr>
              <w:pStyle w:val="TableEntry"/>
              <w:rPr>
                <w:i/>
                <w:iCs/>
              </w:rPr>
            </w:pPr>
            <w:r w:rsidRPr="00473132">
              <w:rPr>
                <w:i/>
                <w:iCs/>
              </w:rPr>
              <w:t>not specialized</w:t>
            </w:r>
          </w:p>
        </w:tc>
      </w:tr>
      <w:tr w:rsidR="007D7C53" w:rsidRPr="00473132" w14:paraId="43319393" w14:textId="77777777" w:rsidTr="00B55FF8">
        <w:tc>
          <w:tcPr>
            <w:tcW w:w="1818" w:type="dxa"/>
            <w:vMerge/>
          </w:tcPr>
          <w:p w14:paraId="650EDC47" w14:textId="77777777" w:rsidR="007D7C53" w:rsidRPr="00473132" w:rsidRDefault="007D7C53" w:rsidP="00B55FF8">
            <w:pPr>
              <w:pStyle w:val="TOC9"/>
            </w:pPr>
          </w:p>
        </w:tc>
        <w:tc>
          <w:tcPr>
            <w:tcW w:w="2700" w:type="dxa"/>
          </w:tcPr>
          <w:p w14:paraId="0625704E" w14:textId="1B8BC8EB" w:rsidR="007D7C53" w:rsidRPr="00473132" w:rsidRDefault="007D7C53" w:rsidP="00B55FF8">
            <w:pPr>
              <w:pStyle w:val="TableEntry"/>
            </w:pPr>
            <w:proofErr w:type="spellStart"/>
            <w:r w:rsidRPr="00473132">
              <w:t>ParticipantObjectID</w:t>
            </w:r>
            <w:proofErr w:type="spellEnd"/>
          </w:p>
        </w:tc>
        <w:tc>
          <w:tcPr>
            <w:tcW w:w="720" w:type="dxa"/>
          </w:tcPr>
          <w:p w14:paraId="65521203" w14:textId="23B3A0C4" w:rsidR="007D7C53" w:rsidRPr="00473132" w:rsidRDefault="007D7C53" w:rsidP="00B55FF8">
            <w:pPr>
              <w:pStyle w:val="TableEntry"/>
            </w:pPr>
            <w:r w:rsidRPr="00473132">
              <w:t>M</w:t>
            </w:r>
          </w:p>
        </w:tc>
        <w:tc>
          <w:tcPr>
            <w:tcW w:w="4338" w:type="dxa"/>
          </w:tcPr>
          <w:p w14:paraId="1889E757" w14:textId="3D2B3A79" w:rsidR="007D7C53" w:rsidRPr="00473132" w:rsidRDefault="007D7C53" w:rsidP="00B55FF8">
            <w:pPr>
              <w:pStyle w:val="TableEntry"/>
            </w:pPr>
            <w:r w:rsidRPr="00473132">
              <w:t xml:space="preserve">The </w:t>
            </w:r>
            <w:proofErr w:type="spellStart"/>
            <w:r w:rsidRPr="00473132">
              <w:t>submissionSet</w:t>
            </w:r>
            <w:proofErr w:type="spellEnd"/>
            <w:r w:rsidRPr="00473132">
              <w:t xml:space="preserve"> unique ID</w:t>
            </w:r>
          </w:p>
        </w:tc>
      </w:tr>
      <w:tr w:rsidR="007D7C53" w:rsidRPr="00473132" w14:paraId="0C39D55F" w14:textId="77777777" w:rsidTr="00B55FF8">
        <w:tc>
          <w:tcPr>
            <w:tcW w:w="1818" w:type="dxa"/>
            <w:vMerge/>
          </w:tcPr>
          <w:p w14:paraId="358A99CC" w14:textId="77777777" w:rsidR="007D7C53" w:rsidRPr="00473132" w:rsidRDefault="007D7C53" w:rsidP="00B55FF8">
            <w:pPr>
              <w:pStyle w:val="TOC9"/>
            </w:pPr>
          </w:p>
        </w:tc>
        <w:tc>
          <w:tcPr>
            <w:tcW w:w="2700" w:type="dxa"/>
          </w:tcPr>
          <w:p w14:paraId="213AFAA8" w14:textId="3E6F016F" w:rsidR="007D7C53" w:rsidRPr="00473132" w:rsidRDefault="007D7C53" w:rsidP="00B55FF8">
            <w:pPr>
              <w:pStyle w:val="TableEntry"/>
              <w:rPr>
                <w:i/>
                <w:iCs/>
              </w:rPr>
            </w:pPr>
            <w:proofErr w:type="spellStart"/>
            <w:r w:rsidRPr="00473132">
              <w:rPr>
                <w:i/>
                <w:iCs/>
              </w:rPr>
              <w:t>ParticipantObjectName</w:t>
            </w:r>
            <w:proofErr w:type="spellEnd"/>
          </w:p>
        </w:tc>
        <w:tc>
          <w:tcPr>
            <w:tcW w:w="720" w:type="dxa"/>
          </w:tcPr>
          <w:p w14:paraId="6EAEC6CF" w14:textId="0C07BE17" w:rsidR="007D7C53" w:rsidRPr="00473132" w:rsidRDefault="007D7C53" w:rsidP="00B55FF8">
            <w:pPr>
              <w:pStyle w:val="TableEntry"/>
              <w:rPr>
                <w:i/>
                <w:iCs/>
              </w:rPr>
            </w:pPr>
            <w:r w:rsidRPr="00473132">
              <w:rPr>
                <w:i/>
                <w:iCs/>
              </w:rPr>
              <w:t>U</w:t>
            </w:r>
          </w:p>
        </w:tc>
        <w:tc>
          <w:tcPr>
            <w:tcW w:w="4338" w:type="dxa"/>
          </w:tcPr>
          <w:p w14:paraId="420DF3DA" w14:textId="20142F21" w:rsidR="007D7C53" w:rsidRPr="00473132" w:rsidRDefault="007D7C53" w:rsidP="00B55FF8">
            <w:pPr>
              <w:pStyle w:val="TableEntry"/>
              <w:rPr>
                <w:i/>
                <w:iCs/>
              </w:rPr>
            </w:pPr>
            <w:r w:rsidRPr="00473132">
              <w:rPr>
                <w:i/>
                <w:iCs/>
              </w:rPr>
              <w:t>not specialized</w:t>
            </w:r>
          </w:p>
        </w:tc>
      </w:tr>
      <w:tr w:rsidR="007D7C53" w:rsidRPr="00473132" w14:paraId="10EDEF37" w14:textId="77777777" w:rsidTr="00B55FF8">
        <w:tc>
          <w:tcPr>
            <w:tcW w:w="1818" w:type="dxa"/>
            <w:vMerge/>
          </w:tcPr>
          <w:p w14:paraId="31FE0EF6" w14:textId="77777777" w:rsidR="007D7C53" w:rsidRPr="00473132" w:rsidRDefault="007D7C53" w:rsidP="00B55FF8">
            <w:pPr>
              <w:pStyle w:val="TOC9"/>
            </w:pPr>
          </w:p>
        </w:tc>
        <w:tc>
          <w:tcPr>
            <w:tcW w:w="2700" w:type="dxa"/>
          </w:tcPr>
          <w:p w14:paraId="7A90BFB7" w14:textId="4160D65C" w:rsidR="007D7C53" w:rsidRPr="00473132" w:rsidRDefault="007D7C53" w:rsidP="00B55FF8">
            <w:pPr>
              <w:pStyle w:val="TableEntry"/>
              <w:rPr>
                <w:i/>
                <w:iCs/>
              </w:rPr>
            </w:pPr>
            <w:proofErr w:type="spellStart"/>
            <w:r w:rsidRPr="00473132">
              <w:rPr>
                <w:i/>
                <w:iCs/>
              </w:rPr>
              <w:t>ParticipantObjectQuery</w:t>
            </w:r>
            <w:proofErr w:type="spellEnd"/>
          </w:p>
        </w:tc>
        <w:tc>
          <w:tcPr>
            <w:tcW w:w="720" w:type="dxa"/>
          </w:tcPr>
          <w:p w14:paraId="1E17D335" w14:textId="667D47AE" w:rsidR="007D7C53" w:rsidRPr="00473132" w:rsidRDefault="007D7C53" w:rsidP="00B55FF8">
            <w:pPr>
              <w:pStyle w:val="TableEntry"/>
              <w:rPr>
                <w:i/>
                <w:iCs/>
              </w:rPr>
            </w:pPr>
            <w:r w:rsidRPr="00473132">
              <w:rPr>
                <w:i/>
                <w:iCs/>
              </w:rPr>
              <w:t>U</w:t>
            </w:r>
          </w:p>
        </w:tc>
        <w:tc>
          <w:tcPr>
            <w:tcW w:w="4338" w:type="dxa"/>
          </w:tcPr>
          <w:p w14:paraId="130E5852" w14:textId="6F33CED3" w:rsidR="007D7C53" w:rsidRPr="00473132" w:rsidRDefault="007D7C53" w:rsidP="00B55FF8">
            <w:pPr>
              <w:pStyle w:val="TableEntry"/>
              <w:rPr>
                <w:i/>
                <w:iCs/>
              </w:rPr>
            </w:pPr>
            <w:r w:rsidRPr="00473132">
              <w:rPr>
                <w:i/>
                <w:iCs/>
              </w:rPr>
              <w:t>not specialized</w:t>
            </w:r>
          </w:p>
        </w:tc>
      </w:tr>
      <w:tr w:rsidR="007D7C53" w:rsidRPr="00473132" w14:paraId="3478A90C" w14:textId="77777777" w:rsidTr="00B55FF8">
        <w:tc>
          <w:tcPr>
            <w:tcW w:w="1818" w:type="dxa"/>
            <w:vMerge/>
          </w:tcPr>
          <w:p w14:paraId="5FB18F54" w14:textId="77777777" w:rsidR="007D7C53" w:rsidRPr="00473132" w:rsidRDefault="007D7C53" w:rsidP="00B55FF8">
            <w:pPr>
              <w:pStyle w:val="TOC9"/>
            </w:pPr>
          </w:p>
        </w:tc>
        <w:tc>
          <w:tcPr>
            <w:tcW w:w="2700" w:type="dxa"/>
          </w:tcPr>
          <w:p w14:paraId="39D47051" w14:textId="31927515" w:rsidR="007D7C53" w:rsidRPr="00473132" w:rsidRDefault="007D7C53" w:rsidP="00B55FF8">
            <w:pPr>
              <w:pStyle w:val="TableEntry"/>
              <w:rPr>
                <w:i/>
                <w:iCs/>
              </w:rPr>
            </w:pPr>
            <w:proofErr w:type="spellStart"/>
            <w:r w:rsidRPr="00473132">
              <w:rPr>
                <w:i/>
                <w:iCs/>
              </w:rPr>
              <w:t>ParticipantObjectDetail</w:t>
            </w:r>
            <w:proofErr w:type="spellEnd"/>
          </w:p>
        </w:tc>
        <w:tc>
          <w:tcPr>
            <w:tcW w:w="720" w:type="dxa"/>
          </w:tcPr>
          <w:p w14:paraId="25E5B55C" w14:textId="2355F93D" w:rsidR="007D7C53" w:rsidRPr="00473132" w:rsidRDefault="007D7C53" w:rsidP="00B55FF8">
            <w:pPr>
              <w:pStyle w:val="TableEntry"/>
              <w:rPr>
                <w:i/>
                <w:iCs/>
              </w:rPr>
            </w:pPr>
            <w:r w:rsidRPr="00473132">
              <w:rPr>
                <w:i/>
                <w:iCs/>
              </w:rPr>
              <w:t>U</w:t>
            </w:r>
          </w:p>
        </w:tc>
        <w:tc>
          <w:tcPr>
            <w:tcW w:w="4338" w:type="dxa"/>
          </w:tcPr>
          <w:p w14:paraId="786B4D68" w14:textId="34476045" w:rsidR="007D7C53" w:rsidRPr="00473132" w:rsidRDefault="007D7C53" w:rsidP="00B55FF8">
            <w:pPr>
              <w:pStyle w:val="TableEntry"/>
              <w:rPr>
                <w:i/>
                <w:iCs/>
              </w:rPr>
            </w:pPr>
            <w:r w:rsidRPr="00473132">
              <w:rPr>
                <w:i/>
                <w:iCs/>
              </w:rPr>
              <w:t>not specialized</w:t>
            </w:r>
          </w:p>
        </w:tc>
      </w:tr>
    </w:tbl>
    <w:p w14:paraId="211B678D" w14:textId="60B063B6" w:rsidR="00D10AB4" w:rsidRPr="00473132" w:rsidRDefault="0087400A" w:rsidP="00F37A01">
      <w:pPr>
        <w:pStyle w:val="Heading2"/>
        <w:numPr>
          <w:ilvl w:val="0"/>
          <w:numId w:val="0"/>
        </w:numPr>
        <w:rPr>
          <w:noProof w:val="0"/>
        </w:rPr>
      </w:pPr>
      <w:bookmarkStart w:id="532" w:name="_Toc103352945"/>
      <w:bookmarkStart w:id="533" w:name="_Toc103354777"/>
      <w:r w:rsidRPr="00473132">
        <w:rPr>
          <w:noProof w:val="0"/>
        </w:rPr>
        <w:t>3.18 Registry Stored Query [ITI-18]</w:t>
      </w:r>
      <w:bookmarkEnd w:id="532"/>
      <w:bookmarkEnd w:id="533"/>
    </w:p>
    <w:p w14:paraId="4EB3BEED" w14:textId="09988FCF" w:rsidR="0087400A" w:rsidRPr="00473132" w:rsidRDefault="0087400A" w:rsidP="0087400A">
      <w:pPr>
        <w:pStyle w:val="BodyText"/>
      </w:pPr>
      <w:r w:rsidRPr="00473132">
        <w:t>…</w:t>
      </w:r>
    </w:p>
    <w:p w14:paraId="694AF1FE" w14:textId="323C6EC8" w:rsidR="006E5E33" w:rsidRPr="00473132" w:rsidRDefault="006E5E33" w:rsidP="006E5E33">
      <w:pPr>
        <w:pStyle w:val="EditorInstructions"/>
      </w:pPr>
      <w:bookmarkStart w:id="534" w:name="_MON_1210306678"/>
      <w:bookmarkStart w:id="535" w:name="_MON_1210307155"/>
      <w:bookmarkStart w:id="536" w:name="_MON_1443424396"/>
      <w:bookmarkStart w:id="537" w:name="_MON_1203875377"/>
      <w:bookmarkStart w:id="538" w:name="_MON_1208434654"/>
      <w:bookmarkStart w:id="539" w:name="_MON_1208583928"/>
      <w:bookmarkStart w:id="540" w:name="_MON_1209195195"/>
      <w:bookmarkStart w:id="541" w:name="_MON_1375095928"/>
      <w:bookmarkStart w:id="542" w:name="_MON_1203875334"/>
      <w:bookmarkStart w:id="543" w:name="_MON_1209191714"/>
      <w:bookmarkStart w:id="544" w:name="_MON_1214914307"/>
      <w:bookmarkStart w:id="545" w:name="_MON_1443424450"/>
      <w:bookmarkStart w:id="546" w:name="_MON_1203875449"/>
      <w:bookmarkStart w:id="547" w:name="_MON_1208434689"/>
      <w:bookmarkStart w:id="548" w:name="_MON_1208585587"/>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473132">
        <w:t>Update</w:t>
      </w:r>
      <w:hyperlink r:id="rId39" w:anchor="3.18.2" w:history="1">
        <w:r w:rsidRPr="00473132">
          <w:rPr>
            <w:rStyle w:val="Hyperlink"/>
          </w:rPr>
          <w:t xml:space="preserve"> ITI Vol 2: 3.18.2</w:t>
        </w:r>
      </w:hyperlink>
      <w:r w:rsidRPr="00473132">
        <w:t xml:space="preserve"> Use Case Roles</w:t>
      </w:r>
    </w:p>
    <w:p w14:paraId="32B94E6E" w14:textId="252B8114" w:rsidR="006E5E33" w:rsidRPr="00473132" w:rsidRDefault="006E5E33" w:rsidP="00507B5C">
      <w:pPr>
        <w:pStyle w:val="Heading3"/>
        <w:numPr>
          <w:ilvl w:val="0"/>
          <w:numId w:val="0"/>
        </w:numPr>
        <w:rPr>
          <w:noProof w:val="0"/>
        </w:rPr>
      </w:pPr>
      <w:bookmarkStart w:id="549" w:name="_Toc103352946"/>
      <w:bookmarkStart w:id="550" w:name="_Toc103354778"/>
      <w:r w:rsidRPr="00473132">
        <w:rPr>
          <w:noProof w:val="0"/>
        </w:rPr>
        <w:t>3.18.2 Use Case Roles</w:t>
      </w:r>
      <w:bookmarkEnd w:id="549"/>
      <w:bookmarkEnd w:id="550"/>
    </w:p>
    <w:p w14:paraId="0A02A2F6" w14:textId="77777777" w:rsidR="006E5E33" w:rsidRPr="00473132" w:rsidRDefault="006E5E33" w:rsidP="00B55FF8">
      <w:pPr>
        <w:pStyle w:val="BodyText"/>
      </w:pPr>
      <w:r w:rsidRPr="00473132">
        <w:rPr>
          <w:b/>
          <w:bCs/>
        </w:rPr>
        <w:t>Actor</w:t>
      </w:r>
      <w:r w:rsidRPr="00473132">
        <w:t xml:space="preserve">: Document Consumer </w:t>
      </w:r>
      <w:r w:rsidRPr="00473132">
        <w:rPr>
          <w:b/>
          <w:bCs/>
          <w:u w:val="single"/>
        </w:rPr>
        <w:t>or Document Administrator</w:t>
      </w:r>
    </w:p>
    <w:p w14:paraId="22327868" w14:textId="5F880780" w:rsidR="006E5E33" w:rsidRPr="00473132" w:rsidRDefault="006E5E33" w:rsidP="006E5E33">
      <w:pPr>
        <w:pStyle w:val="BodyText"/>
      </w:pPr>
      <w:r w:rsidRPr="00473132">
        <w:rPr>
          <w:b/>
          <w:bCs/>
        </w:rPr>
        <w:t>Role</w:t>
      </w:r>
      <w:r w:rsidRPr="00473132">
        <w:t>: Requests a query by identifier (UUID</w:t>
      </w:r>
      <w:r w:rsidR="007F2E99" w:rsidRPr="00473132">
        <w:t>) and</w:t>
      </w:r>
      <w:r w:rsidRPr="00473132">
        <w:t xml:space="preserve"> passes parameters to the query. A parameter controlling the format of the returned data is passed</w:t>
      </w:r>
      <w:r w:rsidR="003E469A" w:rsidRPr="00473132">
        <w:t>;</w:t>
      </w:r>
      <w:r w:rsidRPr="00473132">
        <w:t xml:space="preserve"> it selects either object references or full objects.</w:t>
      </w:r>
    </w:p>
    <w:p w14:paraId="0541FABD" w14:textId="77777777" w:rsidR="006E5E33" w:rsidRPr="00473132" w:rsidRDefault="006E5E33" w:rsidP="006E5E33">
      <w:pPr>
        <w:pStyle w:val="BodyText"/>
      </w:pPr>
      <w:r w:rsidRPr="00473132">
        <w:rPr>
          <w:b/>
          <w:bCs/>
        </w:rPr>
        <w:t>Actor</w:t>
      </w:r>
      <w:r w:rsidRPr="00473132">
        <w:t xml:space="preserve">: Document Registry </w:t>
      </w:r>
    </w:p>
    <w:p w14:paraId="4F3CC6AD" w14:textId="77777777" w:rsidR="006E5E33" w:rsidRPr="00473132" w:rsidRDefault="006E5E33" w:rsidP="006E5E33">
      <w:pPr>
        <w:pStyle w:val="BodyText"/>
      </w:pPr>
      <w:r w:rsidRPr="00473132">
        <w:rPr>
          <w:b/>
          <w:bCs/>
        </w:rPr>
        <w:t>Role</w:t>
      </w:r>
      <w:r w:rsidRPr="00473132">
        <w:t>: Services the query using its stored definitions of the queries defined for XDS</w:t>
      </w:r>
    </w:p>
    <w:p w14:paraId="699EC684" w14:textId="77777777" w:rsidR="006E5E33" w:rsidRPr="00473132" w:rsidRDefault="006E5E33" w:rsidP="006E5E33">
      <w:pPr>
        <w:pStyle w:val="BodyText"/>
      </w:pPr>
    </w:p>
    <w:p w14:paraId="339CCD0A" w14:textId="756EDC27" w:rsidR="006E5E33" w:rsidRPr="00473132" w:rsidRDefault="006E5E33" w:rsidP="006E5E33">
      <w:pPr>
        <w:pStyle w:val="EditorInstructions"/>
      </w:pPr>
      <w:r w:rsidRPr="00473132">
        <w:t xml:space="preserve">Update ITI </w:t>
      </w:r>
      <w:hyperlink r:id="rId40" w:anchor="3.18.4" w:history="1">
        <w:r w:rsidRPr="00473132">
          <w:rPr>
            <w:rStyle w:val="Hyperlink"/>
          </w:rPr>
          <w:t>Vol 2: 3.18.4</w:t>
        </w:r>
      </w:hyperlink>
      <w:r w:rsidRPr="00473132">
        <w:t xml:space="preserve"> </w:t>
      </w:r>
      <w:r w:rsidR="0042021D" w:rsidRPr="00473132">
        <w:t>to add Document Administrator</w:t>
      </w:r>
    </w:p>
    <w:p w14:paraId="2172D34C" w14:textId="3900ABF2" w:rsidR="006E5E33" w:rsidRPr="00473132" w:rsidRDefault="006E5E33" w:rsidP="006E5E33">
      <w:pPr>
        <w:pStyle w:val="Heading3"/>
        <w:numPr>
          <w:ilvl w:val="0"/>
          <w:numId w:val="0"/>
        </w:numPr>
        <w:rPr>
          <w:noProof w:val="0"/>
        </w:rPr>
      </w:pPr>
      <w:bookmarkStart w:id="551" w:name="_Toc103352947"/>
      <w:bookmarkStart w:id="552" w:name="_Toc103354779"/>
      <w:r w:rsidRPr="00473132">
        <w:rPr>
          <w:noProof w:val="0"/>
        </w:rPr>
        <w:lastRenderedPageBreak/>
        <w:t xml:space="preserve">3.18.4 </w:t>
      </w:r>
      <w:r w:rsidR="00466DD7" w:rsidRPr="00473132">
        <w:rPr>
          <w:noProof w:val="0"/>
        </w:rPr>
        <w:t>Messages</w:t>
      </w:r>
      <w:bookmarkEnd w:id="551"/>
      <w:bookmarkEnd w:id="552"/>
    </w:p>
    <w:p w14:paraId="4D20DC35" w14:textId="0DAAE137" w:rsidR="006E5E33" w:rsidRPr="00473132" w:rsidRDefault="00B24680" w:rsidP="007A5015">
      <w:pPr>
        <w:pStyle w:val="BodyText"/>
        <w:jc w:val="center"/>
      </w:pPr>
      <w:bookmarkStart w:id="553" w:name="_MON_1416314351"/>
      <w:bookmarkEnd w:id="553"/>
      <w:r w:rsidRPr="00473132">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473132" w:rsidRDefault="00635AE1" w:rsidP="00635AE1">
      <w:pPr>
        <w:pStyle w:val="BodyText"/>
      </w:pPr>
    </w:p>
    <w:p w14:paraId="35F255D5" w14:textId="3C951F2F" w:rsidR="00635AE1" w:rsidRPr="00473132" w:rsidRDefault="00635AE1" w:rsidP="00635AE1">
      <w:pPr>
        <w:pStyle w:val="EditorInstructions"/>
      </w:pPr>
      <w:r w:rsidRPr="00473132">
        <w:t xml:space="preserve">Update to </w:t>
      </w:r>
      <w:hyperlink r:id="rId42" w:anchor="3.18.4.1.1" w:history="1">
        <w:r w:rsidRPr="00473132">
          <w:rPr>
            <w:rStyle w:val="Hyperlink"/>
          </w:rPr>
          <w:t>ITI Vol 2: 3.18.4.1</w:t>
        </w:r>
        <w:r w:rsidR="0076731A" w:rsidRPr="00473132">
          <w:rPr>
            <w:rStyle w:val="Hyperlink"/>
          </w:rPr>
          <w:t>.1</w:t>
        </w:r>
      </w:hyperlink>
    </w:p>
    <w:p w14:paraId="2CD38DF1" w14:textId="77777777" w:rsidR="00635AE1" w:rsidRPr="00473132" w:rsidRDefault="00635AE1" w:rsidP="00635AE1">
      <w:pPr>
        <w:pStyle w:val="BodyText"/>
      </w:pPr>
    </w:p>
    <w:p w14:paraId="4AF92DEB" w14:textId="77777777" w:rsidR="00635AE1" w:rsidRPr="00473132" w:rsidRDefault="00635AE1" w:rsidP="00635AE1">
      <w:pPr>
        <w:pStyle w:val="Heading5"/>
        <w:numPr>
          <w:ilvl w:val="0"/>
          <w:numId w:val="0"/>
        </w:numPr>
        <w:rPr>
          <w:noProof w:val="0"/>
        </w:rPr>
      </w:pPr>
      <w:bookmarkStart w:id="554" w:name="_Toc103352948"/>
      <w:bookmarkStart w:id="555" w:name="_Toc103354780"/>
      <w:r w:rsidRPr="00473132">
        <w:rPr>
          <w:noProof w:val="0"/>
        </w:rPr>
        <w:t>3.18.4.1.1 Trigger Events</w:t>
      </w:r>
      <w:bookmarkEnd w:id="554"/>
      <w:bookmarkEnd w:id="555"/>
      <w:r w:rsidRPr="00473132">
        <w:rPr>
          <w:noProof w:val="0"/>
        </w:rPr>
        <w:t xml:space="preserve"> </w:t>
      </w:r>
    </w:p>
    <w:p w14:paraId="54636244" w14:textId="77777777" w:rsidR="00635AE1" w:rsidRPr="00473132" w:rsidRDefault="00635AE1" w:rsidP="00635AE1">
      <w:r w:rsidRPr="00473132">
        <w:rPr>
          <w:szCs w:val="24"/>
        </w:rPr>
        <w:t xml:space="preserve">This message is initiated when the Document Consumer </w:t>
      </w:r>
      <w:r w:rsidRPr="00473132">
        <w:rPr>
          <w:b/>
          <w:szCs w:val="24"/>
          <w:u w:val="single"/>
        </w:rPr>
        <w:t>or Document Administrator</w:t>
      </w:r>
      <w:r w:rsidRPr="00473132">
        <w:rPr>
          <w:szCs w:val="24"/>
        </w:rPr>
        <w:t xml:space="preserve"> wants to query/retrieve document metadata.</w:t>
      </w:r>
    </w:p>
    <w:p w14:paraId="299A38F4" w14:textId="653C1851" w:rsidR="00635AE1" w:rsidRPr="00473132" w:rsidRDefault="00773E1A" w:rsidP="006E5E33">
      <w:pPr>
        <w:pStyle w:val="BodyText"/>
      </w:pPr>
      <w:r w:rsidRPr="00473132">
        <w:t>…</w:t>
      </w:r>
    </w:p>
    <w:p w14:paraId="4E4A138B" w14:textId="77777777" w:rsidR="006E5E33" w:rsidRPr="00473132" w:rsidRDefault="006E5E33" w:rsidP="006E5E33">
      <w:pPr>
        <w:pStyle w:val="BodyText"/>
      </w:pPr>
    </w:p>
    <w:p w14:paraId="0ADC968A" w14:textId="3FDA316E" w:rsidR="006E5E33" w:rsidRPr="00473132" w:rsidRDefault="006E5E33" w:rsidP="006E5E33">
      <w:pPr>
        <w:pStyle w:val="EditorInstructions"/>
      </w:pPr>
      <w:r w:rsidRPr="00473132">
        <w:t xml:space="preserve">Add </w:t>
      </w:r>
      <w:r w:rsidR="0042021D" w:rsidRPr="00473132">
        <w:t xml:space="preserve">new Section 3.18.4.1.2.3.5.1 and subsections in ITI TF-2 after existing </w:t>
      </w:r>
      <w:hyperlink r:id="rId43" w:anchor="3.18.4.1.2.3.5" w:history="1">
        <w:r w:rsidR="0042021D" w:rsidRPr="00473132">
          <w:rPr>
            <w:rStyle w:val="Hyperlink"/>
          </w:rPr>
          <w:t>Section 3.18</w:t>
        </w:r>
        <w:r w:rsidRPr="00473132">
          <w:rPr>
            <w:rStyle w:val="Hyperlink"/>
          </w:rPr>
          <w:t>.</w:t>
        </w:r>
        <w:r w:rsidR="0042021D" w:rsidRPr="00473132">
          <w:rPr>
            <w:rStyle w:val="Hyperlink"/>
          </w:rPr>
          <w:t>4.1.2.3.5</w:t>
        </w:r>
      </w:hyperlink>
      <w:r w:rsidR="0042021D" w:rsidRPr="00473132">
        <w:t xml:space="preserve"> “Coding of Single/Multiple Values”</w:t>
      </w:r>
      <w:r w:rsidRPr="00473132">
        <w:t xml:space="preserve"> Note the section number is odd. No extra numbering space was left in this section so I have to squeeze the section in. </w:t>
      </w:r>
    </w:p>
    <w:p w14:paraId="4B87D3D8" w14:textId="77777777" w:rsidR="006E5E33" w:rsidRPr="00473132" w:rsidRDefault="006E5E33" w:rsidP="006E5E33">
      <w:pPr>
        <w:pStyle w:val="BodyText"/>
      </w:pPr>
    </w:p>
    <w:p w14:paraId="34D6E9A6" w14:textId="77777777" w:rsidR="006E5E33" w:rsidRPr="00473132" w:rsidRDefault="006E5E33" w:rsidP="006E5E33">
      <w:pPr>
        <w:pStyle w:val="Heading8"/>
        <w:numPr>
          <w:ilvl w:val="0"/>
          <w:numId w:val="0"/>
        </w:numPr>
        <w:ind w:left="1440" w:hanging="1440"/>
        <w:rPr>
          <w:noProof w:val="0"/>
        </w:rPr>
      </w:pPr>
      <w:r w:rsidRPr="00473132">
        <w:rPr>
          <w:noProof w:val="0"/>
        </w:rPr>
        <w:t>3.18.4.1.2.3.5.1 Compatibility Issues</w:t>
      </w:r>
    </w:p>
    <w:p w14:paraId="33CE5986" w14:textId="77777777" w:rsidR="006E5E33" w:rsidRPr="00473132" w:rsidRDefault="006E5E33" w:rsidP="006E5E33">
      <w:pPr>
        <w:pStyle w:val="Heading9"/>
        <w:numPr>
          <w:ilvl w:val="0"/>
          <w:numId w:val="0"/>
        </w:numPr>
        <w:ind w:left="1584" w:hanging="1584"/>
        <w:rPr>
          <w:noProof w:val="0"/>
        </w:rPr>
      </w:pPr>
      <w:bookmarkStart w:id="556" w:name="OLE_LINK3"/>
      <w:bookmarkStart w:id="557" w:name="OLE_LINK4"/>
      <w:r w:rsidRPr="00473132">
        <w:rPr>
          <w:noProof w:val="0"/>
        </w:rPr>
        <w:t>3.18.4.1.2.3.5.1.1</w:t>
      </w:r>
      <w:bookmarkEnd w:id="556"/>
      <w:bookmarkEnd w:id="557"/>
      <w:r w:rsidRPr="00473132">
        <w:rPr>
          <w:noProof w:val="0"/>
        </w:rPr>
        <w:t xml:space="preserve"> </w:t>
      </w:r>
      <w:proofErr w:type="spellStart"/>
      <w:r w:rsidRPr="00473132">
        <w:rPr>
          <w:noProof w:val="0"/>
        </w:rPr>
        <w:t>MetadataLevel</w:t>
      </w:r>
      <w:proofErr w:type="spellEnd"/>
      <w:r w:rsidRPr="00473132">
        <w:rPr>
          <w:noProof w:val="0"/>
        </w:rPr>
        <w:t xml:space="preserve"> parameter</w:t>
      </w:r>
    </w:p>
    <w:p w14:paraId="0E4D49D1" w14:textId="31E4C552" w:rsidR="006E5E33" w:rsidRPr="00473132" w:rsidRDefault="006E5E33" w:rsidP="006E5E33">
      <w:r w:rsidRPr="00473132">
        <w:t>As the XDS Metadata Model evolves over time</w:t>
      </w:r>
      <w:r w:rsidR="00F90B8B" w:rsidRPr="00473132">
        <w:t>,</w:t>
      </w:r>
      <w:r w:rsidRPr="00473132">
        <w:t xml:space="preserve"> there is a need to protect Document Consumer implementations from incompatible changes to the </w:t>
      </w:r>
      <w:r w:rsidR="00E4249D" w:rsidRPr="00473132">
        <w:t xml:space="preserve">Registry </w:t>
      </w:r>
      <w:r w:rsidRPr="00473132">
        <w:t xml:space="preserve">Stored Query </w:t>
      </w:r>
      <w:r w:rsidR="0042021D" w:rsidRPr="00473132">
        <w:t>[ITI-18]</w:t>
      </w:r>
      <w:r w:rsidR="00EB0F19" w:rsidRPr="00473132">
        <w:t xml:space="preserve"> </w:t>
      </w:r>
      <w:r w:rsidRPr="00473132">
        <w:t>transaction so that interoperability is not degraded by the installation of more modern Document Registry implementations alongside older Document Consumer implementations.</w:t>
      </w:r>
    </w:p>
    <w:p w14:paraId="46158C20" w14:textId="5A44E618" w:rsidR="006E5E33" w:rsidRPr="00473132" w:rsidRDefault="006E5E33" w:rsidP="006E5E33">
      <w:r w:rsidRPr="00473132">
        <w:t xml:space="preserve">The introduction of metadata update functionality is an incompatible update to the </w:t>
      </w:r>
      <w:r w:rsidR="00FB327B" w:rsidRPr="00473132">
        <w:t xml:space="preserve">Document Sharing </w:t>
      </w:r>
      <w:r w:rsidRPr="00473132">
        <w:t>Metadata Model. The following new capabilities are likely to disrupt Document Consumer operation if it is not in some way protected:</w:t>
      </w:r>
    </w:p>
    <w:p w14:paraId="43AD801E" w14:textId="77777777" w:rsidR="006E5E33" w:rsidRPr="00473132" w:rsidRDefault="006E5E33" w:rsidP="00B55FF8">
      <w:pPr>
        <w:pStyle w:val="ListBullet2"/>
      </w:pPr>
      <w:r w:rsidRPr="00473132">
        <w:lastRenderedPageBreak/>
        <w:t>Labeling of a document as unavailable for retrieval (</w:t>
      </w:r>
      <w:proofErr w:type="spellStart"/>
      <w:r w:rsidRPr="00473132">
        <w:t>XDSDocumentEntry.documentAvailability</w:t>
      </w:r>
      <w:proofErr w:type="spellEnd"/>
      <w:r w:rsidRPr="00473132">
        <w:t xml:space="preserve"> attribute) – until the introduction of the optional Update Document Set [ITI-57] transaction, all documents indexed in the Document Registry were expected to be retrievable</w:t>
      </w:r>
    </w:p>
    <w:p w14:paraId="7218C63A" w14:textId="77777777" w:rsidR="006E5E33" w:rsidRPr="00473132" w:rsidRDefault="006E5E33" w:rsidP="00B55FF8">
      <w:pPr>
        <w:pStyle w:val="ListBullet2"/>
      </w:pPr>
      <w:r w:rsidRPr="00473132">
        <w:t>Deprecation of association objects – until the introduction of the optional Update Document Set [ITI-57] transaction, the status attribute on the association object (</w:t>
      </w:r>
      <w:proofErr w:type="spellStart"/>
      <w:r w:rsidRPr="00473132">
        <w:t>availabilityStatus</w:t>
      </w:r>
      <w:proofErr w:type="spellEnd"/>
      <w:r w:rsidRPr="00473132">
        <w:t xml:space="preserve">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473132" w:rsidRDefault="006E5E33" w:rsidP="00B55FF8">
      <w:pPr>
        <w:pStyle w:val="ListBullet2"/>
      </w:pPr>
      <w:r w:rsidRPr="00473132">
        <w:t xml:space="preserve">Deprecation of Folder objects – while some Stored Queries have a place to specify the </w:t>
      </w:r>
      <w:proofErr w:type="spellStart"/>
      <w:r w:rsidRPr="00473132">
        <w:t>availabilityStatus</w:t>
      </w:r>
      <w:proofErr w:type="spellEnd"/>
      <w:r w:rsidRPr="00473132">
        <w:t xml:space="preserve"> of Folder objects, others do not. </w:t>
      </w:r>
    </w:p>
    <w:p w14:paraId="680D393D" w14:textId="77777777" w:rsidR="00E4249D" w:rsidRPr="00473132" w:rsidRDefault="00E4249D" w:rsidP="00B55FF8">
      <w:pPr>
        <w:pStyle w:val="ListBullet2"/>
      </w:pPr>
      <w:r w:rsidRPr="00473132">
        <w:t>Versioning of Folder objects - until the introduction of the optional Update Document Set [ITI-57] transaction, new versions of Folder objects could not be created.</w:t>
      </w:r>
    </w:p>
    <w:p w14:paraId="6B44D460" w14:textId="5E59C67B" w:rsidR="00E4249D" w:rsidRPr="00473132" w:rsidRDefault="00E4249D" w:rsidP="00B55FF8">
      <w:pPr>
        <w:pStyle w:val="ListBullet2"/>
      </w:pPr>
      <w:r w:rsidRPr="00473132">
        <w:t xml:space="preserve">Versioning of </w:t>
      </w:r>
      <w:proofErr w:type="spellStart"/>
      <w:r w:rsidRPr="00473132">
        <w:t>DocumentEntry</w:t>
      </w:r>
      <w:proofErr w:type="spellEnd"/>
      <w:r w:rsidRPr="00473132">
        <w:t xml:space="preserve"> objects – until the introduction of the optional Update Document Set [ITI-57] transaction, </w:t>
      </w:r>
      <w:proofErr w:type="spellStart"/>
      <w:r w:rsidRPr="00473132">
        <w:t>DocumentEntry</w:t>
      </w:r>
      <w:proofErr w:type="spellEnd"/>
      <w:r w:rsidRPr="00473132">
        <w:t xml:space="preserve"> objects could be deprecated by replacement but not by versioning.</w:t>
      </w:r>
    </w:p>
    <w:p w14:paraId="436D1759" w14:textId="345CAF81" w:rsidR="006E5E33" w:rsidRPr="00473132" w:rsidRDefault="006E5E33" w:rsidP="006E5E33">
      <w:r w:rsidRPr="00473132">
        <w:t>These capabilities introduce metadata patterns that a pre-metadata update Document Consumer could incorrectly interpret parts of the medical record as expressed in XDS metadata. To guard against this, a new optional Stored Query parameter, $</w:t>
      </w:r>
      <w:proofErr w:type="spellStart"/>
      <w:r w:rsidRPr="00473132">
        <w:t>MetadataLevel</w:t>
      </w:r>
      <w:proofErr w:type="spellEnd"/>
      <w:r w:rsidRPr="00473132">
        <w:t>,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473132" w:rsidRDefault="006E5E33" w:rsidP="006E5E33">
      <w:r w:rsidRPr="00473132">
        <w:t>The default value of $</w:t>
      </w:r>
      <w:proofErr w:type="spellStart"/>
      <w:r w:rsidRPr="00473132">
        <w:t>MetadataLevel</w:t>
      </w:r>
      <w:proofErr w:type="spellEnd"/>
      <w:r w:rsidRPr="00473132">
        <w:t xml:space="preserve"> is 1 (one)</w:t>
      </w:r>
      <w:r w:rsidR="00361CC4" w:rsidRPr="00473132">
        <w:t>.</w:t>
      </w:r>
    </w:p>
    <w:p w14:paraId="4B259D14" w14:textId="56D5F15F" w:rsidR="006E5E33" w:rsidRPr="00473132" w:rsidRDefault="006E5E33" w:rsidP="006E5E33">
      <w:r w:rsidRPr="00473132">
        <w:t xml:space="preserve"> </w:t>
      </w:r>
      <w:r w:rsidR="00361CC4" w:rsidRPr="00473132">
        <w:t>If $</w:t>
      </w:r>
      <w:proofErr w:type="spellStart"/>
      <w:r w:rsidR="00361CC4" w:rsidRPr="00473132">
        <w:t>MetadataLevel</w:t>
      </w:r>
      <w:proofErr w:type="spellEnd"/>
      <w:r w:rsidR="00361CC4" w:rsidRPr="00473132">
        <w:t xml:space="preserve"> is 1 (one), </w:t>
      </w:r>
      <w:r w:rsidRPr="00473132">
        <w:t xml:space="preserve">the </w:t>
      </w:r>
      <w:r w:rsidR="00E4249D" w:rsidRPr="00473132">
        <w:t xml:space="preserve">Document Registry shall not return the </w:t>
      </w:r>
      <w:r w:rsidRPr="00473132">
        <w:t xml:space="preserve">following metadata patterns in the Stored Query response: </w:t>
      </w:r>
    </w:p>
    <w:p w14:paraId="6F69523D" w14:textId="77777777" w:rsidR="00E4249D" w:rsidRPr="00473132" w:rsidRDefault="00E4249D" w:rsidP="00B55FF8">
      <w:pPr>
        <w:pStyle w:val="ListBullet2"/>
      </w:pPr>
      <w:proofErr w:type="spellStart"/>
      <w:r w:rsidRPr="00473132">
        <w:t>DocumentEntry</w:t>
      </w:r>
      <w:proofErr w:type="spellEnd"/>
      <w:r w:rsidRPr="00473132">
        <w:t xml:space="preserve"> and Folder objects that are not the latest version</w:t>
      </w:r>
    </w:p>
    <w:p w14:paraId="3684F003" w14:textId="3C86714C" w:rsidR="00E4249D" w:rsidRPr="00473132" w:rsidRDefault="00E4249D" w:rsidP="00B55FF8">
      <w:pPr>
        <w:pStyle w:val="ListBullet2"/>
        <w:rPr>
          <w:rFonts w:ascii="Courier New" w:hAnsi="Courier New" w:cs="Courier New"/>
        </w:rPr>
      </w:pPr>
      <w:proofErr w:type="spellStart"/>
      <w:r w:rsidRPr="00473132">
        <w:t>DocumentEntry</w:t>
      </w:r>
      <w:proofErr w:type="spellEnd"/>
      <w:r w:rsidRPr="00473132">
        <w:t xml:space="preserve"> objects that have </w:t>
      </w:r>
      <w:proofErr w:type="spellStart"/>
      <w:r w:rsidRPr="00473132">
        <w:t>documentAvailability</w:t>
      </w:r>
      <w:proofErr w:type="spellEnd"/>
      <w:r w:rsidRPr="00473132">
        <w:t xml:space="preserve"> of</w:t>
      </w:r>
      <w:r w:rsidR="00BB442E" w:rsidRPr="00473132">
        <w:t xml:space="preserve"> </w:t>
      </w:r>
      <w:proofErr w:type="gramStart"/>
      <w:r w:rsidRPr="00473132">
        <w:rPr>
          <w:rFonts w:ascii="Courier New" w:hAnsi="Courier New" w:cs="Courier New"/>
        </w:rPr>
        <w:t>urn:ihe</w:t>
      </w:r>
      <w:proofErr w:type="gramEnd"/>
      <w:r w:rsidRPr="00473132">
        <w:rPr>
          <w:rFonts w:ascii="Courier New" w:hAnsi="Courier New" w:cs="Courier New"/>
        </w:rPr>
        <w:t xml:space="preserve">:iti:2010:DocumentAvailability:Offline </w:t>
      </w:r>
    </w:p>
    <w:p w14:paraId="24F874B0" w14:textId="2049A2B9" w:rsidR="00E4249D" w:rsidRPr="00473132" w:rsidRDefault="00E4249D" w:rsidP="00B55FF8">
      <w:pPr>
        <w:pStyle w:val="ListBullet2"/>
        <w:rPr>
          <w:rFonts w:ascii="Courier New" w:hAnsi="Courier New" w:cs="Courier New"/>
        </w:rPr>
      </w:pPr>
      <w:r w:rsidRPr="00473132">
        <w:t xml:space="preserve">Folder objects that have </w:t>
      </w:r>
      <w:proofErr w:type="spellStart"/>
      <w:r w:rsidRPr="00473132">
        <w:t>availabilityStatus</w:t>
      </w:r>
      <w:proofErr w:type="spellEnd"/>
      <w:r w:rsidRPr="00473132">
        <w:t xml:space="preserve"> of</w:t>
      </w:r>
      <w:r w:rsidR="00BB442E" w:rsidRPr="00473132">
        <w:t xml:space="preserve"> </w:t>
      </w:r>
      <w:proofErr w:type="spellStart"/>
      <w:proofErr w:type="gramStart"/>
      <w:r w:rsidRPr="00473132">
        <w:rPr>
          <w:rFonts w:ascii="Courier New" w:hAnsi="Courier New" w:cs="Courier New"/>
        </w:rPr>
        <w:t>urn:oasis</w:t>
      </w:r>
      <w:proofErr w:type="gramEnd"/>
      <w:r w:rsidRPr="00473132">
        <w:rPr>
          <w:rFonts w:ascii="Courier New" w:hAnsi="Courier New" w:cs="Courier New"/>
        </w:rPr>
        <w:t>:names:tc:ebxml-regrep:StatusType:Deprecated</w:t>
      </w:r>
      <w:proofErr w:type="spellEnd"/>
    </w:p>
    <w:p w14:paraId="6AA1565B" w14:textId="43F44675" w:rsidR="00E4249D" w:rsidRPr="00473132" w:rsidRDefault="00E4249D" w:rsidP="00B55FF8">
      <w:pPr>
        <w:pStyle w:val="ListBullet2"/>
        <w:rPr>
          <w:rFonts w:ascii="Courier New" w:hAnsi="Courier New" w:cs="Courier New"/>
        </w:rPr>
      </w:pPr>
      <w:r w:rsidRPr="00473132">
        <w:t xml:space="preserve">Association objects that have </w:t>
      </w:r>
      <w:proofErr w:type="spellStart"/>
      <w:r w:rsidRPr="00473132">
        <w:t>availabilityStatus</w:t>
      </w:r>
      <w:proofErr w:type="spellEnd"/>
      <w:r w:rsidRPr="00473132">
        <w:t xml:space="preserve"> of</w:t>
      </w:r>
      <w:r w:rsidR="00BB442E" w:rsidRPr="00473132">
        <w:t xml:space="preserve"> </w:t>
      </w:r>
      <w:proofErr w:type="spellStart"/>
      <w:proofErr w:type="gramStart"/>
      <w:r w:rsidRPr="00473132">
        <w:rPr>
          <w:rFonts w:ascii="Courier New" w:hAnsi="Courier New" w:cs="Courier New"/>
        </w:rPr>
        <w:t>urn:oasis</w:t>
      </w:r>
      <w:proofErr w:type="gramEnd"/>
      <w:r w:rsidRPr="00473132">
        <w:rPr>
          <w:rFonts w:ascii="Courier New" w:hAnsi="Courier New" w:cs="Courier New"/>
        </w:rPr>
        <w:t>:names:tc:ebxml-regrep:StatusType:Deprecated</w:t>
      </w:r>
      <w:proofErr w:type="spellEnd"/>
    </w:p>
    <w:p w14:paraId="55DB67E4" w14:textId="05EE80FC" w:rsidR="00280EEA" w:rsidRPr="00473132" w:rsidRDefault="00E4249D" w:rsidP="00E4249D">
      <w:pPr>
        <w:rPr>
          <w:szCs w:val="24"/>
        </w:rPr>
      </w:pPr>
      <w:r w:rsidRPr="00473132">
        <w:rPr>
          <w:szCs w:val="24"/>
        </w:rPr>
        <w:t>Note that these requirements only prevent the Document Registry from returning objects that are meaningless to, or inappropriate for, a Document Consumer that only supports $</w:t>
      </w:r>
      <w:proofErr w:type="spellStart"/>
      <w:r w:rsidRPr="00473132">
        <w:rPr>
          <w:szCs w:val="24"/>
        </w:rPr>
        <w:t>MetadataLevel</w:t>
      </w:r>
      <w:proofErr w:type="spellEnd"/>
      <w:r w:rsidRPr="00473132">
        <w:rPr>
          <w:szCs w:val="24"/>
        </w:rPr>
        <w:t>=1</w:t>
      </w:r>
      <w:r w:rsidR="004231C8" w:rsidRPr="00473132">
        <w:rPr>
          <w:szCs w:val="24"/>
        </w:rPr>
        <w:t xml:space="preserve">. </w:t>
      </w:r>
      <w:r w:rsidRPr="00473132">
        <w:t xml:space="preserve">Because the </w:t>
      </w:r>
      <w:r w:rsidRPr="00473132">
        <w:rPr>
          <w:szCs w:val="24"/>
        </w:rPr>
        <w:t xml:space="preserve">Document Registry </w:t>
      </w:r>
      <w:r w:rsidRPr="00473132">
        <w:t xml:space="preserve">does not return these objects, </w:t>
      </w:r>
      <w:r w:rsidRPr="00473132">
        <w:rPr>
          <w:szCs w:val="24"/>
        </w:rPr>
        <w:t>however, the Document Consumer may not receive objects that it expects to receive</w:t>
      </w:r>
      <w:r w:rsidR="00280EEA" w:rsidRPr="00473132">
        <w:rPr>
          <w:szCs w:val="24"/>
        </w:rPr>
        <w:t>.</w:t>
      </w:r>
    </w:p>
    <w:p w14:paraId="3545B6B5" w14:textId="5D2D80E6" w:rsidR="00E4249D" w:rsidRPr="00473132" w:rsidRDefault="00E4249D" w:rsidP="00E4249D">
      <w:pPr>
        <w:rPr>
          <w:szCs w:val="24"/>
        </w:rPr>
      </w:pPr>
      <w:r w:rsidRPr="00473132">
        <w:rPr>
          <w:szCs w:val="24"/>
        </w:rPr>
        <w:t>For example:</w:t>
      </w:r>
    </w:p>
    <w:p w14:paraId="7B96A0F3" w14:textId="77777777" w:rsidR="00E4249D" w:rsidRPr="00473132" w:rsidRDefault="00E4249D" w:rsidP="00B55FF8">
      <w:pPr>
        <w:pStyle w:val="ListBullet2"/>
        <w:rPr>
          <w:lang w:eastAsia="zh-CN"/>
        </w:rPr>
      </w:pPr>
      <w:r w:rsidRPr="00473132">
        <w:rPr>
          <w:lang w:eastAsia="zh-CN"/>
        </w:rPr>
        <w:lastRenderedPageBreak/>
        <w:t xml:space="preserve">The Document Consumer may receive a FD-DE </w:t>
      </w:r>
      <w:proofErr w:type="spellStart"/>
      <w:r w:rsidRPr="00473132">
        <w:rPr>
          <w:lang w:eastAsia="zh-CN"/>
        </w:rPr>
        <w:t>HasMember</w:t>
      </w:r>
      <w:proofErr w:type="spellEnd"/>
      <w:r w:rsidRPr="00473132">
        <w:rPr>
          <w:lang w:eastAsia="zh-CN"/>
        </w:rPr>
        <w:t xml:space="preserve"> Association in the response to a </w:t>
      </w:r>
      <w:proofErr w:type="spellStart"/>
      <w:r w:rsidRPr="00473132">
        <w:rPr>
          <w:lang w:eastAsia="zh-CN"/>
        </w:rPr>
        <w:t>GetAssociations</w:t>
      </w:r>
      <w:proofErr w:type="spellEnd"/>
      <w:r w:rsidRPr="00473132">
        <w:rPr>
          <w:lang w:eastAsia="zh-CN"/>
        </w:rPr>
        <w:t xml:space="preserve"> query but not receive the referenced Folder in the response to a subsequent </w:t>
      </w:r>
      <w:proofErr w:type="spellStart"/>
      <w:r w:rsidRPr="00473132">
        <w:rPr>
          <w:lang w:eastAsia="zh-CN"/>
        </w:rPr>
        <w:t>GetFolders</w:t>
      </w:r>
      <w:proofErr w:type="spellEnd"/>
      <w:r w:rsidRPr="00473132">
        <w:rPr>
          <w:lang w:eastAsia="zh-CN"/>
        </w:rPr>
        <w:t xml:space="preserve"> query because the Folder has </w:t>
      </w:r>
      <w:proofErr w:type="spellStart"/>
      <w:r w:rsidRPr="00473132">
        <w:rPr>
          <w:lang w:eastAsia="zh-CN"/>
        </w:rPr>
        <w:t>availabilityStatus</w:t>
      </w:r>
      <w:proofErr w:type="spellEnd"/>
      <w:r w:rsidRPr="00473132">
        <w:rPr>
          <w:lang w:eastAsia="zh-CN"/>
        </w:rPr>
        <w:t xml:space="preserve"> of Deprecated.</w:t>
      </w:r>
    </w:p>
    <w:p w14:paraId="5CA98442" w14:textId="77777777" w:rsidR="00E4249D" w:rsidRPr="00473132" w:rsidRDefault="00E4249D" w:rsidP="00B55FF8">
      <w:pPr>
        <w:pStyle w:val="ListBullet2"/>
        <w:rPr>
          <w:lang w:eastAsia="zh-CN"/>
        </w:rPr>
      </w:pPr>
      <w:r w:rsidRPr="00473132">
        <w:rPr>
          <w:lang w:eastAsia="zh-CN"/>
        </w:rPr>
        <w:t xml:space="preserve">The Document Consumer may receive a Relationship Association in the response to a </w:t>
      </w:r>
      <w:proofErr w:type="spellStart"/>
      <w:r w:rsidRPr="00473132">
        <w:rPr>
          <w:lang w:eastAsia="zh-CN"/>
        </w:rPr>
        <w:t>GetAssociations</w:t>
      </w:r>
      <w:proofErr w:type="spellEnd"/>
      <w:r w:rsidRPr="00473132">
        <w:rPr>
          <w:lang w:eastAsia="zh-CN"/>
        </w:rPr>
        <w:t xml:space="preserve"> query but not receive the referenced </w:t>
      </w:r>
      <w:proofErr w:type="spellStart"/>
      <w:r w:rsidRPr="00473132">
        <w:rPr>
          <w:lang w:eastAsia="zh-CN"/>
        </w:rPr>
        <w:t>DocumentEntry</w:t>
      </w:r>
      <w:proofErr w:type="spellEnd"/>
      <w:r w:rsidRPr="00473132">
        <w:rPr>
          <w:lang w:eastAsia="zh-CN"/>
        </w:rPr>
        <w:t xml:space="preserve"> in the response to a subsequent </w:t>
      </w:r>
      <w:proofErr w:type="spellStart"/>
      <w:r w:rsidRPr="00473132">
        <w:rPr>
          <w:lang w:eastAsia="zh-CN"/>
        </w:rPr>
        <w:t>GetDocuments</w:t>
      </w:r>
      <w:proofErr w:type="spellEnd"/>
      <w:r w:rsidRPr="00473132">
        <w:rPr>
          <w:lang w:eastAsia="zh-CN"/>
        </w:rPr>
        <w:t xml:space="preserve"> query because the </w:t>
      </w:r>
      <w:proofErr w:type="spellStart"/>
      <w:r w:rsidRPr="00473132">
        <w:rPr>
          <w:lang w:eastAsia="zh-CN"/>
        </w:rPr>
        <w:t>DocumentEntry</w:t>
      </w:r>
      <w:proofErr w:type="spellEnd"/>
      <w:r w:rsidRPr="00473132">
        <w:rPr>
          <w:lang w:eastAsia="zh-CN"/>
        </w:rPr>
        <w:t xml:space="preserve"> has </w:t>
      </w:r>
      <w:proofErr w:type="spellStart"/>
      <w:ins w:id="558" w:author="Oliver Egger" w:date="2022-05-13T10:31:00Z">
        <w:r w:rsidR="0084203D" w:rsidRPr="0084203D">
          <w:rPr>
            <w:lang w:eastAsia="zh-CN"/>
          </w:rPr>
          <w:t>availabilityStatus</w:t>
        </w:r>
        <w:proofErr w:type="spellEnd"/>
        <w:r w:rsidR="0084203D" w:rsidRPr="0084203D" w:rsidDel="0084203D">
          <w:rPr>
            <w:lang w:eastAsia="zh-CN"/>
          </w:rPr>
          <w:t xml:space="preserve"> </w:t>
        </w:r>
      </w:ins>
      <w:del w:id="559" w:author="Oliver Egger" w:date="2022-05-13T10:31:00Z">
        <w:r w:rsidRPr="00473132">
          <w:rPr>
            <w:lang w:eastAsia="zh-CN"/>
          </w:rPr>
          <w:delText xml:space="preserve">documentAvailability </w:delText>
        </w:r>
      </w:del>
      <w:r w:rsidRPr="00473132">
        <w:rPr>
          <w:lang w:eastAsia="zh-CN"/>
        </w:rPr>
        <w:t>of Offline.</w:t>
      </w:r>
    </w:p>
    <w:p w14:paraId="6E43CD16" w14:textId="77777777" w:rsidR="00E4249D" w:rsidRPr="00473132" w:rsidRDefault="00E4249D" w:rsidP="00B55FF8">
      <w:pPr>
        <w:pStyle w:val="ListBullet2"/>
      </w:pPr>
      <w:r w:rsidRPr="00473132">
        <w:t xml:space="preserve">The Document Consumer may receive a deprecated </w:t>
      </w:r>
      <w:proofErr w:type="spellStart"/>
      <w:r w:rsidRPr="00473132">
        <w:t>DocumentEntry</w:t>
      </w:r>
      <w:proofErr w:type="spellEnd"/>
      <w:r w:rsidRPr="00473132">
        <w:t xml:space="preserve"> in the response to a </w:t>
      </w:r>
      <w:proofErr w:type="spellStart"/>
      <w:r w:rsidRPr="00473132">
        <w:t>GetDocumentsAndAssociations</w:t>
      </w:r>
      <w:proofErr w:type="spellEnd"/>
      <w:r w:rsidRPr="00473132">
        <w:t xml:space="preserve"> query but not receive any RPLC or XFRM_RPLC Associations because the </w:t>
      </w:r>
      <w:proofErr w:type="spellStart"/>
      <w:r w:rsidRPr="00473132">
        <w:t>DocumentEntry</w:t>
      </w:r>
      <w:proofErr w:type="spellEnd"/>
      <w:r w:rsidRPr="00473132">
        <w:t xml:space="preserve"> was deprecated by an Update </w:t>
      </w:r>
      <w:proofErr w:type="spellStart"/>
      <w:r w:rsidRPr="00473132">
        <w:t>DocumentEntry</w:t>
      </w:r>
      <w:proofErr w:type="spellEnd"/>
      <w:r w:rsidRPr="00473132">
        <w:t xml:space="preserve"> Status operation rather than by the submission of a replacement </w:t>
      </w:r>
      <w:proofErr w:type="spellStart"/>
      <w:r w:rsidRPr="00473132">
        <w:t>DocumentEntry</w:t>
      </w:r>
      <w:proofErr w:type="spellEnd"/>
      <w:r w:rsidRPr="00473132">
        <w:t>.</w:t>
      </w:r>
    </w:p>
    <w:p w14:paraId="60A2B2CF" w14:textId="77777777" w:rsidR="006E5E33" w:rsidRPr="00473132" w:rsidRDefault="006E5E33" w:rsidP="006E5E33">
      <w:pPr>
        <w:pStyle w:val="BodyText"/>
      </w:pPr>
      <w:r w:rsidRPr="00473132">
        <w:t xml:space="preserve">Individual Stored Queries may define more specific behavior if appropriate. </w:t>
      </w:r>
    </w:p>
    <w:p w14:paraId="5CB29387" w14:textId="77777777" w:rsidR="006E5E33" w:rsidRPr="00473132" w:rsidRDefault="006E5E33" w:rsidP="006E5E33">
      <w:pPr>
        <w:pStyle w:val="BodyText"/>
      </w:pPr>
      <w:r w:rsidRPr="00473132">
        <w:t>Stored Query requests coded with $</w:t>
      </w:r>
      <w:proofErr w:type="spellStart"/>
      <w:r w:rsidRPr="00473132">
        <w:t>MetadataLevel</w:t>
      </w:r>
      <w:proofErr w:type="spellEnd"/>
      <w:r w:rsidRPr="00473132">
        <w:t xml:space="preserve"> value of 2 shall return without the above restrictions as is appropriate for the individual Stored Query and its other parameters.</w:t>
      </w:r>
    </w:p>
    <w:p w14:paraId="49D28433" w14:textId="77777777" w:rsidR="006E5E33" w:rsidRPr="00473132" w:rsidRDefault="006E5E33" w:rsidP="006E5E33">
      <w:pPr>
        <w:pStyle w:val="BodyText"/>
      </w:pPr>
      <w:r w:rsidRPr="00473132">
        <w:t>The $</w:t>
      </w:r>
      <w:proofErr w:type="spellStart"/>
      <w:r w:rsidRPr="00473132">
        <w:t>MetadataLevel</w:t>
      </w:r>
      <w:proofErr w:type="spellEnd"/>
      <w:r w:rsidRPr="00473132">
        <w:t xml:space="preserve"> parameter shall be coded as a number. See Section 3.18.4.1.2.3.5.</w:t>
      </w:r>
    </w:p>
    <w:p w14:paraId="2C26706B" w14:textId="7320B68F" w:rsidR="006E5E33" w:rsidRPr="00473132" w:rsidRDefault="006E5E33" w:rsidP="006E5E33">
      <w:pPr>
        <w:pStyle w:val="Heading9"/>
        <w:numPr>
          <w:ilvl w:val="0"/>
          <w:numId w:val="0"/>
        </w:numPr>
        <w:ind w:left="1584" w:hanging="1584"/>
        <w:rPr>
          <w:noProof w:val="0"/>
        </w:rPr>
      </w:pPr>
      <w:r w:rsidRPr="00473132">
        <w:rPr>
          <w:noProof w:val="0"/>
        </w:rPr>
        <w:t xml:space="preserve">3.18.4.1.2.3.5.1.2 Stored Query parameters added by </w:t>
      </w:r>
      <w:r w:rsidR="007A1383" w:rsidRPr="00473132">
        <w:rPr>
          <w:noProof w:val="0"/>
        </w:rPr>
        <w:t xml:space="preserve">Document </w:t>
      </w:r>
      <w:r w:rsidRPr="00473132">
        <w:rPr>
          <w:noProof w:val="0"/>
        </w:rPr>
        <w:t>Metadata Update Option</w:t>
      </w:r>
    </w:p>
    <w:p w14:paraId="59B3952E" w14:textId="33B5F5AF" w:rsidR="006E5E33" w:rsidRPr="00473132" w:rsidRDefault="006E5E33" w:rsidP="006E5E33">
      <w:pPr>
        <w:pStyle w:val="BodyText"/>
      </w:pPr>
      <w:r w:rsidRPr="00473132">
        <w:t xml:space="preserve">The following parameters are added by the </w:t>
      </w:r>
      <w:r w:rsidR="007A1383" w:rsidRPr="00473132">
        <w:t xml:space="preserve">Document </w:t>
      </w:r>
      <w:r w:rsidRPr="00473132">
        <w:t>Metadata Update Option.</w:t>
      </w:r>
    </w:p>
    <w:p w14:paraId="1200C22B"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473132" w14:paraId="0B3B0F6A" w14:textId="77777777" w:rsidTr="00C95861">
        <w:trPr>
          <w:tblHeader/>
        </w:trPr>
        <w:tc>
          <w:tcPr>
            <w:tcW w:w="4599" w:type="dxa"/>
            <w:shd w:val="clear" w:color="auto" w:fill="D9D9D9"/>
          </w:tcPr>
          <w:p w14:paraId="42259FD9" w14:textId="77777777" w:rsidR="006E5E33" w:rsidRPr="00473132" w:rsidRDefault="006E5E33" w:rsidP="00DE217F">
            <w:pPr>
              <w:pStyle w:val="TableEntryHeader"/>
            </w:pPr>
            <w:r w:rsidRPr="00473132">
              <w:t>Stored Query</w:t>
            </w:r>
          </w:p>
        </w:tc>
        <w:tc>
          <w:tcPr>
            <w:tcW w:w="4751" w:type="dxa"/>
            <w:shd w:val="clear" w:color="auto" w:fill="D9D9D9"/>
          </w:tcPr>
          <w:p w14:paraId="38721276" w14:textId="77777777" w:rsidR="006E5E33" w:rsidRPr="00473132" w:rsidRDefault="006E5E33" w:rsidP="00DE217F">
            <w:pPr>
              <w:pStyle w:val="TableEntryHeader"/>
            </w:pPr>
            <w:r w:rsidRPr="00473132">
              <w:t>Added parameters</w:t>
            </w:r>
          </w:p>
        </w:tc>
      </w:tr>
      <w:tr w:rsidR="006E5E33" w:rsidRPr="00473132" w14:paraId="0B03384B" w14:textId="77777777" w:rsidTr="00C95861">
        <w:tc>
          <w:tcPr>
            <w:tcW w:w="4599" w:type="dxa"/>
            <w:vMerge w:val="restart"/>
          </w:tcPr>
          <w:p w14:paraId="73CB011D" w14:textId="77777777" w:rsidR="006E5E33" w:rsidRPr="00473132" w:rsidRDefault="006E5E33" w:rsidP="00DE217F">
            <w:pPr>
              <w:pStyle w:val="BodyText"/>
            </w:pPr>
            <w:proofErr w:type="spellStart"/>
            <w:r w:rsidRPr="00473132">
              <w:t>FindDocuments</w:t>
            </w:r>
            <w:proofErr w:type="spellEnd"/>
          </w:p>
        </w:tc>
        <w:tc>
          <w:tcPr>
            <w:tcW w:w="4751" w:type="dxa"/>
          </w:tcPr>
          <w:p w14:paraId="4DF6AACC" w14:textId="77777777" w:rsidR="006E5E33" w:rsidRPr="00473132" w:rsidRDefault="006E5E33" w:rsidP="00DE217F">
            <w:pPr>
              <w:pStyle w:val="BodyText"/>
            </w:pPr>
            <w:r w:rsidRPr="00473132">
              <w:t>$</w:t>
            </w:r>
            <w:proofErr w:type="spellStart"/>
            <w:r w:rsidRPr="00473132">
              <w:t>XDSDocumentEntryDocumentAvailability</w:t>
            </w:r>
            <w:proofErr w:type="spellEnd"/>
          </w:p>
        </w:tc>
      </w:tr>
      <w:tr w:rsidR="006E5E33" w:rsidRPr="00473132" w14:paraId="138F3555" w14:textId="77777777" w:rsidTr="00C95861">
        <w:tc>
          <w:tcPr>
            <w:tcW w:w="4599" w:type="dxa"/>
            <w:vMerge/>
          </w:tcPr>
          <w:p w14:paraId="1593431B" w14:textId="77777777" w:rsidR="006E5E33" w:rsidRPr="00473132" w:rsidRDefault="006E5E33" w:rsidP="00DE217F">
            <w:pPr>
              <w:pStyle w:val="BodyText"/>
            </w:pPr>
          </w:p>
        </w:tc>
        <w:tc>
          <w:tcPr>
            <w:tcW w:w="4751" w:type="dxa"/>
          </w:tcPr>
          <w:p w14:paraId="4D821C94"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30E68A4B" w14:textId="77777777" w:rsidTr="00C95861">
        <w:tc>
          <w:tcPr>
            <w:tcW w:w="4599" w:type="dxa"/>
          </w:tcPr>
          <w:p w14:paraId="77FDB001" w14:textId="77777777" w:rsidR="006E5E33" w:rsidRPr="00473132" w:rsidRDefault="006E5E33" w:rsidP="00DE217F">
            <w:pPr>
              <w:pStyle w:val="BodyText"/>
            </w:pPr>
            <w:proofErr w:type="spellStart"/>
            <w:r w:rsidRPr="00473132">
              <w:t>FindFolders</w:t>
            </w:r>
            <w:proofErr w:type="spellEnd"/>
          </w:p>
        </w:tc>
        <w:tc>
          <w:tcPr>
            <w:tcW w:w="4751" w:type="dxa"/>
          </w:tcPr>
          <w:p w14:paraId="5A56040F"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512145EF" w14:textId="77777777" w:rsidTr="00C95861">
        <w:tc>
          <w:tcPr>
            <w:tcW w:w="4599" w:type="dxa"/>
            <w:vMerge w:val="restart"/>
          </w:tcPr>
          <w:p w14:paraId="175426BB" w14:textId="77777777" w:rsidR="006E5E33" w:rsidRPr="00473132" w:rsidRDefault="006E5E33" w:rsidP="00DE217F">
            <w:pPr>
              <w:pStyle w:val="BodyText"/>
            </w:pPr>
            <w:proofErr w:type="spellStart"/>
            <w:r w:rsidRPr="00473132">
              <w:t>GetAll</w:t>
            </w:r>
            <w:proofErr w:type="spellEnd"/>
          </w:p>
        </w:tc>
        <w:tc>
          <w:tcPr>
            <w:tcW w:w="4751" w:type="dxa"/>
          </w:tcPr>
          <w:p w14:paraId="125E925A"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6956EE4B" w14:textId="77777777" w:rsidTr="00C95861">
        <w:tc>
          <w:tcPr>
            <w:tcW w:w="4599" w:type="dxa"/>
            <w:vMerge/>
          </w:tcPr>
          <w:p w14:paraId="0484C75B" w14:textId="77777777" w:rsidR="006E5E33" w:rsidRPr="00473132" w:rsidRDefault="006E5E33" w:rsidP="00DE217F">
            <w:pPr>
              <w:pStyle w:val="BodyText"/>
            </w:pPr>
          </w:p>
        </w:tc>
        <w:tc>
          <w:tcPr>
            <w:tcW w:w="4751" w:type="dxa"/>
          </w:tcPr>
          <w:p w14:paraId="74E0A640"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4A31B8AF" w14:textId="77777777" w:rsidTr="00C95861">
        <w:tc>
          <w:tcPr>
            <w:tcW w:w="4599" w:type="dxa"/>
            <w:vMerge w:val="restart"/>
          </w:tcPr>
          <w:p w14:paraId="470095A0" w14:textId="77777777" w:rsidR="006E5E33" w:rsidRPr="00473132" w:rsidRDefault="006E5E33" w:rsidP="00DE217F">
            <w:pPr>
              <w:pStyle w:val="BodyText"/>
            </w:pPr>
            <w:proofErr w:type="spellStart"/>
            <w:r w:rsidRPr="00473132">
              <w:t>GetDocuments</w:t>
            </w:r>
            <w:proofErr w:type="spellEnd"/>
          </w:p>
        </w:tc>
        <w:tc>
          <w:tcPr>
            <w:tcW w:w="4751" w:type="dxa"/>
          </w:tcPr>
          <w:p w14:paraId="7C7907EB" w14:textId="77777777" w:rsidR="006E5E33" w:rsidRPr="00473132" w:rsidRDefault="006E5E33" w:rsidP="00DE217F">
            <w:pPr>
              <w:pStyle w:val="BodyText"/>
            </w:pPr>
            <w:r w:rsidRPr="00473132">
              <w:t>$</w:t>
            </w:r>
            <w:proofErr w:type="spellStart"/>
            <w:r w:rsidRPr="00473132">
              <w:t>XDSDocumentEntryLogicalID</w:t>
            </w:r>
            <w:proofErr w:type="spellEnd"/>
          </w:p>
        </w:tc>
      </w:tr>
      <w:tr w:rsidR="006E5E33" w:rsidRPr="00473132" w14:paraId="273EEFC0" w14:textId="77777777" w:rsidTr="00C95861">
        <w:tc>
          <w:tcPr>
            <w:tcW w:w="4599" w:type="dxa"/>
            <w:vMerge/>
          </w:tcPr>
          <w:p w14:paraId="7086E438" w14:textId="77777777" w:rsidR="006E5E33" w:rsidRPr="00473132" w:rsidRDefault="006E5E33" w:rsidP="00DE217F">
            <w:pPr>
              <w:pStyle w:val="BodyText"/>
            </w:pPr>
          </w:p>
        </w:tc>
        <w:tc>
          <w:tcPr>
            <w:tcW w:w="4751" w:type="dxa"/>
          </w:tcPr>
          <w:p w14:paraId="01EE1F99"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6EE3BFD2" w14:textId="77777777" w:rsidTr="00C95861">
        <w:tc>
          <w:tcPr>
            <w:tcW w:w="4599" w:type="dxa"/>
            <w:vMerge w:val="restart"/>
          </w:tcPr>
          <w:p w14:paraId="348050F3" w14:textId="77777777" w:rsidR="006E5E33" w:rsidRPr="00473132" w:rsidRDefault="006E5E33" w:rsidP="00DE217F">
            <w:pPr>
              <w:pStyle w:val="BodyText"/>
            </w:pPr>
            <w:proofErr w:type="spellStart"/>
            <w:r w:rsidRPr="00473132">
              <w:t>GetFolders</w:t>
            </w:r>
            <w:proofErr w:type="spellEnd"/>
          </w:p>
        </w:tc>
        <w:tc>
          <w:tcPr>
            <w:tcW w:w="4751" w:type="dxa"/>
          </w:tcPr>
          <w:p w14:paraId="39AE4D99" w14:textId="77777777" w:rsidR="006E5E33" w:rsidRPr="00473132" w:rsidRDefault="006E5E33" w:rsidP="00DE217F">
            <w:pPr>
              <w:pStyle w:val="BodyText"/>
            </w:pPr>
            <w:r w:rsidRPr="00473132">
              <w:t>$</w:t>
            </w:r>
            <w:proofErr w:type="spellStart"/>
            <w:r w:rsidRPr="00473132">
              <w:t>XDSFolderLogicalID</w:t>
            </w:r>
            <w:proofErr w:type="spellEnd"/>
          </w:p>
        </w:tc>
      </w:tr>
      <w:tr w:rsidR="006E5E33" w:rsidRPr="00473132" w14:paraId="7D9B9BD3" w14:textId="77777777" w:rsidTr="00C95861">
        <w:tc>
          <w:tcPr>
            <w:tcW w:w="4599" w:type="dxa"/>
            <w:vMerge/>
          </w:tcPr>
          <w:p w14:paraId="3242C1F1" w14:textId="77777777" w:rsidR="006E5E33" w:rsidRPr="00473132" w:rsidRDefault="006E5E33" w:rsidP="00DE217F">
            <w:pPr>
              <w:pStyle w:val="BodyText"/>
            </w:pPr>
          </w:p>
        </w:tc>
        <w:tc>
          <w:tcPr>
            <w:tcW w:w="4751" w:type="dxa"/>
          </w:tcPr>
          <w:p w14:paraId="46170EB2"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4923202A" w14:textId="77777777" w:rsidTr="00C95861">
        <w:tc>
          <w:tcPr>
            <w:tcW w:w="4599" w:type="dxa"/>
            <w:vMerge w:val="restart"/>
          </w:tcPr>
          <w:p w14:paraId="55B5F3B3" w14:textId="77777777" w:rsidR="006E5E33" w:rsidRPr="00473132" w:rsidRDefault="006E5E33" w:rsidP="00DE217F">
            <w:pPr>
              <w:pStyle w:val="BodyText"/>
            </w:pPr>
            <w:proofErr w:type="spellStart"/>
            <w:r w:rsidRPr="00473132">
              <w:t>GetAssociations</w:t>
            </w:r>
            <w:proofErr w:type="spellEnd"/>
          </w:p>
        </w:tc>
        <w:tc>
          <w:tcPr>
            <w:tcW w:w="4751" w:type="dxa"/>
          </w:tcPr>
          <w:p w14:paraId="4052F238"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2D1936D3" w14:textId="77777777" w:rsidTr="00C95861">
        <w:tc>
          <w:tcPr>
            <w:tcW w:w="4599" w:type="dxa"/>
            <w:vMerge/>
          </w:tcPr>
          <w:p w14:paraId="6395D295" w14:textId="77777777" w:rsidR="006E5E33" w:rsidRPr="00473132" w:rsidRDefault="006E5E33" w:rsidP="00DE217F">
            <w:pPr>
              <w:pStyle w:val="BodyText"/>
            </w:pPr>
          </w:p>
        </w:tc>
        <w:tc>
          <w:tcPr>
            <w:tcW w:w="4751" w:type="dxa"/>
          </w:tcPr>
          <w:p w14:paraId="05BC8A7B"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722BB37D" w14:textId="77777777" w:rsidTr="00C95861">
        <w:tc>
          <w:tcPr>
            <w:tcW w:w="4599" w:type="dxa"/>
            <w:vMerge w:val="restart"/>
          </w:tcPr>
          <w:p w14:paraId="609EB587" w14:textId="658D019A" w:rsidR="006E5E33" w:rsidRPr="00473132" w:rsidRDefault="006E5E33" w:rsidP="00662DC3">
            <w:pPr>
              <w:pStyle w:val="BodyText"/>
              <w:tabs>
                <w:tab w:val="left" w:pos="3000"/>
              </w:tabs>
            </w:pPr>
            <w:proofErr w:type="spellStart"/>
            <w:r w:rsidRPr="00473132">
              <w:t>GetDocumentsAndAssociations</w:t>
            </w:r>
            <w:proofErr w:type="spellEnd"/>
          </w:p>
        </w:tc>
        <w:tc>
          <w:tcPr>
            <w:tcW w:w="4751" w:type="dxa"/>
          </w:tcPr>
          <w:p w14:paraId="43A6D44F"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4DA52F75" w14:textId="77777777" w:rsidTr="00C95861">
        <w:tc>
          <w:tcPr>
            <w:tcW w:w="4599" w:type="dxa"/>
            <w:vMerge/>
          </w:tcPr>
          <w:p w14:paraId="1191A59E" w14:textId="77777777" w:rsidR="006E5E33" w:rsidRPr="00473132" w:rsidRDefault="006E5E33" w:rsidP="00DE217F">
            <w:pPr>
              <w:pStyle w:val="BodyText"/>
              <w:tabs>
                <w:tab w:val="left" w:pos="3000"/>
              </w:tabs>
            </w:pPr>
          </w:p>
        </w:tc>
        <w:tc>
          <w:tcPr>
            <w:tcW w:w="4751" w:type="dxa"/>
          </w:tcPr>
          <w:p w14:paraId="1B8B64C2"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5D57478F" w14:textId="77777777" w:rsidTr="00C95861">
        <w:tc>
          <w:tcPr>
            <w:tcW w:w="4599" w:type="dxa"/>
          </w:tcPr>
          <w:p w14:paraId="551A7232" w14:textId="77777777" w:rsidR="006E5E33" w:rsidRPr="00473132" w:rsidRDefault="006E5E33" w:rsidP="00DE217F">
            <w:pPr>
              <w:pStyle w:val="BodyText"/>
            </w:pPr>
            <w:proofErr w:type="spellStart"/>
            <w:r w:rsidRPr="00473132">
              <w:lastRenderedPageBreak/>
              <w:t>GetSubmissionSets</w:t>
            </w:r>
            <w:proofErr w:type="spellEnd"/>
          </w:p>
        </w:tc>
        <w:tc>
          <w:tcPr>
            <w:tcW w:w="4751" w:type="dxa"/>
          </w:tcPr>
          <w:p w14:paraId="729BC812"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3C56A772" w14:textId="77777777" w:rsidTr="00C95861">
        <w:tc>
          <w:tcPr>
            <w:tcW w:w="4599" w:type="dxa"/>
          </w:tcPr>
          <w:p w14:paraId="78611DE0" w14:textId="77777777" w:rsidR="006E5E33" w:rsidRPr="00473132" w:rsidRDefault="006E5E33" w:rsidP="00DE217F">
            <w:pPr>
              <w:pStyle w:val="BodyText"/>
            </w:pPr>
            <w:proofErr w:type="spellStart"/>
            <w:r w:rsidRPr="00473132">
              <w:t>GetSubmissionSetAndContents</w:t>
            </w:r>
            <w:proofErr w:type="spellEnd"/>
          </w:p>
        </w:tc>
        <w:tc>
          <w:tcPr>
            <w:tcW w:w="4751" w:type="dxa"/>
          </w:tcPr>
          <w:p w14:paraId="40C40DEA"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0A0A0093" w14:textId="77777777" w:rsidTr="00C95861">
        <w:tc>
          <w:tcPr>
            <w:tcW w:w="4599" w:type="dxa"/>
            <w:vMerge w:val="restart"/>
          </w:tcPr>
          <w:p w14:paraId="6362874B" w14:textId="77777777" w:rsidR="006E5E33" w:rsidRPr="00473132" w:rsidRDefault="006E5E33" w:rsidP="00DE217F">
            <w:pPr>
              <w:pStyle w:val="BodyText"/>
            </w:pPr>
            <w:proofErr w:type="spellStart"/>
            <w:r w:rsidRPr="00473132">
              <w:t>GetFolderAndContents</w:t>
            </w:r>
            <w:proofErr w:type="spellEnd"/>
          </w:p>
        </w:tc>
        <w:tc>
          <w:tcPr>
            <w:tcW w:w="4751" w:type="dxa"/>
          </w:tcPr>
          <w:p w14:paraId="55ED4201"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150A5FDB" w14:textId="77777777" w:rsidTr="00C95861">
        <w:tc>
          <w:tcPr>
            <w:tcW w:w="4599" w:type="dxa"/>
            <w:vMerge/>
          </w:tcPr>
          <w:p w14:paraId="3CC4C392" w14:textId="77777777" w:rsidR="006E5E33" w:rsidRPr="00473132" w:rsidRDefault="006E5E33" w:rsidP="00DE217F">
            <w:pPr>
              <w:pStyle w:val="BodyText"/>
            </w:pPr>
          </w:p>
        </w:tc>
        <w:tc>
          <w:tcPr>
            <w:tcW w:w="4751" w:type="dxa"/>
          </w:tcPr>
          <w:p w14:paraId="638F8C68"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0CFE8475" w14:textId="77777777" w:rsidTr="00C95861">
        <w:tc>
          <w:tcPr>
            <w:tcW w:w="4599" w:type="dxa"/>
            <w:vMerge w:val="restart"/>
          </w:tcPr>
          <w:p w14:paraId="4A0C0184" w14:textId="77777777" w:rsidR="006E5E33" w:rsidRPr="00473132" w:rsidRDefault="006E5E33" w:rsidP="00DE217F">
            <w:pPr>
              <w:pStyle w:val="BodyText"/>
              <w:tabs>
                <w:tab w:val="left" w:pos="3240"/>
              </w:tabs>
            </w:pPr>
            <w:proofErr w:type="spellStart"/>
            <w:r w:rsidRPr="00473132">
              <w:t>GetFoldersForDocument</w:t>
            </w:r>
            <w:proofErr w:type="spellEnd"/>
          </w:p>
        </w:tc>
        <w:tc>
          <w:tcPr>
            <w:tcW w:w="4751" w:type="dxa"/>
          </w:tcPr>
          <w:p w14:paraId="49A2FE31"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64C34479" w14:textId="77777777" w:rsidTr="00C95861">
        <w:tc>
          <w:tcPr>
            <w:tcW w:w="4599" w:type="dxa"/>
            <w:vMerge/>
          </w:tcPr>
          <w:p w14:paraId="1B2C2A23" w14:textId="77777777" w:rsidR="006E5E33" w:rsidRPr="00473132" w:rsidRDefault="006E5E33" w:rsidP="00DE217F">
            <w:pPr>
              <w:pStyle w:val="BodyText"/>
              <w:tabs>
                <w:tab w:val="left" w:pos="3240"/>
              </w:tabs>
            </w:pPr>
          </w:p>
        </w:tc>
        <w:tc>
          <w:tcPr>
            <w:tcW w:w="4751" w:type="dxa"/>
          </w:tcPr>
          <w:p w14:paraId="08594BF2" w14:textId="77777777" w:rsidR="006E5E33" w:rsidRPr="00473132" w:rsidRDefault="006E5E33" w:rsidP="00DE217F">
            <w:pPr>
              <w:pStyle w:val="BodyText"/>
            </w:pPr>
            <w:r w:rsidRPr="00473132">
              <w:t>$</w:t>
            </w:r>
            <w:proofErr w:type="spellStart"/>
            <w:r w:rsidRPr="00473132">
              <w:t>MetadataLevel</w:t>
            </w:r>
            <w:proofErr w:type="spellEnd"/>
          </w:p>
        </w:tc>
      </w:tr>
      <w:tr w:rsidR="006E5E33" w:rsidRPr="00473132" w14:paraId="40F251AC" w14:textId="77777777" w:rsidTr="00C95861">
        <w:tc>
          <w:tcPr>
            <w:tcW w:w="4599" w:type="dxa"/>
            <w:vMerge w:val="restart"/>
          </w:tcPr>
          <w:p w14:paraId="3226D3B0" w14:textId="77777777" w:rsidR="006E5E33" w:rsidRPr="00473132" w:rsidRDefault="006E5E33" w:rsidP="00DE217F">
            <w:pPr>
              <w:pStyle w:val="BodyText"/>
              <w:tabs>
                <w:tab w:val="left" w:pos="3240"/>
              </w:tabs>
            </w:pPr>
            <w:proofErr w:type="spellStart"/>
            <w:r w:rsidRPr="00473132">
              <w:t>GetRelatedDocuments</w:t>
            </w:r>
            <w:proofErr w:type="spellEnd"/>
          </w:p>
        </w:tc>
        <w:tc>
          <w:tcPr>
            <w:tcW w:w="4751" w:type="dxa"/>
          </w:tcPr>
          <w:p w14:paraId="1693D8D6" w14:textId="77777777" w:rsidR="006E5E33" w:rsidRPr="00473132" w:rsidRDefault="006E5E33" w:rsidP="00DE217F">
            <w:pPr>
              <w:pStyle w:val="BodyText"/>
            </w:pPr>
            <w:r w:rsidRPr="00473132">
              <w:t>$</w:t>
            </w:r>
            <w:proofErr w:type="spellStart"/>
            <w:r w:rsidRPr="00473132">
              <w:t>XDSAssociationStatus</w:t>
            </w:r>
            <w:proofErr w:type="spellEnd"/>
          </w:p>
        </w:tc>
      </w:tr>
      <w:tr w:rsidR="006E5E33" w:rsidRPr="00473132" w14:paraId="7445B50C" w14:textId="77777777" w:rsidTr="00C95861">
        <w:tc>
          <w:tcPr>
            <w:tcW w:w="4599" w:type="dxa"/>
            <w:vMerge/>
          </w:tcPr>
          <w:p w14:paraId="2B341BB6" w14:textId="77777777" w:rsidR="006E5E33" w:rsidRPr="00473132" w:rsidRDefault="006E5E33" w:rsidP="00DE217F">
            <w:pPr>
              <w:pStyle w:val="BodyText"/>
              <w:tabs>
                <w:tab w:val="left" w:pos="3240"/>
              </w:tabs>
            </w:pPr>
          </w:p>
        </w:tc>
        <w:tc>
          <w:tcPr>
            <w:tcW w:w="4751" w:type="dxa"/>
          </w:tcPr>
          <w:p w14:paraId="0917E1FF" w14:textId="77777777" w:rsidR="006E5E33" w:rsidRPr="00473132" w:rsidRDefault="006E5E33" w:rsidP="00DE217F">
            <w:pPr>
              <w:pStyle w:val="BodyText"/>
            </w:pPr>
            <w:r w:rsidRPr="00473132">
              <w:t>$</w:t>
            </w:r>
            <w:proofErr w:type="spellStart"/>
            <w:r w:rsidRPr="00473132">
              <w:t>MetadataLevel</w:t>
            </w:r>
            <w:proofErr w:type="spellEnd"/>
          </w:p>
        </w:tc>
      </w:tr>
      <w:tr w:rsidR="00C95861" w:rsidRPr="00473132" w14:paraId="26D7A036" w14:textId="77777777" w:rsidTr="00C95861">
        <w:tc>
          <w:tcPr>
            <w:tcW w:w="4599" w:type="dxa"/>
            <w:vMerge w:val="restart"/>
          </w:tcPr>
          <w:p w14:paraId="341FD758" w14:textId="2BD03CBB" w:rsidR="00C95861" w:rsidRPr="00473132" w:rsidRDefault="00C95861" w:rsidP="00E4249D">
            <w:pPr>
              <w:pStyle w:val="BodyText"/>
              <w:tabs>
                <w:tab w:val="left" w:pos="3240"/>
              </w:tabs>
            </w:pPr>
            <w:proofErr w:type="spellStart"/>
            <w:r w:rsidRPr="00473132">
              <w:t>FindDocumentsByReferenceId</w:t>
            </w:r>
            <w:proofErr w:type="spellEnd"/>
          </w:p>
        </w:tc>
        <w:tc>
          <w:tcPr>
            <w:tcW w:w="4751" w:type="dxa"/>
          </w:tcPr>
          <w:p w14:paraId="44951872" w14:textId="630C749F" w:rsidR="00C95861" w:rsidRPr="00473132" w:rsidRDefault="00C95861" w:rsidP="00E4249D">
            <w:pPr>
              <w:pStyle w:val="BodyText"/>
            </w:pPr>
            <w:r w:rsidRPr="00473132">
              <w:t>$</w:t>
            </w:r>
            <w:proofErr w:type="spellStart"/>
            <w:r w:rsidRPr="00473132">
              <w:t>XDSDocumentEntryDocumentAvailability</w:t>
            </w:r>
            <w:proofErr w:type="spellEnd"/>
          </w:p>
        </w:tc>
      </w:tr>
      <w:tr w:rsidR="00C95861" w:rsidRPr="00473132" w14:paraId="439BD4CF" w14:textId="77777777" w:rsidTr="00C95861">
        <w:tc>
          <w:tcPr>
            <w:tcW w:w="4599" w:type="dxa"/>
            <w:vMerge/>
          </w:tcPr>
          <w:p w14:paraId="392A0671" w14:textId="77777777" w:rsidR="00C95861" w:rsidRPr="00473132" w:rsidRDefault="00C95861" w:rsidP="00E4249D">
            <w:pPr>
              <w:pStyle w:val="BodyText"/>
              <w:tabs>
                <w:tab w:val="left" w:pos="3240"/>
              </w:tabs>
            </w:pPr>
          </w:p>
        </w:tc>
        <w:tc>
          <w:tcPr>
            <w:tcW w:w="4751" w:type="dxa"/>
          </w:tcPr>
          <w:p w14:paraId="1C45FA30" w14:textId="77777777" w:rsidR="00C95861" w:rsidRPr="00473132" w:rsidRDefault="00C95861" w:rsidP="00E4249D">
            <w:pPr>
              <w:pStyle w:val="BodyText"/>
            </w:pPr>
            <w:r w:rsidRPr="00473132">
              <w:t>$</w:t>
            </w:r>
            <w:proofErr w:type="spellStart"/>
            <w:r w:rsidRPr="00473132">
              <w:t>MetadataLevel</w:t>
            </w:r>
            <w:proofErr w:type="spellEnd"/>
          </w:p>
        </w:tc>
      </w:tr>
    </w:tbl>
    <w:p w14:paraId="49812EC7" w14:textId="77777777" w:rsidR="003327C5" w:rsidRPr="00473132" w:rsidRDefault="003327C5" w:rsidP="00B55FF8">
      <w:pPr>
        <w:pStyle w:val="BodyText"/>
      </w:pPr>
    </w:p>
    <w:p w14:paraId="6BB11B4E" w14:textId="09F445C3" w:rsidR="006E5E33" w:rsidRPr="00473132" w:rsidRDefault="006E5E33" w:rsidP="006E5E33">
      <w:pPr>
        <w:pStyle w:val="Heading9"/>
        <w:numPr>
          <w:ilvl w:val="0"/>
          <w:numId w:val="0"/>
        </w:numPr>
        <w:ind w:left="1584" w:hanging="1584"/>
        <w:rPr>
          <w:noProof w:val="0"/>
        </w:rPr>
      </w:pPr>
      <w:r w:rsidRPr="00473132">
        <w:rPr>
          <w:noProof w:val="0"/>
        </w:rPr>
        <w:t xml:space="preserve">3.18.4.1.2.3.5.1.3 </w:t>
      </w:r>
      <w:r w:rsidR="007A1383" w:rsidRPr="00473132">
        <w:rPr>
          <w:noProof w:val="0"/>
        </w:rPr>
        <w:t xml:space="preserve">Document </w:t>
      </w:r>
      <w:r w:rsidRPr="00473132">
        <w:rPr>
          <w:noProof w:val="0"/>
        </w:rPr>
        <w:t>Metadata Update Option compatibility</w:t>
      </w:r>
    </w:p>
    <w:p w14:paraId="04716CE3" w14:textId="32418780" w:rsidR="006E5E33" w:rsidRPr="00473132" w:rsidRDefault="006E5E33" w:rsidP="00B244C5">
      <w:pPr>
        <w:pStyle w:val="BodyText"/>
      </w:pPr>
      <w:r w:rsidRPr="00473132">
        <w:t xml:space="preserve">This section documents compatibility issues that arise between the Document Registry and Document Consumer with the implementation of the </w:t>
      </w:r>
      <w:r w:rsidR="007A1383" w:rsidRPr="00473132">
        <w:t xml:space="preserve">Document </w:t>
      </w:r>
      <w:r w:rsidRPr="00473132">
        <w:t>Metadata Update Option.</w:t>
      </w:r>
    </w:p>
    <w:p w14:paraId="0E6AE329" w14:textId="77777777" w:rsidR="006E5E33" w:rsidRPr="00473132" w:rsidRDefault="006E5E33" w:rsidP="00B55FF8">
      <w:pPr>
        <w:pStyle w:val="BodyText"/>
      </w:pPr>
      <w:r w:rsidRPr="00473132">
        <w:t>Metadata Update not implemented by Document Registry or Document Consumer</w:t>
      </w:r>
    </w:p>
    <w:p w14:paraId="35995331" w14:textId="77777777" w:rsidR="006E5E33" w:rsidRPr="00473132" w:rsidRDefault="006E5E33" w:rsidP="00FF11DD">
      <w:pPr>
        <w:pStyle w:val="ListBullet2"/>
        <w:numPr>
          <w:ilvl w:val="0"/>
          <w:numId w:val="69"/>
        </w:numPr>
      </w:pPr>
      <w:r w:rsidRPr="00473132">
        <w:t>No issues</w:t>
      </w:r>
    </w:p>
    <w:p w14:paraId="56195A96" w14:textId="4F2C4975" w:rsidR="006E5E33" w:rsidRPr="00473132" w:rsidRDefault="007A1383" w:rsidP="00B55FF8">
      <w:pPr>
        <w:pStyle w:val="BodyText"/>
      </w:pPr>
      <w:r w:rsidRPr="00473132">
        <w:t xml:space="preserve">Document </w:t>
      </w:r>
      <w:r w:rsidR="006E5E33" w:rsidRPr="00473132">
        <w:t xml:space="preserve">Metadata Update </w:t>
      </w:r>
      <w:r w:rsidRPr="00473132">
        <w:t xml:space="preserve">Option </w:t>
      </w:r>
      <w:r w:rsidR="006E5E33" w:rsidRPr="00473132">
        <w:t>implemented by both Document Registry and Document Consumer</w:t>
      </w:r>
    </w:p>
    <w:p w14:paraId="25B519E4" w14:textId="77777777" w:rsidR="006E5E33" w:rsidRPr="00473132" w:rsidRDefault="006E5E33" w:rsidP="00D12D1A">
      <w:pPr>
        <w:pStyle w:val="ListBullet2"/>
      </w:pPr>
      <w:r w:rsidRPr="00473132">
        <w:t>No Issues</w:t>
      </w:r>
    </w:p>
    <w:p w14:paraId="2FAEFACC" w14:textId="4603077E" w:rsidR="006E5E33" w:rsidRPr="00473132" w:rsidRDefault="007A1383" w:rsidP="006E5E33">
      <w:r w:rsidRPr="00473132">
        <w:t xml:space="preserve">Document </w:t>
      </w:r>
      <w:r w:rsidR="006E5E33" w:rsidRPr="00473132">
        <w:t>Metadata Update Option implemented by Document Consumer but not Document Registry</w:t>
      </w:r>
    </w:p>
    <w:p w14:paraId="66D83C13" w14:textId="77777777" w:rsidR="006E5E33" w:rsidRPr="00473132" w:rsidRDefault="006E5E33" w:rsidP="00D12D1A">
      <w:pPr>
        <w:pStyle w:val="ListBullet2"/>
      </w:pPr>
      <w:r w:rsidRPr="00473132">
        <w:t>$</w:t>
      </w:r>
      <w:proofErr w:type="spellStart"/>
      <w:r w:rsidRPr="00473132">
        <w:t>MetadataLevel</w:t>
      </w:r>
      <w:proofErr w:type="spellEnd"/>
      <w:r w:rsidRPr="00473132">
        <w:t xml:space="preserve"> parameter specified in query, ignored by Document Registry</w:t>
      </w:r>
    </w:p>
    <w:p w14:paraId="10858830" w14:textId="77777777" w:rsidR="006E5E33" w:rsidRPr="00473132" w:rsidRDefault="006E5E33" w:rsidP="00D12D1A">
      <w:pPr>
        <w:pStyle w:val="ListBullet2"/>
      </w:pPr>
      <w:r w:rsidRPr="00473132">
        <w:t>Other new parameters specified in query, ignored by Document Registry</w:t>
      </w:r>
    </w:p>
    <w:p w14:paraId="6DC64066" w14:textId="77777777" w:rsidR="006E5E33" w:rsidRPr="00473132" w:rsidRDefault="006E5E33" w:rsidP="00D12D1A">
      <w:pPr>
        <w:pStyle w:val="ListBullet2"/>
      </w:pPr>
      <w:r w:rsidRPr="00473132">
        <w:t xml:space="preserve">In </w:t>
      </w:r>
      <w:proofErr w:type="spellStart"/>
      <w:r w:rsidRPr="00473132">
        <w:t>GetDocuments</w:t>
      </w:r>
      <w:proofErr w:type="spellEnd"/>
      <w:r w:rsidRPr="00473132">
        <w:t xml:space="preserve"> and </w:t>
      </w:r>
      <w:proofErr w:type="spellStart"/>
      <w:r w:rsidRPr="00473132">
        <w:t>GetFolders</w:t>
      </w:r>
      <w:proofErr w:type="spellEnd"/>
      <w:r w:rsidRPr="00473132">
        <w:t xml:space="preserve"> queries, the </w:t>
      </w:r>
      <w:proofErr w:type="spellStart"/>
      <w:r w:rsidRPr="00473132">
        <w:t>logicalID</w:t>
      </w:r>
      <w:proofErr w:type="spellEnd"/>
      <w:r w:rsidRPr="00473132">
        <w:t xml:space="preserve"> parameter can be specified. The Document Registry will not recognize it. The registry will recognize that neither the UUID nor </w:t>
      </w:r>
      <w:proofErr w:type="spellStart"/>
      <w:r w:rsidRPr="00473132">
        <w:t>uniqueID</w:t>
      </w:r>
      <w:proofErr w:type="spellEnd"/>
      <w:r w:rsidRPr="00473132">
        <w:t xml:space="preserve">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473132" w:rsidRDefault="006E5E33" w:rsidP="00D12D1A">
      <w:pPr>
        <w:pStyle w:val="ListBullet2"/>
      </w:pPr>
      <w:r w:rsidRPr="00473132">
        <w:t>Requests for deprecated Folders and Associations will not return the expected contents.</w:t>
      </w:r>
    </w:p>
    <w:p w14:paraId="71F69EEF" w14:textId="77777777" w:rsidR="006E5E33" w:rsidRPr="00473132" w:rsidRDefault="006E5E33" w:rsidP="00D12D1A">
      <w:pPr>
        <w:pStyle w:val="ListBullet2"/>
      </w:pPr>
      <w:r w:rsidRPr="00473132">
        <w:lastRenderedPageBreak/>
        <w:t>The $</w:t>
      </w:r>
      <w:proofErr w:type="spellStart"/>
      <w:r w:rsidRPr="00473132">
        <w:t>XDSDocumentEntryDocumentAvailabilty</w:t>
      </w:r>
      <w:proofErr w:type="spellEnd"/>
      <w:r w:rsidRPr="00473132">
        <w:t xml:space="preserve"> parameter to </w:t>
      </w:r>
      <w:proofErr w:type="spellStart"/>
      <w:r w:rsidRPr="00473132">
        <w:t>FindDocuments</w:t>
      </w:r>
      <w:proofErr w:type="spellEnd"/>
      <w:r w:rsidRPr="00473132">
        <w:t xml:space="preserve"> will be ignored by the registry. </w:t>
      </w:r>
      <w:proofErr w:type="gramStart"/>
      <w:r w:rsidRPr="00473132">
        <w:t>The</w:t>
      </w:r>
      <w:proofErr w:type="gramEnd"/>
      <w:r w:rsidRPr="00473132">
        <w:t xml:space="preserve"> will cause no surprises since such a registry will not maintain the </w:t>
      </w:r>
      <w:proofErr w:type="spellStart"/>
      <w:r w:rsidRPr="00473132">
        <w:t>documentAvailability</w:t>
      </w:r>
      <w:proofErr w:type="spellEnd"/>
      <w:r w:rsidRPr="00473132">
        <w:t xml:space="preserve"> attribute.</w:t>
      </w:r>
    </w:p>
    <w:p w14:paraId="1D3C1A2E" w14:textId="1AA234D4" w:rsidR="006E5E33" w:rsidRPr="00473132" w:rsidRDefault="007A1383" w:rsidP="006E5E33">
      <w:r w:rsidRPr="00473132">
        <w:t xml:space="preserve">Document </w:t>
      </w:r>
      <w:r w:rsidR="006E5E33" w:rsidRPr="00473132">
        <w:t>Metadata Update Option implemented by the Document Registry but not the Document Consumer</w:t>
      </w:r>
    </w:p>
    <w:p w14:paraId="25C52B28" w14:textId="77777777" w:rsidR="006E5E33" w:rsidRPr="00473132" w:rsidRDefault="006E5E33" w:rsidP="00D12D1A">
      <w:pPr>
        <w:pStyle w:val="ListBullet2"/>
      </w:pPr>
      <w:r w:rsidRPr="00473132">
        <w:t>The $</w:t>
      </w:r>
      <w:proofErr w:type="spellStart"/>
      <w:r w:rsidRPr="00473132">
        <w:t>MetadataLevel</w:t>
      </w:r>
      <w:proofErr w:type="spellEnd"/>
      <w:r w:rsidRPr="00473132">
        <w:t xml:space="preserve"> parameter will be 1 or not present. The Document Consumer may set $</w:t>
      </w:r>
      <w:proofErr w:type="spellStart"/>
      <w:r w:rsidRPr="00473132">
        <w:t>MetadataLevel</w:t>
      </w:r>
      <w:proofErr w:type="spellEnd"/>
      <w:r w:rsidRPr="00473132">
        <w:t xml:space="preserve"> to 1 if it wishes the query return to follow the no Metadata Update rules.</w:t>
      </w:r>
    </w:p>
    <w:p w14:paraId="18156C35" w14:textId="77777777" w:rsidR="006E5E33" w:rsidRPr="00473132" w:rsidRDefault="006E5E33" w:rsidP="00D12D1A">
      <w:pPr>
        <w:pStyle w:val="ListBullet2"/>
      </w:pPr>
      <w:r w:rsidRPr="00473132">
        <w:t>The Document Registry shall return results consistent with pre-Metadata Update rules. See Section 3.18.4.1.2.3.5.1.1 for details.</w:t>
      </w:r>
    </w:p>
    <w:p w14:paraId="08E4FC75" w14:textId="77777777" w:rsidR="006E5E33" w:rsidRPr="00473132" w:rsidRDefault="006E5E33" w:rsidP="006E5E33">
      <w:pPr>
        <w:pStyle w:val="BodyText"/>
      </w:pPr>
    </w:p>
    <w:p w14:paraId="53B5C7C1" w14:textId="365440FC" w:rsidR="006E5E33" w:rsidRPr="00473132" w:rsidRDefault="00E73CEC" w:rsidP="006E5E33">
      <w:pPr>
        <w:pStyle w:val="EditorInstructions"/>
      </w:pPr>
      <w:r w:rsidRPr="00473132">
        <w:t xml:space="preserve">Editor: </w:t>
      </w:r>
      <w:r w:rsidR="006E5E33" w:rsidRPr="00473132">
        <w:t xml:space="preserve">Update </w:t>
      </w:r>
      <w:r w:rsidR="003408C0" w:rsidRPr="00473132">
        <w:t>sub-sections under</w:t>
      </w:r>
      <w:hyperlink r:id="rId44" w:anchor="3.18.4.1.2.3.7" w:history="1">
        <w:r w:rsidR="003408C0" w:rsidRPr="00473132">
          <w:rPr>
            <w:rStyle w:val="Hyperlink"/>
          </w:rPr>
          <w:t xml:space="preserve"> </w:t>
        </w:r>
        <w:r w:rsidR="001D1DAD" w:rsidRPr="00473132">
          <w:rPr>
            <w:rStyle w:val="Hyperlink"/>
          </w:rPr>
          <w:t>Section 3.18.4.1.2.3.7</w:t>
        </w:r>
      </w:hyperlink>
      <w:r w:rsidR="003408C0" w:rsidRPr="00473132">
        <w:t xml:space="preserve"> as follows</w:t>
      </w:r>
      <w:r w:rsidR="004231C8" w:rsidRPr="00473132">
        <w:t xml:space="preserve">. </w:t>
      </w:r>
      <w:r w:rsidR="003408C0" w:rsidRPr="00473132">
        <w:t>When integrating</w:t>
      </w:r>
      <w:r w:rsidRPr="00473132">
        <w:t xml:space="preserve"> into the Technical Framework</w:t>
      </w:r>
      <w:r w:rsidR="003408C0" w:rsidRPr="00473132">
        <w:t>, pay attention to notes added within tables</w:t>
      </w:r>
      <w:r w:rsidR="0076731A" w:rsidRPr="00473132">
        <w:t xml:space="preserve"> that are highlighted in </w:t>
      </w:r>
      <w:r w:rsidR="0076731A" w:rsidRPr="00473132">
        <w:rPr>
          <w:highlight w:val="yellow"/>
        </w:rPr>
        <w:t>yellow</w:t>
      </w:r>
      <w:r w:rsidR="0076731A" w:rsidRPr="00473132">
        <w:t xml:space="preserve"> for visibility</w:t>
      </w:r>
      <w:r w:rsidR="003408C0" w:rsidRPr="00473132">
        <w:t>.</w:t>
      </w:r>
    </w:p>
    <w:p w14:paraId="14A4A247" w14:textId="21CB46CA" w:rsidR="006E5E33" w:rsidRPr="00473132" w:rsidRDefault="00E8708F" w:rsidP="00D12D1A">
      <w:pPr>
        <w:pStyle w:val="Heading8"/>
        <w:numPr>
          <w:ilvl w:val="0"/>
          <w:numId w:val="0"/>
        </w:numPr>
        <w:rPr>
          <w:bCs/>
          <w:noProof w:val="0"/>
        </w:rPr>
      </w:pPr>
      <w:r w:rsidRPr="00473132">
        <w:rPr>
          <w:bCs/>
          <w:noProof w:val="0"/>
        </w:rPr>
        <w:t xml:space="preserve">3.18.4.1.2.3.7.1 </w:t>
      </w:r>
      <w:proofErr w:type="spellStart"/>
      <w:r w:rsidR="006E5E33" w:rsidRPr="00473132">
        <w:rPr>
          <w:bCs/>
          <w:noProof w:val="0"/>
        </w:rPr>
        <w:t>FindDocuments</w:t>
      </w:r>
      <w:proofErr w:type="spellEnd"/>
    </w:p>
    <w:p w14:paraId="472B162A" w14:textId="51979650" w:rsidR="00D9760F" w:rsidRPr="00473132" w:rsidRDefault="009E320C" w:rsidP="009E320C">
      <w:r w:rsidRPr="00473132">
        <w:t>…</w:t>
      </w:r>
    </w:p>
    <w:p w14:paraId="0618FC77" w14:textId="77777777" w:rsidR="00662DC3" w:rsidRPr="00473132"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473132"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473132" w:rsidRDefault="006E5E33" w:rsidP="00DE217F">
            <w:pPr>
              <w:pStyle w:val="TableEntryHeader"/>
            </w:pPr>
            <w:r w:rsidRPr="00473132">
              <w:t>Parameter Name</w:t>
            </w:r>
          </w:p>
        </w:tc>
        <w:tc>
          <w:tcPr>
            <w:tcW w:w="4140" w:type="dxa"/>
            <w:shd w:val="clear" w:color="auto" w:fill="D9D9D9"/>
          </w:tcPr>
          <w:p w14:paraId="0C35C941" w14:textId="77777777" w:rsidR="006E5E33" w:rsidRPr="00473132" w:rsidRDefault="006E5E33" w:rsidP="00DE217F">
            <w:pPr>
              <w:pStyle w:val="TableEntryHeader"/>
            </w:pPr>
            <w:r w:rsidRPr="00473132">
              <w:t>Attribute</w:t>
            </w:r>
          </w:p>
        </w:tc>
        <w:tc>
          <w:tcPr>
            <w:tcW w:w="810" w:type="dxa"/>
            <w:shd w:val="clear" w:color="auto" w:fill="D9D9D9"/>
          </w:tcPr>
          <w:p w14:paraId="06767771" w14:textId="77777777" w:rsidR="006E5E33" w:rsidRPr="00473132" w:rsidRDefault="006E5E33" w:rsidP="00DE217F">
            <w:pPr>
              <w:pStyle w:val="TableEntryHeader"/>
            </w:pPr>
            <w:r w:rsidRPr="00473132">
              <w:t>Opt</w:t>
            </w:r>
          </w:p>
        </w:tc>
        <w:tc>
          <w:tcPr>
            <w:tcW w:w="810" w:type="dxa"/>
            <w:shd w:val="clear" w:color="auto" w:fill="D9D9D9"/>
          </w:tcPr>
          <w:p w14:paraId="09D0DFB4" w14:textId="77777777" w:rsidR="006E5E33" w:rsidRPr="00473132" w:rsidRDefault="006E5E33" w:rsidP="00DE217F">
            <w:pPr>
              <w:pStyle w:val="TableEntryHeader"/>
            </w:pPr>
            <w:proofErr w:type="spellStart"/>
            <w:r w:rsidRPr="00473132">
              <w:t>Mult</w:t>
            </w:r>
            <w:proofErr w:type="spellEnd"/>
          </w:p>
        </w:tc>
      </w:tr>
      <w:tr w:rsidR="00D9760F" w:rsidRPr="00473132" w14:paraId="39781ABE" w14:textId="77777777" w:rsidTr="00334B11">
        <w:trPr>
          <w:gridAfter w:val="1"/>
          <w:wAfter w:w="18" w:type="dxa"/>
        </w:trPr>
        <w:tc>
          <w:tcPr>
            <w:tcW w:w="3780" w:type="dxa"/>
          </w:tcPr>
          <w:p w14:paraId="44590A2F" w14:textId="533DF862" w:rsidR="00D9760F" w:rsidRPr="00473132" w:rsidRDefault="00D9760F" w:rsidP="00B55FF8">
            <w:pPr>
              <w:pStyle w:val="TableEntry"/>
            </w:pPr>
            <w:r w:rsidRPr="00473132">
              <w:t>…</w:t>
            </w:r>
          </w:p>
        </w:tc>
        <w:tc>
          <w:tcPr>
            <w:tcW w:w="4140" w:type="dxa"/>
          </w:tcPr>
          <w:p w14:paraId="26E88B90" w14:textId="77777777" w:rsidR="00D9760F" w:rsidRPr="00473132" w:rsidRDefault="00D9760F" w:rsidP="00B55FF8">
            <w:pPr>
              <w:pStyle w:val="TOC9"/>
            </w:pPr>
          </w:p>
        </w:tc>
        <w:tc>
          <w:tcPr>
            <w:tcW w:w="810" w:type="dxa"/>
          </w:tcPr>
          <w:p w14:paraId="423EC8A9" w14:textId="77777777" w:rsidR="00D9760F" w:rsidRPr="00473132" w:rsidRDefault="00D9760F" w:rsidP="00B55FF8">
            <w:pPr>
              <w:pStyle w:val="TOC9"/>
            </w:pPr>
          </w:p>
        </w:tc>
        <w:tc>
          <w:tcPr>
            <w:tcW w:w="810" w:type="dxa"/>
          </w:tcPr>
          <w:p w14:paraId="7DA4E1D1" w14:textId="77777777" w:rsidR="00D9760F" w:rsidRPr="00473132" w:rsidRDefault="00D9760F" w:rsidP="00B55FF8">
            <w:pPr>
              <w:pStyle w:val="TOC9"/>
            </w:pPr>
          </w:p>
        </w:tc>
      </w:tr>
      <w:tr w:rsidR="00D9760F" w:rsidRPr="00473132" w14:paraId="71B31EE8" w14:textId="77777777" w:rsidTr="00334B11">
        <w:trPr>
          <w:gridAfter w:val="1"/>
          <w:wAfter w:w="18" w:type="dxa"/>
        </w:trPr>
        <w:tc>
          <w:tcPr>
            <w:tcW w:w="3780" w:type="dxa"/>
          </w:tcPr>
          <w:p w14:paraId="271225B3" w14:textId="3F940456" w:rsidR="006E5E33" w:rsidRPr="00473132" w:rsidRDefault="006E5E33" w:rsidP="00B55FF8">
            <w:pPr>
              <w:pStyle w:val="TableEntry"/>
            </w:pPr>
            <w:r w:rsidRPr="00473132">
              <w:t>$XDSDocumentEntryStatus</w:t>
            </w:r>
            <w:r w:rsidR="00D90044" w:rsidRPr="00473132">
              <w:rPr>
                <w:b/>
                <w:highlight w:val="yellow"/>
                <w:u w:val="single"/>
                <w:vertAlign w:val="superscript"/>
              </w:rPr>
              <w:t>7</w:t>
            </w:r>
          </w:p>
        </w:tc>
        <w:tc>
          <w:tcPr>
            <w:tcW w:w="4140" w:type="dxa"/>
          </w:tcPr>
          <w:p w14:paraId="7E3D1D1D" w14:textId="3D270EFF" w:rsidR="006E5E33" w:rsidRPr="00473132" w:rsidRDefault="006E5E33" w:rsidP="00B55FF8">
            <w:pPr>
              <w:pStyle w:val="TableEntry"/>
            </w:pPr>
            <w:proofErr w:type="spellStart"/>
            <w:r w:rsidRPr="00473132">
              <w:t>XDSDocumentEntry.</w:t>
            </w:r>
            <w:r w:rsidR="00384B3F" w:rsidRPr="00473132">
              <w:t>availabilityStatus</w:t>
            </w:r>
            <w:proofErr w:type="spellEnd"/>
          </w:p>
        </w:tc>
        <w:tc>
          <w:tcPr>
            <w:tcW w:w="810" w:type="dxa"/>
          </w:tcPr>
          <w:p w14:paraId="0992E09E" w14:textId="710230F2" w:rsidR="006E5E33" w:rsidRPr="00473132" w:rsidRDefault="006E5E33" w:rsidP="00B55FF8">
            <w:pPr>
              <w:pStyle w:val="TableEntry"/>
            </w:pPr>
            <w:r w:rsidRPr="00473132">
              <w:t>R</w:t>
            </w:r>
          </w:p>
        </w:tc>
        <w:tc>
          <w:tcPr>
            <w:tcW w:w="810" w:type="dxa"/>
          </w:tcPr>
          <w:p w14:paraId="62BFC345" w14:textId="7C1CB41D" w:rsidR="006E5E33" w:rsidRPr="00473132" w:rsidRDefault="006E5E33" w:rsidP="00B55FF8">
            <w:pPr>
              <w:pStyle w:val="TableEntry"/>
            </w:pPr>
            <w:r w:rsidRPr="00473132">
              <w:t>M</w:t>
            </w:r>
          </w:p>
        </w:tc>
      </w:tr>
      <w:tr w:rsidR="00D9760F" w:rsidRPr="00473132" w14:paraId="0C351809" w14:textId="77777777" w:rsidTr="00334B11">
        <w:tc>
          <w:tcPr>
            <w:tcW w:w="3780" w:type="dxa"/>
          </w:tcPr>
          <w:p w14:paraId="19E21694" w14:textId="4B29204C" w:rsidR="00D9760F" w:rsidRPr="00473132" w:rsidRDefault="00D9760F" w:rsidP="00B55FF8">
            <w:pPr>
              <w:pStyle w:val="TableEntry"/>
              <w:rPr>
                <w:b/>
                <w:u w:val="single"/>
              </w:rPr>
            </w:pPr>
            <w:r w:rsidRPr="00473132">
              <w:rPr>
                <w:lang w:eastAsia="ar-SA"/>
              </w:rPr>
              <w:t>$XDSDocumentEntryType</w:t>
            </w:r>
            <w:r w:rsidRPr="00473132">
              <w:rPr>
                <w:vertAlign w:val="superscript"/>
                <w:lang w:eastAsia="ar-SA"/>
              </w:rPr>
              <w:t>5</w:t>
            </w:r>
          </w:p>
        </w:tc>
        <w:tc>
          <w:tcPr>
            <w:tcW w:w="4140" w:type="dxa"/>
          </w:tcPr>
          <w:p w14:paraId="1188E53D" w14:textId="71BCFE5F" w:rsidR="00D9760F" w:rsidRPr="00473132" w:rsidRDefault="00D9760F" w:rsidP="00B55FF8">
            <w:pPr>
              <w:pStyle w:val="TableEntry"/>
              <w:rPr>
                <w:b/>
                <w:u w:val="single"/>
              </w:rPr>
            </w:pPr>
            <w:proofErr w:type="spellStart"/>
            <w:r w:rsidRPr="00473132">
              <w:rPr>
                <w:lang w:eastAsia="ar-SA"/>
              </w:rPr>
              <w:t>XDSDocumentEntry.objectType</w:t>
            </w:r>
            <w:proofErr w:type="spellEnd"/>
          </w:p>
        </w:tc>
        <w:tc>
          <w:tcPr>
            <w:tcW w:w="810" w:type="dxa"/>
          </w:tcPr>
          <w:p w14:paraId="4BCF14D9" w14:textId="7A777A05" w:rsidR="00D9760F" w:rsidRPr="00473132" w:rsidRDefault="00D9760F" w:rsidP="00B55FF8">
            <w:pPr>
              <w:pStyle w:val="TableEntry"/>
              <w:rPr>
                <w:u w:val="single"/>
              </w:rPr>
            </w:pPr>
            <w:r w:rsidRPr="00473132">
              <w:rPr>
                <w:lang w:eastAsia="ar-SA"/>
              </w:rPr>
              <w:t>O</w:t>
            </w:r>
          </w:p>
        </w:tc>
        <w:tc>
          <w:tcPr>
            <w:tcW w:w="828" w:type="dxa"/>
            <w:gridSpan w:val="2"/>
          </w:tcPr>
          <w:p w14:paraId="625FB1CE" w14:textId="5491073A" w:rsidR="00D9760F" w:rsidRPr="00473132" w:rsidRDefault="00D9760F" w:rsidP="00B55FF8">
            <w:pPr>
              <w:pStyle w:val="TableEntry"/>
              <w:rPr>
                <w:u w:val="single"/>
              </w:rPr>
            </w:pPr>
            <w:r w:rsidRPr="00473132">
              <w:rPr>
                <w:lang w:eastAsia="ar-SA"/>
              </w:rPr>
              <w:t>M</w:t>
            </w:r>
          </w:p>
        </w:tc>
      </w:tr>
      <w:tr w:rsidR="00D9760F" w:rsidRPr="00473132" w14:paraId="25D07D07" w14:textId="77777777" w:rsidTr="00334B11">
        <w:tc>
          <w:tcPr>
            <w:tcW w:w="3780" w:type="dxa"/>
          </w:tcPr>
          <w:p w14:paraId="7FB5993F" w14:textId="77777777" w:rsidR="006E5E33" w:rsidRPr="00473132" w:rsidRDefault="006E5E33" w:rsidP="00B55FF8">
            <w:pPr>
              <w:pStyle w:val="TableEntry"/>
              <w:rPr>
                <w:b/>
                <w:bCs/>
                <w:u w:val="single"/>
              </w:rPr>
            </w:pPr>
            <w:r w:rsidRPr="00473132">
              <w:rPr>
                <w:b/>
                <w:bCs/>
                <w:u w:val="single"/>
              </w:rPr>
              <w:t>$</w:t>
            </w:r>
            <w:proofErr w:type="spellStart"/>
            <w:r w:rsidRPr="00473132">
              <w:rPr>
                <w:b/>
                <w:bCs/>
                <w:u w:val="single"/>
              </w:rPr>
              <w:t>XDSDocumentEntryDocumentAvailability</w:t>
            </w:r>
            <w:proofErr w:type="spellEnd"/>
          </w:p>
        </w:tc>
        <w:tc>
          <w:tcPr>
            <w:tcW w:w="4140" w:type="dxa"/>
          </w:tcPr>
          <w:p w14:paraId="74C50689" w14:textId="77777777" w:rsidR="006E5E33" w:rsidRPr="00473132" w:rsidRDefault="006E5E33" w:rsidP="00B55FF8">
            <w:pPr>
              <w:pStyle w:val="TableEntry"/>
              <w:rPr>
                <w:b/>
                <w:bCs/>
                <w:u w:val="single"/>
              </w:rPr>
            </w:pPr>
            <w:proofErr w:type="spellStart"/>
            <w:r w:rsidRPr="00473132">
              <w:rPr>
                <w:b/>
                <w:bCs/>
                <w:u w:val="single"/>
              </w:rPr>
              <w:t>XDSDocumentEntry.documentAvailability</w:t>
            </w:r>
            <w:proofErr w:type="spellEnd"/>
          </w:p>
        </w:tc>
        <w:tc>
          <w:tcPr>
            <w:tcW w:w="810" w:type="dxa"/>
          </w:tcPr>
          <w:p w14:paraId="4598B154" w14:textId="77777777" w:rsidR="006E5E33" w:rsidRPr="00473132" w:rsidRDefault="006E5E33" w:rsidP="00B55FF8">
            <w:pPr>
              <w:pStyle w:val="TableEntry"/>
              <w:rPr>
                <w:b/>
                <w:bCs/>
                <w:u w:val="single"/>
              </w:rPr>
            </w:pPr>
            <w:r w:rsidRPr="00473132">
              <w:rPr>
                <w:b/>
                <w:bCs/>
                <w:u w:val="single"/>
              </w:rPr>
              <w:t>O</w:t>
            </w:r>
          </w:p>
        </w:tc>
        <w:tc>
          <w:tcPr>
            <w:tcW w:w="828" w:type="dxa"/>
            <w:gridSpan w:val="2"/>
          </w:tcPr>
          <w:p w14:paraId="0DD7AB3A" w14:textId="77777777" w:rsidR="006E5E33" w:rsidRPr="00473132" w:rsidRDefault="006E5E33" w:rsidP="00B55FF8">
            <w:pPr>
              <w:pStyle w:val="TableEntry"/>
              <w:rPr>
                <w:b/>
                <w:bCs/>
                <w:u w:val="single"/>
              </w:rPr>
            </w:pPr>
            <w:r w:rsidRPr="00473132">
              <w:rPr>
                <w:b/>
                <w:bCs/>
                <w:u w:val="single"/>
              </w:rPr>
              <w:t>M</w:t>
            </w:r>
          </w:p>
        </w:tc>
      </w:tr>
      <w:tr w:rsidR="00D9760F" w:rsidRPr="00473132" w14:paraId="5A67D0C1" w14:textId="77777777" w:rsidTr="00334B11">
        <w:trPr>
          <w:gridAfter w:val="1"/>
          <w:wAfter w:w="18" w:type="dxa"/>
        </w:trPr>
        <w:tc>
          <w:tcPr>
            <w:tcW w:w="3780" w:type="dxa"/>
          </w:tcPr>
          <w:p w14:paraId="4A594EC8" w14:textId="6BA2F6C6" w:rsidR="006E5E33" w:rsidRPr="00473132" w:rsidRDefault="006E5E33" w:rsidP="00B55FF8">
            <w:pPr>
              <w:pStyle w:val="TableEntry"/>
              <w:rPr>
                <w:b/>
                <w:bCs/>
                <w:u w:val="single"/>
              </w:rPr>
            </w:pPr>
            <w:r w:rsidRPr="00473132">
              <w:rPr>
                <w:b/>
                <w:bCs/>
                <w:u w:val="single"/>
              </w:rPr>
              <w:t>$MetadataLevel</w:t>
            </w:r>
            <w:r w:rsidR="00D90044" w:rsidRPr="00473132">
              <w:rPr>
                <w:b/>
                <w:bCs/>
                <w:u w:val="single"/>
                <w:vertAlign w:val="superscript"/>
              </w:rPr>
              <w:t>8</w:t>
            </w:r>
          </w:p>
        </w:tc>
        <w:tc>
          <w:tcPr>
            <w:tcW w:w="4140" w:type="dxa"/>
          </w:tcPr>
          <w:p w14:paraId="5F30354E" w14:textId="77777777" w:rsidR="006E5E33" w:rsidRPr="00473132" w:rsidRDefault="006E5E33" w:rsidP="00B55FF8">
            <w:pPr>
              <w:pStyle w:val="TableEntry"/>
              <w:rPr>
                <w:b/>
                <w:bCs/>
                <w:u w:val="single"/>
              </w:rPr>
            </w:pPr>
            <w:r w:rsidRPr="00473132">
              <w:rPr>
                <w:b/>
                <w:bCs/>
                <w:u w:val="single"/>
              </w:rPr>
              <w:t>None</w:t>
            </w:r>
          </w:p>
        </w:tc>
        <w:tc>
          <w:tcPr>
            <w:tcW w:w="810" w:type="dxa"/>
          </w:tcPr>
          <w:p w14:paraId="5779EBB1" w14:textId="77777777" w:rsidR="006E5E33" w:rsidRPr="00473132" w:rsidRDefault="006E5E33" w:rsidP="00B55FF8">
            <w:pPr>
              <w:pStyle w:val="TableEntry"/>
              <w:rPr>
                <w:b/>
                <w:bCs/>
                <w:u w:val="single"/>
              </w:rPr>
            </w:pPr>
            <w:r w:rsidRPr="00473132">
              <w:rPr>
                <w:b/>
                <w:bCs/>
                <w:u w:val="single"/>
              </w:rPr>
              <w:t>O</w:t>
            </w:r>
          </w:p>
        </w:tc>
        <w:tc>
          <w:tcPr>
            <w:tcW w:w="810" w:type="dxa"/>
          </w:tcPr>
          <w:p w14:paraId="7B53D6E4" w14:textId="77777777" w:rsidR="006E5E33" w:rsidRPr="00473132" w:rsidRDefault="006E5E33" w:rsidP="00B55FF8">
            <w:pPr>
              <w:pStyle w:val="TableEntry"/>
              <w:rPr>
                <w:b/>
                <w:bCs/>
                <w:u w:val="single"/>
              </w:rPr>
            </w:pPr>
            <w:r w:rsidRPr="00473132">
              <w:rPr>
                <w:b/>
                <w:bCs/>
                <w:u w:val="single"/>
              </w:rPr>
              <w:t>--</w:t>
            </w:r>
          </w:p>
        </w:tc>
      </w:tr>
    </w:tbl>
    <w:p w14:paraId="33AA6736" w14:textId="23FB9128" w:rsidR="003408C0" w:rsidRPr="00473132" w:rsidRDefault="003408C0" w:rsidP="00A70D2B">
      <w:pPr>
        <w:pStyle w:val="BodyText"/>
      </w:pPr>
      <w:r w:rsidRPr="00473132">
        <w:t>…</w:t>
      </w:r>
    </w:p>
    <w:p w14:paraId="5BC0538E" w14:textId="65E1F945" w:rsidR="006E5E33" w:rsidRPr="00473132" w:rsidRDefault="00D90044" w:rsidP="006E5E33">
      <w:pPr>
        <w:pStyle w:val="BodyText"/>
        <w:rPr>
          <w:b/>
          <w:u w:val="single"/>
        </w:rPr>
      </w:pPr>
      <w:r w:rsidRPr="00473132">
        <w:rPr>
          <w:b/>
          <w:u w:val="single"/>
          <w:vertAlign w:val="superscript"/>
        </w:rPr>
        <w:t>7</w:t>
      </w:r>
      <w:r w:rsidR="006E5E33" w:rsidRPr="00473132">
        <w:rPr>
          <w:b/>
          <w:u w:val="single"/>
        </w:rPr>
        <w:t xml:space="preserve">If the Document Registry supports the Document Metadata Update Option and this parameter includes the value </w:t>
      </w:r>
      <w:proofErr w:type="spellStart"/>
      <w:proofErr w:type="gramStart"/>
      <w:r w:rsidR="006E5E33" w:rsidRPr="00473132">
        <w:rPr>
          <w:rFonts w:ascii="Courier New" w:hAnsi="Courier New" w:cs="Courier New"/>
          <w:b/>
          <w:u w:val="single"/>
        </w:rPr>
        <w:t>urn:oasis</w:t>
      </w:r>
      <w:proofErr w:type="gramEnd"/>
      <w:r w:rsidR="006E5E33" w:rsidRPr="00473132">
        <w:rPr>
          <w:rFonts w:ascii="Courier New" w:hAnsi="Courier New" w:cs="Courier New"/>
          <w:b/>
          <w:u w:val="single"/>
        </w:rPr>
        <w:t>:names:tc:ebxml-regrep:StatusType:Deprecated</w:t>
      </w:r>
      <w:proofErr w:type="spellEnd"/>
      <w:r w:rsidR="006E5E33" w:rsidRPr="00473132">
        <w:rPr>
          <w:b/>
          <w:u w:val="single"/>
        </w:rPr>
        <w:t xml:space="preserve"> then the response may include multiple versions of a </w:t>
      </w:r>
      <w:proofErr w:type="spellStart"/>
      <w:r w:rsidR="006E5E33" w:rsidRPr="00473132">
        <w:rPr>
          <w:b/>
          <w:u w:val="single"/>
        </w:rPr>
        <w:t>DocumentEntry</w:t>
      </w:r>
      <w:proofErr w:type="spellEnd"/>
      <w:r w:rsidR="006E5E33" w:rsidRPr="00473132">
        <w:rPr>
          <w:b/>
          <w:u w:val="single"/>
        </w:rPr>
        <w:t xml:space="preserve"> object. See ITI TF-3: 4.1.</w:t>
      </w:r>
      <w:r w:rsidR="000C00BC" w:rsidRPr="00473132">
        <w:rPr>
          <w:b/>
          <w:u w:val="single"/>
        </w:rPr>
        <w:t xml:space="preserve">5 </w:t>
      </w:r>
      <w:r w:rsidR="006E5E33" w:rsidRPr="00473132">
        <w:rPr>
          <w:b/>
          <w:u w:val="single"/>
        </w:rPr>
        <w:t>for guidance on interpreting these results.</w:t>
      </w:r>
    </w:p>
    <w:p w14:paraId="7C524773" w14:textId="2924C946" w:rsidR="006E5E33" w:rsidRPr="00473132" w:rsidRDefault="00D90044" w:rsidP="00B55FF8">
      <w:pPr>
        <w:pStyle w:val="BodyText"/>
        <w:rPr>
          <w:b/>
          <w:bCs/>
          <w:u w:val="single"/>
        </w:rPr>
      </w:pPr>
      <w:r w:rsidRPr="00473132">
        <w:rPr>
          <w:b/>
          <w:bCs/>
          <w:u w:val="single"/>
          <w:vertAlign w:val="superscript"/>
        </w:rPr>
        <w:t>8</w:t>
      </w:r>
      <w:r w:rsidR="006E5E33" w:rsidRPr="00473132">
        <w:rPr>
          <w:b/>
          <w:bCs/>
          <w:u w:val="single"/>
        </w:rPr>
        <w:t xml:space="preserve">See Section 3.18.4.1.2.3.5.1 </w:t>
      </w:r>
    </w:p>
    <w:p w14:paraId="7B8BF0F3" w14:textId="77777777" w:rsidR="006E5E33" w:rsidRPr="00473132" w:rsidRDefault="006E5E33" w:rsidP="006E5E33">
      <w:pPr>
        <w:pStyle w:val="BodyText"/>
      </w:pPr>
    </w:p>
    <w:p w14:paraId="12AE0456" w14:textId="096EC546" w:rsidR="00D9760F" w:rsidRPr="00473132" w:rsidRDefault="00E8708F" w:rsidP="00D12D1A">
      <w:pPr>
        <w:pStyle w:val="Heading8"/>
        <w:numPr>
          <w:ilvl w:val="0"/>
          <w:numId w:val="0"/>
        </w:numPr>
        <w:rPr>
          <w:bCs/>
          <w:noProof w:val="0"/>
        </w:rPr>
      </w:pPr>
      <w:r w:rsidRPr="00473132">
        <w:rPr>
          <w:bCs/>
          <w:noProof w:val="0"/>
        </w:rPr>
        <w:t xml:space="preserve">3.18.4.1.2.3.7.2 </w:t>
      </w:r>
      <w:proofErr w:type="spellStart"/>
      <w:r w:rsidR="006E5E33" w:rsidRPr="00473132">
        <w:rPr>
          <w:bCs/>
          <w:noProof w:val="0"/>
        </w:rPr>
        <w:t>FindFolders</w:t>
      </w:r>
      <w:proofErr w:type="spellEnd"/>
    </w:p>
    <w:p w14:paraId="305FD310" w14:textId="49E6CB36" w:rsidR="009E320C" w:rsidRPr="00473132" w:rsidRDefault="009E320C" w:rsidP="00334B11">
      <w:pPr>
        <w:pStyle w:val="BodyText"/>
      </w:pPr>
      <w:r w:rsidRPr="00473132">
        <w:t>…</w:t>
      </w:r>
    </w:p>
    <w:p w14:paraId="7C650196" w14:textId="77777777" w:rsidR="009E320C" w:rsidRPr="00473132"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473132" w14:paraId="64B954AA" w14:textId="77777777" w:rsidTr="00334B11">
        <w:tc>
          <w:tcPr>
            <w:tcW w:w="3159" w:type="dxa"/>
            <w:shd w:val="clear" w:color="auto" w:fill="D9D9D9"/>
          </w:tcPr>
          <w:p w14:paraId="0E30623A" w14:textId="77777777" w:rsidR="006E5E33" w:rsidRPr="00473132" w:rsidRDefault="006E5E33" w:rsidP="00DE217F">
            <w:pPr>
              <w:pStyle w:val="TableEntryHeader"/>
            </w:pPr>
            <w:r w:rsidRPr="00473132">
              <w:lastRenderedPageBreak/>
              <w:t>Parameter Name</w:t>
            </w:r>
          </w:p>
        </w:tc>
        <w:tc>
          <w:tcPr>
            <w:tcW w:w="1930" w:type="dxa"/>
            <w:shd w:val="clear" w:color="auto" w:fill="D9D9D9"/>
          </w:tcPr>
          <w:p w14:paraId="71351074" w14:textId="77777777" w:rsidR="006E5E33" w:rsidRPr="00473132" w:rsidRDefault="006E5E33" w:rsidP="00DE217F">
            <w:pPr>
              <w:pStyle w:val="TableEntryHeader"/>
            </w:pPr>
            <w:r w:rsidRPr="00473132">
              <w:t>Attribute</w:t>
            </w:r>
          </w:p>
        </w:tc>
        <w:tc>
          <w:tcPr>
            <w:tcW w:w="3569" w:type="dxa"/>
            <w:shd w:val="clear" w:color="auto" w:fill="D9D9D9"/>
          </w:tcPr>
          <w:p w14:paraId="1BC513A0" w14:textId="77777777" w:rsidR="006E5E33" w:rsidRPr="00473132" w:rsidRDefault="006E5E33" w:rsidP="00DE217F">
            <w:pPr>
              <w:pStyle w:val="TableEntryHeader"/>
            </w:pPr>
            <w:r w:rsidRPr="00473132">
              <w:t>Opt</w:t>
            </w:r>
          </w:p>
        </w:tc>
        <w:tc>
          <w:tcPr>
            <w:tcW w:w="918" w:type="dxa"/>
            <w:shd w:val="clear" w:color="auto" w:fill="D9D9D9"/>
          </w:tcPr>
          <w:p w14:paraId="728EA0BD" w14:textId="77777777" w:rsidR="006E5E33" w:rsidRPr="00473132" w:rsidRDefault="006E5E33" w:rsidP="00DE217F">
            <w:pPr>
              <w:pStyle w:val="TableEntryHeader"/>
            </w:pPr>
            <w:proofErr w:type="spellStart"/>
            <w:r w:rsidRPr="00473132">
              <w:t>Mult</w:t>
            </w:r>
            <w:proofErr w:type="spellEnd"/>
          </w:p>
        </w:tc>
      </w:tr>
      <w:tr w:rsidR="00E630D6" w:rsidRPr="00473132" w14:paraId="308373C9" w14:textId="77777777" w:rsidTr="00E630D6">
        <w:tc>
          <w:tcPr>
            <w:tcW w:w="3159" w:type="dxa"/>
          </w:tcPr>
          <w:p w14:paraId="6316E23C" w14:textId="5851C43A" w:rsidR="00D9760F" w:rsidRPr="00473132" w:rsidRDefault="00D9760F" w:rsidP="00B55FF8">
            <w:pPr>
              <w:pStyle w:val="TableEntry"/>
            </w:pPr>
            <w:r w:rsidRPr="00473132">
              <w:t>…</w:t>
            </w:r>
          </w:p>
        </w:tc>
        <w:tc>
          <w:tcPr>
            <w:tcW w:w="1930" w:type="dxa"/>
          </w:tcPr>
          <w:p w14:paraId="7FF1FA8C" w14:textId="77777777" w:rsidR="00D9760F" w:rsidRPr="00473132" w:rsidRDefault="00D9760F" w:rsidP="00B55FF8">
            <w:pPr>
              <w:pStyle w:val="TableEntry"/>
            </w:pPr>
          </w:p>
        </w:tc>
        <w:tc>
          <w:tcPr>
            <w:tcW w:w="3569" w:type="dxa"/>
          </w:tcPr>
          <w:p w14:paraId="0125DC80" w14:textId="77777777" w:rsidR="00D9760F" w:rsidRPr="00473132" w:rsidRDefault="00D9760F" w:rsidP="00B55FF8">
            <w:pPr>
              <w:pStyle w:val="TableEntry"/>
            </w:pPr>
          </w:p>
        </w:tc>
        <w:tc>
          <w:tcPr>
            <w:tcW w:w="918" w:type="dxa"/>
          </w:tcPr>
          <w:p w14:paraId="2488D5EC" w14:textId="77777777" w:rsidR="00D9760F" w:rsidRPr="00473132" w:rsidRDefault="00D9760F" w:rsidP="00B55FF8">
            <w:pPr>
              <w:pStyle w:val="TableEntry"/>
            </w:pPr>
          </w:p>
        </w:tc>
      </w:tr>
      <w:tr w:rsidR="00E630D6" w:rsidRPr="00473132" w14:paraId="03A04450" w14:textId="77777777" w:rsidTr="00E630D6">
        <w:tc>
          <w:tcPr>
            <w:tcW w:w="3159" w:type="dxa"/>
          </w:tcPr>
          <w:p w14:paraId="34F1EE14" w14:textId="77777777" w:rsidR="006E5E33" w:rsidRPr="00473132" w:rsidRDefault="006E5E33" w:rsidP="00B55FF8">
            <w:pPr>
              <w:pStyle w:val="TableEntry"/>
            </w:pPr>
            <w:r w:rsidRPr="00473132">
              <w:t>$XDSFolderStatus</w:t>
            </w:r>
            <w:r w:rsidRPr="00473132">
              <w:rPr>
                <w:b/>
                <w:highlight w:val="yellow"/>
                <w:u w:val="single"/>
                <w:vertAlign w:val="superscript"/>
              </w:rPr>
              <w:t>4</w:t>
            </w:r>
          </w:p>
        </w:tc>
        <w:tc>
          <w:tcPr>
            <w:tcW w:w="1930" w:type="dxa"/>
          </w:tcPr>
          <w:p w14:paraId="40473375" w14:textId="1E77170B" w:rsidR="006E5E33" w:rsidRPr="00473132" w:rsidRDefault="006E5E33" w:rsidP="00384B3F">
            <w:pPr>
              <w:pStyle w:val="TableEntry"/>
            </w:pPr>
            <w:proofErr w:type="spellStart"/>
            <w:r w:rsidRPr="00473132">
              <w:t>XDSFolder.</w:t>
            </w:r>
            <w:r w:rsidR="00384B3F" w:rsidRPr="00473132">
              <w:t>availabilityStatus</w:t>
            </w:r>
            <w:proofErr w:type="spellEnd"/>
          </w:p>
        </w:tc>
        <w:tc>
          <w:tcPr>
            <w:tcW w:w="3569" w:type="dxa"/>
          </w:tcPr>
          <w:p w14:paraId="068DE035" w14:textId="77777777" w:rsidR="006E5E33" w:rsidRPr="00473132" w:rsidRDefault="006E5E33" w:rsidP="00B55FF8">
            <w:pPr>
              <w:pStyle w:val="TableEntry"/>
            </w:pPr>
            <w:r w:rsidRPr="00473132">
              <w:t>R</w:t>
            </w:r>
          </w:p>
        </w:tc>
        <w:tc>
          <w:tcPr>
            <w:tcW w:w="918" w:type="dxa"/>
          </w:tcPr>
          <w:p w14:paraId="0BDEF66C" w14:textId="77777777" w:rsidR="006E5E33" w:rsidRPr="00473132" w:rsidRDefault="006E5E33" w:rsidP="00B55FF8">
            <w:pPr>
              <w:pStyle w:val="TableEntry"/>
            </w:pPr>
            <w:r w:rsidRPr="00473132">
              <w:t>M</w:t>
            </w:r>
          </w:p>
        </w:tc>
      </w:tr>
      <w:tr w:rsidR="00E630D6" w:rsidRPr="00473132" w14:paraId="2D1E1C82" w14:textId="77777777" w:rsidTr="00E630D6">
        <w:tc>
          <w:tcPr>
            <w:tcW w:w="3159" w:type="dxa"/>
          </w:tcPr>
          <w:p w14:paraId="36695195" w14:textId="77777777" w:rsidR="006E5E33" w:rsidRPr="00473132" w:rsidRDefault="006E5E33" w:rsidP="00B55FF8">
            <w:pPr>
              <w:pStyle w:val="TableEntry"/>
              <w:rPr>
                <w:b/>
                <w:bCs/>
                <w:u w:val="single"/>
              </w:rPr>
            </w:pPr>
            <w:r w:rsidRPr="00473132">
              <w:rPr>
                <w:b/>
                <w:bCs/>
                <w:u w:val="single"/>
              </w:rPr>
              <w:t>$MetadataLevel</w:t>
            </w:r>
            <w:r w:rsidRPr="00473132">
              <w:rPr>
                <w:b/>
                <w:bCs/>
                <w:u w:val="single"/>
                <w:vertAlign w:val="superscript"/>
              </w:rPr>
              <w:t>5</w:t>
            </w:r>
          </w:p>
        </w:tc>
        <w:tc>
          <w:tcPr>
            <w:tcW w:w="1930" w:type="dxa"/>
          </w:tcPr>
          <w:p w14:paraId="016B9487" w14:textId="77777777" w:rsidR="006E5E33" w:rsidRPr="00473132" w:rsidRDefault="006E5E33" w:rsidP="00B55FF8">
            <w:pPr>
              <w:pStyle w:val="TableEntry"/>
              <w:rPr>
                <w:b/>
                <w:bCs/>
                <w:u w:val="single"/>
              </w:rPr>
            </w:pPr>
            <w:r w:rsidRPr="00473132">
              <w:rPr>
                <w:b/>
                <w:bCs/>
                <w:u w:val="single"/>
              </w:rPr>
              <w:t>None</w:t>
            </w:r>
          </w:p>
        </w:tc>
        <w:tc>
          <w:tcPr>
            <w:tcW w:w="3569" w:type="dxa"/>
          </w:tcPr>
          <w:p w14:paraId="172DB8E4" w14:textId="77777777" w:rsidR="006E5E33" w:rsidRPr="00473132" w:rsidRDefault="006E5E33" w:rsidP="00B55FF8">
            <w:pPr>
              <w:pStyle w:val="TableEntry"/>
              <w:rPr>
                <w:b/>
                <w:bCs/>
                <w:u w:val="single"/>
              </w:rPr>
            </w:pPr>
            <w:r w:rsidRPr="00473132">
              <w:rPr>
                <w:b/>
                <w:bCs/>
                <w:u w:val="single"/>
              </w:rPr>
              <w:t>O</w:t>
            </w:r>
          </w:p>
        </w:tc>
        <w:tc>
          <w:tcPr>
            <w:tcW w:w="918" w:type="dxa"/>
          </w:tcPr>
          <w:p w14:paraId="501ABEFF" w14:textId="77777777" w:rsidR="006E5E33" w:rsidRPr="00473132" w:rsidRDefault="006E5E33" w:rsidP="00B55FF8">
            <w:pPr>
              <w:pStyle w:val="TableEntry"/>
              <w:rPr>
                <w:b/>
                <w:bCs/>
                <w:u w:val="single"/>
              </w:rPr>
            </w:pPr>
            <w:r w:rsidRPr="00473132">
              <w:rPr>
                <w:b/>
                <w:bCs/>
                <w:u w:val="single"/>
              </w:rPr>
              <w:t>--</w:t>
            </w:r>
          </w:p>
        </w:tc>
      </w:tr>
    </w:tbl>
    <w:p w14:paraId="2C51D75A" w14:textId="6C8A1FB2" w:rsidR="003408C0" w:rsidRPr="00473132" w:rsidRDefault="003408C0" w:rsidP="00662DC3">
      <w:pPr>
        <w:pStyle w:val="BodyText"/>
      </w:pPr>
      <w:r w:rsidRPr="00473132">
        <w:t>…</w:t>
      </w:r>
    </w:p>
    <w:p w14:paraId="77387D8A" w14:textId="31EC2F49" w:rsidR="006E5E33" w:rsidRPr="00473132" w:rsidRDefault="006E5E33" w:rsidP="006E5E33">
      <w:pPr>
        <w:pStyle w:val="BodyText"/>
        <w:rPr>
          <w:b/>
          <w:u w:val="single"/>
        </w:rPr>
      </w:pPr>
      <w:r w:rsidRPr="00473132">
        <w:rPr>
          <w:b/>
          <w:u w:val="single"/>
          <w:vertAlign w:val="superscript"/>
        </w:rPr>
        <w:t>4</w:t>
      </w:r>
      <w:r w:rsidRPr="00473132">
        <w:rPr>
          <w:b/>
          <w:u w:val="single"/>
        </w:rPr>
        <w:t xml:space="preserve">If the Document Registry supports the Document Metadata Update Option and this parameter includes the value </w:t>
      </w:r>
      <w:proofErr w:type="spellStart"/>
      <w:proofErr w:type="gramStart"/>
      <w:r w:rsidRPr="00473132">
        <w:rPr>
          <w:rFonts w:ascii="Courier New" w:hAnsi="Courier New" w:cs="Courier New"/>
          <w:b/>
          <w:u w:val="single"/>
        </w:rPr>
        <w:t>urn:oasis</w:t>
      </w:r>
      <w:proofErr w:type="gramEnd"/>
      <w:r w:rsidRPr="00473132">
        <w:rPr>
          <w:rFonts w:ascii="Courier New" w:hAnsi="Courier New" w:cs="Courier New"/>
          <w:b/>
          <w:u w:val="single"/>
        </w:rPr>
        <w:t>:names:tc:ebxml-regrep:StatusType:Deprecated</w:t>
      </w:r>
      <w:proofErr w:type="spellEnd"/>
      <w:r w:rsidRPr="00473132">
        <w:rPr>
          <w:b/>
          <w:u w:val="single"/>
        </w:rPr>
        <w:t xml:space="preserve"> then the response may include multiple versions of a Folder object. See ITI TF-3: 4.1.</w:t>
      </w:r>
      <w:r w:rsidR="000C00BC" w:rsidRPr="00473132">
        <w:rPr>
          <w:b/>
          <w:u w:val="single"/>
        </w:rPr>
        <w:t xml:space="preserve">5 </w:t>
      </w:r>
      <w:r w:rsidRPr="00473132">
        <w:rPr>
          <w:b/>
          <w:u w:val="single"/>
        </w:rPr>
        <w:t>for guidance on interpreting these results.</w:t>
      </w:r>
    </w:p>
    <w:p w14:paraId="4D3520ED" w14:textId="77777777" w:rsidR="006E5E33" w:rsidRPr="00473132" w:rsidRDefault="006E5E33" w:rsidP="006E5E33">
      <w:pPr>
        <w:pStyle w:val="BodyText"/>
        <w:rPr>
          <w:b/>
          <w:u w:val="single"/>
        </w:rPr>
      </w:pPr>
      <w:r w:rsidRPr="00473132">
        <w:rPr>
          <w:b/>
          <w:u w:val="single"/>
          <w:vertAlign w:val="superscript"/>
        </w:rPr>
        <w:t xml:space="preserve">5 </w:t>
      </w:r>
      <w:r w:rsidRPr="00473132">
        <w:rPr>
          <w:b/>
          <w:u w:val="single"/>
        </w:rPr>
        <w:t>The parameter setting of $</w:t>
      </w:r>
      <w:proofErr w:type="spellStart"/>
      <w:r w:rsidRPr="00473132">
        <w:rPr>
          <w:b/>
          <w:u w:val="single"/>
        </w:rPr>
        <w:t>MetadataLevel</w:t>
      </w:r>
      <w:proofErr w:type="spellEnd"/>
      <w:r w:rsidRPr="00473132">
        <w:rPr>
          <w:b/>
          <w:u w:val="single"/>
        </w:rPr>
        <w:t xml:space="preserve"> equals 1 shall not inhibit the return of non-Approved Folders. This is controlled only by $</w:t>
      </w:r>
      <w:proofErr w:type="spellStart"/>
      <w:r w:rsidRPr="00473132">
        <w:rPr>
          <w:b/>
          <w:u w:val="single"/>
        </w:rPr>
        <w:t>XDSFolderStatus</w:t>
      </w:r>
      <w:proofErr w:type="spellEnd"/>
      <w:r w:rsidRPr="00473132">
        <w:rPr>
          <w:b/>
          <w:u w:val="single"/>
        </w:rPr>
        <w:t>. See Section 3.18.4.1.2.3.5.1.</w:t>
      </w:r>
    </w:p>
    <w:p w14:paraId="0A3CFF70" w14:textId="75D84A96" w:rsidR="006E5E33" w:rsidRPr="00473132" w:rsidRDefault="003408C0" w:rsidP="006E5E33">
      <w:pPr>
        <w:pStyle w:val="BodyText"/>
      </w:pPr>
      <w:r w:rsidRPr="00473132">
        <w:t>…</w:t>
      </w:r>
    </w:p>
    <w:p w14:paraId="25AE71C5" w14:textId="7319C9F1" w:rsidR="00D9760F" w:rsidRPr="00473132" w:rsidRDefault="001B6443" w:rsidP="00D12D1A">
      <w:pPr>
        <w:pStyle w:val="Heading8"/>
        <w:numPr>
          <w:ilvl w:val="0"/>
          <w:numId w:val="0"/>
        </w:numPr>
        <w:rPr>
          <w:bCs/>
          <w:noProof w:val="0"/>
        </w:rPr>
      </w:pPr>
      <w:r w:rsidRPr="00473132">
        <w:rPr>
          <w:bCs/>
          <w:noProof w:val="0"/>
        </w:rPr>
        <w:t xml:space="preserve">3.18.4.1.2.3.7.4 </w:t>
      </w:r>
      <w:proofErr w:type="spellStart"/>
      <w:r w:rsidR="006E5E33" w:rsidRPr="00473132">
        <w:rPr>
          <w:bCs/>
          <w:noProof w:val="0"/>
        </w:rPr>
        <w:t>GetAll</w:t>
      </w:r>
      <w:proofErr w:type="spellEnd"/>
    </w:p>
    <w:p w14:paraId="40DC0304" w14:textId="77777777" w:rsidR="006E5E33" w:rsidRPr="00473132" w:rsidRDefault="006E5E33" w:rsidP="00217467">
      <w:pPr>
        <w:pStyle w:val="BodyText"/>
      </w:pPr>
      <w:r w:rsidRPr="00473132">
        <w:t xml:space="preserve">Get all registry content for a patient given the indicated status, format codes, and confidentiality codes. </w:t>
      </w:r>
    </w:p>
    <w:p w14:paraId="536C8665" w14:textId="77777777" w:rsidR="006E5E33" w:rsidRPr="00473132" w:rsidRDefault="006E5E33" w:rsidP="00217467">
      <w:pPr>
        <w:pStyle w:val="BodyText"/>
      </w:pPr>
      <w:r w:rsidRPr="00473132">
        <w:t xml:space="preserve">Returns:  </w:t>
      </w:r>
    </w:p>
    <w:p w14:paraId="056CB7A6" w14:textId="77777777" w:rsidR="006E5E33" w:rsidRPr="00473132" w:rsidRDefault="006E5E33" w:rsidP="00D12D1A">
      <w:pPr>
        <w:pStyle w:val="ListBullet2"/>
      </w:pPr>
      <w:proofErr w:type="spellStart"/>
      <w:r w:rsidRPr="00473132">
        <w:t>XDSSubmissionSet</w:t>
      </w:r>
      <w:proofErr w:type="spellEnd"/>
      <w:r w:rsidRPr="00473132">
        <w:t xml:space="preserve">, </w:t>
      </w:r>
      <w:proofErr w:type="spellStart"/>
      <w:r w:rsidRPr="00473132">
        <w:t>XDSDocumentEntry</w:t>
      </w:r>
      <w:proofErr w:type="spellEnd"/>
      <w:r w:rsidRPr="00473132">
        <w:t xml:space="preserve">, and </w:t>
      </w:r>
      <w:proofErr w:type="spellStart"/>
      <w:r w:rsidRPr="00473132">
        <w:t>XDSFolder</w:t>
      </w:r>
      <w:proofErr w:type="spellEnd"/>
      <w:r w:rsidRPr="00473132">
        <w:t xml:space="preserve"> objects with </w:t>
      </w:r>
      <w:proofErr w:type="spellStart"/>
      <w:r w:rsidRPr="00473132">
        <w:t>patientId</w:t>
      </w:r>
      <w:proofErr w:type="spellEnd"/>
      <w:r w:rsidRPr="00473132">
        <w:t xml:space="preserve"> attribute matching $</w:t>
      </w:r>
      <w:proofErr w:type="spellStart"/>
      <w:r w:rsidRPr="00473132">
        <w:t>patientId</w:t>
      </w:r>
      <w:proofErr w:type="spellEnd"/>
      <w:r w:rsidRPr="00473132">
        <w:t xml:space="preserve"> parameter </w:t>
      </w:r>
    </w:p>
    <w:p w14:paraId="36CDFE72" w14:textId="77777777" w:rsidR="006E5E33" w:rsidRPr="00473132" w:rsidRDefault="006E5E33" w:rsidP="00D12D1A">
      <w:pPr>
        <w:pStyle w:val="ListBullet2"/>
      </w:pPr>
      <w:r w:rsidRPr="00473132">
        <w:t xml:space="preserve">Association objects with </w:t>
      </w:r>
      <w:proofErr w:type="spellStart"/>
      <w:r w:rsidRPr="00473132">
        <w:t>sourceObject</w:t>
      </w:r>
      <w:proofErr w:type="spellEnd"/>
      <w:r w:rsidRPr="00473132">
        <w:t xml:space="preserve"> or </w:t>
      </w:r>
      <w:proofErr w:type="spellStart"/>
      <w:r w:rsidRPr="00473132">
        <w:t>targetObject</w:t>
      </w:r>
      <w:proofErr w:type="spellEnd"/>
      <w:r w:rsidRPr="00473132">
        <w:t xml:space="preserve"> attribute matching one of the above objects </w:t>
      </w:r>
      <w:r w:rsidRPr="00473132">
        <w:rPr>
          <w:b/>
          <w:bCs/>
          <w:u w:val="single"/>
        </w:rPr>
        <w:t xml:space="preserve">and </w:t>
      </w:r>
      <w:proofErr w:type="spellStart"/>
      <w:r w:rsidRPr="00473132">
        <w:rPr>
          <w:b/>
          <w:bCs/>
          <w:u w:val="single"/>
        </w:rPr>
        <w:t>availabilityStatus</w:t>
      </w:r>
      <w:proofErr w:type="spellEnd"/>
      <w:r w:rsidRPr="00473132">
        <w:rPr>
          <w:b/>
          <w:bCs/>
          <w:u w:val="single"/>
        </w:rPr>
        <w:t xml:space="preserve"> matching one of the values in the $</w:t>
      </w:r>
      <w:proofErr w:type="spellStart"/>
      <w:r w:rsidRPr="00473132">
        <w:rPr>
          <w:b/>
          <w:bCs/>
          <w:u w:val="single"/>
        </w:rPr>
        <w:t>XDSAssociationStatus</w:t>
      </w:r>
      <w:proofErr w:type="spellEnd"/>
      <w:r w:rsidRPr="00473132">
        <w:rPr>
          <w:b/>
          <w:bCs/>
          <w:u w:val="single"/>
        </w:rPr>
        <w:t xml:space="preserve"> parameter.</w:t>
      </w:r>
      <w:r w:rsidRPr="00473132">
        <w:t xml:space="preserve"> </w:t>
      </w:r>
    </w:p>
    <w:p w14:paraId="04F51DFD" w14:textId="00948FE6" w:rsidR="00847F29" w:rsidRPr="00473132" w:rsidRDefault="00847F29" w:rsidP="001F7A57">
      <w:pPr>
        <w:pStyle w:val="Note"/>
        <w:ind w:left="1800"/>
      </w:pPr>
      <w:r w:rsidRPr="00473132">
        <w:t>Note: Associations may be returned that reference objects not in the return set</w:t>
      </w:r>
      <w:r w:rsidR="001429A1" w:rsidRPr="00473132">
        <w:t xml:space="preserve">. </w:t>
      </w:r>
      <w:r w:rsidRPr="00473132">
        <w:t>For example, this could occur when:</w:t>
      </w:r>
    </w:p>
    <w:p w14:paraId="4A8C1B39" w14:textId="77777777" w:rsidR="00847F29" w:rsidRPr="00473132" w:rsidRDefault="00847F29" w:rsidP="00D12D1A">
      <w:pPr>
        <w:pStyle w:val="Note"/>
        <w:numPr>
          <w:ilvl w:val="0"/>
          <w:numId w:val="94"/>
        </w:numPr>
      </w:pPr>
      <w:r w:rsidRPr="00473132">
        <w:t>the $</w:t>
      </w:r>
      <w:proofErr w:type="spellStart"/>
      <w:r w:rsidRPr="00473132">
        <w:t>XDSDocumentEntryStatus</w:t>
      </w:r>
      <w:proofErr w:type="spellEnd"/>
      <w:r w:rsidRPr="00473132">
        <w:t xml:space="preserve"> parameter is Approved and a submitted </w:t>
      </w:r>
      <w:proofErr w:type="spellStart"/>
      <w:r w:rsidRPr="00473132">
        <w:t>DocumentEntry</w:t>
      </w:r>
      <w:proofErr w:type="spellEnd"/>
      <w:r w:rsidRPr="00473132">
        <w:t xml:space="preserve"> has been replaced and is, therefore, Deprecated, or </w:t>
      </w:r>
    </w:p>
    <w:p w14:paraId="7BFD28E7" w14:textId="77777777" w:rsidR="00847F29" w:rsidRPr="00473132" w:rsidRDefault="00847F29" w:rsidP="00D12D1A">
      <w:pPr>
        <w:pStyle w:val="Note"/>
        <w:numPr>
          <w:ilvl w:val="0"/>
          <w:numId w:val="94"/>
        </w:numPr>
      </w:pPr>
      <w:r w:rsidRPr="00473132">
        <w:t xml:space="preserve">a </w:t>
      </w:r>
      <w:proofErr w:type="spellStart"/>
      <w:r w:rsidRPr="00473132">
        <w:t>SubmissionSet</w:t>
      </w:r>
      <w:proofErr w:type="spellEnd"/>
      <w:r w:rsidRPr="00473132">
        <w:t xml:space="preserve"> is linked to a </w:t>
      </w:r>
      <w:proofErr w:type="spellStart"/>
      <w:r w:rsidRPr="00473132">
        <w:t>DocumentEntry</w:t>
      </w:r>
      <w:proofErr w:type="spellEnd"/>
      <w:r w:rsidRPr="00473132">
        <w:t xml:space="preserve"> with a different Patient ID, i.e., for a mother and child. </w:t>
      </w:r>
    </w:p>
    <w:p w14:paraId="3A1725E5" w14:textId="2350027B" w:rsidR="00847F29" w:rsidRPr="00473132" w:rsidRDefault="00FB327B" w:rsidP="001F7A57">
      <w:pPr>
        <w:pStyle w:val="Note"/>
        <w:ind w:left="1800"/>
      </w:pPr>
      <w:r w:rsidRPr="00473132">
        <w:t xml:space="preserve">           </w:t>
      </w:r>
      <w:r w:rsidR="00847F29" w:rsidRPr="00473132">
        <w:t xml:space="preserve">Document Consumers should be prepared to handle these situations. </w:t>
      </w:r>
    </w:p>
    <w:p w14:paraId="43DC9334" w14:textId="77777777" w:rsidR="00327A90" w:rsidRPr="00473132"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473132" w14:paraId="3031581B" w14:textId="77777777" w:rsidTr="00F942C3">
        <w:trPr>
          <w:tblHeader/>
        </w:trPr>
        <w:tc>
          <w:tcPr>
            <w:tcW w:w="3169" w:type="dxa"/>
            <w:shd w:val="clear" w:color="auto" w:fill="D9D9D9"/>
          </w:tcPr>
          <w:p w14:paraId="05C9A3BF" w14:textId="77777777" w:rsidR="006E5E33" w:rsidRPr="00473132" w:rsidRDefault="006E5E33" w:rsidP="00DE217F">
            <w:pPr>
              <w:pStyle w:val="TableEntryHeader"/>
            </w:pPr>
            <w:r w:rsidRPr="00473132">
              <w:t>Parameter Name</w:t>
            </w:r>
          </w:p>
        </w:tc>
        <w:tc>
          <w:tcPr>
            <w:tcW w:w="2836" w:type="dxa"/>
            <w:shd w:val="clear" w:color="auto" w:fill="D9D9D9"/>
          </w:tcPr>
          <w:p w14:paraId="239B794E" w14:textId="77777777" w:rsidR="006E5E33" w:rsidRPr="00473132" w:rsidRDefault="006E5E33" w:rsidP="00DE217F">
            <w:pPr>
              <w:pStyle w:val="TableEntryHeader"/>
            </w:pPr>
            <w:r w:rsidRPr="00473132">
              <w:t>Attribute</w:t>
            </w:r>
          </w:p>
        </w:tc>
        <w:tc>
          <w:tcPr>
            <w:tcW w:w="2743" w:type="dxa"/>
            <w:shd w:val="clear" w:color="auto" w:fill="D9D9D9"/>
          </w:tcPr>
          <w:p w14:paraId="1E89718A" w14:textId="77777777" w:rsidR="006E5E33" w:rsidRPr="00473132" w:rsidRDefault="006E5E33" w:rsidP="00DE217F">
            <w:pPr>
              <w:pStyle w:val="TableEntryHeader"/>
            </w:pPr>
            <w:r w:rsidRPr="00473132">
              <w:t>Opt</w:t>
            </w:r>
          </w:p>
        </w:tc>
        <w:tc>
          <w:tcPr>
            <w:tcW w:w="828" w:type="dxa"/>
            <w:shd w:val="clear" w:color="auto" w:fill="D9D9D9"/>
          </w:tcPr>
          <w:p w14:paraId="19D58A8F" w14:textId="77777777" w:rsidR="006E5E33" w:rsidRPr="00473132" w:rsidRDefault="006E5E33" w:rsidP="00DE217F">
            <w:pPr>
              <w:pStyle w:val="TableEntryHeader"/>
            </w:pPr>
            <w:proofErr w:type="spellStart"/>
            <w:r w:rsidRPr="00473132">
              <w:t>Mult</w:t>
            </w:r>
            <w:proofErr w:type="spellEnd"/>
          </w:p>
        </w:tc>
      </w:tr>
      <w:tr w:rsidR="009E320C" w:rsidRPr="00473132" w14:paraId="65574928" w14:textId="77777777" w:rsidTr="00334B11">
        <w:tc>
          <w:tcPr>
            <w:tcW w:w="3169" w:type="dxa"/>
          </w:tcPr>
          <w:p w14:paraId="0EED61B4" w14:textId="259B8F46" w:rsidR="00D9760F" w:rsidRPr="00473132" w:rsidRDefault="00D9760F" w:rsidP="00B55FF8">
            <w:pPr>
              <w:pStyle w:val="TableEntry"/>
            </w:pPr>
            <w:r w:rsidRPr="00473132">
              <w:t>…</w:t>
            </w:r>
          </w:p>
        </w:tc>
        <w:tc>
          <w:tcPr>
            <w:tcW w:w="2836" w:type="dxa"/>
          </w:tcPr>
          <w:p w14:paraId="43CA001F" w14:textId="77777777" w:rsidR="00D9760F" w:rsidRPr="00473132" w:rsidRDefault="00D9760F" w:rsidP="00B55FF8">
            <w:pPr>
              <w:pStyle w:val="TableEntry"/>
            </w:pPr>
          </w:p>
        </w:tc>
        <w:tc>
          <w:tcPr>
            <w:tcW w:w="2743" w:type="dxa"/>
          </w:tcPr>
          <w:p w14:paraId="377374E9" w14:textId="77777777" w:rsidR="00D9760F" w:rsidRPr="00473132" w:rsidRDefault="00D9760F" w:rsidP="00B55FF8">
            <w:pPr>
              <w:pStyle w:val="TableEntry"/>
            </w:pPr>
          </w:p>
        </w:tc>
        <w:tc>
          <w:tcPr>
            <w:tcW w:w="828" w:type="dxa"/>
          </w:tcPr>
          <w:p w14:paraId="6358EBB4" w14:textId="77777777" w:rsidR="00D9760F" w:rsidRPr="00473132" w:rsidRDefault="00D9760F" w:rsidP="00B55FF8">
            <w:pPr>
              <w:pStyle w:val="TableEntry"/>
            </w:pPr>
          </w:p>
        </w:tc>
      </w:tr>
      <w:tr w:rsidR="00F942C3" w:rsidRPr="00473132" w14:paraId="2617F8FC" w14:textId="77777777" w:rsidTr="00F942C3">
        <w:tc>
          <w:tcPr>
            <w:tcW w:w="3169" w:type="dxa"/>
          </w:tcPr>
          <w:p w14:paraId="700DDA93" w14:textId="3574C0FB" w:rsidR="006E5E33" w:rsidRPr="00473132" w:rsidRDefault="006E5E33" w:rsidP="00B55FF8">
            <w:pPr>
              <w:pStyle w:val="TableEntry"/>
              <w:rPr>
                <w:szCs w:val="18"/>
              </w:rPr>
            </w:pPr>
            <w:r w:rsidRPr="00473132">
              <w:rPr>
                <w:szCs w:val="18"/>
              </w:rPr>
              <w:t>$XDSDocumentEntryStatus</w:t>
            </w:r>
            <w:r w:rsidR="00FD7168" w:rsidRPr="00473132">
              <w:rPr>
                <w:b/>
                <w:szCs w:val="18"/>
                <w:highlight w:val="yellow"/>
                <w:u w:val="single"/>
                <w:vertAlign w:val="superscript"/>
              </w:rPr>
              <w:t>4</w:t>
            </w:r>
          </w:p>
        </w:tc>
        <w:tc>
          <w:tcPr>
            <w:tcW w:w="2836" w:type="dxa"/>
          </w:tcPr>
          <w:p w14:paraId="5E872047" w14:textId="51DD8CC7" w:rsidR="006E5E33" w:rsidRPr="00473132" w:rsidRDefault="006E5E33" w:rsidP="00384B3F">
            <w:pPr>
              <w:pStyle w:val="TableEntry"/>
              <w:rPr>
                <w:szCs w:val="18"/>
              </w:rPr>
            </w:pPr>
            <w:proofErr w:type="spellStart"/>
            <w:r w:rsidRPr="00473132">
              <w:rPr>
                <w:szCs w:val="18"/>
              </w:rPr>
              <w:t>XDSDocumentEntry.</w:t>
            </w:r>
            <w:r w:rsidR="00384B3F" w:rsidRPr="00473132">
              <w:t>a</w:t>
            </w:r>
            <w:r w:rsidR="00384B3F" w:rsidRPr="00473132">
              <w:rPr>
                <w:szCs w:val="18"/>
              </w:rPr>
              <w:t>vailabilityStatus</w:t>
            </w:r>
            <w:proofErr w:type="spellEnd"/>
          </w:p>
        </w:tc>
        <w:tc>
          <w:tcPr>
            <w:tcW w:w="2743" w:type="dxa"/>
          </w:tcPr>
          <w:p w14:paraId="00EE2CC6" w14:textId="77777777" w:rsidR="006E5E33" w:rsidRPr="00473132" w:rsidRDefault="006E5E33" w:rsidP="00B55FF8">
            <w:pPr>
              <w:pStyle w:val="TableEntry"/>
              <w:rPr>
                <w:szCs w:val="18"/>
              </w:rPr>
            </w:pPr>
            <w:r w:rsidRPr="00473132">
              <w:rPr>
                <w:szCs w:val="18"/>
              </w:rPr>
              <w:t>R</w:t>
            </w:r>
          </w:p>
        </w:tc>
        <w:tc>
          <w:tcPr>
            <w:tcW w:w="828" w:type="dxa"/>
          </w:tcPr>
          <w:p w14:paraId="4C384766" w14:textId="77777777" w:rsidR="006E5E33" w:rsidRPr="00473132" w:rsidRDefault="006E5E33" w:rsidP="00B55FF8">
            <w:pPr>
              <w:pStyle w:val="TableEntry"/>
              <w:rPr>
                <w:szCs w:val="18"/>
              </w:rPr>
            </w:pPr>
            <w:r w:rsidRPr="00473132">
              <w:rPr>
                <w:szCs w:val="18"/>
              </w:rPr>
              <w:t>M</w:t>
            </w:r>
          </w:p>
        </w:tc>
      </w:tr>
      <w:tr w:rsidR="009E320C" w:rsidRPr="00473132" w14:paraId="632DD5D2" w14:textId="77777777" w:rsidTr="00334B11">
        <w:tc>
          <w:tcPr>
            <w:tcW w:w="3169" w:type="dxa"/>
          </w:tcPr>
          <w:p w14:paraId="4C14032E" w14:textId="03614BCF" w:rsidR="00D9760F" w:rsidRPr="00473132" w:rsidRDefault="00521B5A" w:rsidP="00B55FF8">
            <w:pPr>
              <w:pStyle w:val="TableEntry"/>
            </w:pPr>
            <w:r w:rsidRPr="00473132">
              <w:t>…</w:t>
            </w:r>
          </w:p>
        </w:tc>
        <w:tc>
          <w:tcPr>
            <w:tcW w:w="2836" w:type="dxa"/>
          </w:tcPr>
          <w:p w14:paraId="36CAD207" w14:textId="77777777" w:rsidR="00D9760F" w:rsidRPr="00473132" w:rsidRDefault="00D9760F" w:rsidP="00B55FF8">
            <w:pPr>
              <w:pStyle w:val="TableEntry"/>
            </w:pPr>
          </w:p>
        </w:tc>
        <w:tc>
          <w:tcPr>
            <w:tcW w:w="2743" w:type="dxa"/>
          </w:tcPr>
          <w:p w14:paraId="1DE839FA" w14:textId="77777777" w:rsidR="00D9760F" w:rsidRPr="00473132" w:rsidRDefault="00D9760F" w:rsidP="00B55FF8">
            <w:pPr>
              <w:pStyle w:val="TableEntry"/>
            </w:pPr>
          </w:p>
        </w:tc>
        <w:tc>
          <w:tcPr>
            <w:tcW w:w="828" w:type="dxa"/>
          </w:tcPr>
          <w:p w14:paraId="7104E0B8" w14:textId="77777777" w:rsidR="00D9760F" w:rsidRPr="00473132" w:rsidRDefault="00D9760F" w:rsidP="00B55FF8">
            <w:pPr>
              <w:pStyle w:val="TableEntry"/>
            </w:pPr>
          </w:p>
        </w:tc>
      </w:tr>
      <w:tr w:rsidR="00F942C3" w:rsidRPr="00473132" w14:paraId="5DD5FFBA" w14:textId="77777777" w:rsidTr="00F942C3">
        <w:tc>
          <w:tcPr>
            <w:tcW w:w="3169" w:type="dxa"/>
          </w:tcPr>
          <w:p w14:paraId="00B7B431" w14:textId="5B1C372C" w:rsidR="006E5E33" w:rsidRPr="00473132" w:rsidRDefault="006E5E33" w:rsidP="00B55FF8">
            <w:pPr>
              <w:pStyle w:val="TableEntry"/>
            </w:pPr>
            <w:r w:rsidRPr="00473132">
              <w:t>$XDSFolderStatus</w:t>
            </w:r>
            <w:r w:rsidR="00FD7168" w:rsidRPr="00473132">
              <w:rPr>
                <w:b/>
                <w:highlight w:val="yellow"/>
                <w:u w:val="single"/>
                <w:vertAlign w:val="superscript"/>
              </w:rPr>
              <w:t>4</w:t>
            </w:r>
          </w:p>
        </w:tc>
        <w:tc>
          <w:tcPr>
            <w:tcW w:w="2836" w:type="dxa"/>
          </w:tcPr>
          <w:p w14:paraId="22886AB5" w14:textId="3B6E8031" w:rsidR="006E5E33" w:rsidRPr="00473132" w:rsidRDefault="006E5E33" w:rsidP="00B55FF8">
            <w:pPr>
              <w:pStyle w:val="TableEntry"/>
            </w:pPr>
            <w:proofErr w:type="spellStart"/>
            <w:r w:rsidRPr="00473132">
              <w:t>XDSFolder.</w:t>
            </w:r>
            <w:r w:rsidR="00384B3F" w:rsidRPr="00473132">
              <w:t>availabilityStatus</w:t>
            </w:r>
            <w:proofErr w:type="spellEnd"/>
          </w:p>
        </w:tc>
        <w:tc>
          <w:tcPr>
            <w:tcW w:w="2743" w:type="dxa"/>
          </w:tcPr>
          <w:p w14:paraId="6672705A" w14:textId="77777777" w:rsidR="006E5E33" w:rsidRPr="00473132" w:rsidRDefault="006E5E33" w:rsidP="00B55FF8">
            <w:pPr>
              <w:pStyle w:val="TableEntry"/>
            </w:pPr>
            <w:r w:rsidRPr="00473132">
              <w:t>R</w:t>
            </w:r>
          </w:p>
        </w:tc>
        <w:tc>
          <w:tcPr>
            <w:tcW w:w="828" w:type="dxa"/>
          </w:tcPr>
          <w:p w14:paraId="4F4D26CA" w14:textId="77777777" w:rsidR="006E5E33" w:rsidRPr="00473132" w:rsidRDefault="006E5E33" w:rsidP="00B55FF8">
            <w:pPr>
              <w:pStyle w:val="TableEntry"/>
            </w:pPr>
            <w:r w:rsidRPr="00473132">
              <w:t>M</w:t>
            </w:r>
          </w:p>
        </w:tc>
      </w:tr>
      <w:tr w:rsidR="00F942C3" w:rsidRPr="00473132" w14:paraId="6709DC89" w14:textId="77777777" w:rsidTr="00F942C3">
        <w:tc>
          <w:tcPr>
            <w:tcW w:w="3169" w:type="dxa"/>
          </w:tcPr>
          <w:p w14:paraId="75C0756F" w14:textId="77777777" w:rsidR="006E5E33" w:rsidRPr="00473132" w:rsidRDefault="006E5E33" w:rsidP="00B55FF8">
            <w:pPr>
              <w:pStyle w:val="TableEntry"/>
              <w:rPr>
                <w:b/>
                <w:bCs/>
                <w:u w:val="single"/>
              </w:rPr>
            </w:pPr>
            <w:r w:rsidRPr="00473132">
              <w:rPr>
                <w:b/>
                <w:bCs/>
                <w:u w:val="single"/>
              </w:rPr>
              <w:t>$</w:t>
            </w:r>
            <w:proofErr w:type="spellStart"/>
            <w:r w:rsidRPr="00473132">
              <w:rPr>
                <w:b/>
                <w:bCs/>
                <w:u w:val="single"/>
              </w:rPr>
              <w:t>XDSAssociationStatus</w:t>
            </w:r>
            <w:proofErr w:type="spellEnd"/>
          </w:p>
        </w:tc>
        <w:tc>
          <w:tcPr>
            <w:tcW w:w="2836" w:type="dxa"/>
          </w:tcPr>
          <w:p w14:paraId="73660E9E" w14:textId="19389FBC" w:rsidR="006E5E33" w:rsidRPr="00473132" w:rsidRDefault="006E5E33" w:rsidP="00B55FF8">
            <w:pPr>
              <w:pStyle w:val="TableEntry"/>
              <w:rPr>
                <w:b/>
                <w:bCs/>
                <w:u w:val="single"/>
              </w:rPr>
            </w:pPr>
            <w:proofErr w:type="spellStart"/>
            <w:r w:rsidRPr="00473132">
              <w:rPr>
                <w:b/>
                <w:bCs/>
                <w:u w:val="single"/>
              </w:rPr>
              <w:t>Association.</w:t>
            </w:r>
            <w:r w:rsidR="00384B3F" w:rsidRPr="00473132">
              <w:rPr>
                <w:b/>
                <w:bCs/>
                <w:u w:val="single"/>
              </w:rPr>
              <w:t>availabilityStatus</w:t>
            </w:r>
            <w:proofErr w:type="spellEnd"/>
          </w:p>
        </w:tc>
        <w:tc>
          <w:tcPr>
            <w:tcW w:w="2743" w:type="dxa"/>
          </w:tcPr>
          <w:p w14:paraId="2D4BC7CC" w14:textId="77777777" w:rsidR="006E5E33" w:rsidRPr="00473132" w:rsidRDefault="006E5E33" w:rsidP="00B55FF8">
            <w:pPr>
              <w:pStyle w:val="TableEntry"/>
              <w:rPr>
                <w:b/>
                <w:bCs/>
                <w:u w:val="single"/>
              </w:rPr>
            </w:pPr>
            <w:r w:rsidRPr="00473132">
              <w:rPr>
                <w:b/>
                <w:bCs/>
                <w:u w:val="single"/>
              </w:rPr>
              <w:t>O</w:t>
            </w:r>
          </w:p>
        </w:tc>
        <w:tc>
          <w:tcPr>
            <w:tcW w:w="828" w:type="dxa"/>
          </w:tcPr>
          <w:p w14:paraId="4F3CB573" w14:textId="77777777" w:rsidR="006E5E33" w:rsidRPr="00473132" w:rsidRDefault="006E5E33" w:rsidP="00B55FF8">
            <w:pPr>
              <w:pStyle w:val="TableEntry"/>
              <w:rPr>
                <w:b/>
                <w:bCs/>
                <w:u w:val="single"/>
              </w:rPr>
            </w:pPr>
            <w:r w:rsidRPr="00473132">
              <w:rPr>
                <w:b/>
                <w:bCs/>
                <w:u w:val="single"/>
              </w:rPr>
              <w:t>M</w:t>
            </w:r>
          </w:p>
        </w:tc>
      </w:tr>
      <w:tr w:rsidR="00F942C3" w:rsidRPr="00473132" w14:paraId="522E3A0E" w14:textId="77777777" w:rsidTr="00F942C3">
        <w:tc>
          <w:tcPr>
            <w:tcW w:w="3169" w:type="dxa"/>
          </w:tcPr>
          <w:p w14:paraId="005E52DC" w14:textId="647D7297" w:rsidR="006E5E33" w:rsidRPr="00473132" w:rsidRDefault="006E5E33" w:rsidP="00B55FF8">
            <w:pPr>
              <w:pStyle w:val="TableEntry"/>
              <w:rPr>
                <w:b/>
                <w:bCs/>
                <w:u w:val="single"/>
              </w:rPr>
            </w:pPr>
            <w:r w:rsidRPr="00473132">
              <w:rPr>
                <w:b/>
                <w:bCs/>
                <w:u w:val="single"/>
              </w:rPr>
              <w:t>$MetadataLevel</w:t>
            </w:r>
            <w:r w:rsidR="00FD7168" w:rsidRPr="00473132">
              <w:rPr>
                <w:b/>
                <w:bCs/>
                <w:u w:val="single"/>
                <w:vertAlign w:val="superscript"/>
              </w:rPr>
              <w:t>5</w:t>
            </w:r>
          </w:p>
        </w:tc>
        <w:tc>
          <w:tcPr>
            <w:tcW w:w="2836" w:type="dxa"/>
          </w:tcPr>
          <w:p w14:paraId="3D9D624B" w14:textId="77777777" w:rsidR="006E5E33" w:rsidRPr="00473132" w:rsidRDefault="006E5E33" w:rsidP="00B55FF8">
            <w:pPr>
              <w:pStyle w:val="TableEntry"/>
              <w:rPr>
                <w:b/>
                <w:bCs/>
                <w:u w:val="single"/>
              </w:rPr>
            </w:pPr>
            <w:r w:rsidRPr="00473132">
              <w:rPr>
                <w:b/>
                <w:bCs/>
                <w:u w:val="single"/>
              </w:rPr>
              <w:t>None</w:t>
            </w:r>
          </w:p>
        </w:tc>
        <w:tc>
          <w:tcPr>
            <w:tcW w:w="2743" w:type="dxa"/>
          </w:tcPr>
          <w:p w14:paraId="59D09CB4" w14:textId="77777777" w:rsidR="006E5E33" w:rsidRPr="00473132" w:rsidRDefault="006E5E33" w:rsidP="00B55FF8">
            <w:pPr>
              <w:pStyle w:val="TableEntry"/>
              <w:rPr>
                <w:b/>
                <w:bCs/>
                <w:u w:val="single"/>
              </w:rPr>
            </w:pPr>
            <w:r w:rsidRPr="00473132">
              <w:rPr>
                <w:b/>
                <w:bCs/>
                <w:u w:val="single"/>
              </w:rPr>
              <w:t>O</w:t>
            </w:r>
          </w:p>
        </w:tc>
        <w:tc>
          <w:tcPr>
            <w:tcW w:w="828" w:type="dxa"/>
          </w:tcPr>
          <w:p w14:paraId="33189C3A" w14:textId="77777777" w:rsidR="006E5E33" w:rsidRPr="00473132" w:rsidRDefault="006E5E33" w:rsidP="00B55FF8">
            <w:pPr>
              <w:pStyle w:val="TableEntry"/>
              <w:rPr>
                <w:b/>
                <w:bCs/>
                <w:u w:val="single"/>
              </w:rPr>
            </w:pPr>
            <w:r w:rsidRPr="00473132">
              <w:rPr>
                <w:b/>
                <w:bCs/>
                <w:u w:val="single"/>
              </w:rPr>
              <w:t>--</w:t>
            </w:r>
          </w:p>
        </w:tc>
      </w:tr>
    </w:tbl>
    <w:p w14:paraId="497D73B2" w14:textId="03EE4DD6" w:rsidR="009E320C" w:rsidRPr="00473132" w:rsidRDefault="009E320C" w:rsidP="00A70D2B">
      <w:pPr>
        <w:pStyle w:val="BodyText"/>
      </w:pPr>
      <w:r w:rsidRPr="00473132">
        <w:lastRenderedPageBreak/>
        <w:t>…</w:t>
      </w:r>
    </w:p>
    <w:p w14:paraId="527614E2" w14:textId="3BA2025E" w:rsidR="006E5E33" w:rsidRPr="00473132" w:rsidRDefault="00FD7168" w:rsidP="006E5E33">
      <w:pPr>
        <w:pStyle w:val="BodyText"/>
        <w:rPr>
          <w:b/>
          <w:u w:val="single"/>
        </w:rPr>
      </w:pPr>
      <w:r w:rsidRPr="00473132">
        <w:rPr>
          <w:b/>
          <w:u w:val="single"/>
          <w:vertAlign w:val="superscript"/>
        </w:rPr>
        <w:t>4</w:t>
      </w:r>
      <w:r w:rsidR="006E5E33" w:rsidRPr="00473132">
        <w:rPr>
          <w:b/>
          <w:u w:val="single"/>
        </w:rPr>
        <w:t xml:space="preserve">If the Document Registry supports the Document Metadata Update Option and this parameter includes the value </w:t>
      </w:r>
      <w:proofErr w:type="spellStart"/>
      <w:proofErr w:type="gramStart"/>
      <w:r w:rsidR="006E5E33" w:rsidRPr="00473132">
        <w:rPr>
          <w:rFonts w:ascii="Courier New" w:hAnsi="Courier New" w:cs="Courier New"/>
          <w:b/>
          <w:u w:val="single"/>
        </w:rPr>
        <w:t>urn:oasis</w:t>
      </w:r>
      <w:proofErr w:type="gramEnd"/>
      <w:r w:rsidR="006E5E33" w:rsidRPr="00473132">
        <w:rPr>
          <w:rFonts w:ascii="Courier New" w:hAnsi="Courier New" w:cs="Courier New"/>
          <w:b/>
          <w:u w:val="single"/>
        </w:rPr>
        <w:t>:names:tc:ebxml-regrep:StatusType:Deprecated</w:t>
      </w:r>
      <w:proofErr w:type="spellEnd"/>
      <w:r w:rsidR="006E5E33" w:rsidRPr="00473132">
        <w:rPr>
          <w:b/>
          <w:u w:val="single"/>
        </w:rPr>
        <w:t xml:space="preserve"> then the response may include multiple versions of a </w:t>
      </w:r>
      <w:proofErr w:type="spellStart"/>
      <w:r w:rsidR="006E5E33" w:rsidRPr="00473132">
        <w:rPr>
          <w:b/>
          <w:u w:val="single"/>
        </w:rPr>
        <w:t>DocumentEntry</w:t>
      </w:r>
      <w:proofErr w:type="spellEnd"/>
      <w:r w:rsidR="006E5E33" w:rsidRPr="00473132">
        <w:rPr>
          <w:b/>
          <w:u w:val="single"/>
        </w:rPr>
        <w:t>/Folder object. See ITI TF-3: 4.1.</w:t>
      </w:r>
      <w:r w:rsidR="000C00BC" w:rsidRPr="00473132">
        <w:rPr>
          <w:b/>
          <w:u w:val="single"/>
        </w:rPr>
        <w:t xml:space="preserve">5 </w:t>
      </w:r>
      <w:r w:rsidR="006E5E33" w:rsidRPr="00473132">
        <w:rPr>
          <w:b/>
          <w:u w:val="single"/>
        </w:rPr>
        <w:t>for guidance on interpreting these results.</w:t>
      </w:r>
    </w:p>
    <w:p w14:paraId="170C0E3A" w14:textId="51419F1F" w:rsidR="006E5E33" w:rsidRPr="00473132" w:rsidRDefault="00FD7168" w:rsidP="006E5E33">
      <w:pPr>
        <w:pStyle w:val="BodyText"/>
        <w:rPr>
          <w:b/>
          <w:u w:val="single"/>
        </w:rPr>
      </w:pPr>
      <w:r w:rsidRPr="00473132">
        <w:rPr>
          <w:b/>
          <w:u w:val="single"/>
          <w:vertAlign w:val="superscript"/>
        </w:rPr>
        <w:t>5</w:t>
      </w:r>
      <w:r w:rsidR="006E5E33" w:rsidRPr="00473132">
        <w:rPr>
          <w:b/>
          <w:u w:val="single"/>
          <w:vertAlign w:val="superscript"/>
        </w:rPr>
        <w:t xml:space="preserve"> </w:t>
      </w:r>
      <w:r w:rsidR="006E5E33" w:rsidRPr="00473132">
        <w:rPr>
          <w:b/>
          <w:u w:val="single"/>
        </w:rPr>
        <w:t>The parameter setting of $</w:t>
      </w:r>
      <w:proofErr w:type="spellStart"/>
      <w:r w:rsidR="006E5E33" w:rsidRPr="00473132">
        <w:rPr>
          <w:b/>
          <w:u w:val="single"/>
        </w:rPr>
        <w:t>MetadataLevel</w:t>
      </w:r>
      <w:proofErr w:type="spellEnd"/>
      <w:r w:rsidR="006E5E33" w:rsidRPr="00473132">
        <w:rPr>
          <w:b/>
          <w:u w:val="single"/>
        </w:rPr>
        <w:t xml:space="preserve"> equals 1 shall not inhibit the return of non-Approved Folders. This is controlled only by $</w:t>
      </w:r>
      <w:proofErr w:type="spellStart"/>
      <w:r w:rsidR="006E5E33" w:rsidRPr="00473132">
        <w:rPr>
          <w:b/>
          <w:u w:val="single"/>
        </w:rPr>
        <w:t>XDSFolderStatus</w:t>
      </w:r>
      <w:proofErr w:type="spellEnd"/>
      <w:r w:rsidR="006E5E33" w:rsidRPr="00473132">
        <w:rPr>
          <w:b/>
          <w:u w:val="single"/>
        </w:rPr>
        <w:t xml:space="preserve">. See Section 3.18.4.1.2.3.5.1. </w:t>
      </w:r>
    </w:p>
    <w:p w14:paraId="23683B7D"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3.18.4.1.2.3.7.5 </w:t>
      </w:r>
      <w:proofErr w:type="spellStart"/>
      <w:r w:rsidRPr="00473132">
        <w:rPr>
          <w:noProof w:val="0"/>
        </w:rPr>
        <w:t>GetDocuments</w:t>
      </w:r>
      <w:proofErr w:type="spellEnd"/>
      <w:r w:rsidRPr="00473132">
        <w:rPr>
          <w:noProof w:val="0"/>
        </w:rPr>
        <w:t xml:space="preserve"> </w:t>
      </w:r>
    </w:p>
    <w:p w14:paraId="70BEF449" w14:textId="77777777" w:rsidR="006E5E33" w:rsidRPr="00473132" w:rsidRDefault="006E5E33" w:rsidP="006E5E33">
      <w:pPr>
        <w:pStyle w:val="BodyText"/>
      </w:pPr>
      <w:r w:rsidRPr="00473132">
        <w:t xml:space="preserve">Retrieve a collection of </w:t>
      </w:r>
      <w:proofErr w:type="spellStart"/>
      <w:r w:rsidRPr="00473132">
        <w:t>XDSDocumentEntry</w:t>
      </w:r>
      <w:proofErr w:type="spellEnd"/>
      <w:r w:rsidRPr="00473132">
        <w:t xml:space="preserve"> objects. </w:t>
      </w:r>
      <w:proofErr w:type="spellStart"/>
      <w:r w:rsidRPr="00473132">
        <w:t>XDSDocumentEntry</w:t>
      </w:r>
      <w:proofErr w:type="spellEnd"/>
      <w:r w:rsidRPr="00473132">
        <w:t xml:space="preserve"> objects are selected either by their </w:t>
      </w:r>
      <w:proofErr w:type="spellStart"/>
      <w:r w:rsidRPr="00473132">
        <w:t>entryUUID</w:t>
      </w:r>
      <w:proofErr w:type="spellEnd"/>
      <w:r w:rsidRPr="00473132">
        <w:rPr>
          <w:b/>
          <w:u w:val="single"/>
        </w:rPr>
        <w:t>,</w:t>
      </w:r>
      <w:r w:rsidRPr="00473132">
        <w:t xml:space="preserve"> </w:t>
      </w:r>
      <w:r w:rsidRPr="00473132">
        <w:rPr>
          <w:b/>
          <w:strike/>
        </w:rPr>
        <w:t>or</w:t>
      </w:r>
      <w:r w:rsidRPr="00473132">
        <w:t xml:space="preserve"> </w:t>
      </w:r>
      <w:proofErr w:type="spellStart"/>
      <w:r w:rsidRPr="00473132">
        <w:t>uniqueID</w:t>
      </w:r>
      <w:proofErr w:type="spellEnd"/>
      <w:r w:rsidRPr="00473132">
        <w:rPr>
          <w:b/>
          <w:u w:val="single"/>
        </w:rPr>
        <w:t xml:space="preserve">, or </w:t>
      </w:r>
      <w:proofErr w:type="spellStart"/>
      <w:r w:rsidRPr="00473132">
        <w:rPr>
          <w:b/>
          <w:u w:val="single"/>
        </w:rPr>
        <w:t>logicalID</w:t>
      </w:r>
      <w:proofErr w:type="spellEnd"/>
      <w:r w:rsidRPr="00473132">
        <w:t xml:space="preserve"> attribute.</w:t>
      </w:r>
    </w:p>
    <w:p w14:paraId="0C48EE33" w14:textId="7D49BA1B" w:rsidR="009E320C" w:rsidRPr="00473132" w:rsidRDefault="009E320C" w:rsidP="006E5E33">
      <w:pPr>
        <w:pStyle w:val="BodyText"/>
      </w:pPr>
      <w:r w:rsidRPr="00473132">
        <w:rPr>
          <w:b/>
        </w:rPr>
        <w:t>Returns:</w:t>
      </w:r>
      <w:r w:rsidRPr="00473132">
        <w:t xml:space="preserve"> </w:t>
      </w:r>
      <w:proofErr w:type="spellStart"/>
      <w:r w:rsidRPr="00473132">
        <w:t>XDSDocumentEntry</w:t>
      </w:r>
      <w:proofErr w:type="spellEnd"/>
      <w:r w:rsidRPr="00473132">
        <w:t xml:space="preserve"> objects requested</w:t>
      </w:r>
    </w:p>
    <w:p w14:paraId="7B150500" w14:textId="77777777" w:rsidR="008B6EE5" w:rsidRPr="00473132"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473132" w14:paraId="358B68F7" w14:textId="77777777" w:rsidTr="00DE217F">
        <w:trPr>
          <w:tblHeader/>
        </w:trPr>
        <w:tc>
          <w:tcPr>
            <w:tcW w:w="3888" w:type="dxa"/>
            <w:shd w:val="clear" w:color="auto" w:fill="D9D9D9"/>
          </w:tcPr>
          <w:p w14:paraId="0D1C087E" w14:textId="77777777" w:rsidR="006E5E33" w:rsidRPr="00473132" w:rsidRDefault="006E5E33" w:rsidP="00DE217F">
            <w:pPr>
              <w:pStyle w:val="TableEntryHeader"/>
            </w:pPr>
            <w:r w:rsidRPr="00473132">
              <w:t>Parameter Name</w:t>
            </w:r>
          </w:p>
        </w:tc>
        <w:tc>
          <w:tcPr>
            <w:tcW w:w="3960" w:type="dxa"/>
            <w:shd w:val="clear" w:color="auto" w:fill="D9D9D9"/>
          </w:tcPr>
          <w:p w14:paraId="077E7589" w14:textId="77777777" w:rsidR="006E5E33" w:rsidRPr="00473132" w:rsidRDefault="006E5E33" w:rsidP="00DE217F">
            <w:pPr>
              <w:pStyle w:val="TableEntryHeader"/>
            </w:pPr>
            <w:r w:rsidRPr="00473132">
              <w:t>Attribute</w:t>
            </w:r>
          </w:p>
        </w:tc>
        <w:tc>
          <w:tcPr>
            <w:tcW w:w="810" w:type="dxa"/>
            <w:shd w:val="clear" w:color="auto" w:fill="D9D9D9"/>
          </w:tcPr>
          <w:p w14:paraId="196FBF3F" w14:textId="77777777" w:rsidR="006E5E33" w:rsidRPr="00473132" w:rsidRDefault="006E5E33" w:rsidP="00DE217F">
            <w:pPr>
              <w:pStyle w:val="TableEntryHeader"/>
            </w:pPr>
            <w:r w:rsidRPr="00473132">
              <w:t>Opt</w:t>
            </w:r>
          </w:p>
        </w:tc>
        <w:tc>
          <w:tcPr>
            <w:tcW w:w="918" w:type="dxa"/>
            <w:shd w:val="clear" w:color="auto" w:fill="D9D9D9"/>
          </w:tcPr>
          <w:p w14:paraId="6F088962" w14:textId="77777777" w:rsidR="006E5E33" w:rsidRPr="00473132" w:rsidRDefault="006E5E33" w:rsidP="00DE217F">
            <w:pPr>
              <w:pStyle w:val="TableEntryHeader"/>
            </w:pPr>
            <w:proofErr w:type="spellStart"/>
            <w:r w:rsidRPr="00473132">
              <w:t>Mult</w:t>
            </w:r>
            <w:proofErr w:type="spellEnd"/>
          </w:p>
        </w:tc>
      </w:tr>
      <w:tr w:rsidR="006E5E33" w:rsidRPr="00473132" w14:paraId="62C8CBBC" w14:textId="77777777" w:rsidTr="00DE217F">
        <w:tc>
          <w:tcPr>
            <w:tcW w:w="3888" w:type="dxa"/>
          </w:tcPr>
          <w:p w14:paraId="4046A904" w14:textId="3F341E14" w:rsidR="006E5E33" w:rsidRPr="00473132" w:rsidRDefault="006E5E33" w:rsidP="00B55FF8">
            <w:pPr>
              <w:pStyle w:val="TableEntry"/>
            </w:pPr>
            <w:r w:rsidRPr="00473132">
              <w:t>$XDSDocumentEntryEntryUUID</w:t>
            </w:r>
            <w:r w:rsidR="002A364D" w:rsidRPr="00473132">
              <w:rPr>
                <w:vertAlign w:val="superscript"/>
              </w:rPr>
              <w:t>3</w:t>
            </w:r>
          </w:p>
        </w:tc>
        <w:tc>
          <w:tcPr>
            <w:tcW w:w="3960" w:type="dxa"/>
          </w:tcPr>
          <w:p w14:paraId="71CEDDC2" w14:textId="175AE4D2" w:rsidR="006E5E33" w:rsidRPr="00473132" w:rsidRDefault="006E5E33" w:rsidP="00B55FF8">
            <w:pPr>
              <w:pStyle w:val="TableEntry"/>
            </w:pPr>
            <w:proofErr w:type="spellStart"/>
            <w:r w:rsidRPr="00473132">
              <w:t>XDSDocumentEntry.entryUUID</w:t>
            </w:r>
            <w:proofErr w:type="spellEnd"/>
          </w:p>
        </w:tc>
        <w:tc>
          <w:tcPr>
            <w:tcW w:w="810" w:type="dxa"/>
          </w:tcPr>
          <w:p w14:paraId="281E5D7B" w14:textId="77777777" w:rsidR="006E5E33" w:rsidRPr="00473132" w:rsidRDefault="006E5E33" w:rsidP="00B55FF8">
            <w:pPr>
              <w:pStyle w:val="TableEntry"/>
            </w:pPr>
            <w:r w:rsidRPr="00473132">
              <w:t>O</w:t>
            </w:r>
            <w:r w:rsidRPr="00473132">
              <w:rPr>
                <w:vertAlign w:val="superscript"/>
              </w:rPr>
              <w:t>1</w:t>
            </w:r>
          </w:p>
        </w:tc>
        <w:tc>
          <w:tcPr>
            <w:tcW w:w="918" w:type="dxa"/>
          </w:tcPr>
          <w:p w14:paraId="2FF4F0DB" w14:textId="77777777" w:rsidR="006E5E33" w:rsidRPr="00473132" w:rsidRDefault="006E5E33" w:rsidP="00B55FF8">
            <w:pPr>
              <w:pStyle w:val="TableEntry"/>
            </w:pPr>
            <w:r w:rsidRPr="00473132">
              <w:t>M</w:t>
            </w:r>
          </w:p>
        </w:tc>
      </w:tr>
      <w:tr w:rsidR="006E5E33" w:rsidRPr="00473132" w14:paraId="3C455AFD" w14:textId="77777777" w:rsidTr="00DE217F">
        <w:tc>
          <w:tcPr>
            <w:tcW w:w="3888" w:type="dxa"/>
          </w:tcPr>
          <w:p w14:paraId="4C3CE4C1" w14:textId="24FDF358" w:rsidR="006E5E33" w:rsidRPr="00473132" w:rsidRDefault="006E5E33" w:rsidP="00B663B6">
            <w:pPr>
              <w:pStyle w:val="TableEntry"/>
            </w:pPr>
            <w:r w:rsidRPr="00473132">
              <w:t>$</w:t>
            </w:r>
            <w:r w:rsidR="00B663B6" w:rsidRPr="00473132">
              <w:t>XDSDocumentEntryUniqueId</w:t>
            </w:r>
            <w:r w:rsidR="00B663B6" w:rsidRPr="00473132">
              <w:rPr>
                <w:vertAlign w:val="superscript"/>
              </w:rPr>
              <w:t>3</w:t>
            </w:r>
            <w:r w:rsidR="00B663B6" w:rsidRPr="00473132">
              <w:rPr>
                <w:b/>
                <w:highlight w:val="yellow"/>
                <w:u w:val="single"/>
                <w:vertAlign w:val="superscript"/>
              </w:rPr>
              <w:t xml:space="preserve">, </w:t>
            </w:r>
            <w:r w:rsidR="00D360CD" w:rsidRPr="00473132">
              <w:rPr>
                <w:b/>
                <w:highlight w:val="yellow"/>
                <w:u w:val="single"/>
                <w:vertAlign w:val="superscript"/>
              </w:rPr>
              <w:t>5</w:t>
            </w:r>
          </w:p>
        </w:tc>
        <w:tc>
          <w:tcPr>
            <w:tcW w:w="3960" w:type="dxa"/>
          </w:tcPr>
          <w:p w14:paraId="5720AACF" w14:textId="1950C573" w:rsidR="006E5E33" w:rsidRPr="00473132" w:rsidRDefault="006E5E33" w:rsidP="00B55FF8">
            <w:pPr>
              <w:pStyle w:val="TableEntry"/>
            </w:pPr>
            <w:proofErr w:type="spellStart"/>
            <w:r w:rsidRPr="00473132">
              <w:t>XDSDocumentEntry.uniqueId</w:t>
            </w:r>
            <w:proofErr w:type="spellEnd"/>
          </w:p>
        </w:tc>
        <w:tc>
          <w:tcPr>
            <w:tcW w:w="810" w:type="dxa"/>
          </w:tcPr>
          <w:p w14:paraId="1B45BA37" w14:textId="77777777" w:rsidR="006E5E33" w:rsidRPr="00473132" w:rsidRDefault="006E5E33" w:rsidP="00B55FF8">
            <w:pPr>
              <w:pStyle w:val="TableEntry"/>
            </w:pPr>
            <w:r w:rsidRPr="00473132">
              <w:t>O</w:t>
            </w:r>
            <w:r w:rsidRPr="00473132">
              <w:rPr>
                <w:vertAlign w:val="superscript"/>
              </w:rPr>
              <w:t>1</w:t>
            </w:r>
          </w:p>
        </w:tc>
        <w:tc>
          <w:tcPr>
            <w:tcW w:w="918" w:type="dxa"/>
          </w:tcPr>
          <w:p w14:paraId="5D05A2DA" w14:textId="77777777" w:rsidR="006E5E33" w:rsidRPr="00473132" w:rsidRDefault="006E5E33" w:rsidP="00B55FF8">
            <w:pPr>
              <w:pStyle w:val="TableEntry"/>
            </w:pPr>
            <w:r w:rsidRPr="00473132">
              <w:t>M</w:t>
            </w:r>
          </w:p>
        </w:tc>
      </w:tr>
      <w:tr w:rsidR="006E5E33" w:rsidRPr="00473132" w14:paraId="36EB6F64" w14:textId="77777777" w:rsidTr="00DE217F">
        <w:tc>
          <w:tcPr>
            <w:tcW w:w="3888" w:type="dxa"/>
          </w:tcPr>
          <w:p w14:paraId="4BC074ED" w14:textId="4AB39083" w:rsidR="006E5E33" w:rsidRPr="00473132" w:rsidRDefault="006E5E33" w:rsidP="00B55FF8">
            <w:pPr>
              <w:pStyle w:val="TableEntry"/>
              <w:rPr>
                <w:b/>
                <w:bCs/>
                <w:u w:val="single"/>
              </w:rPr>
            </w:pPr>
            <w:r w:rsidRPr="00473132">
              <w:rPr>
                <w:b/>
                <w:bCs/>
                <w:u w:val="single"/>
              </w:rPr>
              <w:t>$XDSDocumentEntryLogicalID</w:t>
            </w:r>
            <w:r w:rsidR="006345D7" w:rsidRPr="00473132">
              <w:rPr>
                <w:b/>
                <w:bCs/>
                <w:u w:val="single"/>
                <w:vertAlign w:val="superscript"/>
              </w:rPr>
              <w:t>4</w:t>
            </w:r>
          </w:p>
        </w:tc>
        <w:tc>
          <w:tcPr>
            <w:tcW w:w="3960" w:type="dxa"/>
          </w:tcPr>
          <w:p w14:paraId="315279D8" w14:textId="77777777" w:rsidR="006E5E33" w:rsidRPr="00473132" w:rsidRDefault="006E5E33" w:rsidP="00B55FF8">
            <w:pPr>
              <w:pStyle w:val="TableEntry"/>
              <w:rPr>
                <w:b/>
                <w:bCs/>
                <w:u w:val="single"/>
              </w:rPr>
            </w:pPr>
            <w:proofErr w:type="spellStart"/>
            <w:r w:rsidRPr="00473132">
              <w:rPr>
                <w:b/>
                <w:bCs/>
                <w:u w:val="single"/>
              </w:rPr>
              <w:t>XDSDocumentEntry.logicalID</w:t>
            </w:r>
            <w:proofErr w:type="spellEnd"/>
          </w:p>
        </w:tc>
        <w:tc>
          <w:tcPr>
            <w:tcW w:w="810" w:type="dxa"/>
          </w:tcPr>
          <w:p w14:paraId="441933D4" w14:textId="77777777" w:rsidR="006E5E33" w:rsidRPr="00473132" w:rsidRDefault="006E5E33" w:rsidP="00B55FF8">
            <w:pPr>
              <w:pStyle w:val="TableEntry"/>
              <w:rPr>
                <w:b/>
                <w:bCs/>
                <w:u w:val="single"/>
              </w:rPr>
            </w:pPr>
            <w:r w:rsidRPr="00473132">
              <w:rPr>
                <w:b/>
                <w:bCs/>
                <w:u w:val="single"/>
              </w:rPr>
              <w:t>O</w:t>
            </w:r>
            <w:r w:rsidRPr="00473132">
              <w:rPr>
                <w:b/>
                <w:bCs/>
                <w:u w:val="single"/>
                <w:vertAlign w:val="superscript"/>
              </w:rPr>
              <w:t>1</w:t>
            </w:r>
          </w:p>
        </w:tc>
        <w:tc>
          <w:tcPr>
            <w:tcW w:w="918" w:type="dxa"/>
          </w:tcPr>
          <w:p w14:paraId="15E6161F" w14:textId="77777777" w:rsidR="006E5E33" w:rsidRPr="00473132" w:rsidRDefault="006E5E33" w:rsidP="00B55FF8">
            <w:pPr>
              <w:pStyle w:val="TableEntry"/>
              <w:rPr>
                <w:b/>
                <w:bCs/>
                <w:u w:val="single"/>
              </w:rPr>
            </w:pPr>
            <w:r w:rsidRPr="00473132">
              <w:rPr>
                <w:b/>
                <w:bCs/>
                <w:u w:val="single"/>
              </w:rPr>
              <w:t>M</w:t>
            </w:r>
          </w:p>
        </w:tc>
      </w:tr>
      <w:tr w:rsidR="006E5E33" w:rsidRPr="00473132" w14:paraId="0787D66A" w14:textId="77777777" w:rsidTr="00DE217F">
        <w:tc>
          <w:tcPr>
            <w:tcW w:w="3888" w:type="dxa"/>
          </w:tcPr>
          <w:p w14:paraId="011D17CA" w14:textId="77777777" w:rsidR="006E5E33" w:rsidRPr="00473132" w:rsidRDefault="006E5E33" w:rsidP="00B55FF8">
            <w:pPr>
              <w:pStyle w:val="TableEntry"/>
            </w:pPr>
            <w:r w:rsidRPr="00473132">
              <w:t>$homeCommunityId</w:t>
            </w:r>
          </w:p>
        </w:tc>
        <w:tc>
          <w:tcPr>
            <w:tcW w:w="3960" w:type="dxa"/>
          </w:tcPr>
          <w:p w14:paraId="5426464C" w14:textId="77777777" w:rsidR="006E5E33" w:rsidRPr="00473132" w:rsidRDefault="006E5E33" w:rsidP="00B55FF8">
            <w:pPr>
              <w:pStyle w:val="TableEntry"/>
            </w:pPr>
            <w:r w:rsidRPr="00473132">
              <w:t>None</w:t>
            </w:r>
          </w:p>
        </w:tc>
        <w:tc>
          <w:tcPr>
            <w:tcW w:w="810" w:type="dxa"/>
          </w:tcPr>
          <w:p w14:paraId="5B63A800" w14:textId="77777777" w:rsidR="006E5E33" w:rsidRPr="00473132" w:rsidRDefault="006E5E33" w:rsidP="00B55FF8">
            <w:pPr>
              <w:pStyle w:val="TableEntry"/>
            </w:pPr>
            <w:r w:rsidRPr="00473132">
              <w:t>O</w:t>
            </w:r>
            <w:r w:rsidRPr="00473132">
              <w:rPr>
                <w:vertAlign w:val="superscript"/>
              </w:rPr>
              <w:t>2</w:t>
            </w:r>
          </w:p>
        </w:tc>
        <w:tc>
          <w:tcPr>
            <w:tcW w:w="918" w:type="dxa"/>
          </w:tcPr>
          <w:p w14:paraId="1930FDDD" w14:textId="77777777" w:rsidR="006E5E33" w:rsidRPr="00473132" w:rsidRDefault="006E5E33" w:rsidP="00B55FF8">
            <w:pPr>
              <w:pStyle w:val="TableEntry"/>
            </w:pPr>
            <w:r w:rsidRPr="00473132">
              <w:t>--</w:t>
            </w:r>
          </w:p>
        </w:tc>
      </w:tr>
      <w:tr w:rsidR="006E5E33" w:rsidRPr="00473132" w14:paraId="53D4BC1E" w14:textId="77777777" w:rsidTr="00DE217F">
        <w:tc>
          <w:tcPr>
            <w:tcW w:w="3888" w:type="dxa"/>
          </w:tcPr>
          <w:p w14:paraId="01394CCB" w14:textId="65BBD338" w:rsidR="006E5E33" w:rsidRPr="00473132" w:rsidRDefault="006E5E33" w:rsidP="00B55FF8">
            <w:pPr>
              <w:pStyle w:val="TableEntry"/>
              <w:rPr>
                <w:b/>
                <w:bCs/>
                <w:u w:val="single"/>
              </w:rPr>
            </w:pPr>
            <w:r w:rsidRPr="00473132">
              <w:rPr>
                <w:b/>
                <w:bCs/>
                <w:u w:val="single"/>
              </w:rPr>
              <w:t>$MetadataLevel</w:t>
            </w:r>
            <w:r w:rsidR="006F7B20" w:rsidRPr="00473132">
              <w:rPr>
                <w:b/>
                <w:bCs/>
                <w:u w:val="single"/>
                <w:vertAlign w:val="superscript"/>
              </w:rPr>
              <w:t>6</w:t>
            </w:r>
          </w:p>
        </w:tc>
        <w:tc>
          <w:tcPr>
            <w:tcW w:w="3960" w:type="dxa"/>
          </w:tcPr>
          <w:p w14:paraId="0E43C8A3" w14:textId="77777777" w:rsidR="006E5E33" w:rsidRPr="00473132" w:rsidRDefault="006E5E33" w:rsidP="00B55FF8">
            <w:pPr>
              <w:pStyle w:val="TableEntry"/>
              <w:rPr>
                <w:b/>
                <w:bCs/>
                <w:u w:val="single"/>
              </w:rPr>
            </w:pPr>
            <w:r w:rsidRPr="00473132">
              <w:rPr>
                <w:b/>
                <w:bCs/>
                <w:u w:val="single"/>
              </w:rPr>
              <w:t>None</w:t>
            </w:r>
          </w:p>
        </w:tc>
        <w:tc>
          <w:tcPr>
            <w:tcW w:w="810" w:type="dxa"/>
          </w:tcPr>
          <w:p w14:paraId="5974D43B" w14:textId="77777777" w:rsidR="006E5E33" w:rsidRPr="00473132" w:rsidRDefault="006E5E33" w:rsidP="00B55FF8">
            <w:pPr>
              <w:pStyle w:val="TableEntry"/>
              <w:rPr>
                <w:b/>
                <w:bCs/>
                <w:u w:val="single"/>
              </w:rPr>
            </w:pPr>
            <w:r w:rsidRPr="00473132">
              <w:rPr>
                <w:b/>
                <w:bCs/>
                <w:u w:val="single"/>
              </w:rPr>
              <w:t>O</w:t>
            </w:r>
          </w:p>
        </w:tc>
        <w:tc>
          <w:tcPr>
            <w:tcW w:w="918" w:type="dxa"/>
          </w:tcPr>
          <w:p w14:paraId="71FEB78E" w14:textId="77777777" w:rsidR="006E5E33" w:rsidRPr="00473132" w:rsidRDefault="006E5E33" w:rsidP="00B55FF8">
            <w:pPr>
              <w:pStyle w:val="TableEntry"/>
              <w:rPr>
                <w:b/>
                <w:bCs/>
                <w:u w:val="single"/>
              </w:rPr>
            </w:pPr>
            <w:r w:rsidRPr="00473132">
              <w:rPr>
                <w:b/>
                <w:bCs/>
                <w:u w:val="single"/>
              </w:rPr>
              <w:t>--</w:t>
            </w:r>
          </w:p>
        </w:tc>
      </w:tr>
    </w:tbl>
    <w:p w14:paraId="2341BCB7" w14:textId="77777777" w:rsidR="006E5E33" w:rsidRPr="00473132" w:rsidRDefault="006E5E33" w:rsidP="006E5E33">
      <w:pPr>
        <w:pStyle w:val="BodyText"/>
      </w:pPr>
    </w:p>
    <w:p w14:paraId="2BF18EF3" w14:textId="0EB39C99" w:rsidR="006E5E33" w:rsidRPr="00473132" w:rsidRDefault="006E5E33" w:rsidP="006E5E33">
      <w:pPr>
        <w:pStyle w:val="BodyText"/>
      </w:pPr>
      <w:r w:rsidRPr="00473132">
        <w:rPr>
          <w:vertAlign w:val="superscript"/>
        </w:rPr>
        <w:t>1</w:t>
      </w:r>
      <w:r w:rsidR="00B378C5" w:rsidRPr="00473132">
        <w:rPr>
          <w:b/>
          <w:strike/>
          <w:szCs w:val="24"/>
        </w:rPr>
        <w:t xml:space="preserve"> Either</w:t>
      </w:r>
      <w:r w:rsidR="00B378C5" w:rsidRPr="00473132">
        <w:rPr>
          <w:szCs w:val="24"/>
        </w:rPr>
        <w:t xml:space="preserve"> $</w:t>
      </w:r>
      <w:proofErr w:type="spellStart"/>
      <w:r w:rsidR="00B378C5" w:rsidRPr="00473132">
        <w:rPr>
          <w:szCs w:val="24"/>
        </w:rPr>
        <w:t>XDSDocumentEntryEntryUUID</w:t>
      </w:r>
      <w:proofErr w:type="spellEnd"/>
      <w:r w:rsidR="00B378C5" w:rsidRPr="00473132">
        <w:rPr>
          <w:szCs w:val="24"/>
        </w:rPr>
        <w:t xml:space="preserve"> or $</w:t>
      </w:r>
      <w:proofErr w:type="spellStart"/>
      <w:r w:rsidR="00B378C5" w:rsidRPr="00473132">
        <w:rPr>
          <w:szCs w:val="24"/>
        </w:rPr>
        <w:t>XDSDocumentEntryUniqueId</w:t>
      </w:r>
      <w:proofErr w:type="spellEnd"/>
      <w:r w:rsidR="00B378C5" w:rsidRPr="00473132">
        <w:rPr>
          <w:szCs w:val="24"/>
        </w:rPr>
        <w:t xml:space="preserve"> </w:t>
      </w:r>
      <w:r w:rsidR="00B378C5" w:rsidRPr="00473132">
        <w:rPr>
          <w:b/>
          <w:szCs w:val="24"/>
          <w:u w:val="single"/>
        </w:rPr>
        <w:t>or $</w:t>
      </w:r>
      <w:proofErr w:type="spellStart"/>
      <w:r w:rsidR="00B378C5" w:rsidRPr="00473132">
        <w:rPr>
          <w:b/>
          <w:szCs w:val="24"/>
          <w:u w:val="single"/>
        </w:rPr>
        <w:t>XDSDocumentEntryLogicalID</w:t>
      </w:r>
      <w:proofErr w:type="spellEnd"/>
      <w:r w:rsidR="00B378C5" w:rsidRPr="00473132">
        <w:rPr>
          <w:b/>
          <w:szCs w:val="24"/>
          <w:u w:val="single"/>
        </w:rPr>
        <w:t xml:space="preserve"> </w:t>
      </w:r>
      <w:r w:rsidR="00B378C5" w:rsidRPr="00473132">
        <w:rPr>
          <w:szCs w:val="24"/>
        </w:rPr>
        <w:t>shall be specified.</w:t>
      </w:r>
      <w:r w:rsidRPr="00473132">
        <w:rPr>
          <w:szCs w:val="24"/>
        </w:rPr>
        <w:t xml:space="preserve"> This transaction shall return an </w:t>
      </w:r>
      <w:proofErr w:type="spellStart"/>
      <w:r w:rsidR="00B13085" w:rsidRPr="00473132">
        <w:rPr>
          <w:szCs w:val="24"/>
        </w:rPr>
        <w:t>XDSStoredQueryParamNumber</w:t>
      </w:r>
      <w:proofErr w:type="spellEnd"/>
      <w:r w:rsidR="00B13085" w:rsidRPr="00473132">
        <w:rPr>
          <w:szCs w:val="24"/>
        </w:rPr>
        <w:t xml:space="preserve"> </w:t>
      </w:r>
      <w:r w:rsidRPr="00473132">
        <w:rPr>
          <w:szCs w:val="24"/>
        </w:rPr>
        <w:t xml:space="preserve">error if </w:t>
      </w:r>
      <w:r w:rsidRPr="00473132">
        <w:rPr>
          <w:b/>
          <w:strike/>
          <w:szCs w:val="24"/>
        </w:rPr>
        <w:t>both</w:t>
      </w:r>
      <w:r w:rsidRPr="00473132">
        <w:rPr>
          <w:szCs w:val="24"/>
        </w:rPr>
        <w:t xml:space="preserve"> </w:t>
      </w:r>
      <w:r w:rsidRPr="00473132">
        <w:rPr>
          <w:b/>
          <w:szCs w:val="24"/>
          <w:u w:val="single"/>
        </w:rPr>
        <w:t>more than one of these</w:t>
      </w:r>
      <w:r w:rsidRPr="00473132">
        <w:rPr>
          <w:szCs w:val="24"/>
        </w:rPr>
        <w:t xml:space="preserve"> parameters </w:t>
      </w:r>
      <w:r w:rsidRPr="00473132">
        <w:rPr>
          <w:b/>
          <w:strike/>
          <w:szCs w:val="24"/>
        </w:rPr>
        <w:t>are</w:t>
      </w:r>
      <w:r w:rsidRPr="00473132">
        <w:rPr>
          <w:szCs w:val="24"/>
        </w:rPr>
        <w:t xml:space="preserve"> </w:t>
      </w:r>
      <w:r w:rsidRPr="00473132">
        <w:rPr>
          <w:b/>
          <w:szCs w:val="24"/>
          <w:u w:val="single"/>
        </w:rPr>
        <w:t xml:space="preserve">is </w:t>
      </w:r>
      <w:r w:rsidRPr="00473132">
        <w:rPr>
          <w:szCs w:val="24"/>
        </w:rPr>
        <w:t>specified.</w:t>
      </w:r>
      <w:r w:rsidRPr="00473132">
        <w:t xml:space="preserve"> </w:t>
      </w:r>
    </w:p>
    <w:p w14:paraId="12545C2E" w14:textId="05C73103" w:rsidR="006E5E33" w:rsidRPr="00473132" w:rsidRDefault="006E5E33" w:rsidP="006E5E33">
      <w:pPr>
        <w:pStyle w:val="BodyText"/>
      </w:pPr>
      <w:r w:rsidRPr="00473132">
        <w:rPr>
          <w:vertAlign w:val="superscript"/>
        </w:rPr>
        <w:t>2</w:t>
      </w:r>
      <w:r w:rsidRPr="00473132">
        <w:rPr>
          <w:szCs w:val="24"/>
        </w:rPr>
        <w:t xml:space="preserve">The homeCommunityId value is specified as the home attribute on the </w:t>
      </w:r>
      <w:proofErr w:type="spellStart"/>
      <w:r w:rsidRPr="00473132">
        <w:rPr>
          <w:szCs w:val="24"/>
        </w:rPr>
        <w:t>AdhocQuery</w:t>
      </w:r>
      <w:proofErr w:type="spellEnd"/>
      <w:r w:rsidRPr="00473132">
        <w:rPr>
          <w:szCs w:val="24"/>
        </w:rPr>
        <w:t xml:space="preserve"> element of the query request, as in: &lt;</w:t>
      </w:r>
      <w:proofErr w:type="spellStart"/>
      <w:r w:rsidRPr="00473132">
        <w:rPr>
          <w:szCs w:val="24"/>
        </w:rPr>
        <w:t>AdhocQuery</w:t>
      </w:r>
      <w:proofErr w:type="spellEnd"/>
      <w:r w:rsidRPr="00473132">
        <w:rPr>
          <w:szCs w:val="24"/>
        </w:rPr>
        <w:t xml:space="preserve"> id</w:t>
      </w:r>
      <w:proofErr w:type="gramStart"/>
      <w:r w:rsidRPr="00473132">
        <w:rPr>
          <w:szCs w:val="24"/>
        </w:rPr>
        <w:t>=</w:t>
      </w:r>
      <w:r w:rsidRPr="00473132">
        <w:rPr>
          <w:rFonts w:ascii="MS Reference Sans Serif" w:hAnsi="MS Reference Sans Serif" w:cs="MS Reference Sans Serif"/>
          <w:szCs w:val="24"/>
        </w:rPr>
        <w:t>”</w:t>
      </w:r>
      <w:r w:rsidRPr="00473132">
        <w:rPr>
          <w:szCs w:val="24"/>
        </w:rPr>
        <w:t>…</w:t>
      </w:r>
      <w:proofErr w:type="gramEnd"/>
      <w:r w:rsidRPr="00473132">
        <w:rPr>
          <w:rFonts w:ascii="MS Reference Sans Serif" w:hAnsi="MS Reference Sans Serif" w:cs="MS Reference Sans Serif"/>
          <w:szCs w:val="24"/>
        </w:rPr>
        <w:t>”</w:t>
      </w:r>
      <w:r w:rsidRPr="00473132">
        <w:rPr>
          <w:szCs w:val="24"/>
        </w:rPr>
        <w:t xml:space="preserve"> home=</w:t>
      </w:r>
      <w:r w:rsidRPr="00473132">
        <w:rPr>
          <w:rFonts w:ascii="MS Reference Sans Serif" w:hAnsi="MS Reference Sans Serif" w:cs="MS Reference Sans Serif"/>
          <w:szCs w:val="24"/>
        </w:rPr>
        <w:t>”</w:t>
      </w:r>
      <w:r w:rsidRPr="00473132">
        <w:rPr>
          <w:szCs w:val="24"/>
        </w:rPr>
        <w:t>urn:oid:1.2.3</w:t>
      </w:r>
      <w:r w:rsidRPr="00473132">
        <w:rPr>
          <w:rFonts w:ascii="MS Reference Sans Serif" w:hAnsi="MS Reference Sans Serif" w:cs="MS Reference Sans Serif"/>
          <w:szCs w:val="24"/>
        </w:rPr>
        <w:t>”</w:t>
      </w:r>
      <w:r w:rsidRPr="00473132">
        <w:rPr>
          <w:szCs w:val="24"/>
        </w:rPr>
        <w:t xml:space="preserve"> … &gt;. Document Consumer </w:t>
      </w:r>
      <w:r w:rsidR="00D342D8" w:rsidRPr="00473132">
        <w:rPr>
          <w:szCs w:val="24"/>
        </w:rPr>
        <w:t>Actor</w:t>
      </w:r>
      <w:r w:rsidRPr="00473132">
        <w:rPr>
          <w:szCs w:val="24"/>
        </w:rPr>
        <w:t xml:space="preserve">s shall specify the homeCommunityId value if they received a value for this attribute as part of the previous Registry Stored Query response entry, which contained the specified </w:t>
      </w:r>
      <w:proofErr w:type="spellStart"/>
      <w:r w:rsidRPr="00473132">
        <w:rPr>
          <w:b/>
          <w:strike/>
          <w:szCs w:val="24"/>
        </w:rPr>
        <w:t>EntryUUID</w:t>
      </w:r>
      <w:proofErr w:type="spellEnd"/>
      <w:r w:rsidRPr="00473132">
        <w:rPr>
          <w:b/>
          <w:strike/>
          <w:szCs w:val="24"/>
        </w:rPr>
        <w:t xml:space="preserve"> or </w:t>
      </w:r>
      <w:proofErr w:type="spellStart"/>
      <w:r w:rsidRPr="00473132">
        <w:rPr>
          <w:b/>
          <w:strike/>
          <w:szCs w:val="24"/>
        </w:rPr>
        <w:t>UniqueID</w:t>
      </w:r>
      <w:proofErr w:type="spellEnd"/>
      <w:r w:rsidRPr="00473132">
        <w:rPr>
          <w:szCs w:val="24"/>
        </w:rPr>
        <w:t xml:space="preserve"> </w:t>
      </w:r>
      <w:proofErr w:type="spellStart"/>
      <w:r w:rsidRPr="00473132">
        <w:rPr>
          <w:b/>
          <w:szCs w:val="24"/>
          <w:u w:val="single"/>
        </w:rPr>
        <w:t>entryUUID</w:t>
      </w:r>
      <w:proofErr w:type="spellEnd"/>
      <w:r w:rsidRPr="00473132">
        <w:rPr>
          <w:b/>
          <w:szCs w:val="24"/>
          <w:u w:val="single"/>
        </w:rPr>
        <w:t xml:space="preserve">, </w:t>
      </w:r>
      <w:proofErr w:type="spellStart"/>
      <w:r w:rsidRPr="00473132">
        <w:rPr>
          <w:b/>
          <w:szCs w:val="24"/>
          <w:u w:val="single"/>
        </w:rPr>
        <w:t>uniqueId</w:t>
      </w:r>
      <w:proofErr w:type="spellEnd"/>
      <w:r w:rsidRPr="00473132">
        <w:rPr>
          <w:b/>
          <w:szCs w:val="24"/>
          <w:u w:val="single"/>
        </w:rPr>
        <w:t xml:space="preserve"> or </w:t>
      </w:r>
      <w:proofErr w:type="spellStart"/>
      <w:r w:rsidRPr="00473132">
        <w:rPr>
          <w:b/>
          <w:szCs w:val="24"/>
          <w:u w:val="single"/>
        </w:rPr>
        <w:t>logicalID</w:t>
      </w:r>
      <w:proofErr w:type="spellEnd"/>
      <w:r w:rsidR="004231C8" w:rsidRPr="00473132">
        <w:rPr>
          <w:szCs w:val="24"/>
        </w:rPr>
        <w:t xml:space="preserve">. </w:t>
      </w:r>
      <w:r w:rsidRPr="00473132">
        <w:rPr>
          <w:szCs w:val="24"/>
        </w:rPr>
        <w:t xml:space="preserve">See </w:t>
      </w:r>
      <w:r w:rsidRPr="00473132">
        <w:rPr>
          <w:b/>
          <w:strike/>
          <w:szCs w:val="24"/>
        </w:rPr>
        <w:t>ITI TF-2a:</w:t>
      </w:r>
      <w:r w:rsidRPr="00473132">
        <w:rPr>
          <w:szCs w:val="24"/>
        </w:rPr>
        <w:t xml:space="preserve"> </w:t>
      </w:r>
      <w:hyperlink r:id="rId45" w:anchor="3.18.4.1.2.3.8" w:history="1">
        <w:r w:rsidRPr="00473132">
          <w:rPr>
            <w:rStyle w:val="Hyperlink"/>
            <w:b/>
            <w:szCs w:val="24"/>
          </w:rPr>
          <w:t xml:space="preserve">Section </w:t>
        </w:r>
        <w:r w:rsidRPr="00473132">
          <w:rPr>
            <w:rStyle w:val="Hyperlink"/>
            <w:szCs w:val="24"/>
          </w:rPr>
          <w:t>3.18.4.1.2.3.8</w:t>
        </w:r>
      </w:hyperlink>
      <w:r w:rsidRPr="00473132">
        <w:rPr>
          <w:szCs w:val="24"/>
        </w:rPr>
        <w:t xml:space="preserve"> for more details. </w:t>
      </w:r>
    </w:p>
    <w:p w14:paraId="7459FBFB" w14:textId="5F2315CA" w:rsidR="009E320C" w:rsidRPr="00473132" w:rsidRDefault="00D360CD" w:rsidP="00B3005A">
      <w:pPr>
        <w:pStyle w:val="Note"/>
      </w:pPr>
      <w:r w:rsidRPr="00473132">
        <w:t>Note: …</w:t>
      </w:r>
    </w:p>
    <w:p w14:paraId="1F3341F9" w14:textId="1DC26F4B" w:rsidR="009E320C" w:rsidRPr="00473132" w:rsidRDefault="009E320C" w:rsidP="006E5E33">
      <w:pPr>
        <w:pStyle w:val="BodyText"/>
      </w:pPr>
      <w:r w:rsidRPr="00473132">
        <w:rPr>
          <w:vertAlign w:val="superscript"/>
        </w:rPr>
        <w:t>3</w:t>
      </w:r>
      <w:r w:rsidRPr="00473132">
        <w:t xml:space="preserve">If the Stored Query specifies a </w:t>
      </w:r>
      <w:proofErr w:type="spellStart"/>
      <w:r w:rsidRPr="00473132">
        <w:t>returnType</w:t>
      </w:r>
      <w:proofErr w:type="spellEnd"/>
      <w:r w:rsidRPr="00473132">
        <w:t xml:space="preserve"> of </w:t>
      </w:r>
      <w:proofErr w:type="spellStart"/>
      <w:r w:rsidRPr="00473132">
        <w:t>LeafClass</w:t>
      </w:r>
      <w:proofErr w:type="spellEnd"/>
      <w:r w:rsidRPr="00473132">
        <w:t xml:space="preserve"> t</w:t>
      </w:r>
      <w:r w:rsidR="006345D7" w:rsidRPr="00473132">
        <w:t xml:space="preserve">hen the Document Registry </w:t>
      </w:r>
      <w:r w:rsidRPr="00473132">
        <w:t xml:space="preserve">shall verify that all requested </w:t>
      </w:r>
      <w:proofErr w:type="spellStart"/>
      <w:r w:rsidRPr="00473132">
        <w:t>DocumentEntry</w:t>
      </w:r>
      <w:proofErr w:type="spellEnd"/>
      <w:r w:rsidRPr="00473132">
        <w:t xml:space="preserve"> objects to be returned will contain the same Patient ID. If this validation fails</w:t>
      </w:r>
      <w:r w:rsidR="00EC1DCF" w:rsidRPr="00473132">
        <w:t>,</w:t>
      </w:r>
      <w:r w:rsidRPr="00473132">
        <w:t xml:space="preserve"> an </w:t>
      </w:r>
      <w:proofErr w:type="spellStart"/>
      <w:r w:rsidRPr="00473132">
        <w:t>XDSResultNotSinglePatient</w:t>
      </w:r>
      <w:proofErr w:type="spellEnd"/>
      <w:r w:rsidRPr="00473132">
        <w:t xml:space="preserve"> error shall be returned and no metadata shall be returned.</w:t>
      </w:r>
    </w:p>
    <w:p w14:paraId="49610E14" w14:textId="168A4568" w:rsidR="006E5E33" w:rsidRPr="00473132" w:rsidRDefault="006345D7" w:rsidP="006E5E33">
      <w:pPr>
        <w:pStyle w:val="BodyText"/>
        <w:rPr>
          <w:b/>
          <w:u w:val="single"/>
        </w:rPr>
      </w:pPr>
      <w:r w:rsidRPr="00473132">
        <w:rPr>
          <w:b/>
          <w:szCs w:val="24"/>
          <w:u w:val="single"/>
          <w:vertAlign w:val="superscript"/>
        </w:rPr>
        <w:t>4</w:t>
      </w:r>
      <w:r w:rsidR="006E5E33" w:rsidRPr="00473132">
        <w:rPr>
          <w:b/>
          <w:szCs w:val="24"/>
          <w:u w:val="single"/>
        </w:rPr>
        <w:t xml:space="preserve">Retrieving a </w:t>
      </w:r>
      <w:proofErr w:type="spellStart"/>
      <w:r w:rsidR="006E5E33" w:rsidRPr="00473132">
        <w:rPr>
          <w:b/>
          <w:szCs w:val="24"/>
          <w:u w:val="single"/>
        </w:rPr>
        <w:t>DocumentEntry</w:t>
      </w:r>
      <w:proofErr w:type="spellEnd"/>
      <w:r w:rsidR="006E5E33" w:rsidRPr="00473132">
        <w:rPr>
          <w:b/>
          <w:szCs w:val="24"/>
          <w:u w:val="single"/>
        </w:rPr>
        <w:t xml:space="preserve"> by its </w:t>
      </w:r>
      <w:proofErr w:type="spellStart"/>
      <w:r w:rsidR="006E5E33" w:rsidRPr="00473132">
        <w:rPr>
          <w:b/>
          <w:szCs w:val="24"/>
          <w:u w:val="single"/>
        </w:rPr>
        <w:t>logicalID</w:t>
      </w:r>
      <w:proofErr w:type="spellEnd"/>
      <w:r w:rsidR="006E5E33" w:rsidRPr="00473132">
        <w:rPr>
          <w:b/>
          <w:szCs w:val="24"/>
          <w:u w:val="single"/>
        </w:rPr>
        <w:t xml:space="preserve"> attribute returns the logical </w:t>
      </w:r>
      <w:proofErr w:type="spellStart"/>
      <w:r w:rsidR="006E5E33" w:rsidRPr="00473132">
        <w:rPr>
          <w:b/>
          <w:szCs w:val="24"/>
          <w:u w:val="single"/>
        </w:rPr>
        <w:t>DocumentEntry</w:t>
      </w:r>
      <w:proofErr w:type="spellEnd"/>
      <w:r w:rsidR="006E5E33" w:rsidRPr="00473132">
        <w:rPr>
          <w:b/>
          <w:szCs w:val="24"/>
          <w:u w:val="single"/>
        </w:rPr>
        <w:t xml:space="preserve">, which includes all versions of that </w:t>
      </w:r>
      <w:proofErr w:type="spellStart"/>
      <w:r w:rsidR="006E5E33" w:rsidRPr="00473132">
        <w:rPr>
          <w:b/>
          <w:szCs w:val="24"/>
          <w:u w:val="single"/>
        </w:rPr>
        <w:t>DocumentEntry</w:t>
      </w:r>
      <w:proofErr w:type="spellEnd"/>
      <w:r w:rsidR="006E5E33" w:rsidRPr="00473132">
        <w:rPr>
          <w:b/>
          <w:szCs w:val="24"/>
          <w:u w:val="single"/>
        </w:rPr>
        <w:t xml:space="preserve"> object. See ITI TF-3: 4.1.</w:t>
      </w:r>
      <w:r w:rsidR="000C00BC" w:rsidRPr="00473132">
        <w:rPr>
          <w:b/>
          <w:szCs w:val="24"/>
          <w:u w:val="single"/>
        </w:rPr>
        <w:t xml:space="preserve">5 </w:t>
      </w:r>
      <w:r w:rsidR="006E5E33" w:rsidRPr="00473132">
        <w:rPr>
          <w:b/>
          <w:szCs w:val="24"/>
          <w:u w:val="single"/>
        </w:rPr>
        <w:t xml:space="preserve">for guidance </w:t>
      </w:r>
      <w:r w:rsidR="006E5E33" w:rsidRPr="00473132">
        <w:rPr>
          <w:b/>
          <w:szCs w:val="24"/>
          <w:u w:val="single"/>
        </w:rPr>
        <w:lastRenderedPageBreak/>
        <w:t xml:space="preserve">on interpreting these results. If the Document Registry does not support the </w:t>
      </w:r>
      <w:r w:rsidR="006E5E33" w:rsidRPr="00473132">
        <w:rPr>
          <w:b/>
          <w:u w:val="single"/>
        </w:rPr>
        <w:t>Document Metadata Update Option</w:t>
      </w:r>
      <w:r w:rsidR="006F7B20" w:rsidRPr="00473132">
        <w:rPr>
          <w:b/>
          <w:u w:val="single"/>
        </w:rPr>
        <w:t>,</w:t>
      </w:r>
      <w:r w:rsidR="006E5E33" w:rsidRPr="00473132">
        <w:rPr>
          <w:b/>
          <w:u w:val="single"/>
        </w:rPr>
        <w:t xml:space="preserve"> this parameter </w:t>
      </w:r>
      <w:r w:rsidR="00B378C5" w:rsidRPr="00473132">
        <w:rPr>
          <w:b/>
          <w:u w:val="single"/>
        </w:rPr>
        <w:t xml:space="preserve">shall be ignored and thus cause an </w:t>
      </w:r>
      <w:proofErr w:type="spellStart"/>
      <w:r w:rsidR="00B13085" w:rsidRPr="00473132">
        <w:rPr>
          <w:b/>
          <w:u w:val="single"/>
        </w:rPr>
        <w:t>XDSStoredQueryMissingParam</w:t>
      </w:r>
      <w:proofErr w:type="spellEnd"/>
      <w:r w:rsidR="00B13085" w:rsidRPr="00473132">
        <w:rPr>
          <w:b/>
          <w:u w:val="single"/>
        </w:rPr>
        <w:t xml:space="preserve"> </w:t>
      </w:r>
      <w:r w:rsidR="00B378C5" w:rsidRPr="00473132">
        <w:rPr>
          <w:b/>
          <w:u w:val="single"/>
        </w:rPr>
        <w:t>error because $</w:t>
      </w:r>
      <w:proofErr w:type="spellStart"/>
      <w:r w:rsidR="00B378C5" w:rsidRPr="00473132">
        <w:rPr>
          <w:b/>
          <w:u w:val="single"/>
        </w:rPr>
        <w:t>XDSDocumentEntryEntryUUID</w:t>
      </w:r>
      <w:proofErr w:type="spellEnd"/>
      <w:r w:rsidR="00B378C5" w:rsidRPr="00473132">
        <w:rPr>
          <w:b/>
          <w:u w:val="single"/>
        </w:rPr>
        <w:t xml:space="preserve"> and $</w:t>
      </w:r>
      <w:proofErr w:type="spellStart"/>
      <w:r w:rsidR="00B378C5" w:rsidRPr="00473132">
        <w:rPr>
          <w:b/>
          <w:u w:val="single"/>
        </w:rPr>
        <w:t>XDSDocumentEntryUniqueId</w:t>
      </w:r>
      <w:proofErr w:type="spellEnd"/>
      <w:r w:rsidR="00B378C5" w:rsidRPr="00473132">
        <w:rPr>
          <w:b/>
          <w:u w:val="single"/>
        </w:rPr>
        <w:t xml:space="preserve"> will be missing.</w:t>
      </w:r>
    </w:p>
    <w:p w14:paraId="2B65E60A" w14:textId="152480DF" w:rsidR="006E5E33" w:rsidRPr="00473132" w:rsidRDefault="006F7B20" w:rsidP="006E5E33">
      <w:pPr>
        <w:pStyle w:val="BodyText"/>
      </w:pPr>
      <w:r w:rsidRPr="00473132">
        <w:rPr>
          <w:b/>
          <w:u w:val="single"/>
          <w:vertAlign w:val="superscript"/>
        </w:rPr>
        <w:t>5</w:t>
      </w:r>
      <w:r w:rsidR="006E5E33" w:rsidRPr="00473132">
        <w:rPr>
          <w:b/>
          <w:u w:val="single"/>
        </w:rPr>
        <w:t xml:space="preserve">Specifying this parameter in a query to a Document Registry that supports the Document Metadata Update Option may return multiple </w:t>
      </w:r>
      <w:proofErr w:type="spellStart"/>
      <w:r w:rsidR="006E5E33" w:rsidRPr="00473132">
        <w:rPr>
          <w:b/>
          <w:u w:val="single"/>
        </w:rPr>
        <w:t>DocumentEntry</w:t>
      </w:r>
      <w:proofErr w:type="spellEnd"/>
      <w:r w:rsidR="006E5E33" w:rsidRPr="00473132">
        <w:rPr>
          <w:b/>
          <w:u w:val="single"/>
        </w:rPr>
        <w:t xml:space="preserve"> objects each representing a different version of the metadata. See ITI TF-3: 4.1.</w:t>
      </w:r>
      <w:r w:rsidR="000C00BC" w:rsidRPr="00473132">
        <w:rPr>
          <w:b/>
          <w:u w:val="single"/>
        </w:rPr>
        <w:t xml:space="preserve">5 </w:t>
      </w:r>
      <w:r w:rsidR="006E5E33" w:rsidRPr="00473132">
        <w:rPr>
          <w:b/>
          <w:u w:val="single"/>
        </w:rPr>
        <w:t>for guidance on interpreting these results.</w:t>
      </w:r>
    </w:p>
    <w:p w14:paraId="7F36E020" w14:textId="3470B9EA" w:rsidR="006E5E33" w:rsidRPr="00473132" w:rsidRDefault="006F7B20" w:rsidP="00B55FF8">
      <w:pPr>
        <w:pStyle w:val="BodyText"/>
        <w:rPr>
          <w:b/>
          <w:bCs/>
          <w:u w:val="single"/>
        </w:rPr>
      </w:pPr>
      <w:r w:rsidRPr="00473132">
        <w:rPr>
          <w:b/>
          <w:bCs/>
          <w:u w:val="single"/>
          <w:vertAlign w:val="superscript"/>
        </w:rPr>
        <w:t>6</w:t>
      </w:r>
      <w:r w:rsidR="006E5E33" w:rsidRPr="00473132">
        <w:rPr>
          <w:b/>
          <w:bCs/>
          <w:u w:val="single"/>
        </w:rPr>
        <w:t>See Section 3.18.4.1.2.3.5.1</w:t>
      </w:r>
    </w:p>
    <w:p w14:paraId="77412B4D" w14:textId="77777777" w:rsidR="006E5E33" w:rsidRPr="00473132" w:rsidRDefault="006E5E33" w:rsidP="006E5E33">
      <w:pPr>
        <w:pStyle w:val="BodyText"/>
      </w:pPr>
    </w:p>
    <w:p w14:paraId="689A952A"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3.18.4.1.2.3.7.6 </w:t>
      </w:r>
      <w:proofErr w:type="spellStart"/>
      <w:r w:rsidRPr="00473132">
        <w:rPr>
          <w:noProof w:val="0"/>
        </w:rPr>
        <w:t>GetFolders</w:t>
      </w:r>
      <w:proofErr w:type="spellEnd"/>
      <w:r w:rsidRPr="00473132">
        <w:rPr>
          <w:noProof w:val="0"/>
        </w:rPr>
        <w:t xml:space="preserve"> </w:t>
      </w:r>
    </w:p>
    <w:p w14:paraId="0D596532" w14:textId="53904142" w:rsidR="006E5E33" w:rsidRPr="00473132" w:rsidRDefault="009E320C" w:rsidP="006E5E33">
      <w:r w:rsidRPr="00473132">
        <w:t>…</w:t>
      </w:r>
    </w:p>
    <w:p w14:paraId="3717B362" w14:textId="77777777" w:rsidR="003327C5" w:rsidRPr="00473132"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473132" w14:paraId="2440AC53" w14:textId="77777777" w:rsidTr="00DE217F">
        <w:trPr>
          <w:cantSplit/>
          <w:tblHeader/>
        </w:trPr>
        <w:tc>
          <w:tcPr>
            <w:tcW w:w="3888" w:type="dxa"/>
            <w:shd w:val="clear" w:color="auto" w:fill="D9D9D9"/>
          </w:tcPr>
          <w:p w14:paraId="398BE916" w14:textId="77777777" w:rsidR="006E5E33" w:rsidRPr="00473132" w:rsidRDefault="006E5E33" w:rsidP="00DE217F">
            <w:pPr>
              <w:pStyle w:val="TableEntryHeader"/>
            </w:pPr>
            <w:r w:rsidRPr="00473132">
              <w:t>Parameter Name</w:t>
            </w:r>
          </w:p>
        </w:tc>
        <w:tc>
          <w:tcPr>
            <w:tcW w:w="3960" w:type="dxa"/>
            <w:shd w:val="clear" w:color="auto" w:fill="D9D9D9"/>
          </w:tcPr>
          <w:p w14:paraId="4779B421" w14:textId="77777777" w:rsidR="006E5E33" w:rsidRPr="00473132" w:rsidRDefault="006E5E33" w:rsidP="00DE217F">
            <w:pPr>
              <w:pStyle w:val="TableEntryHeader"/>
            </w:pPr>
            <w:r w:rsidRPr="00473132">
              <w:t>Attribute</w:t>
            </w:r>
          </w:p>
        </w:tc>
        <w:tc>
          <w:tcPr>
            <w:tcW w:w="810" w:type="dxa"/>
            <w:shd w:val="clear" w:color="auto" w:fill="D9D9D9"/>
          </w:tcPr>
          <w:p w14:paraId="2300263D" w14:textId="77777777" w:rsidR="006E5E33" w:rsidRPr="00473132" w:rsidRDefault="006E5E33" w:rsidP="00DE217F">
            <w:pPr>
              <w:pStyle w:val="TableEntryHeader"/>
            </w:pPr>
            <w:r w:rsidRPr="00473132">
              <w:t>Opt</w:t>
            </w:r>
          </w:p>
        </w:tc>
        <w:tc>
          <w:tcPr>
            <w:tcW w:w="918" w:type="dxa"/>
            <w:shd w:val="clear" w:color="auto" w:fill="D9D9D9"/>
          </w:tcPr>
          <w:p w14:paraId="57C7BA3D" w14:textId="77777777" w:rsidR="006E5E33" w:rsidRPr="00473132" w:rsidRDefault="006E5E33" w:rsidP="00DE217F">
            <w:pPr>
              <w:pStyle w:val="TableEntryHeader"/>
            </w:pPr>
            <w:proofErr w:type="spellStart"/>
            <w:r w:rsidRPr="00473132">
              <w:t>Mult</w:t>
            </w:r>
            <w:proofErr w:type="spellEnd"/>
          </w:p>
        </w:tc>
      </w:tr>
      <w:tr w:rsidR="006E5E33" w:rsidRPr="00473132" w14:paraId="1DE00FA4" w14:textId="77777777" w:rsidTr="00DE217F">
        <w:tc>
          <w:tcPr>
            <w:tcW w:w="3888" w:type="dxa"/>
          </w:tcPr>
          <w:p w14:paraId="601FB0C9" w14:textId="187D140C" w:rsidR="006E5E33" w:rsidRPr="00473132" w:rsidRDefault="006E5E33" w:rsidP="00B55FF8">
            <w:pPr>
              <w:pStyle w:val="TableEntry"/>
              <w:rPr>
                <w:szCs w:val="18"/>
              </w:rPr>
            </w:pPr>
            <w:r w:rsidRPr="00473132">
              <w:t>$XDSFolderEntryUUID</w:t>
            </w:r>
            <w:r w:rsidR="009E320C" w:rsidRPr="00473132">
              <w:rPr>
                <w:szCs w:val="18"/>
                <w:vertAlign w:val="superscript"/>
              </w:rPr>
              <w:t>3</w:t>
            </w:r>
          </w:p>
        </w:tc>
        <w:tc>
          <w:tcPr>
            <w:tcW w:w="3960" w:type="dxa"/>
          </w:tcPr>
          <w:p w14:paraId="3ACDF78C" w14:textId="001DE6CF" w:rsidR="006E5E33" w:rsidRPr="00473132" w:rsidRDefault="006E5E33" w:rsidP="00B55FF8">
            <w:pPr>
              <w:pStyle w:val="TableEntry"/>
            </w:pPr>
            <w:proofErr w:type="spellStart"/>
            <w:r w:rsidRPr="00473132">
              <w:t>XDSFolder.entryUUID</w:t>
            </w:r>
            <w:proofErr w:type="spellEnd"/>
          </w:p>
        </w:tc>
        <w:tc>
          <w:tcPr>
            <w:tcW w:w="810" w:type="dxa"/>
          </w:tcPr>
          <w:p w14:paraId="0A9E7840" w14:textId="77777777" w:rsidR="006E5E33" w:rsidRPr="00473132" w:rsidRDefault="006E5E33" w:rsidP="00B55FF8">
            <w:pPr>
              <w:pStyle w:val="TableEntry"/>
              <w:rPr>
                <w:szCs w:val="18"/>
              </w:rPr>
            </w:pPr>
            <w:r w:rsidRPr="00473132">
              <w:rPr>
                <w:szCs w:val="18"/>
              </w:rPr>
              <w:t>O</w:t>
            </w:r>
            <w:r w:rsidRPr="00473132">
              <w:rPr>
                <w:szCs w:val="18"/>
                <w:vertAlign w:val="superscript"/>
              </w:rPr>
              <w:t>1</w:t>
            </w:r>
          </w:p>
        </w:tc>
        <w:tc>
          <w:tcPr>
            <w:tcW w:w="918" w:type="dxa"/>
          </w:tcPr>
          <w:p w14:paraId="7C77E02D" w14:textId="77777777" w:rsidR="006E5E33" w:rsidRPr="00473132" w:rsidRDefault="006E5E33" w:rsidP="00B55FF8">
            <w:pPr>
              <w:pStyle w:val="TableEntry"/>
              <w:rPr>
                <w:szCs w:val="18"/>
              </w:rPr>
            </w:pPr>
            <w:r w:rsidRPr="00473132">
              <w:rPr>
                <w:szCs w:val="18"/>
              </w:rPr>
              <w:t>M</w:t>
            </w:r>
          </w:p>
        </w:tc>
      </w:tr>
      <w:tr w:rsidR="006E5E33" w:rsidRPr="00473132" w14:paraId="659FC728" w14:textId="77777777" w:rsidTr="00DE217F">
        <w:tc>
          <w:tcPr>
            <w:tcW w:w="3888" w:type="dxa"/>
          </w:tcPr>
          <w:p w14:paraId="37C4D2A2" w14:textId="234C6332" w:rsidR="006E5E33" w:rsidRPr="00473132" w:rsidRDefault="006E5E33" w:rsidP="00B663B6">
            <w:pPr>
              <w:pStyle w:val="TableEntry"/>
              <w:rPr>
                <w:szCs w:val="18"/>
              </w:rPr>
            </w:pPr>
            <w:r w:rsidRPr="00473132">
              <w:rPr>
                <w:szCs w:val="18"/>
              </w:rPr>
              <w:t>$XDSFolderUniqueId</w:t>
            </w:r>
            <w:r w:rsidR="00D360CD" w:rsidRPr="00473132">
              <w:rPr>
                <w:szCs w:val="18"/>
                <w:vertAlign w:val="superscript"/>
              </w:rPr>
              <w:t>3</w:t>
            </w:r>
            <w:r w:rsidR="00B663B6" w:rsidRPr="00473132">
              <w:rPr>
                <w:b/>
                <w:szCs w:val="18"/>
                <w:highlight w:val="yellow"/>
                <w:u w:val="single"/>
                <w:vertAlign w:val="superscript"/>
              </w:rPr>
              <w:t>,</w:t>
            </w:r>
            <w:r w:rsidR="005E72BF" w:rsidRPr="00473132">
              <w:rPr>
                <w:b/>
                <w:szCs w:val="18"/>
                <w:highlight w:val="yellow"/>
                <w:u w:val="single"/>
                <w:vertAlign w:val="superscript"/>
              </w:rPr>
              <w:t xml:space="preserve"> 5</w:t>
            </w:r>
            <w:r w:rsidR="00D360CD" w:rsidRPr="00473132">
              <w:rPr>
                <w:szCs w:val="18"/>
              </w:rPr>
              <w:t xml:space="preserve"> </w:t>
            </w:r>
          </w:p>
        </w:tc>
        <w:tc>
          <w:tcPr>
            <w:tcW w:w="3960" w:type="dxa"/>
          </w:tcPr>
          <w:p w14:paraId="14D15258" w14:textId="385B562C" w:rsidR="006E5E33" w:rsidRPr="00473132" w:rsidRDefault="006E5E33" w:rsidP="00B55FF8">
            <w:pPr>
              <w:pStyle w:val="TableEntry"/>
              <w:rPr>
                <w:szCs w:val="18"/>
              </w:rPr>
            </w:pPr>
            <w:proofErr w:type="spellStart"/>
            <w:r w:rsidRPr="00473132">
              <w:rPr>
                <w:szCs w:val="18"/>
              </w:rPr>
              <w:t>XDSFolder.uniqueId</w:t>
            </w:r>
            <w:proofErr w:type="spellEnd"/>
          </w:p>
        </w:tc>
        <w:tc>
          <w:tcPr>
            <w:tcW w:w="810" w:type="dxa"/>
          </w:tcPr>
          <w:p w14:paraId="3D50A401" w14:textId="77777777" w:rsidR="006E5E33" w:rsidRPr="00473132" w:rsidRDefault="006E5E33" w:rsidP="00B55FF8">
            <w:pPr>
              <w:pStyle w:val="TableEntry"/>
              <w:rPr>
                <w:szCs w:val="18"/>
              </w:rPr>
            </w:pPr>
            <w:r w:rsidRPr="00473132">
              <w:rPr>
                <w:szCs w:val="18"/>
              </w:rPr>
              <w:t>O</w:t>
            </w:r>
            <w:r w:rsidRPr="00473132">
              <w:rPr>
                <w:szCs w:val="18"/>
                <w:vertAlign w:val="superscript"/>
              </w:rPr>
              <w:t>1</w:t>
            </w:r>
          </w:p>
        </w:tc>
        <w:tc>
          <w:tcPr>
            <w:tcW w:w="918" w:type="dxa"/>
          </w:tcPr>
          <w:p w14:paraId="59B09061" w14:textId="77777777" w:rsidR="006E5E33" w:rsidRPr="00473132" w:rsidRDefault="006E5E33" w:rsidP="00B55FF8">
            <w:pPr>
              <w:pStyle w:val="TableEntry"/>
              <w:rPr>
                <w:szCs w:val="18"/>
              </w:rPr>
            </w:pPr>
            <w:r w:rsidRPr="00473132">
              <w:rPr>
                <w:szCs w:val="18"/>
              </w:rPr>
              <w:t>M</w:t>
            </w:r>
          </w:p>
        </w:tc>
      </w:tr>
      <w:tr w:rsidR="006E5E33" w:rsidRPr="00473132" w14:paraId="505D7972" w14:textId="77777777" w:rsidTr="00DE217F">
        <w:tc>
          <w:tcPr>
            <w:tcW w:w="3888" w:type="dxa"/>
          </w:tcPr>
          <w:p w14:paraId="3DA83547" w14:textId="2305A6AA" w:rsidR="006E5E33" w:rsidRPr="00473132" w:rsidRDefault="006E5E33" w:rsidP="00B55FF8">
            <w:pPr>
              <w:pStyle w:val="TableEntry"/>
              <w:rPr>
                <w:b/>
                <w:bCs/>
                <w:u w:val="single"/>
              </w:rPr>
            </w:pPr>
            <w:r w:rsidRPr="00473132">
              <w:rPr>
                <w:b/>
                <w:bCs/>
                <w:u w:val="single"/>
              </w:rPr>
              <w:t>$XDSFolderLogicalID</w:t>
            </w:r>
            <w:r w:rsidR="00D360CD" w:rsidRPr="00473132">
              <w:rPr>
                <w:b/>
                <w:bCs/>
                <w:u w:val="single"/>
                <w:vertAlign w:val="superscript"/>
              </w:rPr>
              <w:t>4</w:t>
            </w:r>
          </w:p>
        </w:tc>
        <w:tc>
          <w:tcPr>
            <w:tcW w:w="3960" w:type="dxa"/>
          </w:tcPr>
          <w:p w14:paraId="7910C646" w14:textId="77777777" w:rsidR="006E5E33" w:rsidRPr="00473132" w:rsidRDefault="006E5E33" w:rsidP="00B55FF8">
            <w:pPr>
              <w:pStyle w:val="TableEntry"/>
              <w:rPr>
                <w:b/>
                <w:bCs/>
                <w:u w:val="single"/>
              </w:rPr>
            </w:pPr>
            <w:proofErr w:type="spellStart"/>
            <w:r w:rsidRPr="00473132">
              <w:rPr>
                <w:b/>
                <w:bCs/>
                <w:u w:val="single"/>
              </w:rPr>
              <w:t>XDSFolder.logicalID</w:t>
            </w:r>
            <w:proofErr w:type="spellEnd"/>
          </w:p>
        </w:tc>
        <w:tc>
          <w:tcPr>
            <w:tcW w:w="810" w:type="dxa"/>
          </w:tcPr>
          <w:p w14:paraId="13935156" w14:textId="77777777" w:rsidR="006E5E33" w:rsidRPr="00473132" w:rsidRDefault="006E5E33" w:rsidP="00B55FF8">
            <w:pPr>
              <w:pStyle w:val="TableEntry"/>
              <w:rPr>
                <w:b/>
                <w:bCs/>
                <w:u w:val="single"/>
              </w:rPr>
            </w:pPr>
            <w:r w:rsidRPr="00473132">
              <w:rPr>
                <w:b/>
                <w:bCs/>
                <w:u w:val="single"/>
              </w:rPr>
              <w:t>O</w:t>
            </w:r>
            <w:r w:rsidRPr="00473132">
              <w:rPr>
                <w:b/>
                <w:bCs/>
                <w:u w:val="single"/>
                <w:vertAlign w:val="superscript"/>
              </w:rPr>
              <w:t>1</w:t>
            </w:r>
          </w:p>
        </w:tc>
        <w:tc>
          <w:tcPr>
            <w:tcW w:w="918" w:type="dxa"/>
          </w:tcPr>
          <w:p w14:paraId="15A404EB" w14:textId="77777777" w:rsidR="006E5E33" w:rsidRPr="00473132" w:rsidRDefault="006E5E33" w:rsidP="00B55FF8">
            <w:pPr>
              <w:pStyle w:val="TableEntry"/>
              <w:rPr>
                <w:b/>
                <w:bCs/>
                <w:u w:val="single"/>
              </w:rPr>
            </w:pPr>
            <w:r w:rsidRPr="00473132">
              <w:rPr>
                <w:b/>
                <w:bCs/>
                <w:u w:val="single"/>
              </w:rPr>
              <w:t>M</w:t>
            </w:r>
          </w:p>
        </w:tc>
      </w:tr>
      <w:tr w:rsidR="006E5E33" w:rsidRPr="00473132" w14:paraId="4BC0E7AF" w14:textId="77777777" w:rsidTr="00DE217F">
        <w:tc>
          <w:tcPr>
            <w:tcW w:w="3888" w:type="dxa"/>
          </w:tcPr>
          <w:p w14:paraId="2D08EE98" w14:textId="77777777" w:rsidR="006E5E33" w:rsidRPr="00473132" w:rsidRDefault="006E5E33" w:rsidP="00B55FF8">
            <w:pPr>
              <w:pStyle w:val="TableEntry"/>
            </w:pPr>
            <w:r w:rsidRPr="00473132">
              <w:t>$homeCommunityId</w:t>
            </w:r>
          </w:p>
        </w:tc>
        <w:tc>
          <w:tcPr>
            <w:tcW w:w="3960" w:type="dxa"/>
          </w:tcPr>
          <w:p w14:paraId="4AB61170" w14:textId="77777777" w:rsidR="006E5E33" w:rsidRPr="00473132" w:rsidRDefault="006E5E33" w:rsidP="00B55FF8">
            <w:pPr>
              <w:pStyle w:val="TableEntry"/>
            </w:pPr>
            <w:r w:rsidRPr="00473132">
              <w:t>None</w:t>
            </w:r>
          </w:p>
        </w:tc>
        <w:tc>
          <w:tcPr>
            <w:tcW w:w="810" w:type="dxa"/>
          </w:tcPr>
          <w:p w14:paraId="45C7D5D2" w14:textId="77777777" w:rsidR="006E5E33" w:rsidRPr="00473132" w:rsidRDefault="006E5E33" w:rsidP="00B55FF8">
            <w:pPr>
              <w:pStyle w:val="TableEntry"/>
            </w:pPr>
            <w:r w:rsidRPr="00473132">
              <w:t>O</w:t>
            </w:r>
            <w:r w:rsidRPr="00473132">
              <w:rPr>
                <w:vertAlign w:val="superscript"/>
              </w:rPr>
              <w:t>2</w:t>
            </w:r>
          </w:p>
        </w:tc>
        <w:tc>
          <w:tcPr>
            <w:tcW w:w="918" w:type="dxa"/>
          </w:tcPr>
          <w:p w14:paraId="1E62B4DB" w14:textId="77777777" w:rsidR="006E5E33" w:rsidRPr="00473132" w:rsidRDefault="006E5E33" w:rsidP="00B55FF8">
            <w:pPr>
              <w:pStyle w:val="TableEntry"/>
            </w:pPr>
            <w:r w:rsidRPr="00473132">
              <w:t>--</w:t>
            </w:r>
          </w:p>
        </w:tc>
      </w:tr>
      <w:tr w:rsidR="006E5E33" w:rsidRPr="00473132" w14:paraId="40039A05" w14:textId="77777777" w:rsidTr="00DE217F">
        <w:tc>
          <w:tcPr>
            <w:tcW w:w="3888" w:type="dxa"/>
          </w:tcPr>
          <w:p w14:paraId="42851245" w14:textId="2AD79B28" w:rsidR="006E5E33" w:rsidRPr="00473132" w:rsidRDefault="006E5E33" w:rsidP="00B55FF8">
            <w:pPr>
              <w:pStyle w:val="TableEntry"/>
              <w:rPr>
                <w:b/>
                <w:bCs/>
                <w:u w:val="single"/>
              </w:rPr>
            </w:pPr>
            <w:r w:rsidRPr="00473132">
              <w:rPr>
                <w:b/>
                <w:bCs/>
                <w:u w:val="single"/>
              </w:rPr>
              <w:t>$MetadataLevel</w:t>
            </w:r>
            <w:r w:rsidR="005E72BF" w:rsidRPr="00473132">
              <w:rPr>
                <w:b/>
                <w:bCs/>
                <w:u w:val="single"/>
                <w:vertAlign w:val="superscript"/>
              </w:rPr>
              <w:t>6</w:t>
            </w:r>
          </w:p>
        </w:tc>
        <w:tc>
          <w:tcPr>
            <w:tcW w:w="3960" w:type="dxa"/>
          </w:tcPr>
          <w:p w14:paraId="061AB7EA" w14:textId="77777777" w:rsidR="006E5E33" w:rsidRPr="00473132" w:rsidRDefault="006E5E33" w:rsidP="00B55FF8">
            <w:pPr>
              <w:pStyle w:val="TableEntry"/>
              <w:rPr>
                <w:b/>
                <w:bCs/>
                <w:u w:val="single"/>
              </w:rPr>
            </w:pPr>
            <w:r w:rsidRPr="00473132">
              <w:rPr>
                <w:b/>
                <w:bCs/>
                <w:u w:val="single"/>
              </w:rPr>
              <w:t>None</w:t>
            </w:r>
          </w:p>
        </w:tc>
        <w:tc>
          <w:tcPr>
            <w:tcW w:w="810" w:type="dxa"/>
          </w:tcPr>
          <w:p w14:paraId="4A0E2D20" w14:textId="77777777" w:rsidR="006E5E33" w:rsidRPr="00473132" w:rsidRDefault="006E5E33" w:rsidP="00B55FF8">
            <w:pPr>
              <w:pStyle w:val="TableEntry"/>
              <w:rPr>
                <w:b/>
                <w:bCs/>
                <w:u w:val="single"/>
              </w:rPr>
            </w:pPr>
            <w:r w:rsidRPr="00473132">
              <w:rPr>
                <w:b/>
                <w:bCs/>
                <w:u w:val="single"/>
              </w:rPr>
              <w:t>O</w:t>
            </w:r>
          </w:p>
        </w:tc>
        <w:tc>
          <w:tcPr>
            <w:tcW w:w="918" w:type="dxa"/>
          </w:tcPr>
          <w:p w14:paraId="1CE60968" w14:textId="77777777" w:rsidR="006E5E33" w:rsidRPr="00473132" w:rsidRDefault="006E5E33" w:rsidP="00B55FF8">
            <w:pPr>
              <w:pStyle w:val="TableEntry"/>
              <w:rPr>
                <w:b/>
                <w:bCs/>
                <w:u w:val="single"/>
              </w:rPr>
            </w:pPr>
            <w:r w:rsidRPr="00473132">
              <w:rPr>
                <w:b/>
                <w:bCs/>
                <w:u w:val="single"/>
              </w:rPr>
              <w:t>--</w:t>
            </w:r>
          </w:p>
        </w:tc>
      </w:tr>
    </w:tbl>
    <w:p w14:paraId="65389758" w14:textId="77777777" w:rsidR="006E5E33" w:rsidRPr="00473132" w:rsidRDefault="006E5E33" w:rsidP="006E5E33">
      <w:pPr>
        <w:pStyle w:val="BodyText"/>
      </w:pPr>
    </w:p>
    <w:p w14:paraId="4712E987" w14:textId="5480B0E5" w:rsidR="006E5E33" w:rsidRPr="00473132" w:rsidRDefault="006E5E33" w:rsidP="006E5E33">
      <w:pPr>
        <w:pStyle w:val="BodyText"/>
      </w:pPr>
      <w:r w:rsidRPr="00473132">
        <w:rPr>
          <w:vertAlign w:val="superscript"/>
        </w:rPr>
        <w:t>1</w:t>
      </w:r>
      <w:r w:rsidR="00B378C5" w:rsidRPr="00473132">
        <w:rPr>
          <w:b/>
          <w:strike/>
          <w:szCs w:val="24"/>
        </w:rPr>
        <w:t xml:space="preserve"> </w:t>
      </w:r>
      <w:proofErr w:type="gramStart"/>
      <w:r w:rsidR="00B378C5" w:rsidRPr="00473132">
        <w:rPr>
          <w:b/>
          <w:strike/>
          <w:szCs w:val="24"/>
        </w:rPr>
        <w:t>Either</w:t>
      </w:r>
      <w:r w:rsidR="00B378C5" w:rsidRPr="00473132">
        <w:rPr>
          <w:szCs w:val="24"/>
        </w:rPr>
        <w:t xml:space="preserve">  $</w:t>
      </w:r>
      <w:proofErr w:type="spellStart"/>
      <w:proofErr w:type="gramEnd"/>
      <w:r w:rsidR="00B378C5" w:rsidRPr="00473132">
        <w:rPr>
          <w:szCs w:val="24"/>
        </w:rPr>
        <w:t>XDSFolderEntryUUID</w:t>
      </w:r>
      <w:proofErr w:type="spellEnd"/>
      <w:r w:rsidR="00B378C5" w:rsidRPr="00473132">
        <w:rPr>
          <w:szCs w:val="24"/>
        </w:rPr>
        <w:t xml:space="preserve"> or $</w:t>
      </w:r>
      <w:proofErr w:type="spellStart"/>
      <w:r w:rsidR="00B378C5" w:rsidRPr="00473132">
        <w:rPr>
          <w:szCs w:val="24"/>
        </w:rPr>
        <w:t>XDSFolderUniqueId</w:t>
      </w:r>
      <w:proofErr w:type="spellEnd"/>
      <w:r w:rsidR="00B378C5" w:rsidRPr="00473132">
        <w:rPr>
          <w:szCs w:val="24"/>
        </w:rPr>
        <w:t xml:space="preserve"> </w:t>
      </w:r>
      <w:r w:rsidR="00B378C5" w:rsidRPr="00473132">
        <w:rPr>
          <w:b/>
          <w:szCs w:val="24"/>
          <w:u w:val="single"/>
        </w:rPr>
        <w:t>or $</w:t>
      </w:r>
      <w:proofErr w:type="spellStart"/>
      <w:r w:rsidR="00B378C5" w:rsidRPr="00473132">
        <w:rPr>
          <w:b/>
          <w:szCs w:val="24"/>
          <w:u w:val="single"/>
        </w:rPr>
        <w:t>XDSFolderLogicalID</w:t>
      </w:r>
      <w:proofErr w:type="spellEnd"/>
      <w:r w:rsidR="00B378C5" w:rsidRPr="00473132">
        <w:rPr>
          <w:b/>
          <w:szCs w:val="24"/>
          <w:u w:val="single"/>
        </w:rPr>
        <w:t xml:space="preserve"> </w:t>
      </w:r>
      <w:r w:rsidR="00B378C5" w:rsidRPr="00473132">
        <w:rPr>
          <w:szCs w:val="24"/>
        </w:rPr>
        <w:t xml:space="preserve">shall be specified. This transaction shall return an </w:t>
      </w:r>
      <w:proofErr w:type="spellStart"/>
      <w:r w:rsidR="00B13085" w:rsidRPr="00473132">
        <w:rPr>
          <w:szCs w:val="24"/>
        </w:rPr>
        <w:t>XDSStoredQueryParamNumber</w:t>
      </w:r>
      <w:proofErr w:type="spellEnd"/>
      <w:r w:rsidR="00B13085" w:rsidRPr="00473132">
        <w:rPr>
          <w:szCs w:val="24"/>
        </w:rPr>
        <w:t xml:space="preserve"> </w:t>
      </w:r>
      <w:r w:rsidR="00B378C5" w:rsidRPr="00473132">
        <w:rPr>
          <w:szCs w:val="24"/>
        </w:rPr>
        <w:t xml:space="preserve">error if </w:t>
      </w:r>
      <w:r w:rsidR="00B378C5" w:rsidRPr="00473132">
        <w:rPr>
          <w:b/>
          <w:strike/>
          <w:szCs w:val="24"/>
        </w:rPr>
        <w:t>both</w:t>
      </w:r>
      <w:r w:rsidR="00B378C5" w:rsidRPr="00473132">
        <w:rPr>
          <w:szCs w:val="24"/>
        </w:rPr>
        <w:t xml:space="preserve"> </w:t>
      </w:r>
      <w:r w:rsidR="00B378C5" w:rsidRPr="00473132">
        <w:rPr>
          <w:b/>
          <w:szCs w:val="24"/>
          <w:u w:val="single"/>
        </w:rPr>
        <w:t xml:space="preserve">more than one </w:t>
      </w:r>
      <w:r w:rsidR="00B378C5" w:rsidRPr="00473132">
        <w:rPr>
          <w:szCs w:val="24"/>
        </w:rPr>
        <w:t>of these parameters</w:t>
      </w:r>
      <w:r w:rsidR="00B378C5" w:rsidRPr="00473132">
        <w:rPr>
          <w:szCs w:val="24"/>
          <w:u w:val="single"/>
        </w:rPr>
        <w:t xml:space="preserve"> </w:t>
      </w:r>
      <w:r w:rsidR="00B378C5" w:rsidRPr="00473132">
        <w:rPr>
          <w:b/>
          <w:szCs w:val="24"/>
          <w:u w:val="single"/>
        </w:rPr>
        <w:t xml:space="preserve">is </w:t>
      </w:r>
      <w:r w:rsidR="00B378C5" w:rsidRPr="00473132">
        <w:rPr>
          <w:b/>
          <w:strike/>
          <w:szCs w:val="24"/>
        </w:rPr>
        <w:t>are</w:t>
      </w:r>
      <w:r w:rsidR="00B378C5" w:rsidRPr="00473132">
        <w:rPr>
          <w:szCs w:val="24"/>
        </w:rPr>
        <w:t xml:space="preserve"> specified.</w:t>
      </w:r>
      <w:r w:rsidRPr="00473132">
        <w:rPr>
          <w:szCs w:val="24"/>
        </w:rPr>
        <w:t xml:space="preserve"> </w:t>
      </w:r>
    </w:p>
    <w:p w14:paraId="7B5C1582" w14:textId="536CF583" w:rsidR="006E5E33" w:rsidRPr="00473132" w:rsidRDefault="006E5E33" w:rsidP="006E5E33">
      <w:pPr>
        <w:pStyle w:val="BodyText"/>
        <w:rPr>
          <w:szCs w:val="24"/>
        </w:rPr>
      </w:pPr>
      <w:r w:rsidRPr="00473132">
        <w:rPr>
          <w:vertAlign w:val="superscript"/>
        </w:rPr>
        <w:t>2</w:t>
      </w:r>
      <w:r w:rsidRPr="00473132">
        <w:rPr>
          <w:szCs w:val="24"/>
        </w:rPr>
        <w:t xml:space="preserve">The homeCommunityId value is specified as the home attribute on the </w:t>
      </w:r>
      <w:proofErr w:type="spellStart"/>
      <w:r w:rsidRPr="00473132">
        <w:rPr>
          <w:szCs w:val="24"/>
        </w:rPr>
        <w:t>AdhocQuery</w:t>
      </w:r>
      <w:proofErr w:type="spellEnd"/>
      <w:r w:rsidRPr="00473132">
        <w:rPr>
          <w:szCs w:val="24"/>
        </w:rPr>
        <w:t xml:space="preserve"> element of the query request, as in: &lt;</w:t>
      </w:r>
      <w:proofErr w:type="spellStart"/>
      <w:r w:rsidRPr="00473132">
        <w:rPr>
          <w:szCs w:val="24"/>
        </w:rPr>
        <w:t>AdhocQuery</w:t>
      </w:r>
      <w:proofErr w:type="spellEnd"/>
      <w:r w:rsidRPr="00473132">
        <w:rPr>
          <w:szCs w:val="24"/>
        </w:rPr>
        <w:t xml:space="preserve"> id</w:t>
      </w:r>
      <w:proofErr w:type="gramStart"/>
      <w:r w:rsidRPr="00473132">
        <w:rPr>
          <w:szCs w:val="24"/>
        </w:rPr>
        <w:t>=</w:t>
      </w:r>
      <w:r w:rsidRPr="00473132">
        <w:rPr>
          <w:rFonts w:ascii="MS Reference Sans Serif" w:hAnsi="MS Reference Sans Serif" w:cs="MS Reference Sans Serif"/>
          <w:szCs w:val="24"/>
        </w:rPr>
        <w:t>”</w:t>
      </w:r>
      <w:r w:rsidRPr="00473132">
        <w:rPr>
          <w:szCs w:val="24"/>
        </w:rPr>
        <w:t>…</w:t>
      </w:r>
      <w:proofErr w:type="gramEnd"/>
      <w:r w:rsidRPr="00473132">
        <w:rPr>
          <w:rFonts w:ascii="MS Reference Sans Serif" w:hAnsi="MS Reference Sans Serif" w:cs="MS Reference Sans Serif"/>
          <w:szCs w:val="24"/>
        </w:rPr>
        <w:t>”</w:t>
      </w:r>
      <w:r w:rsidRPr="00473132">
        <w:rPr>
          <w:szCs w:val="24"/>
        </w:rPr>
        <w:t xml:space="preserve"> home=</w:t>
      </w:r>
      <w:r w:rsidRPr="00473132">
        <w:rPr>
          <w:rFonts w:ascii="MS Reference Sans Serif" w:hAnsi="MS Reference Sans Serif" w:cs="MS Reference Sans Serif"/>
          <w:szCs w:val="24"/>
        </w:rPr>
        <w:t>”</w:t>
      </w:r>
      <w:r w:rsidRPr="00473132">
        <w:rPr>
          <w:szCs w:val="24"/>
        </w:rPr>
        <w:t>urn:oid:1.2.3</w:t>
      </w:r>
      <w:r w:rsidRPr="00473132">
        <w:rPr>
          <w:rFonts w:ascii="MS Reference Sans Serif" w:hAnsi="MS Reference Sans Serif" w:cs="MS Reference Sans Serif"/>
          <w:szCs w:val="24"/>
        </w:rPr>
        <w:t>”</w:t>
      </w:r>
      <w:r w:rsidRPr="00473132">
        <w:rPr>
          <w:szCs w:val="24"/>
        </w:rPr>
        <w:t xml:space="preserve"> … &gt;. Document Consumer </w:t>
      </w:r>
      <w:r w:rsidR="00D342D8" w:rsidRPr="00473132">
        <w:rPr>
          <w:szCs w:val="24"/>
        </w:rPr>
        <w:t>Actor</w:t>
      </w:r>
      <w:r w:rsidRPr="00473132">
        <w:rPr>
          <w:szCs w:val="24"/>
        </w:rPr>
        <w:t xml:space="preserve">s shall specify the homeCommunityId value if they received a value for this attribute as part of the previous Registry Stored Query response entry which contained the specified </w:t>
      </w:r>
      <w:proofErr w:type="spellStart"/>
      <w:r w:rsidRPr="00473132">
        <w:rPr>
          <w:b/>
          <w:strike/>
          <w:szCs w:val="24"/>
        </w:rPr>
        <w:t>EntryUUID</w:t>
      </w:r>
      <w:proofErr w:type="spellEnd"/>
      <w:r w:rsidRPr="00473132">
        <w:rPr>
          <w:b/>
          <w:strike/>
          <w:szCs w:val="24"/>
        </w:rPr>
        <w:t xml:space="preserve"> or </w:t>
      </w:r>
      <w:proofErr w:type="spellStart"/>
      <w:r w:rsidRPr="00473132">
        <w:rPr>
          <w:b/>
          <w:strike/>
          <w:szCs w:val="24"/>
        </w:rPr>
        <w:t>UniqueID</w:t>
      </w:r>
      <w:proofErr w:type="spellEnd"/>
      <w:r w:rsidRPr="00473132">
        <w:rPr>
          <w:szCs w:val="24"/>
        </w:rPr>
        <w:t xml:space="preserve"> </w:t>
      </w:r>
      <w:proofErr w:type="spellStart"/>
      <w:r w:rsidRPr="00473132">
        <w:rPr>
          <w:b/>
          <w:szCs w:val="24"/>
          <w:u w:val="single"/>
        </w:rPr>
        <w:t>entryUUID</w:t>
      </w:r>
      <w:proofErr w:type="spellEnd"/>
      <w:r w:rsidRPr="00473132">
        <w:rPr>
          <w:b/>
          <w:szCs w:val="24"/>
          <w:u w:val="single"/>
        </w:rPr>
        <w:t xml:space="preserve">, </w:t>
      </w:r>
      <w:proofErr w:type="spellStart"/>
      <w:r w:rsidRPr="00473132">
        <w:rPr>
          <w:b/>
          <w:szCs w:val="24"/>
          <w:u w:val="single"/>
        </w:rPr>
        <w:t>uniqueId</w:t>
      </w:r>
      <w:proofErr w:type="spellEnd"/>
      <w:r w:rsidRPr="00473132">
        <w:rPr>
          <w:b/>
          <w:szCs w:val="24"/>
          <w:u w:val="single"/>
        </w:rPr>
        <w:t xml:space="preserve"> or </w:t>
      </w:r>
      <w:proofErr w:type="spellStart"/>
      <w:r w:rsidRPr="00473132">
        <w:rPr>
          <w:b/>
          <w:szCs w:val="24"/>
          <w:u w:val="single"/>
        </w:rPr>
        <w:t>logicalID</w:t>
      </w:r>
      <w:proofErr w:type="spellEnd"/>
      <w:r w:rsidR="004231C8" w:rsidRPr="00473132">
        <w:rPr>
          <w:szCs w:val="24"/>
        </w:rPr>
        <w:t xml:space="preserve">. </w:t>
      </w:r>
      <w:r w:rsidRPr="00473132">
        <w:rPr>
          <w:szCs w:val="24"/>
        </w:rPr>
        <w:t xml:space="preserve">See </w:t>
      </w:r>
      <w:r w:rsidRPr="00473132">
        <w:rPr>
          <w:b/>
          <w:strike/>
          <w:szCs w:val="24"/>
        </w:rPr>
        <w:t>ITI TF-2a:</w:t>
      </w:r>
      <w:hyperlink r:id="rId46" w:anchor="3.18.4.1.2.3.8" w:history="1">
        <w:r w:rsidRPr="00473132">
          <w:rPr>
            <w:rStyle w:val="Hyperlink"/>
            <w:b/>
            <w:szCs w:val="24"/>
          </w:rPr>
          <w:t>Section</w:t>
        </w:r>
        <w:r w:rsidRPr="00473132">
          <w:rPr>
            <w:rStyle w:val="Hyperlink"/>
            <w:szCs w:val="24"/>
          </w:rPr>
          <w:t xml:space="preserve"> 3.18.4.1.2.3.8</w:t>
        </w:r>
      </w:hyperlink>
      <w:r w:rsidRPr="00473132">
        <w:rPr>
          <w:szCs w:val="24"/>
        </w:rPr>
        <w:t xml:space="preserve"> for more details. </w:t>
      </w:r>
    </w:p>
    <w:p w14:paraId="77F27BBC" w14:textId="77B263D7" w:rsidR="009E320C" w:rsidRPr="00473132" w:rsidRDefault="009E320C" w:rsidP="006E5E33">
      <w:pPr>
        <w:pStyle w:val="BodyText"/>
      </w:pPr>
      <w:r w:rsidRPr="00473132">
        <w:rPr>
          <w:vertAlign w:val="superscript"/>
        </w:rPr>
        <w:t>3</w:t>
      </w:r>
      <w:r w:rsidRPr="00473132">
        <w:t xml:space="preserve">If the Stored Query specifies a </w:t>
      </w:r>
      <w:proofErr w:type="spellStart"/>
      <w:r w:rsidRPr="00473132">
        <w:t>returnType</w:t>
      </w:r>
      <w:proofErr w:type="spellEnd"/>
      <w:r w:rsidRPr="00473132">
        <w:t xml:space="preserve"> of </w:t>
      </w:r>
      <w:proofErr w:type="spellStart"/>
      <w:r w:rsidRPr="00473132">
        <w:t>LeafClass</w:t>
      </w:r>
      <w:proofErr w:type="spellEnd"/>
      <w:r w:rsidRPr="00473132">
        <w:t xml:space="preserve"> then the Document Registry shall verify that all requested </w:t>
      </w:r>
      <w:proofErr w:type="spellStart"/>
      <w:r w:rsidRPr="00473132">
        <w:t>DocumentEntry</w:t>
      </w:r>
      <w:proofErr w:type="spellEnd"/>
      <w:r w:rsidRPr="00473132">
        <w:t xml:space="preserve"> objects to be returned will contain the same Patient ID. If this validation fails an </w:t>
      </w:r>
      <w:proofErr w:type="spellStart"/>
      <w:r w:rsidRPr="00473132">
        <w:t>XDSResultNotSinglePatient</w:t>
      </w:r>
      <w:proofErr w:type="spellEnd"/>
      <w:r w:rsidRPr="00473132">
        <w:t xml:space="preserve"> error shall be returned and no metadata shall be returned.</w:t>
      </w:r>
    </w:p>
    <w:p w14:paraId="16B2286C" w14:textId="227F3F6B" w:rsidR="006E5E33" w:rsidRPr="00473132" w:rsidRDefault="00D360CD" w:rsidP="006E5E33">
      <w:pPr>
        <w:pStyle w:val="BodyText"/>
        <w:rPr>
          <w:b/>
          <w:u w:val="single"/>
        </w:rPr>
      </w:pPr>
      <w:r w:rsidRPr="00473132">
        <w:rPr>
          <w:b/>
          <w:szCs w:val="24"/>
          <w:u w:val="single"/>
          <w:vertAlign w:val="superscript"/>
        </w:rPr>
        <w:t>4</w:t>
      </w:r>
      <w:r w:rsidR="006E5E33" w:rsidRPr="00473132">
        <w:rPr>
          <w:b/>
          <w:szCs w:val="24"/>
          <w:u w:val="single"/>
        </w:rPr>
        <w:t xml:space="preserve">Retrieving a Folder by its </w:t>
      </w:r>
      <w:proofErr w:type="spellStart"/>
      <w:r w:rsidR="006E5E33" w:rsidRPr="00473132">
        <w:rPr>
          <w:b/>
          <w:szCs w:val="24"/>
          <w:u w:val="single"/>
        </w:rPr>
        <w:t>logicalID</w:t>
      </w:r>
      <w:proofErr w:type="spellEnd"/>
      <w:r w:rsidR="006E5E33" w:rsidRPr="00473132">
        <w:rPr>
          <w:b/>
          <w:szCs w:val="24"/>
          <w:u w:val="single"/>
        </w:rPr>
        <w:t xml:space="preserve"> attribute returns the logical Folder, which includes all versions of that Folder object. See ITI TF-3: 4.1.</w:t>
      </w:r>
      <w:r w:rsidR="000C00BC" w:rsidRPr="00473132">
        <w:rPr>
          <w:b/>
          <w:szCs w:val="24"/>
          <w:u w:val="single"/>
        </w:rPr>
        <w:t xml:space="preserve">5 </w:t>
      </w:r>
      <w:r w:rsidR="006E5E33" w:rsidRPr="00473132">
        <w:rPr>
          <w:b/>
          <w:szCs w:val="24"/>
          <w:u w:val="single"/>
        </w:rPr>
        <w:t xml:space="preserve">for guidance on interpreting these results. If the Document Registry does not support the </w:t>
      </w:r>
      <w:r w:rsidR="006E5E33" w:rsidRPr="00473132">
        <w:rPr>
          <w:b/>
          <w:u w:val="single"/>
        </w:rPr>
        <w:t xml:space="preserve">Document Metadata Update Option this parameter </w:t>
      </w:r>
      <w:r w:rsidR="00B378C5" w:rsidRPr="00473132">
        <w:rPr>
          <w:b/>
          <w:u w:val="single"/>
        </w:rPr>
        <w:t xml:space="preserve">shall be ignored and thus cause an </w:t>
      </w:r>
      <w:proofErr w:type="spellStart"/>
      <w:r w:rsidR="00B13085" w:rsidRPr="00473132">
        <w:rPr>
          <w:b/>
          <w:u w:val="single"/>
        </w:rPr>
        <w:t>XDSStoredQueryMissingParam</w:t>
      </w:r>
      <w:proofErr w:type="spellEnd"/>
      <w:r w:rsidR="00B13085" w:rsidRPr="00473132">
        <w:rPr>
          <w:b/>
          <w:u w:val="single"/>
        </w:rPr>
        <w:t xml:space="preserve"> </w:t>
      </w:r>
      <w:r w:rsidR="00B378C5" w:rsidRPr="00473132">
        <w:rPr>
          <w:b/>
          <w:u w:val="single"/>
        </w:rPr>
        <w:t>error because $</w:t>
      </w:r>
      <w:proofErr w:type="spellStart"/>
      <w:r w:rsidR="00B378C5" w:rsidRPr="00473132">
        <w:rPr>
          <w:b/>
          <w:u w:val="single"/>
        </w:rPr>
        <w:t>XDSFolderEntryUUID</w:t>
      </w:r>
      <w:proofErr w:type="spellEnd"/>
      <w:r w:rsidR="00B378C5" w:rsidRPr="00473132">
        <w:rPr>
          <w:b/>
          <w:u w:val="single"/>
        </w:rPr>
        <w:t xml:space="preserve"> and $</w:t>
      </w:r>
      <w:proofErr w:type="spellStart"/>
      <w:r w:rsidR="00B378C5" w:rsidRPr="00473132">
        <w:rPr>
          <w:b/>
          <w:u w:val="single"/>
        </w:rPr>
        <w:t>XDSFolderUniqueId</w:t>
      </w:r>
      <w:proofErr w:type="spellEnd"/>
      <w:r w:rsidR="00B378C5" w:rsidRPr="00473132">
        <w:rPr>
          <w:b/>
          <w:u w:val="single"/>
        </w:rPr>
        <w:t xml:space="preserve"> will be missing.</w:t>
      </w:r>
    </w:p>
    <w:p w14:paraId="4BC56504" w14:textId="2DEFD068" w:rsidR="006E5E33" w:rsidRPr="00473132" w:rsidRDefault="00D360CD" w:rsidP="006E5E33">
      <w:pPr>
        <w:pStyle w:val="BodyText"/>
        <w:rPr>
          <w:b/>
          <w:bCs/>
          <w:u w:val="single"/>
        </w:rPr>
      </w:pPr>
      <w:r w:rsidRPr="00473132">
        <w:rPr>
          <w:b/>
          <w:u w:val="single"/>
          <w:vertAlign w:val="superscript"/>
        </w:rPr>
        <w:lastRenderedPageBreak/>
        <w:t>5</w:t>
      </w:r>
      <w:r w:rsidR="006E5E33" w:rsidRPr="00473132">
        <w:rPr>
          <w:b/>
          <w:u w:val="single"/>
        </w:rPr>
        <w:t>Specifying this parameter in a query to a Document Registry that supports the Document Metadata Update Option may return multiple Folder objects each representing a different version of the metadata. See ITI TF-3: 4.1.</w:t>
      </w:r>
      <w:r w:rsidR="000C00BC" w:rsidRPr="00473132">
        <w:rPr>
          <w:b/>
          <w:u w:val="single"/>
        </w:rPr>
        <w:t xml:space="preserve">5 </w:t>
      </w:r>
      <w:r w:rsidR="006E5E33" w:rsidRPr="00473132">
        <w:rPr>
          <w:b/>
          <w:u w:val="single"/>
        </w:rPr>
        <w:t xml:space="preserve">for guidance on interpreting these results. </w:t>
      </w:r>
    </w:p>
    <w:p w14:paraId="6EC1239E" w14:textId="641AFA26" w:rsidR="006E5E33" w:rsidRPr="00473132" w:rsidRDefault="00D360CD" w:rsidP="00B55FF8">
      <w:pPr>
        <w:pStyle w:val="BodyText"/>
        <w:rPr>
          <w:b/>
          <w:bCs/>
          <w:u w:val="single"/>
        </w:rPr>
      </w:pPr>
      <w:r w:rsidRPr="00473132">
        <w:rPr>
          <w:b/>
          <w:bCs/>
          <w:u w:val="single"/>
          <w:vertAlign w:val="superscript"/>
        </w:rPr>
        <w:t>6</w:t>
      </w:r>
      <w:r w:rsidR="006E5E33" w:rsidRPr="00473132">
        <w:rPr>
          <w:b/>
          <w:bCs/>
          <w:u w:val="single"/>
        </w:rPr>
        <w:t>See Section 3.18.4.1.2.3.5.1</w:t>
      </w:r>
    </w:p>
    <w:p w14:paraId="02804416" w14:textId="77777777" w:rsidR="006E5E33" w:rsidRPr="00473132" w:rsidRDefault="006E5E33" w:rsidP="006E5E33">
      <w:pPr>
        <w:pStyle w:val="BodyText"/>
      </w:pPr>
    </w:p>
    <w:p w14:paraId="2B1C0B81"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3.18.4.1.2.3.7.7 </w:t>
      </w:r>
      <w:proofErr w:type="spellStart"/>
      <w:r w:rsidRPr="00473132">
        <w:rPr>
          <w:noProof w:val="0"/>
        </w:rPr>
        <w:t>GetAssociations</w:t>
      </w:r>
      <w:proofErr w:type="spellEnd"/>
      <w:r w:rsidRPr="00473132">
        <w:rPr>
          <w:noProof w:val="0"/>
        </w:rPr>
        <w:t xml:space="preserve"> </w:t>
      </w:r>
    </w:p>
    <w:p w14:paraId="731C27D0" w14:textId="13F761A3" w:rsidR="00E72A6A" w:rsidRPr="00473132" w:rsidRDefault="00F942C3" w:rsidP="00E72A6A">
      <w:pPr>
        <w:pStyle w:val="BodyText"/>
      </w:pPr>
      <w:r w:rsidRPr="00473132">
        <w:t>…</w:t>
      </w:r>
    </w:p>
    <w:p w14:paraId="182DE71A" w14:textId="77777777" w:rsidR="003327C5" w:rsidRPr="00473132"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473132" w14:paraId="456D2E17" w14:textId="77777777" w:rsidTr="00334B11">
        <w:trPr>
          <w:tblHeader/>
        </w:trPr>
        <w:tc>
          <w:tcPr>
            <w:tcW w:w="4433" w:type="dxa"/>
            <w:shd w:val="clear" w:color="auto" w:fill="D9D9D9"/>
          </w:tcPr>
          <w:p w14:paraId="6DF210C7" w14:textId="77777777" w:rsidR="006E5E33" w:rsidRPr="00473132" w:rsidRDefault="006E5E33" w:rsidP="00DE217F">
            <w:pPr>
              <w:pStyle w:val="TableEntryHeader"/>
            </w:pPr>
            <w:r w:rsidRPr="00473132">
              <w:t>Parameter Name</w:t>
            </w:r>
          </w:p>
        </w:tc>
        <w:tc>
          <w:tcPr>
            <w:tcW w:w="3150" w:type="dxa"/>
            <w:shd w:val="clear" w:color="auto" w:fill="D9D9D9"/>
          </w:tcPr>
          <w:p w14:paraId="7A7A95FB" w14:textId="77777777" w:rsidR="006E5E33" w:rsidRPr="00473132" w:rsidRDefault="006E5E33" w:rsidP="00DE217F">
            <w:pPr>
              <w:pStyle w:val="TableEntryHeader"/>
            </w:pPr>
            <w:r w:rsidRPr="00473132">
              <w:t>Attribute</w:t>
            </w:r>
          </w:p>
        </w:tc>
        <w:tc>
          <w:tcPr>
            <w:tcW w:w="810" w:type="dxa"/>
            <w:shd w:val="clear" w:color="auto" w:fill="D9D9D9"/>
          </w:tcPr>
          <w:p w14:paraId="4BD8A968" w14:textId="77777777" w:rsidR="006E5E33" w:rsidRPr="00473132" w:rsidRDefault="006E5E33" w:rsidP="00DE217F">
            <w:pPr>
              <w:pStyle w:val="TableEntryHeader"/>
            </w:pPr>
            <w:r w:rsidRPr="00473132">
              <w:t>Opt</w:t>
            </w:r>
          </w:p>
        </w:tc>
        <w:tc>
          <w:tcPr>
            <w:tcW w:w="1188" w:type="dxa"/>
            <w:shd w:val="clear" w:color="auto" w:fill="D9D9D9"/>
          </w:tcPr>
          <w:p w14:paraId="51E7D1EC" w14:textId="77777777" w:rsidR="006E5E33" w:rsidRPr="00473132" w:rsidRDefault="006E5E33" w:rsidP="00DE217F">
            <w:pPr>
              <w:pStyle w:val="TableEntryHeader"/>
            </w:pPr>
            <w:proofErr w:type="spellStart"/>
            <w:r w:rsidRPr="00473132">
              <w:t>Mult</w:t>
            </w:r>
            <w:proofErr w:type="spellEnd"/>
          </w:p>
        </w:tc>
      </w:tr>
      <w:tr w:rsidR="00E72A6A" w:rsidRPr="00473132"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473132" w:rsidRDefault="00E72A6A" w:rsidP="00B55FF8">
            <w:pPr>
              <w:pStyle w:val="TableEntry"/>
              <w:rPr>
                <w:lang w:eastAsia="ar-SA"/>
              </w:rPr>
            </w:pPr>
            <w:r w:rsidRPr="00473132">
              <w:rPr>
                <w:lang w:eastAsia="ar-SA"/>
              </w:rPr>
              <w:t>$</w:t>
            </w:r>
            <w:proofErr w:type="spellStart"/>
            <w:r w:rsidRPr="00473132">
              <w:rPr>
                <w:lang w:eastAsia="ar-SA"/>
              </w:rPr>
              <w:t>uuid</w:t>
            </w:r>
            <w:proofErr w:type="spellEnd"/>
          </w:p>
        </w:tc>
        <w:tc>
          <w:tcPr>
            <w:tcW w:w="3150" w:type="dxa"/>
            <w:tcBorders>
              <w:left w:val="single" w:sz="4" w:space="0" w:color="000000"/>
              <w:bottom w:val="single" w:sz="4" w:space="0" w:color="auto"/>
            </w:tcBorders>
          </w:tcPr>
          <w:p w14:paraId="7DC366E1" w14:textId="77777777" w:rsidR="00E72A6A" w:rsidRPr="00473132" w:rsidRDefault="00E72A6A" w:rsidP="00B55FF8">
            <w:pPr>
              <w:pStyle w:val="TableEntry"/>
              <w:rPr>
                <w:lang w:eastAsia="ar-SA"/>
              </w:rPr>
            </w:pPr>
            <w:r w:rsidRPr="00473132">
              <w:rPr>
                <w:lang w:eastAsia="ar-SA"/>
              </w:rPr>
              <w:t>None</w:t>
            </w:r>
          </w:p>
        </w:tc>
        <w:tc>
          <w:tcPr>
            <w:tcW w:w="810" w:type="dxa"/>
            <w:tcBorders>
              <w:left w:val="single" w:sz="4" w:space="0" w:color="000000"/>
              <w:bottom w:val="single" w:sz="4" w:space="0" w:color="auto"/>
            </w:tcBorders>
          </w:tcPr>
          <w:p w14:paraId="4C4EB9CD" w14:textId="77777777" w:rsidR="00E72A6A" w:rsidRPr="00473132" w:rsidRDefault="00E72A6A" w:rsidP="00B55FF8">
            <w:pPr>
              <w:pStyle w:val="TableEntry"/>
              <w:rPr>
                <w:lang w:eastAsia="ar-SA"/>
              </w:rPr>
            </w:pPr>
            <w:r w:rsidRPr="00473132">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473132" w:rsidRDefault="00E72A6A" w:rsidP="00B55FF8">
            <w:pPr>
              <w:pStyle w:val="TableEntry"/>
              <w:rPr>
                <w:lang w:eastAsia="ar-SA"/>
              </w:rPr>
            </w:pPr>
            <w:r w:rsidRPr="00473132">
              <w:rPr>
                <w:lang w:eastAsia="ar-SA"/>
              </w:rPr>
              <w:t>M</w:t>
            </w:r>
          </w:p>
        </w:tc>
      </w:tr>
      <w:tr w:rsidR="00E72A6A" w:rsidRPr="00473132"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473132" w:rsidRDefault="00E72A6A" w:rsidP="00B55FF8">
            <w:pPr>
              <w:pStyle w:val="TableEntry"/>
              <w:rPr>
                <w:lang w:eastAsia="ar-SA"/>
              </w:rPr>
            </w:pPr>
            <w:r w:rsidRPr="00473132">
              <w:rPr>
                <w:lang w:eastAsia="ar-SA"/>
              </w:rPr>
              <w:t>$homeCommunityId</w:t>
            </w:r>
          </w:p>
        </w:tc>
        <w:tc>
          <w:tcPr>
            <w:tcW w:w="3150" w:type="dxa"/>
            <w:tcBorders>
              <w:top w:val="single" w:sz="4" w:space="0" w:color="auto"/>
              <w:left w:val="single" w:sz="4" w:space="0" w:color="000000"/>
              <w:bottom w:val="single" w:sz="4" w:space="0" w:color="auto"/>
            </w:tcBorders>
          </w:tcPr>
          <w:p w14:paraId="3E6BFCE0" w14:textId="77777777" w:rsidR="00E72A6A" w:rsidRPr="00473132" w:rsidRDefault="00E72A6A" w:rsidP="00B55FF8">
            <w:pPr>
              <w:pStyle w:val="TableEntry"/>
              <w:rPr>
                <w:lang w:eastAsia="ar-SA"/>
              </w:rPr>
            </w:pPr>
            <w:r w:rsidRPr="00473132">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473132" w:rsidRDefault="00E72A6A" w:rsidP="00B55FF8">
            <w:pPr>
              <w:pStyle w:val="TableEntry"/>
              <w:rPr>
                <w:lang w:eastAsia="ar-SA"/>
              </w:rPr>
            </w:pPr>
            <w:r w:rsidRPr="00473132">
              <w:rPr>
                <w:lang w:eastAsia="ar-SA"/>
              </w:rPr>
              <w:t>O</w:t>
            </w:r>
            <w:r w:rsidRPr="00473132">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473132" w:rsidRDefault="00E72A6A" w:rsidP="00B55FF8">
            <w:pPr>
              <w:pStyle w:val="TableEntry"/>
              <w:rPr>
                <w:lang w:eastAsia="ar-SA"/>
              </w:rPr>
            </w:pPr>
            <w:r w:rsidRPr="00473132">
              <w:rPr>
                <w:lang w:eastAsia="ar-SA"/>
              </w:rPr>
              <w:t>-</w:t>
            </w:r>
          </w:p>
        </w:tc>
      </w:tr>
      <w:tr w:rsidR="00E72A6A" w:rsidRPr="00473132" w14:paraId="63E7F636" w14:textId="77777777" w:rsidTr="00334B11">
        <w:tc>
          <w:tcPr>
            <w:tcW w:w="4433" w:type="dxa"/>
          </w:tcPr>
          <w:p w14:paraId="088DFCA7" w14:textId="77777777" w:rsidR="006E5E33" w:rsidRPr="00473132" w:rsidRDefault="006E5E33" w:rsidP="00B55FF8">
            <w:pPr>
              <w:pStyle w:val="TableEntry"/>
              <w:rPr>
                <w:b/>
                <w:szCs w:val="18"/>
                <w:u w:val="single"/>
              </w:rPr>
            </w:pPr>
            <w:r w:rsidRPr="00473132">
              <w:rPr>
                <w:b/>
                <w:szCs w:val="18"/>
                <w:u w:val="single"/>
              </w:rPr>
              <w:t>$</w:t>
            </w:r>
            <w:proofErr w:type="spellStart"/>
            <w:r w:rsidRPr="00473132">
              <w:rPr>
                <w:b/>
                <w:szCs w:val="18"/>
                <w:u w:val="single"/>
              </w:rPr>
              <w:t>XDSAssociationStatus</w:t>
            </w:r>
            <w:proofErr w:type="spellEnd"/>
          </w:p>
        </w:tc>
        <w:tc>
          <w:tcPr>
            <w:tcW w:w="3150" w:type="dxa"/>
          </w:tcPr>
          <w:p w14:paraId="4A225368" w14:textId="44863C59" w:rsidR="006E5E33" w:rsidRPr="00473132" w:rsidRDefault="006E5E33" w:rsidP="00B55FF8">
            <w:pPr>
              <w:pStyle w:val="TableEntry"/>
              <w:rPr>
                <w:b/>
                <w:szCs w:val="18"/>
                <w:u w:val="single"/>
              </w:rPr>
            </w:pPr>
            <w:proofErr w:type="spellStart"/>
            <w:r w:rsidRPr="00473132">
              <w:rPr>
                <w:b/>
                <w:szCs w:val="18"/>
                <w:u w:val="single"/>
              </w:rPr>
              <w:t>Association.</w:t>
            </w:r>
            <w:r w:rsidR="00384B3F" w:rsidRPr="00473132">
              <w:rPr>
                <w:b/>
                <w:szCs w:val="18"/>
                <w:u w:val="single"/>
              </w:rPr>
              <w:t>availabilityStatus</w:t>
            </w:r>
            <w:proofErr w:type="spellEnd"/>
          </w:p>
        </w:tc>
        <w:tc>
          <w:tcPr>
            <w:tcW w:w="810" w:type="dxa"/>
          </w:tcPr>
          <w:p w14:paraId="21E6943A" w14:textId="77777777" w:rsidR="006E5E33" w:rsidRPr="00473132" w:rsidRDefault="006E5E33" w:rsidP="00B55FF8">
            <w:pPr>
              <w:pStyle w:val="TableEntry"/>
              <w:rPr>
                <w:b/>
                <w:szCs w:val="18"/>
                <w:u w:val="single"/>
              </w:rPr>
            </w:pPr>
            <w:r w:rsidRPr="00473132">
              <w:rPr>
                <w:b/>
                <w:szCs w:val="18"/>
                <w:u w:val="single"/>
              </w:rPr>
              <w:t>O</w:t>
            </w:r>
          </w:p>
        </w:tc>
        <w:tc>
          <w:tcPr>
            <w:tcW w:w="1188" w:type="dxa"/>
          </w:tcPr>
          <w:p w14:paraId="25D12793" w14:textId="77777777" w:rsidR="006E5E33" w:rsidRPr="00473132" w:rsidRDefault="006E5E33" w:rsidP="00B55FF8">
            <w:pPr>
              <w:pStyle w:val="TableEntry"/>
              <w:rPr>
                <w:b/>
                <w:szCs w:val="18"/>
                <w:u w:val="single"/>
              </w:rPr>
            </w:pPr>
            <w:r w:rsidRPr="00473132">
              <w:rPr>
                <w:b/>
                <w:szCs w:val="18"/>
                <w:u w:val="single"/>
              </w:rPr>
              <w:t>M</w:t>
            </w:r>
          </w:p>
        </w:tc>
      </w:tr>
      <w:tr w:rsidR="00E72A6A" w:rsidRPr="00473132" w14:paraId="2EDFFBE9" w14:textId="77777777" w:rsidTr="00334B11">
        <w:tc>
          <w:tcPr>
            <w:tcW w:w="4433" w:type="dxa"/>
          </w:tcPr>
          <w:p w14:paraId="54DD5E37" w14:textId="7EBA8E91" w:rsidR="006E5E33" w:rsidRPr="00473132" w:rsidRDefault="006E5E33" w:rsidP="00B55FF8">
            <w:pPr>
              <w:pStyle w:val="TableEntry"/>
              <w:rPr>
                <w:b/>
                <w:bCs/>
                <w:u w:val="single"/>
              </w:rPr>
            </w:pPr>
            <w:r w:rsidRPr="00473132">
              <w:rPr>
                <w:b/>
                <w:bCs/>
                <w:u w:val="single"/>
              </w:rPr>
              <w:t>$MetadataLevel</w:t>
            </w:r>
            <w:r w:rsidR="003408C0" w:rsidRPr="00473132">
              <w:rPr>
                <w:b/>
                <w:bCs/>
                <w:u w:val="single"/>
                <w:vertAlign w:val="superscript"/>
              </w:rPr>
              <w:t>2</w:t>
            </w:r>
          </w:p>
        </w:tc>
        <w:tc>
          <w:tcPr>
            <w:tcW w:w="3150" w:type="dxa"/>
          </w:tcPr>
          <w:p w14:paraId="4B7453B3" w14:textId="77777777" w:rsidR="006E5E33" w:rsidRPr="00473132" w:rsidRDefault="006E5E33" w:rsidP="00B55FF8">
            <w:pPr>
              <w:pStyle w:val="TableEntry"/>
              <w:rPr>
                <w:b/>
                <w:bCs/>
                <w:u w:val="single"/>
              </w:rPr>
            </w:pPr>
            <w:r w:rsidRPr="00473132">
              <w:rPr>
                <w:b/>
                <w:bCs/>
                <w:u w:val="single"/>
              </w:rPr>
              <w:t>None</w:t>
            </w:r>
          </w:p>
        </w:tc>
        <w:tc>
          <w:tcPr>
            <w:tcW w:w="810" w:type="dxa"/>
          </w:tcPr>
          <w:p w14:paraId="48BBCD33" w14:textId="77777777" w:rsidR="006E5E33" w:rsidRPr="00473132" w:rsidRDefault="006E5E33" w:rsidP="00B55FF8">
            <w:pPr>
              <w:pStyle w:val="TableEntry"/>
              <w:rPr>
                <w:b/>
                <w:bCs/>
                <w:u w:val="single"/>
              </w:rPr>
            </w:pPr>
            <w:r w:rsidRPr="00473132">
              <w:rPr>
                <w:b/>
                <w:bCs/>
                <w:u w:val="single"/>
              </w:rPr>
              <w:t>O</w:t>
            </w:r>
          </w:p>
        </w:tc>
        <w:tc>
          <w:tcPr>
            <w:tcW w:w="1188" w:type="dxa"/>
          </w:tcPr>
          <w:p w14:paraId="67BBE8D4" w14:textId="77777777" w:rsidR="006E5E33" w:rsidRPr="00473132" w:rsidRDefault="006E5E33" w:rsidP="00B55FF8">
            <w:pPr>
              <w:pStyle w:val="TableEntry"/>
              <w:rPr>
                <w:b/>
                <w:bCs/>
                <w:u w:val="single"/>
              </w:rPr>
            </w:pPr>
            <w:r w:rsidRPr="00473132">
              <w:rPr>
                <w:b/>
                <w:bCs/>
                <w:u w:val="single"/>
              </w:rPr>
              <w:t>--</w:t>
            </w:r>
          </w:p>
        </w:tc>
      </w:tr>
    </w:tbl>
    <w:p w14:paraId="7773FEFA" w14:textId="1936F005" w:rsidR="00E72A6A" w:rsidRPr="00473132" w:rsidRDefault="00E72A6A" w:rsidP="006E5E33">
      <w:pPr>
        <w:pStyle w:val="BodyText"/>
      </w:pPr>
      <w:r w:rsidRPr="00473132">
        <w:rPr>
          <w:vertAlign w:val="superscript"/>
        </w:rPr>
        <w:t>1</w:t>
      </w:r>
      <w:r w:rsidRPr="00473132">
        <w:t xml:space="preserve">The homeCommunityId value is specified as the home attribute on the </w:t>
      </w:r>
      <w:proofErr w:type="spellStart"/>
      <w:r w:rsidRPr="00473132">
        <w:t>AdhocQuery</w:t>
      </w:r>
      <w:proofErr w:type="spellEnd"/>
      <w:r w:rsidRPr="00473132">
        <w:t xml:space="preserve"> element of the query request, as in: </w:t>
      </w:r>
      <w:r w:rsidRPr="00473132">
        <w:rPr>
          <w:rFonts w:ascii="Courier New" w:hAnsi="Courier New" w:cs="Courier New"/>
        </w:rPr>
        <w:t>&lt;</w:t>
      </w:r>
      <w:proofErr w:type="spellStart"/>
      <w:r w:rsidRPr="00473132">
        <w:rPr>
          <w:rFonts w:ascii="Courier New" w:hAnsi="Courier New" w:cs="Courier New"/>
        </w:rPr>
        <w:t>AdhocQuery</w:t>
      </w:r>
      <w:proofErr w:type="spellEnd"/>
      <w:r w:rsidRPr="00473132">
        <w:rPr>
          <w:rFonts w:ascii="Courier New" w:hAnsi="Courier New" w:cs="Courier New"/>
        </w:rPr>
        <w:t xml:space="preserve"> id</w:t>
      </w:r>
      <w:proofErr w:type="gramStart"/>
      <w:r w:rsidRPr="00473132">
        <w:rPr>
          <w:rFonts w:ascii="Courier New" w:hAnsi="Courier New" w:cs="Courier New"/>
        </w:rPr>
        <w:t>=”…</w:t>
      </w:r>
      <w:proofErr w:type="gramEnd"/>
      <w:r w:rsidRPr="00473132">
        <w:rPr>
          <w:rFonts w:ascii="Courier New" w:hAnsi="Courier New" w:cs="Courier New"/>
        </w:rPr>
        <w:t xml:space="preserve">” home=”urn:oid:1.2.3” … &gt;. </w:t>
      </w:r>
      <w:r w:rsidRPr="00473132">
        <w:t xml:space="preserve">Document Consumer Actors shall specify the homeCommunityId value if they received a value for this attribute as part of the previous Registry Stored Query response entry which contained the specified </w:t>
      </w:r>
      <w:proofErr w:type="spellStart"/>
      <w:r w:rsidRPr="00473132">
        <w:t>EntryUUID</w:t>
      </w:r>
      <w:proofErr w:type="spellEnd"/>
      <w:r w:rsidRPr="00473132">
        <w:t xml:space="preserve"> or </w:t>
      </w:r>
      <w:proofErr w:type="spellStart"/>
      <w:r w:rsidRPr="00473132">
        <w:t>UniqueID</w:t>
      </w:r>
      <w:proofErr w:type="spellEnd"/>
      <w:r w:rsidRPr="00473132">
        <w:t xml:space="preserve">. See </w:t>
      </w:r>
      <w:hyperlink r:id="rId47" w:anchor="3.18.4.1.2.3.8" w:history="1">
        <w:r w:rsidRPr="00473132">
          <w:rPr>
            <w:rStyle w:val="Hyperlink"/>
          </w:rPr>
          <w:t>Section 3.18.4.1.2.3.8</w:t>
        </w:r>
      </w:hyperlink>
      <w:r w:rsidRPr="00473132">
        <w:t xml:space="preserve"> for more details.</w:t>
      </w:r>
    </w:p>
    <w:p w14:paraId="61CFECE3" w14:textId="55FC4B08" w:rsidR="006E5E33" w:rsidRPr="00473132" w:rsidRDefault="003408C0" w:rsidP="006E5E33">
      <w:pPr>
        <w:pStyle w:val="BodyText"/>
        <w:rPr>
          <w:b/>
          <w:u w:val="single"/>
        </w:rPr>
      </w:pPr>
      <w:r w:rsidRPr="00473132">
        <w:rPr>
          <w:b/>
          <w:u w:val="single"/>
          <w:vertAlign w:val="superscript"/>
        </w:rPr>
        <w:t>2</w:t>
      </w:r>
      <w:r w:rsidR="006E5E33" w:rsidRPr="00473132">
        <w:rPr>
          <w:b/>
          <w:u w:val="single"/>
        </w:rPr>
        <w:t>See Section 3.18.4.1.2.3.5.1</w:t>
      </w:r>
    </w:p>
    <w:p w14:paraId="00BFB91B" w14:textId="77777777" w:rsidR="006E5E33" w:rsidRPr="00473132" w:rsidRDefault="006E5E33" w:rsidP="006E5E33">
      <w:pPr>
        <w:pStyle w:val="BodyText"/>
      </w:pPr>
    </w:p>
    <w:p w14:paraId="2C46FDED"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3.18.4.1.2.3.7.8 </w:t>
      </w:r>
      <w:proofErr w:type="spellStart"/>
      <w:r w:rsidRPr="00473132">
        <w:rPr>
          <w:noProof w:val="0"/>
        </w:rPr>
        <w:t>GetDocumentsAndAssociations</w:t>
      </w:r>
      <w:proofErr w:type="spellEnd"/>
      <w:r w:rsidRPr="00473132">
        <w:rPr>
          <w:noProof w:val="0"/>
        </w:rPr>
        <w:t xml:space="preserve"> </w:t>
      </w:r>
    </w:p>
    <w:p w14:paraId="3A883B40" w14:textId="77777777" w:rsidR="006E5E33" w:rsidRPr="00473132" w:rsidRDefault="006E5E33" w:rsidP="006E5E33">
      <w:pPr>
        <w:pStyle w:val="BodyText"/>
      </w:pPr>
      <w:r w:rsidRPr="00473132">
        <w:t xml:space="preserve">Retrieve a collection of </w:t>
      </w:r>
      <w:proofErr w:type="spellStart"/>
      <w:r w:rsidRPr="00473132">
        <w:t>XDSDocumentEntry</w:t>
      </w:r>
      <w:proofErr w:type="spellEnd"/>
      <w:r w:rsidRPr="00473132">
        <w:t xml:space="preserve"> objects and the Association objects surrounding them. </w:t>
      </w:r>
      <w:proofErr w:type="spellStart"/>
      <w:r w:rsidRPr="00473132">
        <w:t>XDSDocumentEntry</w:t>
      </w:r>
      <w:proofErr w:type="spellEnd"/>
      <w:r w:rsidRPr="00473132">
        <w:t xml:space="preserve"> objects are selected either by their </w:t>
      </w:r>
      <w:proofErr w:type="spellStart"/>
      <w:r w:rsidRPr="00473132">
        <w:t>entryUUID</w:t>
      </w:r>
      <w:proofErr w:type="spellEnd"/>
      <w:r w:rsidRPr="00473132">
        <w:t xml:space="preserve"> or </w:t>
      </w:r>
      <w:proofErr w:type="spellStart"/>
      <w:r w:rsidRPr="00473132">
        <w:t>uniqueId</w:t>
      </w:r>
      <w:proofErr w:type="spellEnd"/>
      <w:r w:rsidRPr="00473132">
        <w:t xml:space="preserve"> attribute. This is the </w:t>
      </w:r>
      <w:proofErr w:type="spellStart"/>
      <w:r w:rsidRPr="00473132">
        <w:t>GetDocuments</w:t>
      </w:r>
      <w:proofErr w:type="spellEnd"/>
      <w:r w:rsidRPr="00473132">
        <w:t xml:space="preserve"> query and </w:t>
      </w:r>
      <w:proofErr w:type="spellStart"/>
      <w:r w:rsidRPr="00473132">
        <w:t>GetAssociations</w:t>
      </w:r>
      <w:proofErr w:type="spellEnd"/>
      <w:r w:rsidRPr="00473132">
        <w:t xml:space="preserve"> query combined into a single query. </w:t>
      </w:r>
    </w:p>
    <w:p w14:paraId="1755CB09" w14:textId="38F77E4F" w:rsidR="006E5E33" w:rsidRPr="00473132" w:rsidRDefault="006E5E33" w:rsidP="00381907">
      <w:pPr>
        <w:pStyle w:val="BodyText"/>
        <w:rPr>
          <w:rFonts w:cs="Helvetica"/>
          <w:b/>
          <w:bCs/>
        </w:rPr>
      </w:pPr>
      <w:r w:rsidRPr="00473132">
        <w:rPr>
          <w:b/>
          <w:bCs/>
        </w:rPr>
        <w:t>Returns:</w:t>
      </w:r>
    </w:p>
    <w:p w14:paraId="515AE85E" w14:textId="77777777" w:rsidR="006E5E33" w:rsidRPr="00473132" w:rsidRDefault="006E5E33" w:rsidP="000E1C27">
      <w:pPr>
        <w:pStyle w:val="ListBullet2"/>
      </w:pPr>
      <w:proofErr w:type="spellStart"/>
      <w:r w:rsidRPr="00473132">
        <w:t>XDSDocumentEntry</w:t>
      </w:r>
      <w:proofErr w:type="spellEnd"/>
      <w:r w:rsidRPr="00473132">
        <w:t xml:space="preserve"> objects. </w:t>
      </w:r>
    </w:p>
    <w:p w14:paraId="27913EA8" w14:textId="77777777" w:rsidR="006E5E33" w:rsidRPr="00473132" w:rsidRDefault="006E5E33" w:rsidP="000E1C27">
      <w:pPr>
        <w:pStyle w:val="ListBullet2"/>
      </w:pPr>
      <w:r w:rsidRPr="00473132">
        <w:t xml:space="preserve">Association objects whose </w:t>
      </w:r>
      <w:proofErr w:type="spellStart"/>
      <w:r w:rsidRPr="00473132">
        <w:t>sourceObject</w:t>
      </w:r>
      <w:proofErr w:type="spellEnd"/>
      <w:r w:rsidRPr="00473132">
        <w:t xml:space="preserve"> or </w:t>
      </w:r>
      <w:proofErr w:type="spellStart"/>
      <w:r w:rsidRPr="00473132">
        <w:t>targetObject</w:t>
      </w:r>
      <w:proofErr w:type="spellEnd"/>
      <w:r w:rsidRPr="00473132">
        <w:t xml:space="preserve"> attribute matches one of the above objects </w:t>
      </w:r>
      <w:r w:rsidRPr="00473132">
        <w:rPr>
          <w:b/>
          <w:bCs/>
          <w:u w:val="single"/>
        </w:rPr>
        <w:t xml:space="preserve">and </w:t>
      </w:r>
      <w:proofErr w:type="spellStart"/>
      <w:r w:rsidRPr="00473132">
        <w:rPr>
          <w:b/>
          <w:bCs/>
          <w:u w:val="single"/>
        </w:rPr>
        <w:t>availabilityStatus</w:t>
      </w:r>
      <w:proofErr w:type="spellEnd"/>
      <w:r w:rsidRPr="00473132">
        <w:rPr>
          <w:b/>
          <w:bCs/>
          <w:u w:val="single"/>
        </w:rPr>
        <w:t xml:space="preserve"> matching one of the values in the $</w:t>
      </w:r>
      <w:proofErr w:type="spellStart"/>
      <w:r w:rsidRPr="00473132">
        <w:rPr>
          <w:b/>
          <w:bCs/>
          <w:u w:val="single"/>
        </w:rPr>
        <w:t>XDSAssociationStatus</w:t>
      </w:r>
      <w:proofErr w:type="spellEnd"/>
      <w:r w:rsidRPr="00473132">
        <w:rPr>
          <w:b/>
          <w:bCs/>
          <w:u w:val="single"/>
        </w:rPr>
        <w:t xml:space="preserve"> parameter. </w:t>
      </w:r>
    </w:p>
    <w:p w14:paraId="0A1D8B13"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473132" w14:paraId="0326DDB4" w14:textId="77777777" w:rsidTr="00F942C3">
        <w:tc>
          <w:tcPr>
            <w:tcW w:w="3603" w:type="dxa"/>
            <w:shd w:val="clear" w:color="auto" w:fill="D9D9D9"/>
          </w:tcPr>
          <w:p w14:paraId="2A6D1BCA" w14:textId="77777777" w:rsidR="006E5E33" w:rsidRPr="00473132" w:rsidRDefault="006E5E33" w:rsidP="00DE217F">
            <w:pPr>
              <w:pStyle w:val="TableEntryHeader"/>
            </w:pPr>
            <w:r w:rsidRPr="00473132">
              <w:t>Parameter Name</w:t>
            </w:r>
          </w:p>
        </w:tc>
        <w:tc>
          <w:tcPr>
            <w:tcW w:w="3143" w:type="dxa"/>
            <w:shd w:val="clear" w:color="auto" w:fill="D9D9D9"/>
          </w:tcPr>
          <w:p w14:paraId="36CFDD97" w14:textId="77777777" w:rsidR="006E5E33" w:rsidRPr="00473132" w:rsidRDefault="006E5E33" w:rsidP="00DE217F">
            <w:pPr>
              <w:pStyle w:val="TableEntryHeader"/>
            </w:pPr>
            <w:r w:rsidRPr="00473132">
              <w:t>Attribute</w:t>
            </w:r>
          </w:p>
        </w:tc>
        <w:tc>
          <w:tcPr>
            <w:tcW w:w="1388" w:type="dxa"/>
            <w:shd w:val="clear" w:color="auto" w:fill="D9D9D9"/>
          </w:tcPr>
          <w:p w14:paraId="5F74AF16" w14:textId="77777777" w:rsidR="006E5E33" w:rsidRPr="00473132" w:rsidRDefault="006E5E33" w:rsidP="00DE217F">
            <w:pPr>
              <w:pStyle w:val="TableEntryHeader"/>
            </w:pPr>
            <w:r w:rsidRPr="00473132">
              <w:t>Opt</w:t>
            </w:r>
          </w:p>
        </w:tc>
        <w:tc>
          <w:tcPr>
            <w:tcW w:w="1442" w:type="dxa"/>
            <w:shd w:val="clear" w:color="auto" w:fill="D9D9D9"/>
          </w:tcPr>
          <w:p w14:paraId="1A6DD8E7" w14:textId="77777777" w:rsidR="006E5E33" w:rsidRPr="00473132" w:rsidRDefault="006E5E33" w:rsidP="00DE217F">
            <w:pPr>
              <w:pStyle w:val="TableEntryHeader"/>
            </w:pPr>
            <w:proofErr w:type="spellStart"/>
            <w:r w:rsidRPr="00473132">
              <w:t>Mult</w:t>
            </w:r>
            <w:proofErr w:type="spellEnd"/>
          </w:p>
        </w:tc>
      </w:tr>
      <w:tr w:rsidR="00F942C3" w:rsidRPr="00473132" w14:paraId="2681E443" w14:textId="77777777" w:rsidTr="00B3005A">
        <w:tc>
          <w:tcPr>
            <w:tcW w:w="3603" w:type="dxa"/>
            <w:vAlign w:val="center"/>
          </w:tcPr>
          <w:p w14:paraId="63F4EA52" w14:textId="68984A5F" w:rsidR="00F942C3" w:rsidRPr="00473132" w:rsidRDefault="00F942C3" w:rsidP="00B55FF8">
            <w:pPr>
              <w:pStyle w:val="TableEntry"/>
            </w:pPr>
            <w:r w:rsidRPr="00473132">
              <w:rPr>
                <w:lang w:eastAsia="ar-SA"/>
              </w:rPr>
              <w:t>$XDSDocumentEntryEntryUUID</w:t>
            </w:r>
            <w:r w:rsidRPr="00473132">
              <w:rPr>
                <w:vertAlign w:val="superscript"/>
                <w:lang w:eastAsia="ar-SA"/>
              </w:rPr>
              <w:t>3</w:t>
            </w:r>
          </w:p>
        </w:tc>
        <w:tc>
          <w:tcPr>
            <w:tcW w:w="3143" w:type="dxa"/>
          </w:tcPr>
          <w:p w14:paraId="45CE3909" w14:textId="18F49424" w:rsidR="00F942C3" w:rsidRPr="00473132" w:rsidRDefault="00F942C3" w:rsidP="00B55FF8">
            <w:pPr>
              <w:pStyle w:val="TableEntry"/>
            </w:pPr>
            <w:proofErr w:type="spellStart"/>
            <w:r w:rsidRPr="00473132">
              <w:rPr>
                <w:lang w:eastAsia="ar-SA"/>
              </w:rPr>
              <w:t>XDS</w:t>
            </w:r>
            <w:r w:rsidR="0052406C" w:rsidRPr="00473132">
              <w:rPr>
                <w:lang w:eastAsia="ar-SA"/>
              </w:rPr>
              <w:t>DocumentEntry.</w:t>
            </w:r>
            <w:r w:rsidRPr="00473132">
              <w:rPr>
                <w:lang w:eastAsia="ar-SA"/>
              </w:rPr>
              <w:t>entryUUID</w:t>
            </w:r>
            <w:proofErr w:type="spellEnd"/>
          </w:p>
        </w:tc>
        <w:tc>
          <w:tcPr>
            <w:tcW w:w="1388" w:type="dxa"/>
          </w:tcPr>
          <w:p w14:paraId="136EE1AB" w14:textId="40B0C09B" w:rsidR="00F942C3" w:rsidRPr="00473132" w:rsidRDefault="00F942C3" w:rsidP="00B55FF8">
            <w:pPr>
              <w:pStyle w:val="TableEntry"/>
            </w:pPr>
            <w:r w:rsidRPr="00473132">
              <w:rPr>
                <w:lang w:eastAsia="ar-SA"/>
              </w:rPr>
              <w:t>O</w:t>
            </w:r>
            <w:r w:rsidRPr="00473132">
              <w:rPr>
                <w:vertAlign w:val="superscript"/>
                <w:lang w:eastAsia="ar-SA"/>
              </w:rPr>
              <w:t>1</w:t>
            </w:r>
          </w:p>
        </w:tc>
        <w:tc>
          <w:tcPr>
            <w:tcW w:w="1442" w:type="dxa"/>
          </w:tcPr>
          <w:p w14:paraId="1FD416F8" w14:textId="57D9C59C" w:rsidR="00F942C3" w:rsidRPr="00473132" w:rsidRDefault="00F942C3" w:rsidP="00B55FF8">
            <w:pPr>
              <w:pStyle w:val="TableEntry"/>
            </w:pPr>
            <w:r w:rsidRPr="00473132">
              <w:rPr>
                <w:lang w:eastAsia="ar-SA"/>
              </w:rPr>
              <w:t>M</w:t>
            </w:r>
          </w:p>
        </w:tc>
      </w:tr>
      <w:tr w:rsidR="00F942C3" w:rsidRPr="00473132" w14:paraId="20B8827A" w14:textId="77777777" w:rsidTr="00F942C3">
        <w:tc>
          <w:tcPr>
            <w:tcW w:w="3603" w:type="dxa"/>
          </w:tcPr>
          <w:p w14:paraId="0513F652" w14:textId="6CC5EB3C" w:rsidR="00F942C3" w:rsidRPr="00473132" w:rsidRDefault="00F942C3" w:rsidP="00B663B6">
            <w:pPr>
              <w:pStyle w:val="TableEntry"/>
            </w:pPr>
            <w:r w:rsidRPr="00473132">
              <w:t>$XDSDocumentEntryUniqueId</w:t>
            </w:r>
            <w:r w:rsidRPr="00473132">
              <w:rPr>
                <w:b/>
                <w:vertAlign w:val="superscript"/>
              </w:rPr>
              <w:t>3</w:t>
            </w:r>
            <w:r w:rsidR="00B663B6" w:rsidRPr="00473132">
              <w:rPr>
                <w:b/>
                <w:highlight w:val="yellow"/>
                <w:u w:val="single"/>
                <w:vertAlign w:val="superscript"/>
              </w:rPr>
              <w:t>,</w:t>
            </w:r>
            <w:r w:rsidR="003408C0" w:rsidRPr="00473132">
              <w:rPr>
                <w:b/>
                <w:highlight w:val="yellow"/>
                <w:u w:val="single"/>
                <w:vertAlign w:val="superscript"/>
              </w:rPr>
              <w:t xml:space="preserve"> 4</w:t>
            </w:r>
          </w:p>
        </w:tc>
        <w:tc>
          <w:tcPr>
            <w:tcW w:w="3143" w:type="dxa"/>
          </w:tcPr>
          <w:p w14:paraId="69DD568B" w14:textId="77777777" w:rsidR="00F942C3" w:rsidRPr="00473132" w:rsidRDefault="00F942C3" w:rsidP="00B55FF8">
            <w:pPr>
              <w:pStyle w:val="TableEntry"/>
            </w:pPr>
            <w:proofErr w:type="spellStart"/>
            <w:r w:rsidRPr="00473132">
              <w:t>XDSDocumentEntry.uniqueId</w:t>
            </w:r>
            <w:proofErr w:type="spellEnd"/>
          </w:p>
        </w:tc>
        <w:tc>
          <w:tcPr>
            <w:tcW w:w="1388" w:type="dxa"/>
          </w:tcPr>
          <w:p w14:paraId="6B4E1084" w14:textId="77777777" w:rsidR="00F942C3" w:rsidRPr="00473132" w:rsidRDefault="00F942C3" w:rsidP="00B55FF8">
            <w:pPr>
              <w:pStyle w:val="TableEntry"/>
            </w:pPr>
            <w:r w:rsidRPr="00473132">
              <w:t>O</w:t>
            </w:r>
            <w:r w:rsidRPr="00473132">
              <w:rPr>
                <w:vertAlign w:val="superscript"/>
              </w:rPr>
              <w:t>1</w:t>
            </w:r>
          </w:p>
        </w:tc>
        <w:tc>
          <w:tcPr>
            <w:tcW w:w="1442" w:type="dxa"/>
          </w:tcPr>
          <w:p w14:paraId="2CDC7670" w14:textId="77777777" w:rsidR="00F942C3" w:rsidRPr="00473132" w:rsidRDefault="00F942C3" w:rsidP="00B55FF8">
            <w:pPr>
              <w:pStyle w:val="TableEntry"/>
            </w:pPr>
            <w:r w:rsidRPr="00473132">
              <w:t>M</w:t>
            </w:r>
          </w:p>
        </w:tc>
      </w:tr>
      <w:tr w:rsidR="00F942C3" w:rsidRPr="00473132" w14:paraId="45EE00CE" w14:textId="77777777" w:rsidTr="00B3005A">
        <w:tc>
          <w:tcPr>
            <w:tcW w:w="3603" w:type="dxa"/>
            <w:vAlign w:val="center"/>
          </w:tcPr>
          <w:p w14:paraId="0B5AA40A" w14:textId="6ACB008E" w:rsidR="00F942C3" w:rsidRPr="00473132" w:rsidRDefault="00F942C3" w:rsidP="00B55FF8">
            <w:pPr>
              <w:pStyle w:val="TableEntry"/>
              <w:rPr>
                <w:b/>
                <w:u w:val="single"/>
              </w:rPr>
            </w:pPr>
            <w:r w:rsidRPr="00473132">
              <w:rPr>
                <w:lang w:eastAsia="ar-SA"/>
              </w:rPr>
              <w:t>$homeCommunityId</w:t>
            </w:r>
          </w:p>
        </w:tc>
        <w:tc>
          <w:tcPr>
            <w:tcW w:w="3143" w:type="dxa"/>
          </w:tcPr>
          <w:p w14:paraId="2F53D38C" w14:textId="08E135E2" w:rsidR="00F942C3" w:rsidRPr="00473132" w:rsidRDefault="00F942C3" w:rsidP="00B55FF8">
            <w:pPr>
              <w:pStyle w:val="TableEntry"/>
              <w:rPr>
                <w:b/>
                <w:u w:val="single"/>
              </w:rPr>
            </w:pPr>
            <w:r w:rsidRPr="00473132">
              <w:rPr>
                <w:lang w:eastAsia="ar-SA"/>
              </w:rPr>
              <w:t>None</w:t>
            </w:r>
          </w:p>
        </w:tc>
        <w:tc>
          <w:tcPr>
            <w:tcW w:w="1388" w:type="dxa"/>
          </w:tcPr>
          <w:p w14:paraId="3DE77960" w14:textId="42DCE0F7" w:rsidR="00F942C3" w:rsidRPr="00473132" w:rsidRDefault="00F942C3" w:rsidP="00B55FF8">
            <w:pPr>
              <w:pStyle w:val="TableEntry"/>
              <w:rPr>
                <w:b/>
                <w:u w:val="single"/>
              </w:rPr>
            </w:pPr>
            <w:r w:rsidRPr="00473132">
              <w:rPr>
                <w:lang w:eastAsia="ar-SA"/>
              </w:rPr>
              <w:t>O</w:t>
            </w:r>
            <w:r w:rsidRPr="00473132">
              <w:rPr>
                <w:vertAlign w:val="superscript"/>
                <w:lang w:eastAsia="ar-SA"/>
              </w:rPr>
              <w:t>2</w:t>
            </w:r>
          </w:p>
        </w:tc>
        <w:tc>
          <w:tcPr>
            <w:tcW w:w="1442" w:type="dxa"/>
          </w:tcPr>
          <w:p w14:paraId="742837B5" w14:textId="2EAF309C" w:rsidR="00F942C3" w:rsidRPr="00473132" w:rsidRDefault="00F942C3" w:rsidP="00B55FF8">
            <w:pPr>
              <w:pStyle w:val="TableEntry"/>
              <w:rPr>
                <w:b/>
                <w:u w:val="single"/>
              </w:rPr>
            </w:pPr>
            <w:r w:rsidRPr="00473132">
              <w:rPr>
                <w:lang w:eastAsia="ar-SA"/>
              </w:rPr>
              <w:t>--</w:t>
            </w:r>
          </w:p>
        </w:tc>
      </w:tr>
      <w:tr w:rsidR="00F942C3" w:rsidRPr="00473132" w14:paraId="23B8A14C" w14:textId="77777777" w:rsidTr="00F942C3">
        <w:tc>
          <w:tcPr>
            <w:tcW w:w="3603" w:type="dxa"/>
          </w:tcPr>
          <w:p w14:paraId="6172495A" w14:textId="77777777" w:rsidR="00F942C3" w:rsidRPr="00473132" w:rsidRDefault="00F942C3" w:rsidP="00B55FF8">
            <w:pPr>
              <w:pStyle w:val="TableEntry"/>
              <w:rPr>
                <w:b/>
                <w:bCs/>
                <w:u w:val="single"/>
              </w:rPr>
            </w:pPr>
            <w:r w:rsidRPr="00473132">
              <w:rPr>
                <w:b/>
                <w:bCs/>
                <w:u w:val="single"/>
              </w:rPr>
              <w:t>$</w:t>
            </w:r>
            <w:proofErr w:type="spellStart"/>
            <w:r w:rsidRPr="00473132">
              <w:rPr>
                <w:b/>
                <w:bCs/>
                <w:u w:val="single"/>
              </w:rPr>
              <w:t>XDSAssociationStatus</w:t>
            </w:r>
            <w:proofErr w:type="spellEnd"/>
          </w:p>
        </w:tc>
        <w:tc>
          <w:tcPr>
            <w:tcW w:w="3143" w:type="dxa"/>
          </w:tcPr>
          <w:p w14:paraId="7874E306" w14:textId="7FDE52E1" w:rsidR="00F942C3" w:rsidRPr="00473132" w:rsidRDefault="00F942C3" w:rsidP="00B55FF8">
            <w:pPr>
              <w:pStyle w:val="TableEntry"/>
              <w:rPr>
                <w:b/>
                <w:bCs/>
                <w:u w:val="single"/>
              </w:rPr>
            </w:pPr>
            <w:proofErr w:type="spellStart"/>
            <w:r w:rsidRPr="00473132">
              <w:rPr>
                <w:b/>
                <w:bCs/>
                <w:u w:val="single"/>
              </w:rPr>
              <w:t>Association.</w:t>
            </w:r>
            <w:r w:rsidR="00384B3F" w:rsidRPr="00473132">
              <w:rPr>
                <w:b/>
                <w:bCs/>
                <w:u w:val="single"/>
              </w:rPr>
              <w:t>availabilityStatus</w:t>
            </w:r>
            <w:proofErr w:type="spellEnd"/>
          </w:p>
        </w:tc>
        <w:tc>
          <w:tcPr>
            <w:tcW w:w="1388" w:type="dxa"/>
          </w:tcPr>
          <w:p w14:paraId="37365B82" w14:textId="77777777" w:rsidR="00F942C3" w:rsidRPr="00473132" w:rsidRDefault="00F942C3" w:rsidP="00B55FF8">
            <w:pPr>
              <w:pStyle w:val="TableEntry"/>
              <w:rPr>
                <w:b/>
                <w:bCs/>
                <w:u w:val="single"/>
              </w:rPr>
            </w:pPr>
            <w:r w:rsidRPr="00473132">
              <w:rPr>
                <w:b/>
                <w:bCs/>
                <w:u w:val="single"/>
              </w:rPr>
              <w:t>O</w:t>
            </w:r>
          </w:p>
        </w:tc>
        <w:tc>
          <w:tcPr>
            <w:tcW w:w="1442" w:type="dxa"/>
          </w:tcPr>
          <w:p w14:paraId="3B616DA8" w14:textId="77777777" w:rsidR="00F942C3" w:rsidRPr="00473132" w:rsidRDefault="00F942C3" w:rsidP="00B55FF8">
            <w:pPr>
              <w:pStyle w:val="TableEntry"/>
              <w:rPr>
                <w:b/>
                <w:bCs/>
                <w:u w:val="single"/>
              </w:rPr>
            </w:pPr>
            <w:r w:rsidRPr="00473132">
              <w:rPr>
                <w:b/>
                <w:bCs/>
                <w:u w:val="single"/>
              </w:rPr>
              <w:t>M</w:t>
            </w:r>
          </w:p>
        </w:tc>
      </w:tr>
      <w:tr w:rsidR="00F942C3" w:rsidRPr="00473132" w14:paraId="2CD8BD24" w14:textId="77777777" w:rsidTr="00F942C3">
        <w:tc>
          <w:tcPr>
            <w:tcW w:w="3603" w:type="dxa"/>
          </w:tcPr>
          <w:p w14:paraId="7D109D39" w14:textId="4413C6EF" w:rsidR="00F942C3" w:rsidRPr="00473132" w:rsidRDefault="00F942C3" w:rsidP="00B55FF8">
            <w:pPr>
              <w:pStyle w:val="TableEntry"/>
              <w:rPr>
                <w:b/>
                <w:bCs/>
                <w:u w:val="single"/>
              </w:rPr>
            </w:pPr>
            <w:r w:rsidRPr="00473132">
              <w:rPr>
                <w:b/>
                <w:bCs/>
                <w:u w:val="single"/>
              </w:rPr>
              <w:t>$MetadataLevel</w:t>
            </w:r>
            <w:r w:rsidR="003408C0" w:rsidRPr="00473132">
              <w:rPr>
                <w:b/>
                <w:bCs/>
                <w:u w:val="single"/>
                <w:vertAlign w:val="superscript"/>
              </w:rPr>
              <w:t>5</w:t>
            </w:r>
          </w:p>
        </w:tc>
        <w:tc>
          <w:tcPr>
            <w:tcW w:w="3143" w:type="dxa"/>
          </w:tcPr>
          <w:p w14:paraId="016C91E4" w14:textId="77777777" w:rsidR="00F942C3" w:rsidRPr="00473132" w:rsidRDefault="00F942C3" w:rsidP="00B55FF8">
            <w:pPr>
              <w:pStyle w:val="TableEntry"/>
              <w:rPr>
                <w:b/>
                <w:bCs/>
                <w:u w:val="single"/>
              </w:rPr>
            </w:pPr>
            <w:r w:rsidRPr="00473132">
              <w:rPr>
                <w:b/>
                <w:bCs/>
                <w:u w:val="single"/>
              </w:rPr>
              <w:t>None</w:t>
            </w:r>
          </w:p>
        </w:tc>
        <w:tc>
          <w:tcPr>
            <w:tcW w:w="1388" w:type="dxa"/>
          </w:tcPr>
          <w:p w14:paraId="3D2586CF" w14:textId="77777777" w:rsidR="00F942C3" w:rsidRPr="00473132" w:rsidRDefault="00F942C3" w:rsidP="00B55FF8">
            <w:pPr>
              <w:pStyle w:val="TableEntry"/>
              <w:rPr>
                <w:b/>
                <w:bCs/>
                <w:u w:val="single"/>
              </w:rPr>
            </w:pPr>
            <w:r w:rsidRPr="00473132">
              <w:rPr>
                <w:b/>
                <w:bCs/>
                <w:u w:val="single"/>
              </w:rPr>
              <w:t>O</w:t>
            </w:r>
          </w:p>
        </w:tc>
        <w:tc>
          <w:tcPr>
            <w:tcW w:w="1442" w:type="dxa"/>
          </w:tcPr>
          <w:p w14:paraId="63B188C4" w14:textId="77777777" w:rsidR="00F942C3" w:rsidRPr="00473132" w:rsidRDefault="00F942C3" w:rsidP="00B55FF8">
            <w:pPr>
              <w:pStyle w:val="TableEntry"/>
              <w:rPr>
                <w:b/>
                <w:bCs/>
                <w:u w:val="single"/>
              </w:rPr>
            </w:pPr>
            <w:r w:rsidRPr="00473132">
              <w:rPr>
                <w:b/>
                <w:bCs/>
                <w:u w:val="single"/>
              </w:rPr>
              <w:t>--</w:t>
            </w:r>
          </w:p>
        </w:tc>
      </w:tr>
    </w:tbl>
    <w:p w14:paraId="6AD62401" w14:textId="77777777" w:rsidR="00F942C3" w:rsidRPr="00473132" w:rsidRDefault="00F942C3" w:rsidP="00381907">
      <w:pPr>
        <w:pStyle w:val="BodyText"/>
      </w:pPr>
      <w:r w:rsidRPr="00473132">
        <w:lastRenderedPageBreak/>
        <w:t>…</w:t>
      </w:r>
    </w:p>
    <w:p w14:paraId="11DCE42D" w14:textId="45C39212" w:rsidR="006E5E33" w:rsidRPr="00473132" w:rsidRDefault="003408C0" w:rsidP="006E5E33">
      <w:pPr>
        <w:pStyle w:val="BodyText"/>
        <w:rPr>
          <w:b/>
          <w:bCs/>
          <w:u w:val="single"/>
        </w:rPr>
      </w:pPr>
      <w:r w:rsidRPr="00473132">
        <w:rPr>
          <w:b/>
          <w:bCs/>
          <w:u w:val="single"/>
          <w:vertAlign w:val="superscript"/>
        </w:rPr>
        <w:t>4</w:t>
      </w:r>
      <w:r w:rsidR="006E5E33" w:rsidRPr="00473132">
        <w:rPr>
          <w:b/>
          <w:bCs/>
          <w:u w:val="single"/>
        </w:rPr>
        <w:t xml:space="preserve">Specifying this parameter in a query to a Document Registry that supports the Document Metadata Update Option may return multiple </w:t>
      </w:r>
      <w:proofErr w:type="spellStart"/>
      <w:r w:rsidR="006E5E33" w:rsidRPr="00473132">
        <w:rPr>
          <w:b/>
          <w:bCs/>
          <w:u w:val="single"/>
        </w:rPr>
        <w:t>DocumentEntry</w:t>
      </w:r>
      <w:proofErr w:type="spellEnd"/>
      <w:r w:rsidR="006E5E33" w:rsidRPr="00473132">
        <w:rPr>
          <w:b/>
          <w:bCs/>
          <w:u w:val="single"/>
        </w:rPr>
        <w:t xml:space="preserve"> objects each representing a different version of the metadata. See ITI TF-3: 4.1.</w:t>
      </w:r>
      <w:r w:rsidR="000C00BC" w:rsidRPr="00473132">
        <w:rPr>
          <w:b/>
          <w:bCs/>
          <w:u w:val="single"/>
        </w:rPr>
        <w:t xml:space="preserve">5 </w:t>
      </w:r>
      <w:r w:rsidR="006E5E33" w:rsidRPr="00473132">
        <w:rPr>
          <w:b/>
          <w:bCs/>
          <w:u w:val="single"/>
        </w:rPr>
        <w:t>for guidance on interpreting these results.</w:t>
      </w:r>
    </w:p>
    <w:p w14:paraId="622A3A82" w14:textId="7AC78ECF" w:rsidR="006E5E33" w:rsidRPr="00473132" w:rsidRDefault="003408C0" w:rsidP="00B55FF8">
      <w:pPr>
        <w:pStyle w:val="BodyText"/>
        <w:rPr>
          <w:rFonts w:cs="Helvetica"/>
          <w:b/>
          <w:bCs/>
          <w:szCs w:val="24"/>
          <w:u w:val="single"/>
        </w:rPr>
      </w:pPr>
      <w:r w:rsidRPr="00473132">
        <w:rPr>
          <w:b/>
          <w:bCs/>
          <w:u w:val="single"/>
          <w:vertAlign w:val="superscript"/>
        </w:rPr>
        <w:t>5</w:t>
      </w:r>
      <w:r w:rsidR="006E5E33" w:rsidRPr="00473132">
        <w:rPr>
          <w:b/>
          <w:bCs/>
          <w:u w:val="single"/>
        </w:rPr>
        <w:t>See Section 3.18.4.1.2.3.5.1</w:t>
      </w:r>
    </w:p>
    <w:p w14:paraId="4A76B10D" w14:textId="77777777" w:rsidR="006E5E33" w:rsidRPr="00473132" w:rsidRDefault="006E5E33" w:rsidP="006E5E33">
      <w:pPr>
        <w:pStyle w:val="BodyText"/>
      </w:pPr>
    </w:p>
    <w:p w14:paraId="4673221A"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3.18.4.1.2.3.7.9 </w:t>
      </w:r>
      <w:proofErr w:type="spellStart"/>
      <w:r w:rsidRPr="00473132">
        <w:rPr>
          <w:noProof w:val="0"/>
        </w:rPr>
        <w:t>GetSubmissionSets</w:t>
      </w:r>
      <w:proofErr w:type="spellEnd"/>
    </w:p>
    <w:p w14:paraId="22903561" w14:textId="64670D53" w:rsidR="00965A8C" w:rsidRPr="00473132" w:rsidRDefault="00965A8C" w:rsidP="00334B11">
      <w:pPr>
        <w:pStyle w:val="BodyText"/>
      </w:pPr>
      <w:r w:rsidRPr="00473132">
        <w:t>…</w:t>
      </w:r>
    </w:p>
    <w:p w14:paraId="4AAE2FD3" w14:textId="77777777" w:rsidR="008B6EE5" w:rsidRPr="00473132"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73132" w14:paraId="4A1A2ABA" w14:textId="77777777" w:rsidTr="00B55FF8">
        <w:trPr>
          <w:cantSplit/>
          <w:tblHeader/>
        </w:trPr>
        <w:tc>
          <w:tcPr>
            <w:tcW w:w="3336" w:type="dxa"/>
            <w:shd w:val="clear" w:color="auto" w:fill="D9D9D9"/>
          </w:tcPr>
          <w:p w14:paraId="49F02C3E" w14:textId="77777777" w:rsidR="006E5E33" w:rsidRPr="00473132" w:rsidRDefault="006E5E33" w:rsidP="00DE217F">
            <w:pPr>
              <w:pStyle w:val="TableEntryHeader"/>
            </w:pPr>
            <w:r w:rsidRPr="00473132">
              <w:t>Parameter Name</w:t>
            </w:r>
          </w:p>
        </w:tc>
        <w:tc>
          <w:tcPr>
            <w:tcW w:w="3143" w:type="dxa"/>
            <w:shd w:val="clear" w:color="auto" w:fill="D9D9D9"/>
          </w:tcPr>
          <w:p w14:paraId="1DDE1679" w14:textId="77777777" w:rsidR="006E5E33" w:rsidRPr="00473132" w:rsidRDefault="006E5E33" w:rsidP="00DE217F">
            <w:pPr>
              <w:pStyle w:val="TableEntryHeader"/>
            </w:pPr>
            <w:r w:rsidRPr="00473132">
              <w:t>Attribute</w:t>
            </w:r>
          </w:p>
        </w:tc>
        <w:tc>
          <w:tcPr>
            <w:tcW w:w="1523" w:type="dxa"/>
            <w:shd w:val="clear" w:color="auto" w:fill="D9D9D9"/>
          </w:tcPr>
          <w:p w14:paraId="6C10F287" w14:textId="77777777" w:rsidR="006E5E33" w:rsidRPr="00473132" w:rsidRDefault="006E5E33" w:rsidP="00DE217F">
            <w:pPr>
              <w:pStyle w:val="TableEntryHeader"/>
            </w:pPr>
            <w:r w:rsidRPr="00473132">
              <w:t>Opt</w:t>
            </w:r>
          </w:p>
        </w:tc>
        <w:tc>
          <w:tcPr>
            <w:tcW w:w="1574" w:type="dxa"/>
            <w:shd w:val="clear" w:color="auto" w:fill="D9D9D9"/>
          </w:tcPr>
          <w:p w14:paraId="61350553" w14:textId="77777777" w:rsidR="006E5E33" w:rsidRPr="00473132" w:rsidRDefault="006E5E33" w:rsidP="00DE217F">
            <w:pPr>
              <w:pStyle w:val="TableEntryHeader"/>
            </w:pPr>
            <w:proofErr w:type="spellStart"/>
            <w:r w:rsidRPr="00473132">
              <w:t>Mult</w:t>
            </w:r>
            <w:proofErr w:type="spellEnd"/>
          </w:p>
        </w:tc>
      </w:tr>
      <w:tr w:rsidR="00965A8C" w:rsidRPr="00473132" w14:paraId="033FA703" w14:textId="77777777" w:rsidTr="00DE217F">
        <w:tc>
          <w:tcPr>
            <w:tcW w:w="3336" w:type="dxa"/>
          </w:tcPr>
          <w:p w14:paraId="2F1087CB" w14:textId="125A4506" w:rsidR="00965A8C" w:rsidRPr="00473132" w:rsidRDefault="00965A8C" w:rsidP="00B55FF8">
            <w:pPr>
              <w:pStyle w:val="TableEntry"/>
            </w:pPr>
            <w:r w:rsidRPr="00473132">
              <w:t>…</w:t>
            </w:r>
          </w:p>
        </w:tc>
        <w:tc>
          <w:tcPr>
            <w:tcW w:w="3143" w:type="dxa"/>
          </w:tcPr>
          <w:p w14:paraId="283647E5" w14:textId="77777777" w:rsidR="00965A8C" w:rsidRPr="00473132" w:rsidRDefault="00965A8C" w:rsidP="00B55FF8">
            <w:pPr>
              <w:pStyle w:val="TableEntry"/>
              <w:rPr>
                <w:b/>
                <w:u w:val="single"/>
              </w:rPr>
            </w:pPr>
          </w:p>
        </w:tc>
        <w:tc>
          <w:tcPr>
            <w:tcW w:w="1523" w:type="dxa"/>
          </w:tcPr>
          <w:p w14:paraId="4570EB2A" w14:textId="77777777" w:rsidR="00965A8C" w:rsidRPr="00473132" w:rsidRDefault="00965A8C" w:rsidP="00B55FF8">
            <w:pPr>
              <w:pStyle w:val="TableEntry"/>
              <w:rPr>
                <w:b/>
                <w:u w:val="single"/>
              </w:rPr>
            </w:pPr>
          </w:p>
        </w:tc>
        <w:tc>
          <w:tcPr>
            <w:tcW w:w="1574" w:type="dxa"/>
          </w:tcPr>
          <w:p w14:paraId="17FA9555" w14:textId="77777777" w:rsidR="00965A8C" w:rsidRPr="00473132" w:rsidRDefault="00965A8C" w:rsidP="00B55FF8">
            <w:pPr>
              <w:pStyle w:val="TableEntry"/>
              <w:rPr>
                <w:b/>
                <w:u w:val="single"/>
              </w:rPr>
            </w:pPr>
          </w:p>
        </w:tc>
      </w:tr>
      <w:tr w:rsidR="006E5E33" w:rsidRPr="00473132" w14:paraId="5DE05C81" w14:textId="77777777" w:rsidTr="00DE217F">
        <w:tc>
          <w:tcPr>
            <w:tcW w:w="3336" w:type="dxa"/>
          </w:tcPr>
          <w:p w14:paraId="68E5F8C9" w14:textId="54BE85F9" w:rsidR="006E5E33" w:rsidRPr="00473132" w:rsidRDefault="006E5E33" w:rsidP="00B55FF8">
            <w:pPr>
              <w:pStyle w:val="TableEntry"/>
              <w:rPr>
                <w:b/>
                <w:szCs w:val="18"/>
                <w:u w:val="single"/>
              </w:rPr>
            </w:pPr>
            <w:r w:rsidRPr="00473132">
              <w:rPr>
                <w:b/>
                <w:szCs w:val="18"/>
                <w:u w:val="single"/>
              </w:rPr>
              <w:t>$MetadataLevel</w:t>
            </w:r>
            <w:r w:rsidR="00965A8C" w:rsidRPr="00473132">
              <w:rPr>
                <w:b/>
                <w:szCs w:val="18"/>
                <w:u w:val="single"/>
                <w:vertAlign w:val="superscript"/>
              </w:rPr>
              <w:t>3</w:t>
            </w:r>
          </w:p>
        </w:tc>
        <w:tc>
          <w:tcPr>
            <w:tcW w:w="3143" w:type="dxa"/>
          </w:tcPr>
          <w:p w14:paraId="59862157" w14:textId="77777777" w:rsidR="006E5E33" w:rsidRPr="00473132" w:rsidRDefault="006E5E33" w:rsidP="00B55FF8">
            <w:pPr>
              <w:pStyle w:val="TableEntry"/>
              <w:rPr>
                <w:b/>
                <w:szCs w:val="18"/>
                <w:u w:val="single"/>
              </w:rPr>
            </w:pPr>
            <w:r w:rsidRPr="00473132">
              <w:rPr>
                <w:b/>
                <w:szCs w:val="18"/>
                <w:u w:val="single"/>
              </w:rPr>
              <w:t>None</w:t>
            </w:r>
          </w:p>
        </w:tc>
        <w:tc>
          <w:tcPr>
            <w:tcW w:w="1523" w:type="dxa"/>
          </w:tcPr>
          <w:p w14:paraId="09B9FD25" w14:textId="77777777" w:rsidR="006E5E33" w:rsidRPr="00473132" w:rsidRDefault="006E5E33" w:rsidP="00B55FF8">
            <w:pPr>
              <w:pStyle w:val="TableEntry"/>
              <w:rPr>
                <w:b/>
                <w:szCs w:val="18"/>
                <w:u w:val="single"/>
              </w:rPr>
            </w:pPr>
            <w:r w:rsidRPr="00473132">
              <w:rPr>
                <w:b/>
                <w:szCs w:val="18"/>
                <w:u w:val="single"/>
              </w:rPr>
              <w:t>O</w:t>
            </w:r>
          </w:p>
        </w:tc>
        <w:tc>
          <w:tcPr>
            <w:tcW w:w="1574" w:type="dxa"/>
          </w:tcPr>
          <w:p w14:paraId="3F31358E" w14:textId="77777777" w:rsidR="006E5E33" w:rsidRPr="00473132" w:rsidRDefault="006E5E33" w:rsidP="00B55FF8">
            <w:pPr>
              <w:pStyle w:val="TableEntry"/>
              <w:rPr>
                <w:b/>
                <w:szCs w:val="18"/>
                <w:u w:val="single"/>
              </w:rPr>
            </w:pPr>
            <w:r w:rsidRPr="00473132">
              <w:rPr>
                <w:b/>
                <w:szCs w:val="18"/>
                <w:u w:val="single"/>
              </w:rPr>
              <w:t>--</w:t>
            </w:r>
          </w:p>
        </w:tc>
      </w:tr>
    </w:tbl>
    <w:p w14:paraId="0031052D" w14:textId="1BC0F985" w:rsidR="00965A8C" w:rsidRPr="00473132" w:rsidRDefault="00965A8C" w:rsidP="00381907">
      <w:pPr>
        <w:pStyle w:val="BodyText"/>
      </w:pPr>
      <w:r w:rsidRPr="00473132">
        <w:t>…</w:t>
      </w:r>
    </w:p>
    <w:p w14:paraId="0349AB7E" w14:textId="2C267527" w:rsidR="006E5E33" w:rsidRPr="00473132" w:rsidRDefault="00965A8C" w:rsidP="006E5E33">
      <w:pPr>
        <w:pStyle w:val="BodyText"/>
        <w:rPr>
          <w:b/>
          <w:u w:val="single"/>
        </w:rPr>
      </w:pPr>
      <w:r w:rsidRPr="00473132">
        <w:rPr>
          <w:b/>
          <w:u w:val="single"/>
          <w:vertAlign w:val="superscript"/>
        </w:rPr>
        <w:t>3</w:t>
      </w:r>
      <w:r w:rsidR="006E5E33" w:rsidRPr="00473132">
        <w:rPr>
          <w:b/>
          <w:u w:val="single"/>
        </w:rPr>
        <w:t>See Section 3.18.4.1.2.3.5.1</w:t>
      </w:r>
    </w:p>
    <w:p w14:paraId="3C44A018" w14:textId="77777777" w:rsidR="006E5E33" w:rsidRPr="00473132" w:rsidRDefault="006E5E33" w:rsidP="006E5E33">
      <w:pPr>
        <w:pStyle w:val="BodyText"/>
      </w:pPr>
    </w:p>
    <w:p w14:paraId="4D58F29A"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3.18.4.1.2.3.7.10 </w:t>
      </w:r>
      <w:proofErr w:type="spellStart"/>
      <w:r w:rsidRPr="00473132">
        <w:rPr>
          <w:noProof w:val="0"/>
        </w:rPr>
        <w:t>GetSubmissionSetAndContents</w:t>
      </w:r>
      <w:proofErr w:type="spellEnd"/>
    </w:p>
    <w:p w14:paraId="40EAA845" w14:textId="7B220D02" w:rsidR="00965A8C" w:rsidRPr="00473132" w:rsidRDefault="00965A8C" w:rsidP="00B3005A">
      <w:pPr>
        <w:pStyle w:val="BodyText"/>
      </w:pPr>
      <w:r w:rsidRPr="00473132">
        <w:t>…</w:t>
      </w:r>
    </w:p>
    <w:p w14:paraId="04FDC7EA" w14:textId="77777777" w:rsidR="00F52299" w:rsidRPr="00473132"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73132" w14:paraId="37DB187A" w14:textId="77777777" w:rsidTr="00DE217F">
        <w:tc>
          <w:tcPr>
            <w:tcW w:w="3336" w:type="dxa"/>
            <w:shd w:val="clear" w:color="auto" w:fill="D9D9D9"/>
          </w:tcPr>
          <w:p w14:paraId="685FE51F" w14:textId="77777777" w:rsidR="006E5E33" w:rsidRPr="00473132" w:rsidRDefault="006E5E33" w:rsidP="00DE217F">
            <w:pPr>
              <w:pStyle w:val="TableEntryHeader"/>
            </w:pPr>
            <w:r w:rsidRPr="00473132">
              <w:t>Parameter Name</w:t>
            </w:r>
          </w:p>
        </w:tc>
        <w:tc>
          <w:tcPr>
            <w:tcW w:w="3143" w:type="dxa"/>
            <w:shd w:val="clear" w:color="auto" w:fill="D9D9D9"/>
          </w:tcPr>
          <w:p w14:paraId="41E5B4AC" w14:textId="77777777" w:rsidR="006E5E33" w:rsidRPr="00473132" w:rsidRDefault="006E5E33" w:rsidP="00DE217F">
            <w:pPr>
              <w:pStyle w:val="TableEntryHeader"/>
            </w:pPr>
            <w:r w:rsidRPr="00473132">
              <w:t>Attribute</w:t>
            </w:r>
          </w:p>
        </w:tc>
        <w:tc>
          <w:tcPr>
            <w:tcW w:w="1523" w:type="dxa"/>
            <w:shd w:val="clear" w:color="auto" w:fill="D9D9D9"/>
          </w:tcPr>
          <w:p w14:paraId="2450FF3B" w14:textId="77777777" w:rsidR="006E5E33" w:rsidRPr="00473132" w:rsidRDefault="006E5E33" w:rsidP="00DE217F">
            <w:pPr>
              <w:pStyle w:val="TableEntryHeader"/>
            </w:pPr>
            <w:r w:rsidRPr="00473132">
              <w:t>Opt</w:t>
            </w:r>
          </w:p>
        </w:tc>
        <w:tc>
          <w:tcPr>
            <w:tcW w:w="1574" w:type="dxa"/>
            <w:shd w:val="clear" w:color="auto" w:fill="D9D9D9"/>
          </w:tcPr>
          <w:p w14:paraId="525C3E9E" w14:textId="77777777" w:rsidR="006E5E33" w:rsidRPr="00473132" w:rsidRDefault="006E5E33" w:rsidP="00DE217F">
            <w:pPr>
              <w:pStyle w:val="TableEntryHeader"/>
            </w:pPr>
            <w:proofErr w:type="spellStart"/>
            <w:r w:rsidRPr="00473132">
              <w:t>Mult</w:t>
            </w:r>
            <w:proofErr w:type="spellEnd"/>
          </w:p>
        </w:tc>
      </w:tr>
      <w:tr w:rsidR="00F52299" w:rsidRPr="00473132" w14:paraId="72A6F828" w14:textId="77777777" w:rsidTr="00DE217F">
        <w:tc>
          <w:tcPr>
            <w:tcW w:w="3336" w:type="dxa"/>
          </w:tcPr>
          <w:p w14:paraId="3671AAC2" w14:textId="29EF9737" w:rsidR="00F52299" w:rsidRPr="00473132" w:rsidRDefault="00F52299" w:rsidP="00B55FF8">
            <w:pPr>
              <w:pStyle w:val="TableEntry"/>
            </w:pPr>
            <w:r w:rsidRPr="00473132">
              <w:t>…</w:t>
            </w:r>
          </w:p>
        </w:tc>
        <w:tc>
          <w:tcPr>
            <w:tcW w:w="3143" w:type="dxa"/>
          </w:tcPr>
          <w:p w14:paraId="41B0B31C" w14:textId="77777777" w:rsidR="00F52299" w:rsidRPr="00473132" w:rsidRDefault="00F52299" w:rsidP="00B55FF8">
            <w:pPr>
              <w:pStyle w:val="TableEntry"/>
              <w:rPr>
                <w:b/>
                <w:szCs w:val="18"/>
                <w:u w:val="single"/>
              </w:rPr>
            </w:pPr>
          </w:p>
        </w:tc>
        <w:tc>
          <w:tcPr>
            <w:tcW w:w="1523" w:type="dxa"/>
          </w:tcPr>
          <w:p w14:paraId="32D422D2" w14:textId="77777777" w:rsidR="00F52299" w:rsidRPr="00473132" w:rsidRDefault="00F52299" w:rsidP="00B55FF8">
            <w:pPr>
              <w:pStyle w:val="TableEntry"/>
              <w:rPr>
                <w:b/>
                <w:szCs w:val="18"/>
                <w:u w:val="single"/>
              </w:rPr>
            </w:pPr>
          </w:p>
        </w:tc>
        <w:tc>
          <w:tcPr>
            <w:tcW w:w="1574" w:type="dxa"/>
          </w:tcPr>
          <w:p w14:paraId="0F48B07A" w14:textId="77777777" w:rsidR="00F52299" w:rsidRPr="00473132" w:rsidRDefault="00F52299" w:rsidP="00B55FF8">
            <w:pPr>
              <w:pStyle w:val="TableEntry"/>
              <w:rPr>
                <w:b/>
                <w:szCs w:val="18"/>
                <w:u w:val="single"/>
              </w:rPr>
            </w:pPr>
          </w:p>
        </w:tc>
      </w:tr>
      <w:tr w:rsidR="006E5E33" w:rsidRPr="00473132" w14:paraId="4787A055" w14:textId="77777777" w:rsidTr="00DE217F">
        <w:tc>
          <w:tcPr>
            <w:tcW w:w="3336" w:type="dxa"/>
          </w:tcPr>
          <w:p w14:paraId="6B46DB6E" w14:textId="5A692EE2" w:rsidR="006E5E33" w:rsidRPr="00473132" w:rsidRDefault="006E5E33" w:rsidP="00B55FF8">
            <w:pPr>
              <w:pStyle w:val="TableEntry"/>
              <w:rPr>
                <w:b/>
                <w:szCs w:val="18"/>
                <w:u w:val="single"/>
              </w:rPr>
            </w:pPr>
            <w:r w:rsidRPr="00473132">
              <w:rPr>
                <w:b/>
                <w:szCs w:val="18"/>
                <w:u w:val="single"/>
              </w:rPr>
              <w:t>$MetadataLevel</w:t>
            </w:r>
            <w:r w:rsidR="00965A8C" w:rsidRPr="00473132">
              <w:rPr>
                <w:b/>
                <w:szCs w:val="18"/>
                <w:u w:val="single"/>
                <w:vertAlign w:val="superscript"/>
              </w:rPr>
              <w:t>7</w:t>
            </w:r>
          </w:p>
        </w:tc>
        <w:tc>
          <w:tcPr>
            <w:tcW w:w="3143" w:type="dxa"/>
          </w:tcPr>
          <w:p w14:paraId="185D065F" w14:textId="77777777" w:rsidR="006E5E33" w:rsidRPr="00473132" w:rsidRDefault="006E5E33" w:rsidP="00B55FF8">
            <w:pPr>
              <w:pStyle w:val="TableEntry"/>
              <w:rPr>
                <w:b/>
                <w:szCs w:val="18"/>
                <w:u w:val="single"/>
              </w:rPr>
            </w:pPr>
            <w:r w:rsidRPr="00473132">
              <w:rPr>
                <w:b/>
                <w:szCs w:val="18"/>
                <w:u w:val="single"/>
              </w:rPr>
              <w:t>None</w:t>
            </w:r>
          </w:p>
        </w:tc>
        <w:tc>
          <w:tcPr>
            <w:tcW w:w="1523" w:type="dxa"/>
          </w:tcPr>
          <w:p w14:paraId="43CA2448" w14:textId="77777777" w:rsidR="006E5E33" w:rsidRPr="00473132" w:rsidRDefault="006E5E33" w:rsidP="00B55FF8">
            <w:pPr>
              <w:pStyle w:val="TableEntry"/>
              <w:rPr>
                <w:b/>
                <w:szCs w:val="18"/>
                <w:u w:val="single"/>
              </w:rPr>
            </w:pPr>
            <w:r w:rsidRPr="00473132">
              <w:rPr>
                <w:b/>
                <w:szCs w:val="18"/>
                <w:u w:val="single"/>
              </w:rPr>
              <w:t>O</w:t>
            </w:r>
          </w:p>
        </w:tc>
        <w:tc>
          <w:tcPr>
            <w:tcW w:w="1574" w:type="dxa"/>
          </w:tcPr>
          <w:p w14:paraId="3CDEB9B8" w14:textId="77777777" w:rsidR="006E5E33" w:rsidRPr="00473132" w:rsidRDefault="006E5E33" w:rsidP="00B55FF8">
            <w:pPr>
              <w:pStyle w:val="TableEntry"/>
              <w:rPr>
                <w:b/>
                <w:szCs w:val="18"/>
                <w:u w:val="single"/>
              </w:rPr>
            </w:pPr>
            <w:r w:rsidRPr="00473132">
              <w:rPr>
                <w:b/>
                <w:szCs w:val="18"/>
                <w:u w:val="single"/>
              </w:rPr>
              <w:t>--</w:t>
            </w:r>
          </w:p>
        </w:tc>
      </w:tr>
    </w:tbl>
    <w:p w14:paraId="255B1B3E" w14:textId="3C1DAEDB" w:rsidR="00282903" w:rsidRPr="00473132" w:rsidRDefault="00282903" w:rsidP="00381907">
      <w:pPr>
        <w:pStyle w:val="BodyText"/>
      </w:pPr>
      <w:r w:rsidRPr="00473132">
        <w:t>…</w:t>
      </w:r>
    </w:p>
    <w:p w14:paraId="391ECA93" w14:textId="64735375" w:rsidR="006E5E33" w:rsidRPr="00473132" w:rsidRDefault="00965A8C" w:rsidP="006E5E33">
      <w:pPr>
        <w:pStyle w:val="BodyText"/>
        <w:rPr>
          <w:b/>
          <w:u w:val="single"/>
        </w:rPr>
      </w:pPr>
      <w:r w:rsidRPr="00473132">
        <w:rPr>
          <w:b/>
          <w:u w:val="single"/>
          <w:vertAlign w:val="superscript"/>
        </w:rPr>
        <w:t>7</w:t>
      </w:r>
      <w:r w:rsidRPr="00473132">
        <w:rPr>
          <w:b/>
          <w:u w:val="single"/>
        </w:rPr>
        <w:t xml:space="preserve">See </w:t>
      </w:r>
      <w:r w:rsidR="006E5E33" w:rsidRPr="00473132">
        <w:rPr>
          <w:b/>
          <w:u w:val="single"/>
        </w:rPr>
        <w:t>Section 3.18.4.1.2.3.5.1</w:t>
      </w:r>
    </w:p>
    <w:p w14:paraId="6D4E403E" w14:textId="77777777" w:rsidR="006E5E33" w:rsidRPr="00473132" w:rsidRDefault="006E5E33" w:rsidP="006E5E33">
      <w:pPr>
        <w:pStyle w:val="BodyText"/>
      </w:pPr>
    </w:p>
    <w:p w14:paraId="04753336"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3.18.4.1.2.3.7.11 </w:t>
      </w:r>
      <w:proofErr w:type="spellStart"/>
      <w:r w:rsidRPr="00473132">
        <w:rPr>
          <w:noProof w:val="0"/>
        </w:rPr>
        <w:t>GetFolderAndContents</w:t>
      </w:r>
      <w:proofErr w:type="spellEnd"/>
      <w:r w:rsidRPr="00473132">
        <w:rPr>
          <w:noProof w:val="0"/>
        </w:rPr>
        <w:t xml:space="preserve"> </w:t>
      </w:r>
    </w:p>
    <w:p w14:paraId="12A3F0A4" w14:textId="09B5800F" w:rsidR="00965A8C" w:rsidRPr="00473132" w:rsidRDefault="00965A8C" w:rsidP="00965A8C">
      <w:pPr>
        <w:pStyle w:val="BodyText"/>
      </w:pPr>
      <w:r w:rsidRPr="00473132">
        <w:t xml:space="preserve">Retrieve a Folder and its contents. The Folder object is selected either by its </w:t>
      </w:r>
      <w:proofErr w:type="spellStart"/>
      <w:r w:rsidRPr="00473132">
        <w:t>entryUUID</w:t>
      </w:r>
      <w:proofErr w:type="spellEnd"/>
      <w:r w:rsidRPr="00473132">
        <w:t xml:space="preserve"> or </w:t>
      </w:r>
      <w:proofErr w:type="spellStart"/>
      <w:r w:rsidRPr="00473132">
        <w:t>uniqueId</w:t>
      </w:r>
      <w:proofErr w:type="spellEnd"/>
      <w:r w:rsidRPr="00473132">
        <w:t xml:space="preserve"> attribute. The </w:t>
      </w:r>
      <w:proofErr w:type="spellStart"/>
      <w:r w:rsidRPr="00473132">
        <w:t>DocumentEntry</w:t>
      </w:r>
      <w:proofErr w:type="spellEnd"/>
      <w:r w:rsidRPr="00473132">
        <w:t xml:space="preserve"> objects returned may be constrained by their </w:t>
      </w:r>
      <w:proofErr w:type="spellStart"/>
      <w:r w:rsidRPr="00473132">
        <w:t>formatCode</w:t>
      </w:r>
      <w:proofErr w:type="spellEnd"/>
      <w:r w:rsidRPr="00473132">
        <w:t xml:space="preserve"> and </w:t>
      </w:r>
      <w:proofErr w:type="spellStart"/>
      <w:r w:rsidRPr="00473132">
        <w:t>confidentialityCode</w:t>
      </w:r>
      <w:proofErr w:type="spellEnd"/>
      <w:r w:rsidRPr="00473132">
        <w:t xml:space="preserve"> attributes. More specifically, the </w:t>
      </w:r>
      <w:proofErr w:type="spellStart"/>
      <w:r w:rsidRPr="00473132">
        <w:t>DocumentEntries</w:t>
      </w:r>
      <w:proofErr w:type="spellEnd"/>
      <w:r w:rsidRPr="00473132">
        <w:t xml:space="preserve"> shall be limited by the following rules:</w:t>
      </w:r>
    </w:p>
    <w:p w14:paraId="365375B5" w14:textId="77777777" w:rsidR="00965A8C" w:rsidRPr="00473132" w:rsidRDefault="00965A8C" w:rsidP="000E1C27">
      <w:pPr>
        <w:pStyle w:val="ListBullet2"/>
      </w:pPr>
      <w:r w:rsidRPr="00473132">
        <w:t>If the $</w:t>
      </w:r>
      <w:proofErr w:type="spellStart"/>
      <w:r w:rsidRPr="00473132">
        <w:t>XDSDocumentEntryConfidentialityCode</w:t>
      </w:r>
      <w:proofErr w:type="spellEnd"/>
      <w:r w:rsidRPr="00473132">
        <w:t xml:space="preserve"> parameter is present in the query, then </w:t>
      </w:r>
      <w:proofErr w:type="spellStart"/>
      <w:r w:rsidRPr="00473132">
        <w:t>DocumentEntries</w:t>
      </w:r>
      <w:proofErr w:type="spellEnd"/>
      <w:r w:rsidRPr="00473132">
        <w:t xml:space="preserve"> shall be returned only if they match this parameter.</w:t>
      </w:r>
    </w:p>
    <w:p w14:paraId="3AD76816" w14:textId="0E71685D" w:rsidR="00965A8C" w:rsidRPr="00473132" w:rsidRDefault="00965A8C" w:rsidP="000E1C27">
      <w:pPr>
        <w:pStyle w:val="ListBullet2"/>
      </w:pPr>
      <w:r w:rsidRPr="00473132">
        <w:lastRenderedPageBreak/>
        <w:t>If the $</w:t>
      </w:r>
      <w:proofErr w:type="spellStart"/>
      <w:r w:rsidRPr="00473132">
        <w:t>XDSDocumentEntryFormatCode</w:t>
      </w:r>
      <w:proofErr w:type="spellEnd"/>
      <w:r w:rsidRPr="00473132">
        <w:t xml:space="preserve"> parameter is present in the query, then </w:t>
      </w:r>
      <w:proofErr w:type="spellStart"/>
      <w:r w:rsidRPr="00473132">
        <w:t>DocumentEntries</w:t>
      </w:r>
      <w:proofErr w:type="spellEnd"/>
      <w:r w:rsidRPr="00473132">
        <w:t xml:space="preserve"> shall be returned only if they match this parameter</w:t>
      </w:r>
      <w:r w:rsidR="0002623D" w:rsidRPr="00473132">
        <w:t>.</w:t>
      </w:r>
    </w:p>
    <w:p w14:paraId="1BA5B1CE" w14:textId="77777777" w:rsidR="006E5E33" w:rsidRPr="00473132" w:rsidRDefault="006E5E33" w:rsidP="006E5E33">
      <w:pPr>
        <w:pStyle w:val="BodyText"/>
        <w:rPr>
          <w:b/>
        </w:rPr>
      </w:pPr>
      <w:r w:rsidRPr="00473132">
        <w:rPr>
          <w:b/>
        </w:rPr>
        <w:t xml:space="preserve">Returns:  </w:t>
      </w:r>
    </w:p>
    <w:p w14:paraId="73964056" w14:textId="2FBD656B" w:rsidR="00965A8C" w:rsidRPr="00473132" w:rsidRDefault="00965A8C" w:rsidP="00D12D1A">
      <w:pPr>
        <w:pStyle w:val="ListBullet2"/>
      </w:pPr>
      <w:r w:rsidRPr="00473132">
        <w:t>Folder identified</w:t>
      </w:r>
      <w:r w:rsidR="0002623D" w:rsidRPr="00473132">
        <w:t>.</w:t>
      </w:r>
    </w:p>
    <w:p w14:paraId="6FCA3A4E" w14:textId="0FE8851A" w:rsidR="00965A8C" w:rsidRPr="00473132" w:rsidRDefault="00965A8C" w:rsidP="00507B5C">
      <w:pPr>
        <w:pStyle w:val="ListBullet2"/>
        <w:numPr>
          <w:ilvl w:val="0"/>
          <w:numId w:val="69"/>
        </w:numPr>
        <w:tabs>
          <w:tab w:val="clear" w:pos="1080"/>
          <w:tab w:val="num" w:pos="720"/>
          <w:tab w:val="left" w:pos="990"/>
        </w:tabs>
        <w:ind w:left="720"/>
      </w:pPr>
      <w:proofErr w:type="spellStart"/>
      <w:r w:rsidRPr="00473132">
        <w:t>DocumentEntries</w:t>
      </w:r>
      <w:proofErr w:type="spellEnd"/>
      <w:r w:rsidRPr="00473132">
        <w:t xml:space="preserve"> linked to the Folder by </w:t>
      </w:r>
      <w:proofErr w:type="spellStart"/>
      <w:r w:rsidRPr="00473132">
        <w:t>HasMember</w:t>
      </w:r>
      <w:proofErr w:type="spellEnd"/>
      <w:r w:rsidRPr="00473132">
        <w:t xml:space="preserve"> Associations (</w:t>
      </w:r>
      <w:proofErr w:type="spellStart"/>
      <w:r w:rsidRPr="00473132">
        <w:t>DocumentEntries</w:t>
      </w:r>
      <w:proofErr w:type="spellEnd"/>
      <w:r w:rsidRPr="00473132">
        <w:t xml:space="preserve"> shall pass the above rules)</w:t>
      </w:r>
      <w:r w:rsidR="0002623D" w:rsidRPr="00473132">
        <w:t>.</w:t>
      </w:r>
    </w:p>
    <w:p w14:paraId="261199AC" w14:textId="460FFB53" w:rsidR="00965A8C" w:rsidRPr="00473132" w:rsidRDefault="00965A8C" w:rsidP="00507B5C">
      <w:pPr>
        <w:pStyle w:val="ListBullet2"/>
        <w:numPr>
          <w:ilvl w:val="0"/>
          <w:numId w:val="69"/>
        </w:numPr>
        <w:tabs>
          <w:tab w:val="clear" w:pos="1080"/>
          <w:tab w:val="num" w:pos="720"/>
          <w:tab w:val="left" w:pos="990"/>
        </w:tabs>
        <w:ind w:left="720"/>
      </w:pPr>
      <w:r w:rsidRPr="00473132">
        <w:t xml:space="preserve">The </w:t>
      </w:r>
      <w:proofErr w:type="spellStart"/>
      <w:r w:rsidRPr="00473132">
        <w:t>HasMember</w:t>
      </w:r>
      <w:proofErr w:type="spellEnd"/>
      <w:r w:rsidRPr="00473132">
        <w:t xml:space="preserve"> Associations identified in the previous rule</w:t>
      </w:r>
      <w:r w:rsidR="00E80FF4" w:rsidRPr="00473132">
        <w:t xml:space="preserve"> </w:t>
      </w:r>
      <w:r w:rsidR="00E80FF4" w:rsidRPr="00473132">
        <w:rPr>
          <w:b/>
          <w:u w:val="single"/>
        </w:rPr>
        <w:t xml:space="preserve">and </w:t>
      </w:r>
      <w:proofErr w:type="spellStart"/>
      <w:r w:rsidR="00E80FF4" w:rsidRPr="00473132">
        <w:rPr>
          <w:b/>
          <w:u w:val="single"/>
        </w:rPr>
        <w:t>availabilityStatus</w:t>
      </w:r>
      <w:proofErr w:type="spellEnd"/>
      <w:r w:rsidR="00E80FF4" w:rsidRPr="00473132">
        <w:rPr>
          <w:b/>
          <w:u w:val="single"/>
        </w:rPr>
        <w:t xml:space="preserve"> matching one of the values in the $</w:t>
      </w:r>
      <w:proofErr w:type="spellStart"/>
      <w:r w:rsidR="00E80FF4" w:rsidRPr="00473132">
        <w:rPr>
          <w:b/>
          <w:u w:val="single"/>
        </w:rPr>
        <w:t>XDSAssociationStatus</w:t>
      </w:r>
      <w:proofErr w:type="spellEnd"/>
      <w:r w:rsidR="00E80FF4" w:rsidRPr="00473132">
        <w:rPr>
          <w:b/>
          <w:u w:val="single"/>
        </w:rPr>
        <w:t xml:space="preserve"> parameter.</w:t>
      </w:r>
    </w:p>
    <w:p w14:paraId="041E3FC9" w14:textId="77777777" w:rsidR="00965A8C" w:rsidRPr="00473132" w:rsidRDefault="00965A8C" w:rsidP="00B3005A">
      <w:pPr>
        <w:pStyle w:val="BodyText"/>
      </w:pPr>
      <w:r w:rsidRPr="00473132">
        <w:t>In the above rules, Associations are only returned if both of the objects they connect are part of the return set.</w:t>
      </w:r>
    </w:p>
    <w:p w14:paraId="4FA3F6C3" w14:textId="77777777" w:rsidR="008B6EE5" w:rsidRPr="00473132"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473132" w14:paraId="7DBEB2CD" w14:textId="77777777" w:rsidTr="00DE217F">
        <w:tc>
          <w:tcPr>
            <w:tcW w:w="3336" w:type="dxa"/>
            <w:shd w:val="clear" w:color="auto" w:fill="D9D9D9"/>
          </w:tcPr>
          <w:p w14:paraId="7F4F8FAD" w14:textId="77777777" w:rsidR="006E5E33" w:rsidRPr="00473132" w:rsidRDefault="006E5E33" w:rsidP="00DE217F">
            <w:pPr>
              <w:pStyle w:val="TableEntryHeader"/>
            </w:pPr>
            <w:r w:rsidRPr="00473132">
              <w:t>Parameter Name</w:t>
            </w:r>
          </w:p>
        </w:tc>
        <w:tc>
          <w:tcPr>
            <w:tcW w:w="3143" w:type="dxa"/>
            <w:shd w:val="clear" w:color="auto" w:fill="D9D9D9"/>
          </w:tcPr>
          <w:p w14:paraId="2A47D3D7" w14:textId="77777777" w:rsidR="006E5E33" w:rsidRPr="00473132" w:rsidRDefault="006E5E33" w:rsidP="00DE217F">
            <w:pPr>
              <w:pStyle w:val="TableEntryHeader"/>
            </w:pPr>
            <w:r w:rsidRPr="00473132">
              <w:t>Attribute</w:t>
            </w:r>
          </w:p>
        </w:tc>
        <w:tc>
          <w:tcPr>
            <w:tcW w:w="1523" w:type="dxa"/>
            <w:shd w:val="clear" w:color="auto" w:fill="D9D9D9"/>
          </w:tcPr>
          <w:p w14:paraId="2096997A" w14:textId="77777777" w:rsidR="006E5E33" w:rsidRPr="00473132" w:rsidRDefault="006E5E33" w:rsidP="00DE217F">
            <w:pPr>
              <w:pStyle w:val="TableEntryHeader"/>
            </w:pPr>
            <w:r w:rsidRPr="00473132">
              <w:t>Opt</w:t>
            </w:r>
          </w:p>
        </w:tc>
        <w:tc>
          <w:tcPr>
            <w:tcW w:w="1574" w:type="dxa"/>
            <w:shd w:val="clear" w:color="auto" w:fill="D9D9D9"/>
          </w:tcPr>
          <w:p w14:paraId="4C8AA3E7" w14:textId="77777777" w:rsidR="006E5E33" w:rsidRPr="00473132" w:rsidRDefault="006E5E33" w:rsidP="00DE217F">
            <w:pPr>
              <w:pStyle w:val="TableEntryHeader"/>
            </w:pPr>
            <w:proofErr w:type="spellStart"/>
            <w:r w:rsidRPr="00473132">
              <w:t>Mult</w:t>
            </w:r>
            <w:proofErr w:type="spellEnd"/>
          </w:p>
        </w:tc>
      </w:tr>
      <w:tr w:rsidR="0055667D" w:rsidRPr="00473132" w14:paraId="26855A83" w14:textId="77777777" w:rsidTr="00DE217F">
        <w:tc>
          <w:tcPr>
            <w:tcW w:w="3336" w:type="dxa"/>
          </w:tcPr>
          <w:p w14:paraId="53CFC02C" w14:textId="3BC2CFC7" w:rsidR="0055667D" w:rsidRPr="00473132" w:rsidRDefault="0055667D" w:rsidP="00B55FF8">
            <w:pPr>
              <w:pStyle w:val="TableEntry"/>
            </w:pPr>
            <w:r w:rsidRPr="00473132">
              <w:t>…</w:t>
            </w:r>
          </w:p>
        </w:tc>
        <w:tc>
          <w:tcPr>
            <w:tcW w:w="3143" w:type="dxa"/>
          </w:tcPr>
          <w:p w14:paraId="640C36EB" w14:textId="77777777" w:rsidR="0055667D" w:rsidRPr="00473132" w:rsidRDefault="0055667D" w:rsidP="00B55FF8">
            <w:pPr>
              <w:pStyle w:val="TableEntry"/>
            </w:pPr>
          </w:p>
        </w:tc>
        <w:tc>
          <w:tcPr>
            <w:tcW w:w="1523" w:type="dxa"/>
          </w:tcPr>
          <w:p w14:paraId="43A3B488" w14:textId="77777777" w:rsidR="0055667D" w:rsidRPr="00473132" w:rsidRDefault="0055667D" w:rsidP="00B55FF8">
            <w:pPr>
              <w:pStyle w:val="TableEntry"/>
            </w:pPr>
          </w:p>
        </w:tc>
        <w:tc>
          <w:tcPr>
            <w:tcW w:w="1574" w:type="dxa"/>
          </w:tcPr>
          <w:p w14:paraId="7A51931B" w14:textId="77777777" w:rsidR="0055667D" w:rsidRPr="00473132" w:rsidRDefault="0055667D" w:rsidP="00B55FF8">
            <w:pPr>
              <w:pStyle w:val="TableEntry"/>
            </w:pPr>
          </w:p>
        </w:tc>
      </w:tr>
      <w:tr w:rsidR="006E5E33" w:rsidRPr="00473132" w14:paraId="1EA8538E" w14:textId="77777777" w:rsidTr="00DE217F">
        <w:tc>
          <w:tcPr>
            <w:tcW w:w="3336" w:type="dxa"/>
          </w:tcPr>
          <w:p w14:paraId="17DE532B" w14:textId="21F2BAB6" w:rsidR="006E5E33" w:rsidRPr="00473132" w:rsidRDefault="006E5E33" w:rsidP="00B663B6">
            <w:pPr>
              <w:pStyle w:val="TableEntry"/>
              <w:rPr>
                <w:b/>
                <w:u w:val="single"/>
              </w:rPr>
            </w:pPr>
            <w:r w:rsidRPr="00473132">
              <w:t>$XDSFolderUniqueId</w:t>
            </w:r>
            <w:r w:rsidRPr="00473132">
              <w:rPr>
                <w:vertAlign w:val="superscript"/>
              </w:rPr>
              <w:t>5</w:t>
            </w:r>
            <w:r w:rsidR="00B663B6" w:rsidRPr="00473132">
              <w:rPr>
                <w:b/>
                <w:highlight w:val="yellow"/>
                <w:u w:val="single"/>
                <w:vertAlign w:val="superscript"/>
              </w:rPr>
              <w:t>,</w:t>
            </w:r>
            <w:r w:rsidR="00F52299" w:rsidRPr="00473132">
              <w:rPr>
                <w:b/>
                <w:highlight w:val="yellow"/>
                <w:u w:val="single"/>
                <w:vertAlign w:val="superscript"/>
              </w:rPr>
              <w:t xml:space="preserve"> 7</w:t>
            </w:r>
          </w:p>
        </w:tc>
        <w:tc>
          <w:tcPr>
            <w:tcW w:w="3143" w:type="dxa"/>
          </w:tcPr>
          <w:p w14:paraId="4729534A" w14:textId="77777777" w:rsidR="006E5E33" w:rsidRPr="00473132" w:rsidRDefault="006E5E33" w:rsidP="00B55FF8">
            <w:pPr>
              <w:pStyle w:val="TableEntry"/>
            </w:pPr>
            <w:proofErr w:type="spellStart"/>
            <w:r w:rsidRPr="00473132">
              <w:t>XDSFolder.uniqueId</w:t>
            </w:r>
            <w:proofErr w:type="spellEnd"/>
          </w:p>
        </w:tc>
        <w:tc>
          <w:tcPr>
            <w:tcW w:w="1523" w:type="dxa"/>
          </w:tcPr>
          <w:p w14:paraId="176D2057" w14:textId="77777777" w:rsidR="006E5E33" w:rsidRPr="00473132" w:rsidRDefault="006E5E33" w:rsidP="00B55FF8">
            <w:pPr>
              <w:pStyle w:val="TableEntry"/>
            </w:pPr>
            <w:r w:rsidRPr="00473132">
              <w:t>O</w:t>
            </w:r>
            <w:r w:rsidRPr="00473132">
              <w:rPr>
                <w:vertAlign w:val="superscript"/>
              </w:rPr>
              <w:t>1</w:t>
            </w:r>
          </w:p>
        </w:tc>
        <w:tc>
          <w:tcPr>
            <w:tcW w:w="1574" w:type="dxa"/>
          </w:tcPr>
          <w:p w14:paraId="507E7701" w14:textId="77777777" w:rsidR="006E5E33" w:rsidRPr="00473132" w:rsidRDefault="006E5E33" w:rsidP="00B55FF8">
            <w:pPr>
              <w:pStyle w:val="TableEntry"/>
            </w:pPr>
            <w:r w:rsidRPr="00473132">
              <w:t>--</w:t>
            </w:r>
          </w:p>
        </w:tc>
      </w:tr>
      <w:tr w:rsidR="0055667D" w:rsidRPr="00473132" w14:paraId="569E5B87" w14:textId="77777777" w:rsidTr="00DE217F">
        <w:tc>
          <w:tcPr>
            <w:tcW w:w="3336" w:type="dxa"/>
          </w:tcPr>
          <w:p w14:paraId="532F1000" w14:textId="7A767019" w:rsidR="0055667D" w:rsidRPr="00473132" w:rsidRDefault="0055667D" w:rsidP="00B55FF8">
            <w:pPr>
              <w:pStyle w:val="TableEntry"/>
            </w:pPr>
            <w:r w:rsidRPr="00473132">
              <w:t>…</w:t>
            </w:r>
          </w:p>
        </w:tc>
        <w:tc>
          <w:tcPr>
            <w:tcW w:w="3143" w:type="dxa"/>
          </w:tcPr>
          <w:p w14:paraId="4F85B826" w14:textId="77777777" w:rsidR="0055667D" w:rsidRPr="00473132" w:rsidRDefault="0055667D" w:rsidP="00B55FF8">
            <w:pPr>
              <w:pStyle w:val="TableEntry"/>
              <w:rPr>
                <w:u w:val="single"/>
              </w:rPr>
            </w:pPr>
          </w:p>
        </w:tc>
        <w:tc>
          <w:tcPr>
            <w:tcW w:w="1523" w:type="dxa"/>
          </w:tcPr>
          <w:p w14:paraId="57F67613" w14:textId="77777777" w:rsidR="0055667D" w:rsidRPr="00473132" w:rsidRDefault="0055667D" w:rsidP="00B55FF8">
            <w:pPr>
              <w:pStyle w:val="TableEntry"/>
              <w:rPr>
                <w:u w:val="single"/>
              </w:rPr>
            </w:pPr>
          </w:p>
        </w:tc>
        <w:tc>
          <w:tcPr>
            <w:tcW w:w="1574" w:type="dxa"/>
          </w:tcPr>
          <w:p w14:paraId="251CA2CD" w14:textId="77777777" w:rsidR="0055667D" w:rsidRPr="00473132" w:rsidRDefault="0055667D" w:rsidP="00B55FF8">
            <w:pPr>
              <w:pStyle w:val="TableEntry"/>
              <w:rPr>
                <w:u w:val="single"/>
              </w:rPr>
            </w:pPr>
          </w:p>
        </w:tc>
      </w:tr>
      <w:tr w:rsidR="006E5E33" w:rsidRPr="00473132" w14:paraId="25BFE4BE" w14:textId="77777777" w:rsidTr="00DE217F">
        <w:tc>
          <w:tcPr>
            <w:tcW w:w="3336" w:type="dxa"/>
          </w:tcPr>
          <w:p w14:paraId="3A9A4188" w14:textId="77777777" w:rsidR="006E5E33" w:rsidRPr="00473132" w:rsidRDefault="006E5E33" w:rsidP="00B55FF8">
            <w:pPr>
              <w:pStyle w:val="TableEntry"/>
              <w:rPr>
                <w:b/>
                <w:bCs/>
                <w:u w:val="single"/>
              </w:rPr>
            </w:pPr>
            <w:r w:rsidRPr="00473132">
              <w:rPr>
                <w:b/>
                <w:bCs/>
                <w:u w:val="single"/>
              </w:rPr>
              <w:t>$</w:t>
            </w:r>
            <w:proofErr w:type="spellStart"/>
            <w:r w:rsidRPr="00473132">
              <w:rPr>
                <w:b/>
                <w:bCs/>
                <w:u w:val="single"/>
              </w:rPr>
              <w:t>XDSAssociationStatus</w:t>
            </w:r>
            <w:proofErr w:type="spellEnd"/>
          </w:p>
        </w:tc>
        <w:tc>
          <w:tcPr>
            <w:tcW w:w="3143" w:type="dxa"/>
          </w:tcPr>
          <w:p w14:paraId="4AD0DB2B" w14:textId="77F1A118" w:rsidR="006E5E33" w:rsidRPr="00473132" w:rsidRDefault="006E5E33" w:rsidP="00B55FF8">
            <w:pPr>
              <w:pStyle w:val="TableEntry"/>
              <w:rPr>
                <w:b/>
                <w:bCs/>
                <w:u w:val="single"/>
              </w:rPr>
            </w:pPr>
            <w:proofErr w:type="spellStart"/>
            <w:r w:rsidRPr="00473132">
              <w:rPr>
                <w:b/>
                <w:bCs/>
                <w:u w:val="single"/>
              </w:rPr>
              <w:t>Association.</w:t>
            </w:r>
            <w:r w:rsidR="00635194" w:rsidRPr="00473132">
              <w:rPr>
                <w:b/>
                <w:bCs/>
                <w:u w:val="single"/>
              </w:rPr>
              <w:t>availabilityStatus</w:t>
            </w:r>
            <w:proofErr w:type="spellEnd"/>
          </w:p>
        </w:tc>
        <w:tc>
          <w:tcPr>
            <w:tcW w:w="1523" w:type="dxa"/>
          </w:tcPr>
          <w:p w14:paraId="4974D584" w14:textId="77777777" w:rsidR="006E5E33" w:rsidRPr="00473132" w:rsidRDefault="006E5E33" w:rsidP="00B55FF8">
            <w:pPr>
              <w:pStyle w:val="TableEntry"/>
              <w:rPr>
                <w:b/>
                <w:bCs/>
                <w:u w:val="single"/>
              </w:rPr>
            </w:pPr>
            <w:r w:rsidRPr="00473132">
              <w:rPr>
                <w:b/>
                <w:bCs/>
                <w:u w:val="single"/>
              </w:rPr>
              <w:t>O</w:t>
            </w:r>
          </w:p>
        </w:tc>
        <w:tc>
          <w:tcPr>
            <w:tcW w:w="1574" w:type="dxa"/>
          </w:tcPr>
          <w:p w14:paraId="222FFB14" w14:textId="77777777" w:rsidR="006E5E33" w:rsidRPr="00473132" w:rsidRDefault="006E5E33" w:rsidP="00B55FF8">
            <w:pPr>
              <w:pStyle w:val="TableEntry"/>
              <w:rPr>
                <w:b/>
                <w:bCs/>
                <w:u w:val="single"/>
              </w:rPr>
            </w:pPr>
            <w:r w:rsidRPr="00473132">
              <w:rPr>
                <w:b/>
                <w:bCs/>
                <w:u w:val="single"/>
              </w:rPr>
              <w:t>M</w:t>
            </w:r>
          </w:p>
        </w:tc>
      </w:tr>
      <w:tr w:rsidR="006E5E33" w:rsidRPr="00473132" w14:paraId="36E5F9C7" w14:textId="77777777" w:rsidTr="00DE217F">
        <w:tc>
          <w:tcPr>
            <w:tcW w:w="3336" w:type="dxa"/>
          </w:tcPr>
          <w:p w14:paraId="4DB70286" w14:textId="110349DA" w:rsidR="006E5E33" w:rsidRPr="00473132" w:rsidRDefault="006E5E33" w:rsidP="00B55FF8">
            <w:pPr>
              <w:pStyle w:val="TableEntry"/>
              <w:rPr>
                <w:b/>
                <w:bCs/>
                <w:u w:val="single"/>
              </w:rPr>
            </w:pPr>
            <w:r w:rsidRPr="00473132">
              <w:rPr>
                <w:b/>
                <w:bCs/>
                <w:u w:val="single"/>
              </w:rPr>
              <w:t>$MetadataLevel</w:t>
            </w:r>
            <w:r w:rsidR="00F52299" w:rsidRPr="00473132">
              <w:rPr>
                <w:b/>
                <w:bCs/>
                <w:u w:val="single"/>
                <w:vertAlign w:val="superscript"/>
              </w:rPr>
              <w:t>8</w:t>
            </w:r>
          </w:p>
        </w:tc>
        <w:tc>
          <w:tcPr>
            <w:tcW w:w="3143" w:type="dxa"/>
          </w:tcPr>
          <w:p w14:paraId="00E89CAF" w14:textId="77777777" w:rsidR="006E5E33" w:rsidRPr="00473132" w:rsidRDefault="006E5E33" w:rsidP="00B55FF8">
            <w:pPr>
              <w:pStyle w:val="TableEntry"/>
              <w:rPr>
                <w:b/>
                <w:bCs/>
                <w:u w:val="single"/>
              </w:rPr>
            </w:pPr>
            <w:r w:rsidRPr="00473132">
              <w:rPr>
                <w:b/>
                <w:bCs/>
                <w:u w:val="single"/>
              </w:rPr>
              <w:t>None</w:t>
            </w:r>
          </w:p>
        </w:tc>
        <w:tc>
          <w:tcPr>
            <w:tcW w:w="1523" w:type="dxa"/>
          </w:tcPr>
          <w:p w14:paraId="76CF9C6B" w14:textId="77777777" w:rsidR="006E5E33" w:rsidRPr="00473132" w:rsidRDefault="006E5E33" w:rsidP="00B55FF8">
            <w:pPr>
              <w:pStyle w:val="TableEntry"/>
              <w:rPr>
                <w:b/>
                <w:bCs/>
                <w:u w:val="single"/>
              </w:rPr>
            </w:pPr>
            <w:r w:rsidRPr="00473132">
              <w:rPr>
                <w:b/>
                <w:bCs/>
                <w:u w:val="single"/>
              </w:rPr>
              <w:t>O</w:t>
            </w:r>
          </w:p>
        </w:tc>
        <w:tc>
          <w:tcPr>
            <w:tcW w:w="1574" w:type="dxa"/>
          </w:tcPr>
          <w:p w14:paraId="15B0B394" w14:textId="77777777" w:rsidR="006E5E33" w:rsidRPr="00473132" w:rsidRDefault="006E5E33" w:rsidP="00B55FF8">
            <w:pPr>
              <w:pStyle w:val="TableEntry"/>
              <w:rPr>
                <w:b/>
                <w:bCs/>
                <w:u w:val="single"/>
              </w:rPr>
            </w:pPr>
            <w:r w:rsidRPr="00473132">
              <w:rPr>
                <w:b/>
                <w:bCs/>
                <w:u w:val="single"/>
              </w:rPr>
              <w:t>--</w:t>
            </w:r>
          </w:p>
        </w:tc>
      </w:tr>
    </w:tbl>
    <w:p w14:paraId="76C23FE8" w14:textId="1D42BBF9" w:rsidR="0055667D" w:rsidRPr="00473132" w:rsidRDefault="0055667D" w:rsidP="00381907">
      <w:pPr>
        <w:pStyle w:val="BodyText"/>
      </w:pPr>
      <w:r w:rsidRPr="00473132">
        <w:t>…</w:t>
      </w:r>
    </w:p>
    <w:p w14:paraId="2FAC05EF" w14:textId="255D09CB" w:rsidR="006E5E33" w:rsidRPr="00473132" w:rsidRDefault="00F52299" w:rsidP="006E5E33">
      <w:pPr>
        <w:pStyle w:val="BodyText"/>
        <w:rPr>
          <w:b/>
          <w:bCs/>
          <w:u w:val="single"/>
        </w:rPr>
      </w:pPr>
      <w:r w:rsidRPr="00473132">
        <w:rPr>
          <w:b/>
          <w:bCs/>
          <w:u w:val="single"/>
          <w:vertAlign w:val="superscript"/>
        </w:rPr>
        <w:t>7</w:t>
      </w:r>
      <w:r w:rsidRPr="00473132">
        <w:rPr>
          <w:b/>
          <w:bCs/>
          <w:u w:val="single"/>
        </w:rPr>
        <w:t xml:space="preserve">Specifying </w:t>
      </w:r>
      <w:r w:rsidR="006E5E33" w:rsidRPr="00473132">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473132">
        <w:rPr>
          <w:b/>
          <w:bCs/>
          <w:u w:val="single"/>
        </w:rPr>
        <w:t xml:space="preserve">5 </w:t>
      </w:r>
      <w:r w:rsidR="006E5E33" w:rsidRPr="00473132">
        <w:rPr>
          <w:b/>
          <w:bCs/>
          <w:u w:val="single"/>
        </w:rPr>
        <w:t>for guidance on interpreting these results.</w:t>
      </w:r>
    </w:p>
    <w:p w14:paraId="756C75F7" w14:textId="7D4D7274" w:rsidR="006E5E33" w:rsidRPr="00473132" w:rsidRDefault="00F52299" w:rsidP="00B55FF8">
      <w:pPr>
        <w:pStyle w:val="BodyText"/>
        <w:rPr>
          <w:rFonts w:cs="Helvetica"/>
          <w:b/>
          <w:bCs/>
          <w:szCs w:val="24"/>
          <w:u w:val="single"/>
        </w:rPr>
      </w:pPr>
      <w:r w:rsidRPr="00473132">
        <w:rPr>
          <w:b/>
          <w:bCs/>
          <w:u w:val="single"/>
          <w:vertAlign w:val="superscript"/>
        </w:rPr>
        <w:t>8</w:t>
      </w:r>
      <w:r w:rsidR="006E5E33" w:rsidRPr="00473132">
        <w:rPr>
          <w:b/>
          <w:bCs/>
          <w:u w:val="single"/>
        </w:rPr>
        <w:t>See Section 3.18.4.1.2.3.5.1</w:t>
      </w:r>
    </w:p>
    <w:p w14:paraId="5CF68442" w14:textId="77777777" w:rsidR="006E5E33" w:rsidRPr="00473132" w:rsidRDefault="006E5E33" w:rsidP="006E5E33">
      <w:pPr>
        <w:pStyle w:val="BodyText"/>
      </w:pPr>
    </w:p>
    <w:p w14:paraId="7D69CCA4"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3.18.4.1.2.3.7.12 </w:t>
      </w:r>
      <w:proofErr w:type="spellStart"/>
      <w:r w:rsidRPr="00473132">
        <w:rPr>
          <w:noProof w:val="0"/>
        </w:rPr>
        <w:t>GetFoldersForDocument</w:t>
      </w:r>
      <w:proofErr w:type="spellEnd"/>
      <w:r w:rsidRPr="00473132">
        <w:rPr>
          <w:noProof w:val="0"/>
        </w:rPr>
        <w:t xml:space="preserve"> </w:t>
      </w:r>
    </w:p>
    <w:p w14:paraId="5EDCB2A0" w14:textId="77777777" w:rsidR="006E5E33" w:rsidRPr="00473132" w:rsidRDefault="006E5E33" w:rsidP="006E5E33">
      <w:pPr>
        <w:pStyle w:val="BodyText"/>
      </w:pPr>
      <w:r w:rsidRPr="00473132">
        <w:t xml:space="preserve">Retrieve </w:t>
      </w:r>
      <w:proofErr w:type="spellStart"/>
      <w:r w:rsidRPr="00473132">
        <w:t>XDSFolder</w:t>
      </w:r>
      <w:proofErr w:type="spellEnd"/>
      <w:r w:rsidRPr="00473132">
        <w:t xml:space="preserve"> objects that contain the </w:t>
      </w:r>
      <w:proofErr w:type="spellStart"/>
      <w:r w:rsidRPr="00473132">
        <w:t>XDSDocumentEntry</w:t>
      </w:r>
      <w:proofErr w:type="spellEnd"/>
      <w:r w:rsidRPr="00473132">
        <w:t xml:space="preserve"> object provided with the query. </w:t>
      </w:r>
      <w:proofErr w:type="spellStart"/>
      <w:r w:rsidRPr="00473132">
        <w:t>XDSDocumentEntry</w:t>
      </w:r>
      <w:proofErr w:type="spellEnd"/>
      <w:r w:rsidRPr="00473132">
        <w:t xml:space="preserve"> objects are selected either by their </w:t>
      </w:r>
      <w:proofErr w:type="spellStart"/>
      <w:r w:rsidRPr="00473132">
        <w:t>entryUUID</w:t>
      </w:r>
      <w:proofErr w:type="spellEnd"/>
      <w:r w:rsidRPr="00473132">
        <w:t xml:space="preserve"> or </w:t>
      </w:r>
      <w:proofErr w:type="spellStart"/>
      <w:r w:rsidRPr="00473132">
        <w:t>uniqueId</w:t>
      </w:r>
      <w:proofErr w:type="spellEnd"/>
      <w:r w:rsidRPr="00473132">
        <w:t xml:space="preserve"> attribute. </w:t>
      </w:r>
    </w:p>
    <w:p w14:paraId="53BD987D" w14:textId="77777777" w:rsidR="006E5E33" w:rsidRPr="00473132" w:rsidRDefault="006E5E33" w:rsidP="006E5E33">
      <w:pPr>
        <w:pStyle w:val="BodyText"/>
      </w:pPr>
      <w:r w:rsidRPr="00473132">
        <w:rPr>
          <w:b/>
          <w:bCs/>
        </w:rPr>
        <w:t>Returns:</w:t>
      </w:r>
      <w:r w:rsidRPr="00473132">
        <w:t xml:space="preserve"> </w:t>
      </w:r>
      <w:proofErr w:type="spellStart"/>
      <w:r w:rsidRPr="00473132">
        <w:t>XDSFolder</w:t>
      </w:r>
      <w:proofErr w:type="spellEnd"/>
      <w:r w:rsidRPr="00473132">
        <w:t xml:space="preserve"> objects that contain specified </w:t>
      </w:r>
      <w:proofErr w:type="spellStart"/>
      <w:r w:rsidRPr="00473132">
        <w:t>XDSDocumentEntry</w:t>
      </w:r>
      <w:proofErr w:type="spellEnd"/>
      <w:r w:rsidRPr="00473132">
        <w:t xml:space="preserve"> object. More specifically, for each Association object of type </w:t>
      </w:r>
      <w:proofErr w:type="spellStart"/>
      <w:r w:rsidRPr="00473132">
        <w:t>HasMember</w:t>
      </w:r>
      <w:proofErr w:type="spellEnd"/>
      <w:r w:rsidRPr="00473132">
        <w:t xml:space="preserve"> that has a </w:t>
      </w:r>
      <w:proofErr w:type="spellStart"/>
      <w:r w:rsidRPr="00473132">
        <w:t>targetObject</w:t>
      </w:r>
      <w:proofErr w:type="spellEnd"/>
      <w:r w:rsidRPr="00473132">
        <w:t xml:space="preserve"> attribute referencing the target </w:t>
      </w:r>
      <w:proofErr w:type="spellStart"/>
      <w:r w:rsidRPr="00473132">
        <w:t>XDSDocumentEntry</w:t>
      </w:r>
      <w:proofErr w:type="spellEnd"/>
      <w:r w:rsidRPr="00473132">
        <w:t xml:space="preserve"> object </w:t>
      </w:r>
      <w:r w:rsidRPr="00473132">
        <w:rPr>
          <w:b/>
          <w:u w:val="single"/>
        </w:rPr>
        <w:t xml:space="preserve">and </w:t>
      </w:r>
      <w:proofErr w:type="spellStart"/>
      <w:r w:rsidRPr="00473132">
        <w:rPr>
          <w:b/>
          <w:u w:val="single"/>
        </w:rPr>
        <w:t>availabilityStatus</w:t>
      </w:r>
      <w:proofErr w:type="spellEnd"/>
      <w:r w:rsidRPr="00473132">
        <w:rPr>
          <w:b/>
          <w:u w:val="single"/>
        </w:rPr>
        <w:t xml:space="preserve"> matching one of the values in the $</w:t>
      </w:r>
      <w:proofErr w:type="spellStart"/>
      <w:r w:rsidRPr="00473132">
        <w:rPr>
          <w:b/>
          <w:u w:val="single"/>
        </w:rPr>
        <w:t>XDSAssociationStatus</w:t>
      </w:r>
      <w:proofErr w:type="spellEnd"/>
      <w:r w:rsidRPr="00473132">
        <w:rPr>
          <w:b/>
          <w:u w:val="single"/>
        </w:rPr>
        <w:t xml:space="preserve"> parameter</w:t>
      </w:r>
      <w:r w:rsidRPr="00473132">
        <w:t xml:space="preserve">, return the object referenced by its </w:t>
      </w:r>
      <w:proofErr w:type="spellStart"/>
      <w:r w:rsidRPr="00473132">
        <w:t>sourceObject</w:t>
      </w:r>
      <w:proofErr w:type="spellEnd"/>
      <w:r w:rsidRPr="00473132">
        <w:t xml:space="preserve"> if it is of type </w:t>
      </w:r>
      <w:proofErr w:type="spellStart"/>
      <w:r w:rsidRPr="00473132">
        <w:t>XDSFolder</w:t>
      </w:r>
      <w:proofErr w:type="spellEnd"/>
      <w:r w:rsidRPr="00473132">
        <w:t>.</w:t>
      </w:r>
    </w:p>
    <w:p w14:paraId="2B8FD09F" w14:textId="77777777" w:rsidR="006E5E33" w:rsidRPr="00473132"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73132" w14:paraId="47B49BEA" w14:textId="77777777" w:rsidTr="00DE217F">
        <w:tc>
          <w:tcPr>
            <w:tcW w:w="3336" w:type="dxa"/>
            <w:shd w:val="clear" w:color="auto" w:fill="D9D9D9"/>
          </w:tcPr>
          <w:p w14:paraId="47433C1A" w14:textId="77777777" w:rsidR="006E5E33" w:rsidRPr="00473132" w:rsidRDefault="006E5E33" w:rsidP="00DE217F">
            <w:pPr>
              <w:pStyle w:val="TableEntryHeader"/>
            </w:pPr>
            <w:r w:rsidRPr="00473132">
              <w:t>Parameter Name</w:t>
            </w:r>
          </w:p>
        </w:tc>
        <w:tc>
          <w:tcPr>
            <w:tcW w:w="3143" w:type="dxa"/>
            <w:shd w:val="clear" w:color="auto" w:fill="D9D9D9"/>
          </w:tcPr>
          <w:p w14:paraId="79659133" w14:textId="77777777" w:rsidR="006E5E33" w:rsidRPr="00473132" w:rsidRDefault="006E5E33" w:rsidP="00DE217F">
            <w:pPr>
              <w:pStyle w:val="TableEntryHeader"/>
            </w:pPr>
            <w:r w:rsidRPr="00473132">
              <w:t>Attribute</w:t>
            </w:r>
          </w:p>
        </w:tc>
        <w:tc>
          <w:tcPr>
            <w:tcW w:w="1523" w:type="dxa"/>
            <w:shd w:val="clear" w:color="auto" w:fill="D9D9D9"/>
          </w:tcPr>
          <w:p w14:paraId="488056F9" w14:textId="77777777" w:rsidR="006E5E33" w:rsidRPr="00473132" w:rsidRDefault="006E5E33" w:rsidP="00DE217F">
            <w:pPr>
              <w:pStyle w:val="TableEntryHeader"/>
            </w:pPr>
            <w:r w:rsidRPr="00473132">
              <w:t>Opt</w:t>
            </w:r>
          </w:p>
        </w:tc>
        <w:tc>
          <w:tcPr>
            <w:tcW w:w="1574" w:type="dxa"/>
            <w:shd w:val="clear" w:color="auto" w:fill="D9D9D9"/>
          </w:tcPr>
          <w:p w14:paraId="7E957BA0" w14:textId="77777777" w:rsidR="006E5E33" w:rsidRPr="00473132" w:rsidRDefault="006E5E33" w:rsidP="00DE217F">
            <w:pPr>
              <w:pStyle w:val="TableEntryHeader"/>
            </w:pPr>
            <w:proofErr w:type="spellStart"/>
            <w:r w:rsidRPr="00473132">
              <w:t>Mult</w:t>
            </w:r>
            <w:proofErr w:type="spellEnd"/>
          </w:p>
        </w:tc>
      </w:tr>
      <w:tr w:rsidR="0055667D" w:rsidRPr="00473132" w14:paraId="22627A6F" w14:textId="77777777" w:rsidTr="00DE217F">
        <w:tc>
          <w:tcPr>
            <w:tcW w:w="3336" w:type="dxa"/>
          </w:tcPr>
          <w:p w14:paraId="2A6B5858" w14:textId="11BAE098" w:rsidR="0055667D" w:rsidRPr="00473132" w:rsidRDefault="0055667D" w:rsidP="00B55FF8">
            <w:pPr>
              <w:pStyle w:val="TableEntry"/>
            </w:pPr>
            <w:r w:rsidRPr="00473132">
              <w:t>…</w:t>
            </w:r>
          </w:p>
        </w:tc>
        <w:tc>
          <w:tcPr>
            <w:tcW w:w="3143" w:type="dxa"/>
          </w:tcPr>
          <w:p w14:paraId="7328EF4C" w14:textId="77777777" w:rsidR="0055667D" w:rsidRPr="00473132" w:rsidRDefault="0055667D" w:rsidP="00B55FF8">
            <w:pPr>
              <w:pStyle w:val="TableEntry"/>
            </w:pPr>
          </w:p>
        </w:tc>
        <w:tc>
          <w:tcPr>
            <w:tcW w:w="1523" w:type="dxa"/>
          </w:tcPr>
          <w:p w14:paraId="047133D2" w14:textId="77777777" w:rsidR="0055667D" w:rsidRPr="00473132" w:rsidRDefault="0055667D" w:rsidP="00B55FF8">
            <w:pPr>
              <w:pStyle w:val="TableEntry"/>
            </w:pPr>
          </w:p>
        </w:tc>
        <w:tc>
          <w:tcPr>
            <w:tcW w:w="1574" w:type="dxa"/>
          </w:tcPr>
          <w:p w14:paraId="05DDA07C" w14:textId="77777777" w:rsidR="0055667D" w:rsidRPr="00473132" w:rsidRDefault="0055667D" w:rsidP="00B55FF8">
            <w:pPr>
              <w:pStyle w:val="TableEntry"/>
            </w:pPr>
          </w:p>
        </w:tc>
      </w:tr>
      <w:tr w:rsidR="006E5E33" w:rsidRPr="00473132" w14:paraId="141A734D" w14:textId="77777777" w:rsidTr="00DE217F">
        <w:tc>
          <w:tcPr>
            <w:tcW w:w="3336" w:type="dxa"/>
          </w:tcPr>
          <w:p w14:paraId="76CE4455" w14:textId="77777777" w:rsidR="006E5E33" w:rsidRPr="00473132" w:rsidRDefault="006E5E33" w:rsidP="00B55FF8">
            <w:pPr>
              <w:pStyle w:val="TableEntry"/>
            </w:pPr>
            <w:r w:rsidRPr="00473132">
              <w:t>$XDSDocumentEntryUniqueId</w:t>
            </w:r>
            <w:r w:rsidRPr="00473132">
              <w:rPr>
                <w:b/>
                <w:highlight w:val="yellow"/>
                <w:u w:val="single"/>
                <w:vertAlign w:val="superscript"/>
              </w:rPr>
              <w:t>3</w:t>
            </w:r>
          </w:p>
        </w:tc>
        <w:tc>
          <w:tcPr>
            <w:tcW w:w="3143" w:type="dxa"/>
          </w:tcPr>
          <w:p w14:paraId="62207966" w14:textId="77777777" w:rsidR="006E5E33" w:rsidRPr="00473132" w:rsidRDefault="006E5E33" w:rsidP="00B55FF8">
            <w:pPr>
              <w:pStyle w:val="TableEntry"/>
            </w:pPr>
            <w:proofErr w:type="spellStart"/>
            <w:r w:rsidRPr="00473132">
              <w:t>XDSDocumentEntry.uniqueId</w:t>
            </w:r>
            <w:proofErr w:type="spellEnd"/>
          </w:p>
        </w:tc>
        <w:tc>
          <w:tcPr>
            <w:tcW w:w="1523" w:type="dxa"/>
          </w:tcPr>
          <w:p w14:paraId="12DE1619" w14:textId="77777777" w:rsidR="006E5E33" w:rsidRPr="00473132" w:rsidRDefault="006E5E33" w:rsidP="00B55FF8">
            <w:pPr>
              <w:pStyle w:val="TableEntry"/>
            </w:pPr>
            <w:r w:rsidRPr="00473132">
              <w:t>O</w:t>
            </w:r>
            <w:r w:rsidRPr="00473132">
              <w:rPr>
                <w:vertAlign w:val="superscript"/>
              </w:rPr>
              <w:t>1</w:t>
            </w:r>
          </w:p>
        </w:tc>
        <w:tc>
          <w:tcPr>
            <w:tcW w:w="1574" w:type="dxa"/>
          </w:tcPr>
          <w:p w14:paraId="6D0280F7" w14:textId="77777777" w:rsidR="006E5E33" w:rsidRPr="00473132" w:rsidRDefault="006E5E33" w:rsidP="00B55FF8">
            <w:pPr>
              <w:pStyle w:val="TableEntry"/>
            </w:pPr>
            <w:r w:rsidRPr="00473132">
              <w:t>--</w:t>
            </w:r>
          </w:p>
        </w:tc>
      </w:tr>
      <w:tr w:rsidR="0055667D" w:rsidRPr="00473132" w14:paraId="428E06BF" w14:textId="77777777" w:rsidTr="00DE217F">
        <w:tc>
          <w:tcPr>
            <w:tcW w:w="3336" w:type="dxa"/>
          </w:tcPr>
          <w:p w14:paraId="09364158" w14:textId="27A3CD06" w:rsidR="0055667D" w:rsidRPr="00473132" w:rsidRDefault="0055667D" w:rsidP="00B55FF8">
            <w:pPr>
              <w:pStyle w:val="TableEntry"/>
            </w:pPr>
            <w:r w:rsidRPr="00473132">
              <w:lastRenderedPageBreak/>
              <w:t>…</w:t>
            </w:r>
          </w:p>
        </w:tc>
        <w:tc>
          <w:tcPr>
            <w:tcW w:w="3143" w:type="dxa"/>
          </w:tcPr>
          <w:p w14:paraId="0175913C" w14:textId="77777777" w:rsidR="0055667D" w:rsidRPr="00473132" w:rsidRDefault="0055667D" w:rsidP="00B55FF8">
            <w:pPr>
              <w:pStyle w:val="TableEntry"/>
            </w:pPr>
          </w:p>
        </w:tc>
        <w:tc>
          <w:tcPr>
            <w:tcW w:w="1523" w:type="dxa"/>
          </w:tcPr>
          <w:p w14:paraId="16514A1F" w14:textId="77777777" w:rsidR="0055667D" w:rsidRPr="00473132" w:rsidRDefault="0055667D" w:rsidP="00B55FF8">
            <w:pPr>
              <w:pStyle w:val="TableEntry"/>
            </w:pPr>
          </w:p>
        </w:tc>
        <w:tc>
          <w:tcPr>
            <w:tcW w:w="1574" w:type="dxa"/>
          </w:tcPr>
          <w:p w14:paraId="479537E4" w14:textId="77777777" w:rsidR="0055667D" w:rsidRPr="00473132" w:rsidRDefault="0055667D" w:rsidP="00B55FF8">
            <w:pPr>
              <w:pStyle w:val="TableEntry"/>
            </w:pPr>
          </w:p>
        </w:tc>
      </w:tr>
      <w:tr w:rsidR="006E5E33" w:rsidRPr="00473132" w14:paraId="0C306F8F" w14:textId="77777777" w:rsidTr="00DE217F">
        <w:tc>
          <w:tcPr>
            <w:tcW w:w="3336" w:type="dxa"/>
          </w:tcPr>
          <w:p w14:paraId="55C61648" w14:textId="77777777" w:rsidR="006E5E33" w:rsidRPr="00473132" w:rsidRDefault="006E5E33" w:rsidP="00B55FF8">
            <w:pPr>
              <w:pStyle w:val="TableEntry"/>
              <w:rPr>
                <w:b/>
                <w:u w:val="single"/>
              </w:rPr>
            </w:pPr>
            <w:r w:rsidRPr="00473132">
              <w:rPr>
                <w:b/>
                <w:u w:val="single"/>
              </w:rPr>
              <w:t>$</w:t>
            </w:r>
            <w:proofErr w:type="spellStart"/>
            <w:r w:rsidRPr="00473132">
              <w:rPr>
                <w:b/>
                <w:u w:val="single"/>
              </w:rPr>
              <w:t>XDSAssociationStatus</w:t>
            </w:r>
            <w:proofErr w:type="spellEnd"/>
          </w:p>
        </w:tc>
        <w:tc>
          <w:tcPr>
            <w:tcW w:w="3143" w:type="dxa"/>
          </w:tcPr>
          <w:p w14:paraId="2B51A2AC" w14:textId="0BBE12C7" w:rsidR="006E5E33" w:rsidRPr="00473132" w:rsidRDefault="006E5E33" w:rsidP="00B55FF8">
            <w:pPr>
              <w:pStyle w:val="TableEntry"/>
              <w:rPr>
                <w:b/>
                <w:u w:val="single"/>
              </w:rPr>
            </w:pPr>
            <w:proofErr w:type="spellStart"/>
            <w:r w:rsidRPr="00473132">
              <w:rPr>
                <w:b/>
                <w:u w:val="single"/>
              </w:rPr>
              <w:t>Association.</w:t>
            </w:r>
            <w:r w:rsidR="00635194" w:rsidRPr="00473132">
              <w:rPr>
                <w:b/>
                <w:u w:val="single"/>
              </w:rPr>
              <w:t>availabilityStatus</w:t>
            </w:r>
            <w:proofErr w:type="spellEnd"/>
          </w:p>
        </w:tc>
        <w:tc>
          <w:tcPr>
            <w:tcW w:w="1523" w:type="dxa"/>
          </w:tcPr>
          <w:p w14:paraId="75DA6424" w14:textId="77777777" w:rsidR="006E5E33" w:rsidRPr="00473132" w:rsidRDefault="006E5E33" w:rsidP="00B55FF8">
            <w:pPr>
              <w:pStyle w:val="TableEntry"/>
              <w:rPr>
                <w:b/>
                <w:u w:val="single"/>
              </w:rPr>
            </w:pPr>
            <w:r w:rsidRPr="00473132">
              <w:rPr>
                <w:b/>
                <w:u w:val="single"/>
              </w:rPr>
              <w:t>O</w:t>
            </w:r>
          </w:p>
        </w:tc>
        <w:tc>
          <w:tcPr>
            <w:tcW w:w="1574" w:type="dxa"/>
          </w:tcPr>
          <w:p w14:paraId="5640BA1B" w14:textId="77777777" w:rsidR="006E5E33" w:rsidRPr="00473132" w:rsidRDefault="006E5E33" w:rsidP="00B55FF8">
            <w:pPr>
              <w:pStyle w:val="TableEntry"/>
              <w:rPr>
                <w:b/>
                <w:u w:val="single"/>
              </w:rPr>
            </w:pPr>
            <w:r w:rsidRPr="00473132">
              <w:rPr>
                <w:b/>
                <w:u w:val="single"/>
              </w:rPr>
              <w:t>M</w:t>
            </w:r>
          </w:p>
        </w:tc>
      </w:tr>
      <w:tr w:rsidR="006E5E33" w:rsidRPr="00473132" w14:paraId="2BC867DD" w14:textId="77777777" w:rsidTr="00DE217F">
        <w:tc>
          <w:tcPr>
            <w:tcW w:w="3336" w:type="dxa"/>
          </w:tcPr>
          <w:p w14:paraId="39347AF2" w14:textId="165FE9DB" w:rsidR="006E5E33" w:rsidRPr="00473132" w:rsidRDefault="006E5E33" w:rsidP="00B55FF8">
            <w:pPr>
              <w:pStyle w:val="TableEntry"/>
              <w:rPr>
                <w:b/>
                <w:bCs/>
                <w:u w:val="single"/>
              </w:rPr>
            </w:pPr>
            <w:r w:rsidRPr="00473132">
              <w:rPr>
                <w:b/>
                <w:bCs/>
                <w:u w:val="single"/>
              </w:rPr>
              <w:t>$MetadataLevel</w:t>
            </w:r>
            <w:r w:rsidRPr="00473132">
              <w:rPr>
                <w:b/>
                <w:bCs/>
                <w:u w:val="single"/>
                <w:vertAlign w:val="superscript"/>
              </w:rPr>
              <w:t>4</w:t>
            </w:r>
          </w:p>
        </w:tc>
        <w:tc>
          <w:tcPr>
            <w:tcW w:w="3143" w:type="dxa"/>
          </w:tcPr>
          <w:p w14:paraId="2D5D6005" w14:textId="77777777" w:rsidR="006E5E33" w:rsidRPr="00473132" w:rsidRDefault="006E5E33" w:rsidP="00B55FF8">
            <w:pPr>
              <w:pStyle w:val="TableEntry"/>
              <w:rPr>
                <w:b/>
                <w:bCs/>
                <w:u w:val="single"/>
              </w:rPr>
            </w:pPr>
            <w:r w:rsidRPr="00473132">
              <w:rPr>
                <w:b/>
                <w:bCs/>
                <w:u w:val="single"/>
              </w:rPr>
              <w:t>None</w:t>
            </w:r>
          </w:p>
        </w:tc>
        <w:tc>
          <w:tcPr>
            <w:tcW w:w="1523" w:type="dxa"/>
          </w:tcPr>
          <w:p w14:paraId="72396BF1" w14:textId="77777777" w:rsidR="006E5E33" w:rsidRPr="00473132" w:rsidRDefault="006E5E33" w:rsidP="00B55FF8">
            <w:pPr>
              <w:pStyle w:val="TableEntry"/>
              <w:rPr>
                <w:b/>
                <w:bCs/>
                <w:u w:val="single"/>
              </w:rPr>
            </w:pPr>
            <w:r w:rsidRPr="00473132">
              <w:rPr>
                <w:b/>
                <w:bCs/>
                <w:u w:val="single"/>
              </w:rPr>
              <w:t>O</w:t>
            </w:r>
          </w:p>
        </w:tc>
        <w:tc>
          <w:tcPr>
            <w:tcW w:w="1574" w:type="dxa"/>
          </w:tcPr>
          <w:p w14:paraId="1FEEEB5F" w14:textId="77777777" w:rsidR="006E5E33" w:rsidRPr="00473132" w:rsidRDefault="006E5E33" w:rsidP="00B55FF8">
            <w:pPr>
              <w:pStyle w:val="TableEntry"/>
              <w:rPr>
                <w:b/>
                <w:bCs/>
                <w:u w:val="single"/>
              </w:rPr>
            </w:pPr>
            <w:r w:rsidRPr="00473132">
              <w:rPr>
                <w:b/>
                <w:bCs/>
                <w:u w:val="single"/>
              </w:rPr>
              <w:t>--</w:t>
            </w:r>
          </w:p>
        </w:tc>
      </w:tr>
    </w:tbl>
    <w:p w14:paraId="48A031A2" w14:textId="1CCDA08E" w:rsidR="0055667D" w:rsidRPr="00473132" w:rsidRDefault="0055667D" w:rsidP="00381907">
      <w:pPr>
        <w:pStyle w:val="BodyText"/>
      </w:pPr>
      <w:r w:rsidRPr="00473132">
        <w:t>…</w:t>
      </w:r>
    </w:p>
    <w:p w14:paraId="424566A5" w14:textId="0201EB11" w:rsidR="006E5E33" w:rsidRPr="00473132" w:rsidRDefault="006E5E33" w:rsidP="006E5E33">
      <w:pPr>
        <w:pStyle w:val="BodyText"/>
        <w:rPr>
          <w:b/>
          <w:bCs/>
          <w:u w:val="single"/>
        </w:rPr>
      </w:pPr>
      <w:r w:rsidRPr="00473132">
        <w:rPr>
          <w:b/>
          <w:bCs/>
          <w:u w:val="single"/>
          <w:vertAlign w:val="superscript"/>
        </w:rPr>
        <w:t>3</w:t>
      </w:r>
      <w:r w:rsidRPr="00473132">
        <w:rPr>
          <w:b/>
          <w:bCs/>
          <w:u w:val="single"/>
        </w:rPr>
        <w:t xml:space="preserve">Specifying this parameter in a query to a Document Registry that supports the Document Metadata Update Option may return multiple </w:t>
      </w:r>
      <w:proofErr w:type="spellStart"/>
      <w:r w:rsidRPr="00473132">
        <w:rPr>
          <w:b/>
          <w:bCs/>
          <w:u w:val="single"/>
        </w:rPr>
        <w:t>DocumentEntry</w:t>
      </w:r>
      <w:proofErr w:type="spellEnd"/>
      <w:r w:rsidRPr="00473132">
        <w:rPr>
          <w:b/>
          <w:bCs/>
          <w:u w:val="single"/>
        </w:rPr>
        <w:t xml:space="preserve"> objects each representing a different version of the metadata. By the rules of this query, the Folders containing each version will also be returned. See ITI TF-3: 4.1.</w:t>
      </w:r>
      <w:r w:rsidR="000C00BC" w:rsidRPr="00473132">
        <w:rPr>
          <w:b/>
          <w:bCs/>
          <w:u w:val="single"/>
        </w:rPr>
        <w:t xml:space="preserve">5 </w:t>
      </w:r>
      <w:r w:rsidRPr="00473132">
        <w:rPr>
          <w:b/>
          <w:bCs/>
          <w:u w:val="single"/>
        </w:rPr>
        <w:t>for guidance on interpreting these results.</w:t>
      </w:r>
    </w:p>
    <w:p w14:paraId="0BD96786" w14:textId="20D69F1B" w:rsidR="006E5E33" w:rsidRPr="00473132" w:rsidRDefault="006E5E33" w:rsidP="00B55FF8">
      <w:pPr>
        <w:pStyle w:val="BodyText"/>
        <w:rPr>
          <w:b/>
          <w:bCs/>
          <w:u w:val="single"/>
        </w:rPr>
      </w:pPr>
      <w:r w:rsidRPr="00473132">
        <w:rPr>
          <w:b/>
          <w:bCs/>
          <w:u w:val="single"/>
          <w:vertAlign w:val="superscript"/>
        </w:rPr>
        <w:t>4</w:t>
      </w:r>
      <w:r w:rsidRPr="00473132">
        <w:rPr>
          <w:b/>
          <w:bCs/>
          <w:u w:val="single"/>
        </w:rPr>
        <w:t>See Section 3.18.4.1.2.3.5.1</w:t>
      </w:r>
    </w:p>
    <w:p w14:paraId="2E653EB2" w14:textId="77777777" w:rsidR="006E5E33" w:rsidRPr="00473132" w:rsidRDefault="006E5E33" w:rsidP="006E5E33">
      <w:pPr>
        <w:pStyle w:val="Heading8"/>
        <w:numPr>
          <w:ilvl w:val="0"/>
          <w:numId w:val="0"/>
        </w:numPr>
        <w:ind w:left="1440" w:hanging="1440"/>
        <w:rPr>
          <w:noProof w:val="0"/>
        </w:rPr>
      </w:pPr>
      <w:r w:rsidRPr="00473132">
        <w:rPr>
          <w:noProof w:val="0"/>
        </w:rPr>
        <w:t xml:space="preserve">3.18.4.1.2.3.7.13 </w:t>
      </w:r>
      <w:proofErr w:type="spellStart"/>
      <w:r w:rsidRPr="00473132">
        <w:rPr>
          <w:noProof w:val="0"/>
        </w:rPr>
        <w:t>GetRelatedDocuments</w:t>
      </w:r>
      <w:proofErr w:type="spellEnd"/>
      <w:r w:rsidRPr="00473132">
        <w:rPr>
          <w:noProof w:val="0"/>
        </w:rPr>
        <w:t xml:space="preserve"> </w:t>
      </w:r>
    </w:p>
    <w:p w14:paraId="3E33E62D" w14:textId="3340876E" w:rsidR="00FD146F" w:rsidRPr="00473132" w:rsidRDefault="00FD146F" w:rsidP="00FD146F">
      <w:pPr>
        <w:pStyle w:val="BodyText"/>
        <w:rPr>
          <w:rFonts w:cs="TimesNewRomanPSMT"/>
          <w:szCs w:val="24"/>
        </w:rPr>
      </w:pPr>
      <w:r w:rsidRPr="00473132">
        <w:rPr>
          <w:rFonts w:cs="TimesNewRomanPSMT"/>
          <w:szCs w:val="24"/>
        </w:rPr>
        <w:t xml:space="preserve">Retrieve </w:t>
      </w:r>
      <w:proofErr w:type="spellStart"/>
      <w:r w:rsidRPr="00473132">
        <w:rPr>
          <w:rFonts w:cs="TimesNewRomanPSMT"/>
          <w:szCs w:val="24"/>
        </w:rPr>
        <w:t>XDSDocumentEntry</w:t>
      </w:r>
      <w:proofErr w:type="spellEnd"/>
      <w:r w:rsidRPr="00473132">
        <w:rPr>
          <w:rFonts w:cs="TimesNewRomanPSMT"/>
          <w:szCs w:val="24"/>
        </w:rPr>
        <w:t xml:space="preserve"> objects that are related to the specified document via Association objects. Also return the Association objects. The specified document is designated by UUID or </w:t>
      </w:r>
      <w:proofErr w:type="spellStart"/>
      <w:r w:rsidRPr="00473132">
        <w:rPr>
          <w:rFonts w:cs="TimesNewRomanPSMT"/>
          <w:szCs w:val="24"/>
        </w:rPr>
        <w:t>uniqueId</w:t>
      </w:r>
      <w:proofErr w:type="spellEnd"/>
      <w:r w:rsidRPr="00473132">
        <w:rPr>
          <w:rFonts w:cs="TimesNewRomanPSMT"/>
          <w:szCs w:val="24"/>
        </w:rPr>
        <w:t>. The query shall return</w:t>
      </w:r>
      <w:r w:rsidR="00CD26B7" w:rsidRPr="00473132">
        <w:rPr>
          <w:rFonts w:cs="TimesNewRomanPSMT"/>
          <w:szCs w:val="24"/>
        </w:rPr>
        <w:t>:</w:t>
      </w:r>
    </w:p>
    <w:p w14:paraId="681231F3" w14:textId="77777777" w:rsidR="00FD146F" w:rsidRPr="00473132" w:rsidRDefault="00FD146F" w:rsidP="00FD146F">
      <w:pPr>
        <w:pStyle w:val="ListBullet2"/>
      </w:pPr>
      <w:r w:rsidRPr="00473132">
        <w:t>Association objects where:</w:t>
      </w:r>
    </w:p>
    <w:p w14:paraId="1D131CCF" w14:textId="77777777" w:rsidR="00FD146F" w:rsidRPr="00473132" w:rsidRDefault="00FD146F" w:rsidP="00507B5C">
      <w:pPr>
        <w:pStyle w:val="ListBullet3"/>
        <w:tabs>
          <w:tab w:val="num" w:pos="1530"/>
        </w:tabs>
        <w:ind w:left="1530" w:hanging="270"/>
      </w:pPr>
      <w:r w:rsidRPr="00473132">
        <w:t xml:space="preserve">The </w:t>
      </w:r>
      <w:proofErr w:type="spellStart"/>
      <w:r w:rsidRPr="00473132">
        <w:t>sourceObject</w:t>
      </w:r>
      <w:proofErr w:type="spellEnd"/>
      <w:r w:rsidRPr="00473132">
        <w:t xml:space="preserve"> attribute OR the </w:t>
      </w:r>
      <w:proofErr w:type="spellStart"/>
      <w:r w:rsidRPr="00473132">
        <w:t>targetObject</w:t>
      </w:r>
      <w:proofErr w:type="spellEnd"/>
      <w:r w:rsidRPr="00473132">
        <w:t xml:space="preserve"> attribute references the specified document AND </w:t>
      </w:r>
    </w:p>
    <w:p w14:paraId="72CFBA79" w14:textId="1AFB8E01" w:rsidR="00FD146F" w:rsidRPr="00473132" w:rsidRDefault="00FD146F" w:rsidP="00507B5C">
      <w:pPr>
        <w:pStyle w:val="ListBullet3"/>
        <w:tabs>
          <w:tab w:val="num" w:pos="1530"/>
        </w:tabs>
        <w:ind w:left="1530" w:hanging="270"/>
        <w:rPr>
          <w:b/>
          <w:u w:val="single"/>
        </w:rPr>
      </w:pPr>
      <w:r w:rsidRPr="00473132">
        <w:rPr>
          <w:b/>
          <w:u w:val="single"/>
        </w:rPr>
        <w:t xml:space="preserve">The </w:t>
      </w:r>
      <w:proofErr w:type="spellStart"/>
      <w:r w:rsidRPr="00473132">
        <w:rPr>
          <w:b/>
          <w:u w:val="single"/>
        </w:rPr>
        <w:t>availabilityStatus</w:t>
      </w:r>
      <w:proofErr w:type="spellEnd"/>
      <w:r w:rsidRPr="00473132">
        <w:rPr>
          <w:b/>
          <w:u w:val="single"/>
        </w:rPr>
        <w:t xml:space="preserve"> matching one of the values in the $</w:t>
      </w:r>
      <w:proofErr w:type="spellStart"/>
      <w:r w:rsidR="00CD26B7" w:rsidRPr="00473132">
        <w:rPr>
          <w:b/>
          <w:u w:val="single"/>
        </w:rPr>
        <w:t>XDSAssociationStatus</w:t>
      </w:r>
      <w:proofErr w:type="spellEnd"/>
      <w:r w:rsidR="00CD26B7" w:rsidRPr="00473132">
        <w:rPr>
          <w:b/>
          <w:u w:val="single"/>
        </w:rPr>
        <w:t xml:space="preserve"> parameter AND</w:t>
      </w:r>
    </w:p>
    <w:p w14:paraId="0144E966" w14:textId="77777777" w:rsidR="00FD146F" w:rsidRPr="00473132" w:rsidRDefault="00FD146F" w:rsidP="00507B5C">
      <w:pPr>
        <w:pStyle w:val="ListBullet3"/>
        <w:tabs>
          <w:tab w:val="num" w:pos="1530"/>
        </w:tabs>
        <w:ind w:left="1530" w:hanging="270"/>
      </w:pPr>
      <w:r w:rsidRPr="00473132">
        <w:t xml:space="preserve">Both </w:t>
      </w:r>
      <w:proofErr w:type="spellStart"/>
      <w:r w:rsidRPr="00473132">
        <w:t>sourceObject</w:t>
      </w:r>
      <w:proofErr w:type="spellEnd"/>
      <w:r w:rsidRPr="00473132">
        <w:t xml:space="preserve"> attribute and </w:t>
      </w:r>
      <w:proofErr w:type="spellStart"/>
      <w:r w:rsidRPr="00473132">
        <w:t>targetObject</w:t>
      </w:r>
      <w:proofErr w:type="spellEnd"/>
      <w:r w:rsidRPr="00473132">
        <w:t xml:space="preserve"> attribute reference documents AND</w:t>
      </w:r>
    </w:p>
    <w:p w14:paraId="4BBAAA5F" w14:textId="77777777" w:rsidR="00FD146F" w:rsidRPr="00473132" w:rsidRDefault="00FD146F" w:rsidP="00507B5C">
      <w:pPr>
        <w:pStyle w:val="ListBullet3"/>
        <w:tabs>
          <w:tab w:val="num" w:pos="1530"/>
        </w:tabs>
        <w:ind w:left="1530" w:hanging="270"/>
      </w:pPr>
      <w:r w:rsidRPr="00473132">
        <w:t xml:space="preserve">The </w:t>
      </w:r>
      <w:proofErr w:type="spellStart"/>
      <w:r w:rsidRPr="00473132">
        <w:t>associationType</w:t>
      </w:r>
      <w:proofErr w:type="spellEnd"/>
      <w:r w:rsidRPr="00473132">
        <w:t xml:space="preserve"> attribute matches a value included in the $</w:t>
      </w:r>
      <w:proofErr w:type="spellStart"/>
      <w:r w:rsidRPr="00473132">
        <w:t>AssociationTypes</w:t>
      </w:r>
      <w:proofErr w:type="spellEnd"/>
      <w:r w:rsidRPr="00473132">
        <w:t xml:space="preserve"> parameter </w:t>
      </w:r>
    </w:p>
    <w:p w14:paraId="5326E0D1" w14:textId="77777777" w:rsidR="00FD146F" w:rsidRPr="00473132" w:rsidRDefault="00FD146F" w:rsidP="00FD146F">
      <w:pPr>
        <w:pStyle w:val="ListBullet2"/>
      </w:pPr>
      <w:proofErr w:type="spellStart"/>
      <w:r w:rsidRPr="00473132">
        <w:t>XDSDocumentEntry</w:t>
      </w:r>
      <w:proofErr w:type="spellEnd"/>
      <w:r w:rsidRPr="00473132">
        <w:t xml:space="preserve"> objects referenced by the </w:t>
      </w:r>
      <w:proofErr w:type="spellStart"/>
      <w:r w:rsidRPr="00473132">
        <w:t>targetObject</w:t>
      </w:r>
      <w:proofErr w:type="spellEnd"/>
      <w:r w:rsidRPr="00473132">
        <w:t xml:space="preserve"> attribute OR the </w:t>
      </w:r>
      <w:proofErr w:type="spellStart"/>
      <w:r w:rsidRPr="00473132">
        <w:t>sourceObject</w:t>
      </w:r>
      <w:proofErr w:type="spellEnd"/>
      <w:r w:rsidRPr="00473132">
        <w:t xml:space="preserve"> attribute of an Association object matched above. </w:t>
      </w:r>
    </w:p>
    <w:p w14:paraId="158BA338" w14:textId="77777777" w:rsidR="00FD146F" w:rsidRPr="00473132" w:rsidRDefault="00FD146F" w:rsidP="00FD146F">
      <w:pPr>
        <w:pStyle w:val="Note"/>
      </w:pPr>
      <w:r w:rsidRPr="00473132">
        <w:t>Note: A side effect of the query is that the specified document is returned in the results if at least one Association is returned.</w:t>
      </w:r>
    </w:p>
    <w:p w14:paraId="29016766" w14:textId="77777777" w:rsidR="00FD146F" w:rsidRPr="00473132" w:rsidRDefault="00FD146F" w:rsidP="00FD146F">
      <w:pPr>
        <w:pStyle w:val="Note"/>
      </w:pPr>
      <w:r w:rsidRPr="00473132">
        <w:t>Note: A side effect of this query is that if the document specified by the $</w:t>
      </w:r>
      <w:proofErr w:type="spellStart"/>
      <w:r w:rsidRPr="00473132">
        <w:t>XDSDocumentEntryUUID</w:t>
      </w:r>
      <w:proofErr w:type="spellEnd"/>
      <w:r w:rsidRPr="00473132">
        <w:t xml:space="preserve"> or $</w:t>
      </w:r>
      <w:proofErr w:type="spellStart"/>
      <w:r w:rsidRPr="00473132">
        <w:t>XDSDocumentEntryUniqueId</w:t>
      </w:r>
      <w:proofErr w:type="spellEnd"/>
      <w:r w:rsidRPr="00473132">
        <w:t xml:space="preserve"> parameters has no associations linking it to other documents, then no documents and no associations are returned.</w:t>
      </w:r>
    </w:p>
    <w:p w14:paraId="35E8758B" w14:textId="77777777" w:rsidR="00FD146F" w:rsidRPr="00473132" w:rsidRDefault="00FD146F" w:rsidP="00FD146F">
      <w:pPr>
        <w:pStyle w:val="BodyText"/>
      </w:pPr>
      <w:r w:rsidRPr="00473132">
        <w:t>See ITI TF-3: 4.1.6 Document Relationships and Associations for background.</w:t>
      </w:r>
    </w:p>
    <w:p w14:paraId="31F225E5" w14:textId="77777777" w:rsidR="00FD146F" w:rsidRPr="00473132" w:rsidRDefault="00FD146F" w:rsidP="00FD146F">
      <w:pPr>
        <w:pStyle w:val="BodyText"/>
      </w:pPr>
      <w:r w:rsidRPr="00473132">
        <w:rPr>
          <w:b/>
        </w:rPr>
        <w:t xml:space="preserve">Returns: </w:t>
      </w:r>
      <w:r w:rsidRPr="00473132">
        <w:t xml:space="preserve">Association objects and related </w:t>
      </w:r>
      <w:proofErr w:type="spellStart"/>
      <w:r w:rsidRPr="00473132">
        <w:t>XDSDocumentEntry</w:t>
      </w:r>
      <w:proofErr w:type="spellEnd"/>
      <w:r w:rsidRPr="00473132">
        <w:t xml:space="preserve"> objects</w:t>
      </w:r>
    </w:p>
    <w:p w14:paraId="31A49836" w14:textId="12FE6D62" w:rsidR="00FD146F" w:rsidRPr="00473132" w:rsidRDefault="00FD146F" w:rsidP="00FD146F">
      <w:pPr>
        <w:pStyle w:val="BodyText"/>
      </w:pPr>
      <w:r w:rsidRPr="00473132">
        <w:rPr>
          <w:b/>
        </w:rPr>
        <w:t>Given:</w:t>
      </w:r>
      <w:r w:rsidRPr="00473132">
        <w:t xml:space="preserve"> An </w:t>
      </w:r>
      <w:proofErr w:type="spellStart"/>
      <w:r w:rsidRPr="00473132">
        <w:t>XDSDocumentEntry</w:t>
      </w:r>
      <w:proofErr w:type="spellEnd"/>
      <w:r w:rsidRPr="00473132">
        <w:t xml:space="preserve"> object and a collection of association types.</w:t>
      </w:r>
    </w:p>
    <w:p w14:paraId="3D6D4637" w14:textId="77777777" w:rsidR="003A1F85" w:rsidRPr="00473132"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73132" w14:paraId="3CD9481D" w14:textId="77777777" w:rsidTr="00DE217F">
        <w:tc>
          <w:tcPr>
            <w:tcW w:w="3336" w:type="dxa"/>
            <w:shd w:val="clear" w:color="auto" w:fill="D9D9D9"/>
          </w:tcPr>
          <w:p w14:paraId="52084DA1" w14:textId="77777777" w:rsidR="006E5E33" w:rsidRPr="00473132" w:rsidRDefault="006E5E33" w:rsidP="00DE217F">
            <w:pPr>
              <w:pStyle w:val="TableEntryHeader"/>
            </w:pPr>
            <w:r w:rsidRPr="00473132">
              <w:t>Parameter Name</w:t>
            </w:r>
          </w:p>
        </w:tc>
        <w:tc>
          <w:tcPr>
            <w:tcW w:w="3143" w:type="dxa"/>
            <w:shd w:val="clear" w:color="auto" w:fill="D9D9D9"/>
          </w:tcPr>
          <w:p w14:paraId="23970384" w14:textId="77777777" w:rsidR="006E5E33" w:rsidRPr="00473132" w:rsidRDefault="006E5E33" w:rsidP="00DE217F">
            <w:pPr>
              <w:pStyle w:val="TableEntryHeader"/>
            </w:pPr>
            <w:r w:rsidRPr="00473132">
              <w:t>Attribute</w:t>
            </w:r>
          </w:p>
        </w:tc>
        <w:tc>
          <w:tcPr>
            <w:tcW w:w="1523" w:type="dxa"/>
            <w:shd w:val="clear" w:color="auto" w:fill="D9D9D9"/>
          </w:tcPr>
          <w:p w14:paraId="736E9340" w14:textId="77777777" w:rsidR="006E5E33" w:rsidRPr="00473132" w:rsidRDefault="006E5E33" w:rsidP="00DE217F">
            <w:pPr>
              <w:pStyle w:val="TableEntryHeader"/>
            </w:pPr>
            <w:r w:rsidRPr="00473132">
              <w:t>Opt</w:t>
            </w:r>
          </w:p>
        </w:tc>
        <w:tc>
          <w:tcPr>
            <w:tcW w:w="1574" w:type="dxa"/>
            <w:shd w:val="clear" w:color="auto" w:fill="D9D9D9"/>
          </w:tcPr>
          <w:p w14:paraId="7413F635" w14:textId="77777777" w:rsidR="006E5E33" w:rsidRPr="00473132" w:rsidRDefault="006E5E33" w:rsidP="00DE217F">
            <w:pPr>
              <w:pStyle w:val="TableEntryHeader"/>
            </w:pPr>
            <w:proofErr w:type="spellStart"/>
            <w:r w:rsidRPr="00473132">
              <w:t>Mult</w:t>
            </w:r>
            <w:proofErr w:type="spellEnd"/>
          </w:p>
        </w:tc>
      </w:tr>
      <w:tr w:rsidR="00BC0321" w:rsidRPr="00473132" w14:paraId="6EB107DE" w14:textId="77777777" w:rsidTr="00DE217F">
        <w:tc>
          <w:tcPr>
            <w:tcW w:w="3336" w:type="dxa"/>
          </w:tcPr>
          <w:p w14:paraId="7F459E3D" w14:textId="5D75AA43" w:rsidR="00BC0321" w:rsidRPr="00473132" w:rsidRDefault="00BC0321" w:rsidP="00B55FF8">
            <w:pPr>
              <w:pStyle w:val="TableEntry"/>
            </w:pPr>
            <w:r w:rsidRPr="00473132">
              <w:t>…</w:t>
            </w:r>
          </w:p>
        </w:tc>
        <w:tc>
          <w:tcPr>
            <w:tcW w:w="3143" w:type="dxa"/>
          </w:tcPr>
          <w:p w14:paraId="2CD47516" w14:textId="77777777" w:rsidR="00BC0321" w:rsidRPr="00473132" w:rsidRDefault="00BC0321" w:rsidP="00B55FF8">
            <w:pPr>
              <w:pStyle w:val="TableEntry"/>
            </w:pPr>
          </w:p>
        </w:tc>
        <w:tc>
          <w:tcPr>
            <w:tcW w:w="1523" w:type="dxa"/>
          </w:tcPr>
          <w:p w14:paraId="6D9C8842" w14:textId="77777777" w:rsidR="00BC0321" w:rsidRPr="00473132" w:rsidRDefault="00BC0321" w:rsidP="00B55FF8">
            <w:pPr>
              <w:pStyle w:val="TableEntry"/>
            </w:pPr>
          </w:p>
        </w:tc>
        <w:tc>
          <w:tcPr>
            <w:tcW w:w="1574" w:type="dxa"/>
          </w:tcPr>
          <w:p w14:paraId="29243FD1" w14:textId="77777777" w:rsidR="00BC0321" w:rsidRPr="00473132" w:rsidRDefault="00BC0321" w:rsidP="00B55FF8">
            <w:pPr>
              <w:pStyle w:val="TableEntry"/>
            </w:pPr>
          </w:p>
        </w:tc>
      </w:tr>
      <w:tr w:rsidR="006E5E33" w:rsidRPr="00473132" w14:paraId="4EE5AB02" w14:textId="77777777" w:rsidTr="00DE217F">
        <w:tc>
          <w:tcPr>
            <w:tcW w:w="3336" w:type="dxa"/>
          </w:tcPr>
          <w:p w14:paraId="76B059EC" w14:textId="13BD154B" w:rsidR="006E5E33" w:rsidRPr="00473132" w:rsidRDefault="006E5E33" w:rsidP="00B55FF8">
            <w:pPr>
              <w:pStyle w:val="TableEntry"/>
            </w:pPr>
            <w:r w:rsidRPr="00473132">
              <w:t>$XDSDocumentEntryUniqueId</w:t>
            </w:r>
            <w:r w:rsidR="00125709" w:rsidRPr="00473132">
              <w:rPr>
                <w:b/>
                <w:highlight w:val="yellow"/>
                <w:u w:val="single"/>
                <w:vertAlign w:val="superscript"/>
              </w:rPr>
              <w:t>4</w:t>
            </w:r>
          </w:p>
        </w:tc>
        <w:tc>
          <w:tcPr>
            <w:tcW w:w="3143" w:type="dxa"/>
          </w:tcPr>
          <w:p w14:paraId="6676A752" w14:textId="77777777" w:rsidR="006E5E33" w:rsidRPr="00473132" w:rsidRDefault="006E5E33" w:rsidP="00B55FF8">
            <w:pPr>
              <w:pStyle w:val="TableEntry"/>
            </w:pPr>
            <w:proofErr w:type="spellStart"/>
            <w:r w:rsidRPr="00473132">
              <w:t>XDSDocumentEntry.uniqueId</w:t>
            </w:r>
            <w:proofErr w:type="spellEnd"/>
          </w:p>
        </w:tc>
        <w:tc>
          <w:tcPr>
            <w:tcW w:w="1523" w:type="dxa"/>
          </w:tcPr>
          <w:p w14:paraId="70FDE6E7" w14:textId="77777777" w:rsidR="006E5E33" w:rsidRPr="00473132" w:rsidRDefault="006E5E33" w:rsidP="00B55FF8">
            <w:pPr>
              <w:pStyle w:val="TableEntry"/>
            </w:pPr>
            <w:r w:rsidRPr="00473132">
              <w:t>O</w:t>
            </w:r>
            <w:r w:rsidRPr="00473132">
              <w:rPr>
                <w:vertAlign w:val="superscript"/>
              </w:rPr>
              <w:t>1</w:t>
            </w:r>
          </w:p>
        </w:tc>
        <w:tc>
          <w:tcPr>
            <w:tcW w:w="1574" w:type="dxa"/>
          </w:tcPr>
          <w:p w14:paraId="57901E42" w14:textId="77777777" w:rsidR="006E5E33" w:rsidRPr="00473132" w:rsidRDefault="006E5E33" w:rsidP="00B55FF8">
            <w:pPr>
              <w:pStyle w:val="TableEntry"/>
            </w:pPr>
            <w:r w:rsidRPr="00473132">
              <w:t>--</w:t>
            </w:r>
          </w:p>
        </w:tc>
      </w:tr>
      <w:tr w:rsidR="00BC0321" w:rsidRPr="00473132" w14:paraId="4A05DC12" w14:textId="77777777" w:rsidTr="00DE217F">
        <w:tc>
          <w:tcPr>
            <w:tcW w:w="3336" w:type="dxa"/>
          </w:tcPr>
          <w:p w14:paraId="6A1F13A6" w14:textId="1752772B" w:rsidR="00BC0321" w:rsidRPr="00473132" w:rsidRDefault="00BC0321" w:rsidP="00B55FF8">
            <w:pPr>
              <w:pStyle w:val="TableEntry"/>
            </w:pPr>
            <w:r w:rsidRPr="00473132">
              <w:t>…</w:t>
            </w:r>
          </w:p>
        </w:tc>
        <w:tc>
          <w:tcPr>
            <w:tcW w:w="3143" w:type="dxa"/>
          </w:tcPr>
          <w:p w14:paraId="4541C5A2" w14:textId="77777777" w:rsidR="00BC0321" w:rsidRPr="00473132" w:rsidRDefault="00BC0321" w:rsidP="00B55FF8">
            <w:pPr>
              <w:pStyle w:val="TableEntry"/>
            </w:pPr>
          </w:p>
        </w:tc>
        <w:tc>
          <w:tcPr>
            <w:tcW w:w="1523" w:type="dxa"/>
          </w:tcPr>
          <w:p w14:paraId="0747BB23" w14:textId="77777777" w:rsidR="00BC0321" w:rsidRPr="00473132" w:rsidRDefault="00BC0321" w:rsidP="00B55FF8">
            <w:pPr>
              <w:pStyle w:val="TableEntry"/>
            </w:pPr>
          </w:p>
        </w:tc>
        <w:tc>
          <w:tcPr>
            <w:tcW w:w="1574" w:type="dxa"/>
          </w:tcPr>
          <w:p w14:paraId="65E2D4AD" w14:textId="77777777" w:rsidR="00BC0321" w:rsidRPr="00473132" w:rsidRDefault="00BC0321" w:rsidP="00B55FF8">
            <w:pPr>
              <w:pStyle w:val="TableEntry"/>
            </w:pPr>
          </w:p>
        </w:tc>
      </w:tr>
      <w:tr w:rsidR="006E5E33" w:rsidRPr="00473132" w14:paraId="1BA93084" w14:textId="77777777" w:rsidTr="00DE217F">
        <w:tc>
          <w:tcPr>
            <w:tcW w:w="3336" w:type="dxa"/>
          </w:tcPr>
          <w:p w14:paraId="5BDE4E2E" w14:textId="77777777" w:rsidR="006E5E33" w:rsidRPr="00473132" w:rsidRDefault="006E5E33" w:rsidP="00B55FF8">
            <w:pPr>
              <w:pStyle w:val="TableEntry"/>
              <w:rPr>
                <w:b/>
                <w:bCs/>
                <w:u w:val="single"/>
              </w:rPr>
            </w:pPr>
            <w:r w:rsidRPr="00473132">
              <w:rPr>
                <w:b/>
                <w:bCs/>
                <w:u w:val="single"/>
              </w:rPr>
              <w:lastRenderedPageBreak/>
              <w:t>$</w:t>
            </w:r>
            <w:proofErr w:type="spellStart"/>
            <w:r w:rsidRPr="00473132">
              <w:rPr>
                <w:b/>
                <w:bCs/>
                <w:u w:val="single"/>
              </w:rPr>
              <w:t>XDSAssociationStatus</w:t>
            </w:r>
            <w:proofErr w:type="spellEnd"/>
          </w:p>
        </w:tc>
        <w:tc>
          <w:tcPr>
            <w:tcW w:w="3143" w:type="dxa"/>
          </w:tcPr>
          <w:p w14:paraId="7A6A2E79" w14:textId="15E315EA" w:rsidR="006E5E33" w:rsidRPr="00473132" w:rsidRDefault="006E5E33" w:rsidP="00B55FF8">
            <w:pPr>
              <w:pStyle w:val="TableEntry"/>
              <w:rPr>
                <w:b/>
                <w:bCs/>
                <w:u w:val="single"/>
              </w:rPr>
            </w:pPr>
            <w:proofErr w:type="spellStart"/>
            <w:r w:rsidRPr="00473132">
              <w:rPr>
                <w:b/>
                <w:bCs/>
                <w:u w:val="single"/>
              </w:rPr>
              <w:t>Association.</w:t>
            </w:r>
            <w:r w:rsidR="00635194" w:rsidRPr="00473132">
              <w:rPr>
                <w:b/>
                <w:bCs/>
                <w:u w:val="single"/>
              </w:rPr>
              <w:t>availabilityStatus</w:t>
            </w:r>
            <w:proofErr w:type="spellEnd"/>
          </w:p>
        </w:tc>
        <w:tc>
          <w:tcPr>
            <w:tcW w:w="1523" w:type="dxa"/>
          </w:tcPr>
          <w:p w14:paraId="5685CA26" w14:textId="77777777" w:rsidR="006E5E33" w:rsidRPr="00473132" w:rsidRDefault="006E5E33" w:rsidP="00B55FF8">
            <w:pPr>
              <w:pStyle w:val="TableEntry"/>
              <w:rPr>
                <w:b/>
                <w:bCs/>
                <w:u w:val="single"/>
              </w:rPr>
            </w:pPr>
            <w:r w:rsidRPr="00473132">
              <w:rPr>
                <w:b/>
                <w:bCs/>
                <w:u w:val="single"/>
              </w:rPr>
              <w:t>O</w:t>
            </w:r>
          </w:p>
        </w:tc>
        <w:tc>
          <w:tcPr>
            <w:tcW w:w="1574" w:type="dxa"/>
          </w:tcPr>
          <w:p w14:paraId="65A8E6C0" w14:textId="77777777" w:rsidR="006E5E33" w:rsidRPr="00473132" w:rsidRDefault="006E5E33" w:rsidP="00B55FF8">
            <w:pPr>
              <w:pStyle w:val="TableEntry"/>
              <w:rPr>
                <w:b/>
                <w:bCs/>
                <w:u w:val="single"/>
              </w:rPr>
            </w:pPr>
            <w:r w:rsidRPr="00473132">
              <w:rPr>
                <w:b/>
                <w:bCs/>
                <w:u w:val="single"/>
              </w:rPr>
              <w:t>M</w:t>
            </w:r>
          </w:p>
        </w:tc>
      </w:tr>
      <w:tr w:rsidR="006E5E33" w:rsidRPr="00473132" w14:paraId="11AC3F27" w14:textId="77777777" w:rsidTr="00DE217F">
        <w:tc>
          <w:tcPr>
            <w:tcW w:w="3336" w:type="dxa"/>
          </w:tcPr>
          <w:p w14:paraId="44B6E67C" w14:textId="57E6A0B5" w:rsidR="006E5E33" w:rsidRPr="00473132" w:rsidRDefault="006E5E33" w:rsidP="00B55FF8">
            <w:pPr>
              <w:pStyle w:val="TableEntry"/>
              <w:rPr>
                <w:b/>
                <w:bCs/>
                <w:u w:val="single"/>
              </w:rPr>
            </w:pPr>
            <w:r w:rsidRPr="00473132">
              <w:rPr>
                <w:b/>
                <w:bCs/>
                <w:u w:val="single"/>
              </w:rPr>
              <w:t>$MetadataLevel</w:t>
            </w:r>
            <w:r w:rsidR="00125709" w:rsidRPr="00473132">
              <w:rPr>
                <w:b/>
                <w:bCs/>
                <w:u w:val="single"/>
                <w:vertAlign w:val="superscript"/>
              </w:rPr>
              <w:t>5</w:t>
            </w:r>
          </w:p>
        </w:tc>
        <w:tc>
          <w:tcPr>
            <w:tcW w:w="3143" w:type="dxa"/>
          </w:tcPr>
          <w:p w14:paraId="37B4F52B" w14:textId="77777777" w:rsidR="006E5E33" w:rsidRPr="00473132" w:rsidRDefault="006E5E33" w:rsidP="00B55FF8">
            <w:pPr>
              <w:pStyle w:val="TableEntry"/>
              <w:rPr>
                <w:b/>
                <w:bCs/>
                <w:u w:val="single"/>
              </w:rPr>
            </w:pPr>
            <w:r w:rsidRPr="00473132">
              <w:rPr>
                <w:b/>
                <w:bCs/>
                <w:u w:val="single"/>
              </w:rPr>
              <w:t>None</w:t>
            </w:r>
          </w:p>
        </w:tc>
        <w:tc>
          <w:tcPr>
            <w:tcW w:w="1523" w:type="dxa"/>
          </w:tcPr>
          <w:p w14:paraId="342E4F75" w14:textId="77777777" w:rsidR="006E5E33" w:rsidRPr="00473132" w:rsidRDefault="006E5E33" w:rsidP="00B55FF8">
            <w:pPr>
              <w:pStyle w:val="TableEntry"/>
              <w:rPr>
                <w:b/>
                <w:bCs/>
                <w:u w:val="single"/>
              </w:rPr>
            </w:pPr>
            <w:r w:rsidRPr="00473132">
              <w:rPr>
                <w:b/>
                <w:bCs/>
                <w:u w:val="single"/>
              </w:rPr>
              <w:t xml:space="preserve">O </w:t>
            </w:r>
          </w:p>
        </w:tc>
        <w:tc>
          <w:tcPr>
            <w:tcW w:w="1574" w:type="dxa"/>
          </w:tcPr>
          <w:p w14:paraId="6FAB175D" w14:textId="77777777" w:rsidR="006E5E33" w:rsidRPr="00473132" w:rsidRDefault="006E5E33" w:rsidP="00B55FF8">
            <w:pPr>
              <w:pStyle w:val="TableEntry"/>
              <w:rPr>
                <w:b/>
                <w:bCs/>
                <w:u w:val="single"/>
              </w:rPr>
            </w:pPr>
            <w:r w:rsidRPr="00473132">
              <w:rPr>
                <w:b/>
                <w:bCs/>
                <w:u w:val="single"/>
              </w:rPr>
              <w:t>--</w:t>
            </w:r>
          </w:p>
        </w:tc>
      </w:tr>
    </w:tbl>
    <w:p w14:paraId="51B26198" w14:textId="0AF19DA6" w:rsidR="00BC0321" w:rsidRPr="00473132" w:rsidRDefault="00BC0321" w:rsidP="00AB7A72">
      <w:pPr>
        <w:pStyle w:val="BodyText"/>
      </w:pPr>
      <w:r w:rsidRPr="00473132">
        <w:t>…</w:t>
      </w:r>
    </w:p>
    <w:p w14:paraId="17FF7218" w14:textId="45B01E04" w:rsidR="006E5E33" w:rsidRPr="00473132" w:rsidRDefault="00125709" w:rsidP="006E5E33">
      <w:pPr>
        <w:pStyle w:val="BodyText"/>
        <w:rPr>
          <w:rFonts w:cs="Helvetica"/>
          <w:b/>
          <w:bCs/>
          <w:szCs w:val="24"/>
          <w:u w:val="single"/>
        </w:rPr>
      </w:pPr>
      <w:r w:rsidRPr="00473132">
        <w:rPr>
          <w:b/>
          <w:bCs/>
          <w:u w:val="single"/>
          <w:vertAlign w:val="superscript"/>
        </w:rPr>
        <w:t>4</w:t>
      </w:r>
      <w:r w:rsidR="006E5E33" w:rsidRPr="00473132">
        <w:rPr>
          <w:b/>
          <w:bCs/>
          <w:u w:val="single"/>
        </w:rPr>
        <w:t xml:space="preserve">Specifying this parameter in a query to a Document Registry that supports the Document Metadata Update Option may return multiple </w:t>
      </w:r>
      <w:proofErr w:type="spellStart"/>
      <w:r w:rsidR="006E5E33" w:rsidRPr="00473132">
        <w:rPr>
          <w:b/>
          <w:bCs/>
          <w:u w:val="single"/>
        </w:rPr>
        <w:t>DocumentEntry</w:t>
      </w:r>
      <w:proofErr w:type="spellEnd"/>
      <w:r w:rsidR="006E5E33" w:rsidRPr="00473132">
        <w:rPr>
          <w:b/>
          <w:bCs/>
          <w:u w:val="single"/>
        </w:rPr>
        <w:t xml:space="preserve"> objects each representing a different version of the metadata. By the rules of this query, the results will include </w:t>
      </w:r>
      <w:proofErr w:type="spellStart"/>
      <w:r w:rsidR="006E5E33" w:rsidRPr="00473132">
        <w:rPr>
          <w:b/>
          <w:bCs/>
          <w:u w:val="single"/>
        </w:rPr>
        <w:t>DocumentEntry</w:t>
      </w:r>
      <w:proofErr w:type="spellEnd"/>
      <w:r w:rsidR="006E5E33" w:rsidRPr="00473132">
        <w:rPr>
          <w:b/>
          <w:bCs/>
          <w:u w:val="single"/>
        </w:rPr>
        <w:t xml:space="preserve"> objects related to each version of the </w:t>
      </w:r>
      <w:proofErr w:type="spellStart"/>
      <w:r w:rsidR="006E5E33" w:rsidRPr="00473132">
        <w:rPr>
          <w:b/>
          <w:bCs/>
          <w:u w:val="single"/>
        </w:rPr>
        <w:t>DocumentEntry</w:t>
      </w:r>
      <w:proofErr w:type="spellEnd"/>
      <w:r w:rsidR="006E5E33" w:rsidRPr="00473132">
        <w:rPr>
          <w:b/>
          <w:bCs/>
          <w:u w:val="single"/>
        </w:rPr>
        <w:t xml:space="preserve"> selected by its </w:t>
      </w:r>
      <w:proofErr w:type="spellStart"/>
      <w:r w:rsidR="006E5E33" w:rsidRPr="00473132">
        <w:rPr>
          <w:b/>
          <w:bCs/>
          <w:u w:val="single"/>
        </w:rPr>
        <w:t>uniqueID</w:t>
      </w:r>
      <w:proofErr w:type="spellEnd"/>
      <w:r w:rsidR="006E5E33" w:rsidRPr="00473132">
        <w:rPr>
          <w:b/>
          <w:bCs/>
          <w:u w:val="single"/>
        </w:rPr>
        <w:t>. See ITI TF-3: 4.1.</w:t>
      </w:r>
      <w:r w:rsidR="000C00BC" w:rsidRPr="00473132">
        <w:rPr>
          <w:b/>
          <w:bCs/>
          <w:u w:val="single"/>
        </w:rPr>
        <w:t xml:space="preserve">5 </w:t>
      </w:r>
      <w:r w:rsidR="006E5E33" w:rsidRPr="00473132">
        <w:rPr>
          <w:b/>
          <w:bCs/>
          <w:u w:val="single"/>
        </w:rPr>
        <w:t>for guidance on interpreting these results.</w:t>
      </w:r>
    </w:p>
    <w:p w14:paraId="3DC8BBAA" w14:textId="107C4643" w:rsidR="006E5E33" w:rsidRPr="00473132" w:rsidRDefault="00125709" w:rsidP="00B55FF8">
      <w:pPr>
        <w:pStyle w:val="BodyText"/>
        <w:rPr>
          <w:b/>
          <w:bCs/>
          <w:u w:val="single"/>
        </w:rPr>
      </w:pPr>
      <w:r w:rsidRPr="00473132">
        <w:rPr>
          <w:b/>
          <w:bCs/>
          <w:u w:val="single"/>
          <w:vertAlign w:val="superscript"/>
        </w:rPr>
        <w:t>5</w:t>
      </w:r>
      <w:r w:rsidR="006E5E33" w:rsidRPr="00473132">
        <w:rPr>
          <w:b/>
          <w:bCs/>
          <w:u w:val="single"/>
        </w:rPr>
        <w:t>See Section 3.18.4.1.2.3.5.1.</w:t>
      </w:r>
    </w:p>
    <w:p w14:paraId="58D44465" w14:textId="77777777" w:rsidR="006E5E33" w:rsidRPr="00473132" w:rsidRDefault="006E5E33" w:rsidP="006E5E33">
      <w:pPr>
        <w:pStyle w:val="BodyText"/>
      </w:pPr>
    </w:p>
    <w:p w14:paraId="6C581D4B" w14:textId="77777777" w:rsidR="00C95861" w:rsidRPr="00473132" w:rsidRDefault="00C95861" w:rsidP="00B55FF8">
      <w:pPr>
        <w:pStyle w:val="Heading8"/>
        <w:numPr>
          <w:ilvl w:val="0"/>
          <w:numId w:val="0"/>
        </w:numPr>
        <w:rPr>
          <w:bCs/>
          <w:noProof w:val="0"/>
        </w:rPr>
      </w:pPr>
      <w:r w:rsidRPr="00473132">
        <w:rPr>
          <w:bCs/>
          <w:noProof w:val="0"/>
        </w:rPr>
        <w:t xml:space="preserve">3.18.4.1.2.3.7.14 </w:t>
      </w:r>
      <w:proofErr w:type="spellStart"/>
      <w:r w:rsidRPr="00473132">
        <w:rPr>
          <w:bCs/>
          <w:noProof w:val="0"/>
        </w:rPr>
        <w:t>FindDocumentsByReferenceId</w:t>
      </w:r>
      <w:proofErr w:type="spellEnd"/>
    </w:p>
    <w:p w14:paraId="220B859C" w14:textId="00BE56DD" w:rsidR="006E0177" w:rsidRPr="00473132" w:rsidRDefault="006E0177" w:rsidP="00B3005A">
      <w:pPr>
        <w:pStyle w:val="BodyText"/>
      </w:pPr>
      <w:r w:rsidRPr="00473132">
        <w:t>…</w:t>
      </w:r>
    </w:p>
    <w:p w14:paraId="44133685" w14:textId="77777777" w:rsidR="006E0177" w:rsidRPr="00473132"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473132"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473132" w:rsidRDefault="00C95861">
            <w:pPr>
              <w:pStyle w:val="TableEntryHeader"/>
            </w:pPr>
            <w:r w:rsidRPr="00473132">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473132" w:rsidRDefault="00C95861">
            <w:pPr>
              <w:pStyle w:val="TableEntryHeader"/>
            </w:pPr>
            <w:r w:rsidRPr="00473132">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473132" w:rsidRDefault="00C95861">
            <w:pPr>
              <w:pStyle w:val="TableEntryHeader"/>
            </w:pPr>
            <w:r w:rsidRPr="00473132">
              <w:t>Opt</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473132" w:rsidRDefault="00C95861">
            <w:pPr>
              <w:pStyle w:val="TableEntryHeader"/>
            </w:pPr>
            <w:proofErr w:type="spellStart"/>
            <w:r w:rsidRPr="00473132">
              <w:t>Mult</w:t>
            </w:r>
            <w:proofErr w:type="spellEnd"/>
          </w:p>
        </w:tc>
      </w:tr>
      <w:tr w:rsidR="00C95861" w:rsidRPr="00473132"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473132" w:rsidRDefault="00C95861" w:rsidP="00B55FF8">
            <w:pPr>
              <w:pStyle w:val="TableEntry"/>
            </w:pPr>
            <w:r w:rsidRPr="00473132">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473132"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473132"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473132" w:rsidRDefault="00C95861" w:rsidP="00B55FF8">
            <w:pPr>
              <w:pStyle w:val="TableEntry"/>
            </w:pPr>
          </w:p>
        </w:tc>
      </w:tr>
      <w:tr w:rsidR="00C95861" w:rsidRPr="00473132"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473132" w:rsidRDefault="00C95861" w:rsidP="00B55FF8">
            <w:pPr>
              <w:pStyle w:val="TableEntry"/>
            </w:pPr>
            <w:r w:rsidRPr="00473132">
              <w:t>$XDSDocumentEntryStatus</w:t>
            </w:r>
            <w:r w:rsidR="00C3162E" w:rsidRPr="00473132">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473132" w:rsidRDefault="00C95861" w:rsidP="00B55FF8">
            <w:pPr>
              <w:pStyle w:val="TableEntry"/>
            </w:pPr>
            <w:proofErr w:type="spellStart"/>
            <w:r w:rsidRPr="00473132">
              <w:t>XDSDocumentEntry.</w:t>
            </w:r>
            <w:r w:rsidR="00635194" w:rsidRPr="00473132">
              <w:t>availabilityStatus</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473132" w:rsidRDefault="00C95861" w:rsidP="00B55FF8">
            <w:pPr>
              <w:pStyle w:val="TableEntry"/>
            </w:pPr>
            <w:r w:rsidRPr="00473132">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473132" w:rsidRDefault="00C95861" w:rsidP="00B55FF8">
            <w:pPr>
              <w:pStyle w:val="TableEntry"/>
            </w:pPr>
            <w:r w:rsidRPr="00473132">
              <w:t>M</w:t>
            </w:r>
          </w:p>
        </w:tc>
      </w:tr>
      <w:tr w:rsidR="00C95861" w:rsidRPr="00473132"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473132" w:rsidRDefault="00C95861" w:rsidP="00B55FF8">
            <w:pPr>
              <w:pStyle w:val="TableEntry"/>
            </w:pPr>
            <w:r w:rsidRPr="00473132">
              <w:t>$XDSDocumentEntryType</w:t>
            </w:r>
            <w:r w:rsidRPr="00473132">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473132" w:rsidRDefault="00C95861" w:rsidP="00B55FF8">
            <w:pPr>
              <w:pStyle w:val="TableEntry"/>
            </w:pPr>
            <w:proofErr w:type="spellStart"/>
            <w:r w:rsidRPr="00473132">
              <w:t>XDSDocumentEntry.objectType</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473132" w:rsidRDefault="00C95861" w:rsidP="00B55FF8">
            <w:pPr>
              <w:pStyle w:val="TableEntry"/>
            </w:pPr>
            <w:r w:rsidRPr="00473132">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473132" w:rsidRDefault="00C95861" w:rsidP="00B55FF8">
            <w:pPr>
              <w:pStyle w:val="TableEntry"/>
            </w:pPr>
            <w:r w:rsidRPr="00473132">
              <w:t>M</w:t>
            </w:r>
          </w:p>
        </w:tc>
      </w:tr>
      <w:tr w:rsidR="00C95861" w:rsidRPr="00473132"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473132" w:rsidRDefault="00C95861" w:rsidP="00B55FF8">
            <w:pPr>
              <w:pStyle w:val="TableEntry"/>
              <w:rPr>
                <w:b/>
                <w:bCs/>
                <w:u w:val="single"/>
              </w:rPr>
            </w:pPr>
            <w:r w:rsidRPr="00473132">
              <w:rPr>
                <w:b/>
                <w:bCs/>
                <w:u w:val="single"/>
              </w:rPr>
              <w:t>$</w:t>
            </w:r>
            <w:proofErr w:type="spellStart"/>
            <w:r w:rsidRPr="00473132">
              <w:rPr>
                <w:b/>
                <w:bCs/>
                <w:u w:val="single"/>
              </w:rPr>
              <w:t>XDSDocumentEntryDocumentAvailability</w:t>
            </w:r>
            <w:proofErr w:type="spellEnd"/>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473132" w:rsidRDefault="00C95861" w:rsidP="00B55FF8">
            <w:pPr>
              <w:pStyle w:val="TableEntry"/>
              <w:rPr>
                <w:b/>
                <w:bCs/>
                <w:u w:val="single"/>
              </w:rPr>
            </w:pPr>
            <w:proofErr w:type="spellStart"/>
            <w:r w:rsidRPr="00473132">
              <w:rPr>
                <w:b/>
                <w:bCs/>
                <w:u w:val="single"/>
              </w:rPr>
              <w:t>XDSDocumentEntry.documentAvailability</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473132" w:rsidRDefault="00C95861" w:rsidP="00B55FF8">
            <w:pPr>
              <w:pStyle w:val="TableEntry"/>
              <w:rPr>
                <w:b/>
                <w:bCs/>
                <w:u w:val="single"/>
              </w:rPr>
            </w:pPr>
            <w:r w:rsidRPr="00473132">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473132" w:rsidRDefault="00C95861" w:rsidP="00B55FF8">
            <w:pPr>
              <w:pStyle w:val="TableEntry"/>
              <w:rPr>
                <w:b/>
                <w:bCs/>
                <w:u w:val="single"/>
              </w:rPr>
            </w:pPr>
            <w:r w:rsidRPr="00473132">
              <w:rPr>
                <w:b/>
                <w:bCs/>
                <w:u w:val="single"/>
              </w:rPr>
              <w:t>M</w:t>
            </w:r>
          </w:p>
        </w:tc>
      </w:tr>
      <w:tr w:rsidR="00C95861" w:rsidRPr="00473132"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473132" w:rsidRDefault="00C95861" w:rsidP="00B55FF8">
            <w:pPr>
              <w:pStyle w:val="TableEntry"/>
              <w:rPr>
                <w:b/>
                <w:bCs/>
                <w:u w:val="single"/>
              </w:rPr>
            </w:pPr>
            <w:r w:rsidRPr="00473132">
              <w:rPr>
                <w:b/>
                <w:bCs/>
                <w:u w:val="single"/>
              </w:rPr>
              <w:t>$MetadataLevel</w:t>
            </w:r>
            <w:r w:rsidR="00C3162E" w:rsidRPr="00473132">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473132" w:rsidRDefault="00C95861" w:rsidP="00B55FF8">
            <w:pPr>
              <w:pStyle w:val="TableEntry"/>
              <w:rPr>
                <w:b/>
                <w:bCs/>
                <w:u w:val="single"/>
              </w:rPr>
            </w:pPr>
            <w:r w:rsidRPr="00473132">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473132" w:rsidRDefault="00C95861" w:rsidP="00B55FF8">
            <w:pPr>
              <w:pStyle w:val="TableEntry"/>
              <w:rPr>
                <w:b/>
                <w:bCs/>
                <w:u w:val="single"/>
              </w:rPr>
            </w:pPr>
            <w:r w:rsidRPr="00473132">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473132" w:rsidRDefault="00C95861" w:rsidP="00B55FF8">
            <w:pPr>
              <w:pStyle w:val="TableEntry"/>
              <w:rPr>
                <w:b/>
                <w:bCs/>
                <w:u w:val="single"/>
              </w:rPr>
            </w:pPr>
            <w:r w:rsidRPr="00473132">
              <w:rPr>
                <w:b/>
                <w:bCs/>
                <w:u w:val="single"/>
              </w:rPr>
              <w:t>--</w:t>
            </w:r>
          </w:p>
        </w:tc>
      </w:tr>
    </w:tbl>
    <w:p w14:paraId="6C203D8E" w14:textId="77777777" w:rsidR="00C95861" w:rsidRPr="00473132" w:rsidRDefault="00C95861" w:rsidP="00381907">
      <w:pPr>
        <w:pStyle w:val="BodyText"/>
      </w:pPr>
      <w:r w:rsidRPr="00473132">
        <w:t>…</w:t>
      </w:r>
    </w:p>
    <w:p w14:paraId="2BE666F9" w14:textId="1F2DEC67" w:rsidR="00C95861" w:rsidRPr="00473132" w:rsidRDefault="00C3162E" w:rsidP="00C95861">
      <w:pPr>
        <w:pStyle w:val="BodyText"/>
        <w:rPr>
          <w:b/>
          <w:u w:val="single"/>
        </w:rPr>
      </w:pPr>
      <w:r w:rsidRPr="00473132">
        <w:rPr>
          <w:b/>
          <w:u w:val="single"/>
          <w:vertAlign w:val="superscript"/>
        </w:rPr>
        <w:t>7</w:t>
      </w:r>
      <w:r w:rsidR="00C95861" w:rsidRPr="00473132">
        <w:rPr>
          <w:b/>
          <w:u w:val="single"/>
        </w:rPr>
        <w:t xml:space="preserve">If the Document Registry supports the Document Metadata Update Option and this parameter includes the value </w:t>
      </w:r>
      <w:proofErr w:type="spellStart"/>
      <w:proofErr w:type="gramStart"/>
      <w:r w:rsidR="00C95861" w:rsidRPr="00473132">
        <w:rPr>
          <w:rFonts w:ascii="Courier New" w:hAnsi="Courier New" w:cs="Courier New"/>
          <w:b/>
          <w:szCs w:val="24"/>
          <w:u w:val="single"/>
        </w:rPr>
        <w:t>urn:oasis</w:t>
      </w:r>
      <w:proofErr w:type="gramEnd"/>
      <w:r w:rsidR="00C95861" w:rsidRPr="00473132">
        <w:rPr>
          <w:rFonts w:ascii="Courier New" w:hAnsi="Courier New" w:cs="Courier New"/>
          <w:b/>
          <w:szCs w:val="24"/>
          <w:u w:val="single"/>
        </w:rPr>
        <w:t>:names:tc:ebxml-regrep:StatusType:Deprecated</w:t>
      </w:r>
      <w:proofErr w:type="spellEnd"/>
      <w:r w:rsidR="00C95861" w:rsidRPr="00473132">
        <w:rPr>
          <w:rFonts w:ascii="Courier New" w:hAnsi="Courier New" w:cs="Courier New"/>
          <w:b/>
          <w:u w:val="single"/>
        </w:rPr>
        <w:t xml:space="preserve"> </w:t>
      </w:r>
      <w:r w:rsidR="00C95861" w:rsidRPr="00473132">
        <w:rPr>
          <w:b/>
          <w:u w:val="single"/>
        </w:rPr>
        <w:t xml:space="preserve">then the response may include multiple versions of a </w:t>
      </w:r>
      <w:proofErr w:type="spellStart"/>
      <w:r w:rsidR="00C95861" w:rsidRPr="00473132">
        <w:rPr>
          <w:b/>
          <w:u w:val="single"/>
        </w:rPr>
        <w:t>DocumentEntry</w:t>
      </w:r>
      <w:proofErr w:type="spellEnd"/>
      <w:r w:rsidR="00C95861" w:rsidRPr="00473132">
        <w:rPr>
          <w:b/>
          <w:u w:val="single"/>
        </w:rPr>
        <w:t xml:space="preserve"> object</w:t>
      </w:r>
      <w:r w:rsidR="004231C8" w:rsidRPr="00473132">
        <w:rPr>
          <w:b/>
          <w:u w:val="single"/>
        </w:rPr>
        <w:t xml:space="preserve">. </w:t>
      </w:r>
      <w:r w:rsidR="00C95861" w:rsidRPr="00473132">
        <w:rPr>
          <w:b/>
          <w:u w:val="single"/>
        </w:rPr>
        <w:t>See ITI TF-3: 4.1.5 for guidance on interpreting these results.</w:t>
      </w:r>
    </w:p>
    <w:p w14:paraId="410937FF" w14:textId="6110B234" w:rsidR="00C95861" w:rsidRPr="00473132" w:rsidRDefault="00C3162E" w:rsidP="00B55FF8">
      <w:pPr>
        <w:pStyle w:val="BodyText"/>
        <w:rPr>
          <w:b/>
          <w:bCs/>
          <w:u w:val="single"/>
        </w:rPr>
      </w:pPr>
      <w:r w:rsidRPr="00473132">
        <w:rPr>
          <w:b/>
          <w:bCs/>
          <w:u w:val="single"/>
          <w:vertAlign w:val="superscript"/>
        </w:rPr>
        <w:t>8</w:t>
      </w:r>
      <w:r w:rsidR="00C95861" w:rsidRPr="00473132">
        <w:rPr>
          <w:b/>
          <w:bCs/>
          <w:u w:val="single"/>
        </w:rPr>
        <w:t xml:space="preserve">See Section 3.18.4.1.2.3.5.1 </w:t>
      </w:r>
    </w:p>
    <w:p w14:paraId="66D3F73E" w14:textId="77777777" w:rsidR="00E6558E" w:rsidRPr="00473132" w:rsidRDefault="00E6558E" w:rsidP="00B55FF8">
      <w:pPr>
        <w:pStyle w:val="BodyText"/>
      </w:pPr>
    </w:p>
    <w:p w14:paraId="5AA049CB" w14:textId="161A2DB8" w:rsidR="006E5E33" w:rsidRPr="00473132" w:rsidRDefault="00635AE1" w:rsidP="00B55FF8">
      <w:pPr>
        <w:pStyle w:val="EditorInstructions"/>
      </w:pPr>
      <w:r w:rsidRPr="00473132">
        <w:t>Add new</w:t>
      </w:r>
      <w:r w:rsidR="00EB295F" w:rsidRPr="00473132">
        <w:t xml:space="preserve"> sub-section under</w:t>
      </w:r>
      <w:r w:rsidRPr="00473132">
        <w:t xml:space="preserve"> </w:t>
      </w:r>
      <w:hyperlink r:id="rId48" w:anchor="3.18.4.1.2.5" w:history="1">
        <w:r w:rsidR="001F707B" w:rsidRPr="00473132">
          <w:rPr>
            <w:rStyle w:val="Hyperlink"/>
          </w:rPr>
          <w:t>Se</w:t>
        </w:r>
        <w:r w:rsidRPr="00473132">
          <w:rPr>
            <w:rStyle w:val="Hyperlink"/>
          </w:rPr>
          <w:t>ction</w:t>
        </w:r>
        <w:r w:rsidR="006E5E33" w:rsidRPr="00473132">
          <w:rPr>
            <w:rStyle w:val="Hyperlink"/>
          </w:rPr>
          <w:t xml:space="preserve"> 3.18.4.1.2.5</w:t>
        </w:r>
      </w:hyperlink>
    </w:p>
    <w:p w14:paraId="5D950E9B" w14:textId="2B7D33F2" w:rsidR="006E5E33" w:rsidRPr="00473132" w:rsidRDefault="006E5E33" w:rsidP="006E5E33">
      <w:pPr>
        <w:pStyle w:val="Heading6"/>
        <w:numPr>
          <w:ilvl w:val="0"/>
          <w:numId w:val="0"/>
        </w:numPr>
        <w:ind w:left="1152" w:hanging="1152"/>
        <w:rPr>
          <w:noProof w:val="0"/>
        </w:rPr>
      </w:pPr>
      <w:bookmarkStart w:id="560" w:name="_Toc103352949"/>
      <w:bookmarkStart w:id="561" w:name="_Toc103354781"/>
      <w:r w:rsidRPr="00473132">
        <w:rPr>
          <w:noProof w:val="0"/>
        </w:rPr>
        <w:t xml:space="preserve">3.18.4.1.2.5 </w:t>
      </w:r>
      <w:r w:rsidR="00635AE1" w:rsidRPr="00473132">
        <w:rPr>
          <w:noProof w:val="0"/>
        </w:rPr>
        <w:t>Compatibility of Options</w:t>
      </w:r>
      <w:bookmarkEnd w:id="560"/>
      <w:bookmarkEnd w:id="561"/>
    </w:p>
    <w:p w14:paraId="3A5E47F8" w14:textId="7D3E958A" w:rsidR="006E5E33" w:rsidRPr="00473132" w:rsidRDefault="00635AE1" w:rsidP="00B55FF8">
      <w:pPr>
        <w:pStyle w:val="BodyText"/>
      </w:pPr>
      <w:r w:rsidRPr="00473132">
        <w:t>…</w:t>
      </w:r>
    </w:p>
    <w:p w14:paraId="4DFBD201" w14:textId="77777777" w:rsidR="006E5E33" w:rsidRPr="00473132" w:rsidRDefault="006E5E33" w:rsidP="006E5E33">
      <w:pPr>
        <w:pStyle w:val="Heading7"/>
        <w:numPr>
          <w:ilvl w:val="0"/>
          <w:numId w:val="0"/>
        </w:numPr>
        <w:ind w:left="1296" w:hanging="1296"/>
        <w:rPr>
          <w:noProof w:val="0"/>
          <w:u w:val="single"/>
        </w:rPr>
      </w:pPr>
      <w:r w:rsidRPr="00473132">
        <w:rPr>
          <w:noProof w:val="0"/>
          <w:u w:val="single"/>
        </w:rPr>
        <w:t>3.18.4.1.2.5.1 Document Metadata Update Option</w:t>
      </w:r>
    </w:p>
    <w:p w14:paraId="50B45331" w14:textId="3F1A2D8D" w:rsidR="006E5E33" w:rsidRPr="00473132" w:rsidRDefault="006E5E33" w:rsidP="006E5E33">
      <w:pPr>
        <w:rPr>
          <w:b/>
          <w:u w:val="single"/>
        </w:rPr>
      </w:pPr>
      <w:r w:rsidRPr="00473132">
        <w:rPr>
          <w:b/>
          <w:u w:val="single"/>
        </w:rPr>
        <w:t xml:space="preserve">When the Document Registry </w:t>
      </w:r>
      <w:r w:rsidR="00D45A4C" w:rsidRPr="00473132">
        <w:rPr>
          <w:b/>
          <w:u w:val="single"/>
        </w:rPr>
        <w:t>supports</w:t>
      </w:r>
      <w:r w:rsidRPr="00473132">
        <w:rPr>
          <w:b/>
          <w:u w:val="single"/>
        </w:rPr>
        <w:t xml:space="preserve"> this option</w:t>
      </w:r>
      <w:r w:rsidR="00D45A4C" w:rsidRPr="00473132">
        <w:rPr>
          <w:b/>
          <w:u w:val="single"/>
        </w:rPr>
        <w:t>,</w:t>
      </w:r>
      <w:r w:rsidRPr="00473132">
        <w:rPr>
          <w:b/>
          <w:u w:val="single"/>
        </w:rPr>
        <w:t xml:space="preserve"> it affects this transaction as follows:</w:t>
      </w:r>
    </w:p>
    <w:p w14:paraId="30E86F0B" w14:textId="77777777" w:rsidR="006E5E33" w:rsidRPr="00473132" w:rsidRDefault="006E5E33" w:rsidP="00FF11DD">
      <w:pPr>
        <w:pStyle w:val="ListBullet2"/>
        <w:numPr>
          <w:ilvl w:val="0"/>
          <w:numId w:val="69"/>
        </w:numPr>
        <w:rPr>
          <w:b/>
          <w:bCs/>
          <w:u w:val="single"/>
        </w:rPr>
      </w:pPr>
      <w:r w:rsidRPr="00473132">
        <w:rPr>
          <w:b/>
          <w:bCs/>
          <w:u w:val="single"/>
        </w:rPr>
        <w:t xml:space="preserve">The </w:t>
      </w:r>
      <w:proofErr w:type="spellStart"/>
      <w:r w:rsidRPr="00473132">
        <w:rPr>
          <w:b/>
          <w:bCs/>
          <w:u w:val="single"/>
        </w:rPr>
        <w:t>logicalID</w:t>
      </w:r>
      <w:proofErr w:type="spellEnd"/>
      <w:r w:rsidRPr="00473132">
        <w:rPr>
          <w:b/>
          <w:bCs/>
          <w:u w:val="single"/>
        </w:rPr>
        <w:t xml:space="preserve"> and version attributes shall be returned in responses</w:t>
      </w:r>
    </w:p>
    <w:p w14:paraId="5FF8D694" w14:textId="77777777" w:rsidR="006E5E33" w:rsidRPr="00473132" w:rsidRDefault="006E5E33" w:rsidP="00FF11DD">
      <w:pPr>
        <w:pStyle w:val="ListBullet2"/>
        <w:numPr>
          <w:ilvl w:val="0"/>
          <w:numId w:val="69"/>
        </w:numPr>
        <w:rPr>
          <w:b/>
          <w:bCs/>
          <w:u w:val="single"/>
        </w:rPr>
      </w:pPr>
      <w:r w:rsidRPr="00473132">
        <w:rPr>
          <w:b/>
          <w:bCs/>
          <w:u w:val="single"/>
        </w:rPr>
        <w:lastRenderedPageBreak/>
        <w:t xml:space="preserve">Multiple </w:t>
      </w:r>
      <w:proofErr w:type="spellStart"/>
      <w:r w:rsidRPr="00473132">
        <w:rPr>
          <w:b/>
          <w:bCs/>
          <w:u w:val="single"/>
        </w:rPr>
        <w:t>DocumentEntry</w:t>
      </w:r>
      <w:proofErr w:type="spellEnd"/>
      <w:r w:rsidRPr="00473132">
        <w:rPr>
          <w:b/>
          <w:bCs/>
          <w:u w:val="single"/>
        </w:rPr>
        <w:t xml:space="preserve"> objects may be returned carrying the same </w:t>
      </w:r>
      <w:proofErr w:type="spellStart"/>
      <w:r w:rsidRPr="00473132">
        <w:rPr>
          <w:b/>
          <w:bCs/>
          <w:u w:val="single"/>
        </w:rPr>
        <w:t>uniqueId</w:t>
      </w:r>
      <w:proofErr w:type="spellEnd"/>
      <w:r w:rsidRPr="00473132">
        <w:rPr>
          <w:b/>
          <w:bCs/>
          <w:u w:val="single"/>
        </w:rPr>
        <w:t xml:space="preserve"> attribute reflecting different versions of the object. At most one version shall have a non-Deprecated status.</w:t>
      </w:r>
    </w:p>
    <w:p w14:paraId="684CE6F2" w14:textId="77777777" w:rsidR="006E5E33" w:rsidRPr="00473132" w:rsidRDefault="006E5E33" w:rsidP="00FF11DD">
      <w:pPr>
        <w:pStyle w:val="ListBullet2"/>
        <w:numPr>
          <w:ilvl w:val="0"/>
          <w:numId w:val="69"/>
        </w:numPr>
        <w:rPr>
          <w:b/>
          <w:bCs/>
          <w:u w:val="single"/>
        </w:rPr>
      </w:pPr>
      <w:r w:rsidRPr="00473132">
        <w:rPr>
          <w:b/>
          <w:bCs/>
          <w:u w:val="single"/>
        </w:rPr>
        <w:t xml:space="preserve">Multiple Folder objects may be returned carrying the same </w:t>
      </w:r>
      <w:proofErr w:type="spellStart"/>
      <w:r w:rsidRPr="00473132">
        <w:rPr>
          <w:b/>
          <w:bCs/>
          <w:u w:val="single"/>
        </w:rPr>
        <w:t>uniqueId</w:t>
      </w:r>
      <w:proofErr w:type="spellEnd"/>
      <w:r w:rsidRPr="00473132">
        <w:rPr>
          <w:b/>
          <w:bCs/>
          <w:u w:val="single"/>
        </w:rPr>
        <w:t xml:space="preserve"> attribute reflecting different versions of the object. At most one version shall have a non-Deprecated status.</w:t>
      </w:r>
    </w:p>
    <w:p w14:paraId="6944C36E" w14:textId="77777777" w:rsidR="006E5E33" w:rsidRPr="00473132" w:rsidRDefault="006E5E33" w:rsidP="00FF11DD">
      <w:pPr>
        <w:pStyle w:val="ListBullet2"/>
        <w:numPr>
          <w:ilvl w:val="0"/>
          <w:numId w:val="69"/>
        </w:numPr>
        <w:rPr>
          <w:b/>
          <w:bCs/>
          <w:u w:val="single"/>
        </w:rPr>
      </w:pPr>
      <w:r w:rsidRPr="00473132">
        <w:rPr>
          <w:b/>
          <w:bCs/>
          <w:u w:val="single"/>
        </w:rPr>
        <w:t xml:space="preserve">Association objects returned shall include the </w:t>
      </w:r>
      <w:proofErr w:type="spellStart"/>
      <w:r w:rsidRPr="00473132">
        <w:rPr>
          <w:b/>
          <w:bCs/>
          <w:u w:val="single"/>
        </w:rPr>
        <w:t>availabilityStatus</w:t>
      </w:r>
      <w:proofErr w:type="spellEnd"/>
      <w:r w:rsidRPr="00473132">
        <w:rPr>
          <w:b/>
          <w:bCs/>
          <w:u w:val="single"/>
        </w:rPr>
        <w:t xml:space="preserve"> attribute</w:t>
      </w:r>
    </w:p>
    <w:p w14:paraId="0E0A33EC" w14:textId="77777777" w:rsidR="006E5E33" w:rsidRPr="00473132" w:rsidRDefault="006E5E33" w:rsidP="00FF11DD">
      <w:pPr>
        <w:pStyle w:val="ListBullet2"/>
        <w:numPr>
          <w:ilvl w:val="0"/>
          <w:numId w:val="69"/>
        </w:numPr>
        <w:rPr>
          <w:b/>
          <w:bCs/>
          <w:u w:val="single"/>
        </w:rPr>
      </w:pPr>
      <w:r w:rsidRPr="00473132">
        <w:rPr>
          <w:b/>
          <w:bCs/>
          <w:u w:val="single"/>
        </w:rPr>
        <w:t>Association objects returned will include Slots that reflect the update history of the objects they reference.</w:t>
      </w:r>
    </w:p>
    <w:p w14:paraId="387699DC" w14:textId="6A5245C0" w:rsidR="006E5E33" w:rsidRPr="00473132" w:rsidRDefault="006E5E33" w:rsidP="006E5E33">
      <w:pPr>
        <w:rPr>
          <w:b/>
          <w:u w:val="single"/>
        </w:rPr>
      </w:pPr>
      <w:r w:rsidRPr="00473132">
        <w:rPr>
          <w:b/>
          <w:u w:val="single"/>
        </w:rPr>
        <w:t xml:space="preserve">When the Document Consumer </w:t>
      </w:r>
      <w:r w:rsidR="00D45A4C" w:rsidRPr="00473132">
        <w:rPr>
          <w:b/>
          <w:u w:val="single"/>
        </w:rPr>
        <w:t>supports</w:t>
      </w:r>
      <w:r w:rsidRPr="00473132">
        <w:rPr>
          <w:b/>
          <w:u w:val="single"/>
        </w:rPr>
        <w:t xml:space="preserve"> this option</w:t>
      </w:r>
      <w:r w:rsidR="00D45A4C" w:rsidRPr="00473132">
        <w:rPr>
          <w:b/>
          <w:u w:val="single"/>
        </w:rPr>
        <w:t>,</w:t>
      </w:r>
      <w:r w:rsidRPr="00473132">
        <w:rPr>
          <w:b/>
          <w:u w:val="single"/>
        </w:rPr>
        <w:t xml:space="preserve"> the above considerations apply. Such a Document Consumer shall be constructed considering the following effects:</w:t>
      </w:r>
    </w:p>
    <w:p w14:paraId="38F95E72" w14:textId="77777777" w:rsidR="006E5E33" w:rsidRPr="00473132" w:rsidRDefault="006E5E33" w:rsidP="00FF11DD">
      <w:pPr>
        <w:pStyle w:val="ListBullet2"/>
        <w:numPr>
          <w:ilvl w:val="0"/>
          <w:numId w:val="69"/>
        </w:numPr>
        <w:rPr>
          <w:b/>
          <w:bCs/>
          <w:u w:val="single"/>
        </w:rPr>
      </w:pPr>
      <w:r w:rsidRPr="00473132">
        <w:rPr>
          <w:b/>
          <w:bCs/>
          <w:u w:val="single"/>
        </w:rPr>
        <w:t xml:space="preserve">Objects returned with </w:t>
      </w:r>
      <w:proofErr w:type="spellStart"/>
      <w:r w:rsidRPr="00473132">
        <w:rPr>
          <w:b/>
          <w:bCs/>
          <w:u w:val="single"/>
        </w:rPr>
        <w:t>availabilityStatus</w:t>
      </w:r>
      <w:proofErr w:type="spellEnd"/>
      <w:r w:rsidRPr="00473132">
        <w:rPr>
          <w:b/>
          <w:bCs/>
          <w:u w:val="single"/>
        </w:rPr>
        <w:t xml:space="preserve"> of Deprecated may carry attributes which are out of date but which reflected the </w:t>
      </w:r>
      <w:proofErr w:type="gramStart"/>
      <w:r w:rsidRPr="00473132">
        <w:rPr>
          <w:b/>
          <w:bCs/>
          <w:u w:val="single"/>
        </w:rPr>
        <w:t>best known</w:t>
      </w:r>
      <w:proofErr w:type="gramEnd"/>
      <w:r w:rsidRPr="00473132">
        <w:rPr>
          <w:b/>
          <w:bCs/>
          <w:u w:val="single"/>
        </w:rPr>
        <w:t xml:space="preserve"> information at the time of their submission</w:t>
      </w:r>
    </w:p>
    <w:p w14:paraId="51A906DE" w14:textId="77777777" w:rsidR="006E5E33" w:rsidRPr="00473132" w:rsidRDefault="006E5E33" w:rsidP="00FF11DD">
      <w:pPr>
        <w:pStyle w:val="ListBullet2"/>
        <w:numPr>
          <w:ilvl w:val="0"/>
          <w:numId w:val="69"/>
        </w:numPr>
        <w:rPr>
          <w:b/>
          <w:bCs/>
          <w:u w:val="single"/>
        </w:rPr>
      </w:pPr>
      <w:r w:rsidRPr="00473132">
        <w:rPr>
          <w:b/>
          <w:bCs/>
          <w:u w:val="single"/>
        </w:rPr>
        <w:t>Patient ID agreement is not guaranteed on Deprecated objects</w:t>
      </w:r>
    </w:p>
    <w:p w14:paraId="5C79491D" w14:textId="77777777" w:rsidR="006E5E33" w:rsidRPr="00473132" w:rsidRDefault="006E5E33" w:rsidP="00FF11DD">
      <w:pPr>
        <w:pStyle w:val="ListBullet2"/>
        <w:numPr>
          <w:ilvl w:val="0"/>
          <w:numId w:val="69"/>
        </w:numPr>
        <w:rPr>
          <w:b/>
          <w:bCs/>
          <w:u w:val="single"/>
        </w:rPr>
      </w:pPr>
      <w:r w:rsidRPr="00473132">
        <w:rPr>
          <w:b/>
          <w:bCs/>
          <w:u w:val="single"/>
        </w:rPr>
        <w:t>Relationship and Folder membership associations may be deprecated thus cancelling the relationship or membership</w:t>
      </w:r>
    </w:p>
    <w:p w14:paraId="33F6CEE7" w14:textId="2A5B3102" w:rsidR="006E5E33" w:rsidRPr="00473132" w:rsidRDefault="006E5E33" w:rsidP="00B55FF8">
      <w:pPr>
        <w:pStyle w:val="BodyText"/>
      </w:pPr>
      <w:r w:rsidRPr="00473132">
        <w:br w:type="page"/>
      </w:r>
    </w:p>
    <w:p w14:paraId="0773EDE0" w14:textId="77777777" w:rsidR="006E5E33" w:rsidRPr="00473132" w:rsidRDefault="006E5E33" w:rsidP="006E5E33">
      <w:pPr>
        <w:pStyle w:val="BodyText"/>
      </w:pPr>
    </w:p>
    <w:p w14:paraId="1E6C46F1" w14:textId="05589CED" w:rsidR="006E5E33" w:rsidRPr="00473132" w:rsidRDefault="006E5E33" w:rsidP="00B55FF8">
      <w:pPr>
        <w:pStyle w:val="EditorInstructions"/>
      </w:pPr>
      <w:r w:rsidRPr="00473132">
        <w:t xml:space="preserve">Update to </w:t>
      </w:r>
      <w:hyperlink r:id="rId49" w:anchor="3.18.4.1.3" w:history="1">
        <w:r w:rsidRPr="00473132">
          <w:rPr>
            <w:rStyle w:val="Hyperlink"/>
          </w:rPr>
          <w:t>ITI TF-2: 3.18.4.1.3</w:t>
        </w:r>
      </w:hyperlink>
      <w:r w:rsidRPr="00473132">
        <w:t xml:space="preserve"> Expected Actions</w:t>
      </w:r>
    </w:p>
    <w:p w14:paraId="3AEA48EB" w14:textId="77777777" w:rsidR="006E5E33" w:rsidRPr="00473132" w:rsidRDefault="006E5E33" w:rsidP="00B244C5">
      <w:pPr>
        <w:pStyle w:val="EditorInstructions"/>
      </w:pPr>
      <w:r w:rsidRPr="00473132">
        <w:t>Add this text to the end of this section</w:t>
      </w:r>
    </w:p>
    <w:p w14:paraId="48FC3025" w14:textId="31DE054C" w:rsidR="006E5E33" w:rsidRPr="00473132" w:rsidRDefault="001B6443" w:rsidP="00D12D1A">
      <w:pPr>
        <w:pStyle w:val="Heading5"/>
        <w:numPr>
          <w:ilvl w:val="0"/>
          <w:numId w:val="0"/>
        </w:numPr>
        <w:rPr>
          <w:bCs/>
          <w:noProof w:val="0"/>
        </w:rPr>
      </w:pPr>
      <w:bookmarkStart w:id="562" w:name="_Toc103352950"/>
      <w:bookmarkStart w:id="563" w:name="_Toc103354782"/>
      <w:r w:rsidRPr="00473132">
        <w:rPr>
          <w:bCs/>
          <w:noProof w:val="0"/>
        </w:rPr>
        <w:t xml:space="preserve">3.18.4.1.3 </w:t>
      </w:r>
      <w:r w:rsidR="006E5E33" w:rsidRPr="00473132">
        <w:rPr>
          <w:bCs/>
          <w:noProof w:val="0"/>
        </w:rPr>
        <w:t>Expected Actions</w:t>
      </w:r>
      <w:bookmarkEnd w:id="562"/>
      <w:bookmarkEnd w:id="563"/>
    </w:p>
    <w:p w14:paraId="3E29C7C8" w14:textId="2355FF39" w:rsidR="004332C6" w:rsidRPr="00473132" w:rsidRDefault="004332C6" w:rsidP="00B3005A">
      <w:r w:rsidRPr="00473132">
        <w:t>…</w:t>
      </w:r>
    </w:p>
    <w:p w14:paraId="0DCFCDF1" w14:textId="77777777" w:rsidR="006E5E33" w:rsidRPr="00473132" w:rsidRDefault="006E5E33" w:rsidP="006E5E33">
      <w:pPr>
        <w:pStyle w:val="BodyText"/>
        <w:rPr>
          <w:b/>
          <w:u w:val="single"/>
        </w:rPr>
      </w:pPr>
      <w:r w:rsidRPr="00473132">
        <w:rPr>
          <w:b/>
          <w:u w:val="single"/>
        </w:rPr>
        <w:t xml:space="preserve">The Document Consumer shall accept the metadata returned in the response and process it according to its own rules. </w:t>
      </w:r>
    </w:p>
    <w:p w14:paraId="781C4980" w14:textId="714AB42F" w:rsidR="006E5E33" w:rsidRPr="00473132" w:rsidRDefault="006E5E33" w:rsidP="006E5E33">
      <w:pPr>
        <w:pStyle w:val="BodyText"/>
        <w:rPr>
          <w:b/>
          <w:u w:val="single"/>
        </w:rPr>
      </w:pPr>
      <w:r w:rsidRPr="00473132">
        <w:rPr>
          <w:b/>
          <w:u w:val="single"/>
        </w:rPr>
        <w:t xml:space="preserve">If the Document Consumer </w:t>
      </w:r>
      <w:r w:rsidR="00D45A4C" w:rsidRPr="00473132">
        <w:rPr>
          <w:b/>
          <w:u w:val="single"/>
        </w:rPr>
        <w:t>supports</w:t>
      </w:r>
      <w:r w:rsidRPr="00473132">
        <w:rPr>
          <w:b/>
          <w:u w:val="single"/>
        </w:rPr>
        <w:t xml:space="preserve"> the Document Metadata Update Option and it is querying an actor that implements the Document Metadata Update Option then it shall:</w:t>
      </w:r>
    </w:p>
    <w:p w14:paraId="703CA11E" w14:textId="77777777" w:rsidR="006E5E33" w:rsidRPr="00473132" w:rsidRDefault="006E5E33" w:rsidP="00FF11DD">
      <w:pPr>
        <w:pStyle w:val="ListNumber2"/>
        <w:numPr>
          <w:ilvl w:val="0"/>
          <w:numId w:val="37"/>
        </w:numPr>
        <w:rPr>
          <w:b/>
          <w:u w:val="single"/>
        </w:rPr>
      </w:pPr>
      <w:r w:rsidRPr="00473132">
        <w:rPr>
          <w:b/>
          <w:u w:val="single"/>
        </w:rPr>
        <w:t>Use query options to control how much metadata is returned (control how many / which versions of an object are returned)</w:t>
      </w:r>
    </w:p>
    <w:p w14:paraId="60FDF235" w14:textId="77777777" w:rsidR="006E5E33" w:rsidRPr="00473132" w:rsidRDefault="006E5E33" w:rsidP="00FF11DD">
      <w:pPr>
        <w:pStyle w:val="ListNumber2"/>
        <w:numPr>
          <w:ilvl w:val="0"/>
          <w:numId w:val="37"/>
        </w:numPr>
        <w:rPr>
          <w:b/>
          <w:u w:val="single"/>
        </w:rPr>
      </w:pPr>
      <w:r w:rsidRPr="00473132">
        <w:rPr>
          <w:b/>
          <w:u w:val="single"/>
        </w:rPr>
        <w:t xml:space="preserve">Distinguish between multiple versions of </w:t>
      </w:r>
      <w:proofErr w:type="spellStart"/>
      <w:r w:rsidRPr="00473132">
        <w:rPr>
          <w:b/>
          <w:u w:val="single"/>
        </w:rPr>
        <w:t>DocumentEntry</w:t>
      </w:r>
      <w:proofErr w:type="spellEnd"/>
      <w:r w:rsidRPr="00473132">
        <w:rPr>
          <w:b/>
          <w:u w:val="single"/>
        </w:rPr>
        <w:t xml:space="preserve"> and Folder objects</w:t>
      </w:r>
    </w:p>
    <w:p w14:paraId="0941D444" w14:textId="77777777" w:rsidR="006E5E33" w:rsidRPr="00473132" w:rsidRDefault="006E5E33" w:rsidP="00FF11DD">
      <w:pPr>
        <w:pStyle w:val="ListNumber2"/>
        <w:numPr>
          <w:ilvl w:val="0"/>
          <w:numId w:val="37"/>
        </w:numPr>
        <w:rPr>
          <w:b/>
          <w:u w:val="single"/>
        </w:rPr>
      </w:pPr>
      <w:r w:rsidRPr="00473132">
        <w:rPr>
          <w:b/>
          <w:u w:val="single"/>
        </w:rPr>
        <w:t>Recognize deprecated Folder and Association objects</w:t>
      </w:r>
    </w:p>
    <w:p w14:paraId="3D78F597" w14:textId="77777777" w:rsidR="006E5E33" w:rsidRPr="00473132" w:rsidRDefault="006E5E33" w:rsidP="00FF11DD">
      <w:pPr>
        <w:pStyle w:val="ListNumber2"/>
        <w:numPr>
          <w:ilvl w:val="0"/>
          <w:numId w:val="37"/>
        </w:numPr>
        <w:rPr>
          <w:b/>
          <w:u w:val="single"/>
        </w:rPr>
      </w:pPr>
      <w:r w:rsidRPr="00473132">
        <w:rPr>
          <w:b/>
          <w:u w:val="single"/>
        </w:rPr>
        <w:t xml:space="preserve">Understand the use of </w:t>
      </w:r>
      <w:proofErr w:type="spellStart"/>
      <w:r w:rsidRPr="00473132">
        <w:rPr>
          <w:b/>
          <w:u w:val="single"/>
        </w:rPr>
        <w:t>logicalID</w:t>
      </w:r>
      <w:proofErr w:type="spellEnd"/>
      <w:r w:rsidRPr="00473132">
        <w:rPr>
          <w:b/>
          <w:u w:val="single"/>
        </w:rPr>
        <w:t xml:space="preserve"> and version attributes</w:t>
      </w:r>
    </w:p>
    <w:p w14:paraId="6472873B" w14:textId="087FD081" w:rsidR="006E5E33" w:rsidRPr="00473132" w:rsidRDefault="006E5E33" w:rsidP="006E5E33">
      <w:pPr>
        <w:rPr>
          <w:b/>
          <w:u w:val="single"/>
        </w:rPr>
      </w:pPr>
      <w:r w:rsidRPr="00473132">
        <w:rPr>
          <w:b/>
          <w:u w:val="single"/>
        </w:rPr>
        <w:t>The Document Administrator may use the contents of this transaction to guide its submission of updates and deletions. If used it shall:</w:t>
      </w:r>
    </w:p>
    <w:p w14:paraId="18BAD96C" w14:textId="77777777" w:rsidR="006E5E33" w:rsidRPr="00473132" w:rsidRDefault="006E5E33" w:rsidP="00D12D1A">
      <w:pPr>
        <w:pStyle w:val="ListNumber2"/>
        <w:numPr>
          <w:ilvl w:val="0"/>
          <w:numId w:val="125"/>
        </w:numPr>
        <w:rPr>
          <w:b/>
          <w:bCs/>
          <w:u w:val="single"/>
        </w:rPr>
      </w:pPr>
      <w:r w:rsidRPr="00473132">
        <w:rPr>
          <w:b/>
          <w:bCs/>
          <w:u w:val="single"/>
        </w:rPr>
        <w:t xml:space="preserve">Note the version attribute on </w:t>
      </w:r>
      <w:proofErr w:type="spellStart"/>
      <w:r w:rsidRPr="00473132">
        <w:rPr>
          <w:b/>
          <w:bCs/>
          <w:u w:val="single"/>
        </w:rPr>
        <w:t>DocumentEntry</w:t>
      </w:r>
      <w:proofErr w:type="spellEnd"/>
      <w:r w:rsidRPr="00473132">
        <w:rPr>
          <w:b/>
          <w:bCs/>
          <w:u w:val="single"/>
        </w:rPr>
        <w:t xml:space="preserve"> objects. This shall be submitted as the </w:t>
      </w:r>
      <w:proofErr w:type="spellStart"/>
      <w:r w:rsidRPr="00473132">
        <w:rPr>
          <w:b/>
          <w:bCs/>
          <w:u w:val="single"/>
        </w:rPr>
        <w:t>PreviousVersion</w:t>
      </w:r>
      <w:proofErr w:type="spellEnd"/>
      <w:r w:rsidRPr="00473132">
        <w:rPr>
          <w:b/>
          <w:bCs/>
          <w:u w:val="single"/>
        </w:rPr>
        <w:t xml:space="preserve"> attribute on the </w:t>
      </w:r>
      <w:proofErr w:type="spellStart"/>
      <w:r w:rsidRPr="00473132">
        <w:rPr>
          <w:b/>
          <w:bCs/>
          <w:u w:val="single"/>
        </w:rPr>
        <w:t>SubmissionSet</w:t>
      </w:r>
      <w:proofErr w:type="spellEnd"/>
      <w:r w:rsidRPr="00473132">
        <w:rPr>
          <w:b/>
          <w:bCs/>
          <w:u w:val="single"/>
        </w:rPr>
        <w:t xml:space="preserve"> to </w:t>
      </w:r>
      <w:proofErr w:type="spellStart"/>
      <w:r w:rsidRPr="00473132">
        <w:rPr>
          <w:b/>
          <w:bCs/>
          <w:u w:val="single"/>
        </w:rPr>
        <w:t>DocumentEntry</w:t>
      </w:r>
      <w:proofErr w:type="spellEnd"/>
      <w:r w:rsidRPr="00473132">
        <w:rPr>
          <w:b/>
          <w:bCs/>
          <w:u w:val="single"/>
        </w:rPr>
        <w:t xml:space="preserve"> </w:t>
      </w:r>
      <w:proofErr w:type="spellStart"/>
      <w:r w:rsidRPr="00473132">
        <w:rPr>
          <w:b/>
          <w:bCs/>
          <w:u w:val="single"/>
        </w:rPr>
        <w:t>HasMember</w:t>
      </w:r>
      <w:proofErr w:type="spellEnd"/>
      <w:r w:rsidRPr="00473132">
        <w:rPr>
          <w:b/>
          <w:bCs/>
          <w:u w:val="single"/>
        </w:rPr>
        <w:t xml:space="preserve"> association when updating the </w:t>
      </w:r>
      <w:proofErr w:type="spellStart"/>
      <w:r w:rsidRPr="00473132">
        <w:rPr>
          <w:b/>
          <w:bCs/>
          <w:u w:val="single"/>
        </w:rPr>
        <w:t>DocumentEntry</w:t>
      </w:r>
      <w:proofErr w:type="spellEnd"/>
      <w:r w:rsidRPr="00473132">
        <w:rPr>
          <w:b/>
          <w:bCs/>
          <w:u w:val="single"/>
        </w:rPr>
        <w:t xml:space="preserve"> metadata.</w:t>
      </w:r>
    </w:p>
    <w:p w14:paraId="5333C8CB" w14:textId="77777777" w:rsidR="006E5E33" w:rsidRPr="00473132" w:rsidRDefault="006E5E33" w:rsidP="00D12D1A">
      <w:pPr>
        <w:pStyle w:val="ListNumber2"/>
        <w:rPr>
          <w:b/>
          <w:bCs/>
          <w:u w:val="single"/>
        </w:rPr>
      </w:pPr>
      <w:r w:rsidRPr="00473132">
        <w:rPr>
          <w:b/>
          <w:bCs/>
          <w:u w:val="single"/>
        </w:rPr>
        <w:t xml:space="preserve">Note the value of the </w:t>
      </w:r>
      <w:proofErr w:type="spellStart"/>
      <w:r w:rsidRPr="00473132">
        <w:rPr>
          <w:b/>
          <w:bCs/>
          <w:u w:val="single"/>
        </w:rPr>
        <w:t>availabilityStatus</w:t>
      </w:r>
      <w:proofErr w:type="spellEnd"/>
      <w:r w:rsidRPr="00473132">
        <w:rPr>
          <w:b/>
          <w:bCs/>
          <w:u w:val="single"/>
        </w:rPr>
        <w:t xml:space="preserve"> on objects to be updated. This attribute is updated without changing the version of the object.</w:t>
      </w:r>
    </w:p>
    <w:p w14:paraId="04AAF54F" w14:textId="77777777" w:rsidR="006E5E33" w:rsidRPr="00473132" w:rsidRDefault="006E5E33" w:rsidP="006E5E33">
      <w:pPr>
        <w:pStyle w:val="BodyText"/>
      </w:pPr>
    </w:p>
    <w:p w14:paraId="4A430F48" w14:textId="68E769F3" w:rsidR="002D44D5" w:rsidRPr="00473132" w:rsidRDefault="002D44D5" w:rsidP="00B55FF8">
      <w:pPr>
        <w:pStyle w:val="EditorInstructions"/>
      </w:pPr>
      <w:r w:rsidRPr="00473132">
        <w:rPr>
          <w:b/>
        </w:rPr>
        <w:t>Replace</w:t>
      </w:r>
      <w:r w:rsidRPr="00473132">
        <w:t xml:space="preserve"> the example </w:t>
      </w:r>
      <w:hyperlink r:id="rId50" w:anchor="3.18.4.1.3.3" w:history="1">
        <w:r w:rsidRPr="00473132">
          <w:rPr>
            <w:rStyle w:val="Hyperlink"/>
          </w:rPr>
          <w:t>in Section 3.18.4.1.3.3</w:t>
        </w:r>
      </w:hyperlink>
      <w:r w:rsidRPr="00473132">
        <w:t xml:space="preserve"> with the following.</w:t>
      </w:r>
    </w:p>
    <w:p w14:paraId="40AF7063" w14:textId="77777777" w:rsidR="006E5E33" w:rsidRPr="00473132" w:rsidRDefault="006E5E33" w:rsidP="006E5E33">
      <w:pPr>
        <w:pStyle w:val="Heading6"/>
        <w:numPr>
          <w:ilvl w:val="0"/>
          <w:numId w:val="0"/>
        </w:numPr>
        <w:rPr>
          <w:noProof w:val="0"/>
        </w:rPr>
      </w:pPr>
      <w:bookmarkStart w:id="564" w:name="_Toc103352951"/>
      <w:bookmarkStart w:id="565" w:name="_Toc103354783"/>
      <w:r w:rsidRPr="00473132">
        <w:rPr>
          <w:noProof w:val="0"/>
        </w:rPr>
        <w:t>3.18.4.1.3.3 Sample Query Response</w:t>
      </w:r>
      <w:bookmarkEnd w:id="564"/>
      <w:bookmarkEnd w:id="565"/>
    </w:p>
    <w:p w14:paraId="2577546B" w14:textId="77777777" w:rsidR="006E5E33" w:rsidRPr="00473132" w:rsidRDefault="006E5E33" w:rsidP="006E5E33">
      <w:pPr>
        <w:pStyle w:val="StylePlainText8ptBoxSinglesolidlineAuto05ptLin"/>
      </w:pPr>
      <w:r w:rsidRPr="00473132">
        <w:t xml:space="preserve">&lt;?xml version="1.0" encoding="UTF-8"?&gt; </w:t>
      </w:r>
    </w:p>
    <w:p w14:paraId="6DEE472A" w14:textId="77777777" w:rsidR="006E5E33" w:rsidRPr="00473132" w:rsidRDefault="006E5E33" w:rsidP="006E5E33">
      <w:pPr>
        <w:pStyle w:val="StylePlainText8ptBoxSinglesolidlineAuto05ptLin"/>
      </w:pPr>
      <w:r w:rsidRPr="00473132">
        <w:t>&lt;</w:t>
      </w:r>
      <w:proofErr w:type="spellStart"/>
      <w:r w:rsidRPr="00473132">
        <w:t>AdhocQueryResponse</w:t>
      </w:r>
      <w:proofErr w:type="spellEnd"/>
      <w:r w:rsidRPr="00473132">
        <w:t xml:space="preserve"> </w:t>
      </w:r>
      <w:proofErr w:type="spellStart"/>
      <w:proofErr w:type="gramStart"/>
      <w:r w:rsidRPr="00473132">
        <w:t>xmlns:xsi</w:t>
      </w:r>
      <w:proofErr w:type="spellEnd"/>
      <w:proofErr w:type="gramEnd"/>
      <w:r w:rsidRPr="00473132">
        <w:t>="http://www.w3.org/2001/XMLSchema-instance"</w:t>
      </w:r>
    </w:p>
    <w:p w14:paraId="692CFC3C" w14:textId="77777777" w:rsidR="006E5E33" w:rsidRPr="00473132" w:rsidRDefault="006E5E33" w:rsidP="006E5E33">
      <w:pPr>
        <w:pStyle w:val="StylePlainText8ptBoxSinglesolidlineAuto05ptLin"/>
      </w:pPr>
      <w:r w:rsidRPr="00473132">
        <w:t xml:space="preserve">    </w:t>
      </w:r>
      <w:proofErr w:type="spellStart"/>
      <w:r w:rsidRPr="00473132">
        <w:t>xmlns</w:t>
      </w:r>
      <w:proofErr w:type="spellEnd"/>
      <w:r w:rsidRPr="00473132">
        <w:t>="</w:t>
      </w:r>
      <w:proofErr w:type="gramStart"/>
      <w:r w:rsidRPr="00473132">
        <w:t>urn:oasis</w:t>
      </w:r>
      <w:proofErr w:type="gramEnd"/>
      <w:r w:rsidRPr="00473132">
        <w:t>:names:tc:ebxml-regrep:xsd:query:3.0"</w:t>
      </w:r>
    </w:p>
    <w:p w14:paraId="7DD56BE0" w14:textId="77777777" w:rsidR="006E5E33" w:rsidRPr="00473132" w:rsidRDefault="006E5E33" w:rsidP="006E5E33">
      <w:pPr>
        <w:pStyle w:val="StylePlainText8ptBoxSinglesolidlineAuto05ptLin"/>
      </w:pPr>
      <w:r w:rsidRPr="00473132">
        <w:t xml:space="preserve">    </w:t>
      </w:r>
      <w:proofErr w:type="spellStart"/>
      <w:proofErr w:type="gramStart"/>
      <w:r w:rsidRPr="00473132">
        <w:t>xmlns:rim</w:t>
      </w:r>
      <w:proofErr w:type="spellEnd"/>
      <w:proofErr w:type="gramEnd"/>
      <w:r w:rsidRPr="00473132">
        <w:t>="urn:oasis:names:tc:ebxml-regrep:xsd:rim:3.0"</w:t>
      </w:r>
    </w:p>
    <w:p w14:paraId="7F9867A8" w14:textId="77777777" w:rsidR="006E5E33" w:rsidRPr="00473132" w:rsidRDefault="006E5E33" w:rsidP="006E5E33">
      <w:pPr>
        <w:pStyle w:val="StylePlainText8ptBoxSinglesolidlineAuto05ptLin"/>
      </w:pPr>
      <w:r w:rsidRPr="00473132">
        <w:t xml:space="preserve">    status="</w:t>
      </w:r>
      <w:proofErr w:type="gramStart"/>
      <w:r w:rsidRPr="00473132">
        <w:t>urn:oasis</w:t>
      </w:r>
      <w:proofErr w:type="gramEnd"/>
      <w:r w:rsidRPr="00473132">
        <w:t>:names:tc:ebxml-regrep:ResponseStatusType:Success"&gt;</w:t>
      </w:r>
    </w:p>
    <w:p w14:paraId="14CD9ED5"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rim:RegistryObjectList</w:t>
      </w:r>
      <w:proofErr w:type="spellEnd"/>
      <w:proofErr w:type="gramEnd"/>
      <w:r w:rsidRPr="00473132">
        <w:t>&gt;</w:t>
      </w:r>
    </w:p>
    <w:p w14:paraId="2F52FC2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rim:ExtrinsicObject</w:t>
      </w:r>
      <w:proofErr w:type="spellEnd"/>
      <w:proofErr w:type="gramEnd"/>
      <w:r w:rsidRPr="00473132">
        <w:t xml:space="preserve"> </w:t>
      </w:r>
      <w:proofErr w:type="spellStart"/>
      <w:r w:rsidRPr="00473132">
        <w:t>xmlns:q</w:t>
      </w:r>
      <w:proofErr w:type="spellEnd"/>
      <w:r w:rsidRPr="00473132">
        <w:t>="urn:oasis:names:tc:ebxml-regrep:xsd:query:3.0"</w:t>
      </w:r>
    </w:p>
    <w:p w14:paraId="1DA0A63C" w14:textId="77777777" w:rsidR="006E5E33" w:rsidRPr="00473132" w:rsidRDefault="006E5E33" w:rsidP="006E5E33">
      <w:pPr>
        <w:pStyle w:val="StylePlainText8ptBoxSinglesolidlineAuto05ptLin"/>
      </w:pPr>
      <w:r w:rsidRPr="00473132">
        <w:t xml:space="preserve">            </w:t>
      </w:r>
      <w:proofErr w:type="spellStart"/>
      <w:proofErr w:type="gramStart"/>
      <w:r w:rsidRPr="00473132">
        <w:t>xmlns:rim</w:t>
      </w:r>
      <w:proofErr w:type="spellEnd"/>
      <w:proofErr w:type="gramEnd"/>
      <w:r w:rsidRPr="00473132">
        <w:t>="urn:oasis:names:tc:ebxml-regrep:xsd:rim:3.0"</w:t>
      </w:r>
    </w:p>
    <w:p w14:paraId="37161082"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:08a15a6f-5b4a-42de-8f95-89474f83abdf"</w:t>
      </w:r>
    </w:p>
    <w:p w14:paraId="6484145B" w14:textId="77777777" w:rsidR="006E5E33" w:rsidRPr="00473132" w:rsidRDefault="006E5E33" w:rsidP="006E5E33">
      <w:pPr>
        <w:pStyle w:val="StylePlainText8ptBoxSinglesolidlineAuto05ptLin"/>
      </w:pPr>
      <w:r w:rsidRPr="00473132">
        <w:lastRenderedPageBreak/>
        <w:t xml:space="preserve">            lid="</w:t>
      </w:r>
      <w:proofErr w:type="gramStart"/>
      <w:r w:rsidRPr="00473132">
        <w:t>urn:uuid</w:t>
      </w:r>
      <w:proofErr w:type="gramEnd"/>
      <w:r w:rsidRPr="00473132">
        <w:t xml:space="preserve">:08a15a6f-5b4a-42de-8f95-89474f83abdf" </w:t>
      </w:r>
      <w:proofErr w:type="spellStart"/>
      <w:r w:rsidRPr="00473132">
        <w:t>mimeType</w:t>
      </w:r>
      <w:proofErr w:type="spellEnd"/>
      <w:r w:rsidRPr="00473132">
        <w:t>="text/xml"</w:t>
      </w:r>
    </w:p>
    <w:p w14:paraId="3A0DCBB0" w14:textId="77777777" w:rsidR="006E5E33" w:rsidRPr="00473132" w:rsidRDefault="006E5E33" w:rsidP="006E5E33">
      <w:pPr>
        <w:pStyle w:val="StylePlainText8ptBoxSinglesolidlineAuto05ptLin"/>
      </w:pPr>
      <w:r w:rsidRPr="00473132">
        <w:t xml:space="preserve">            </w:t>
      </w:r>
      <w:proofErr w:type="spellStart"/>
      <w:r w:rsidRPr="00473132">
        <w:t>objectType</w:t>
      </w:r>
      <w:proofErr w:type="spellEnd"/>
      <w:r w:rsidRPr="00473132">
        <w:t>="</w:t>
      </w:r>
      <w:proofErr w:type="gramStart"/>
      <w:r w:rsidRPr="00473132">
        <w:t>urn:uuid</w:t>
      </w:r>
      <w:proofErr w:type="gramEnd"/>
      <w:r w:rsidRPr="00473132">
        <w:t>:7edca82f-054d-47f2-a032-9b2a5b5186c1"</w:t>
      </w:r>
    </w:p>
    <w:p w14:paraId="3E4BF69B" w14:textId="77777777" w:rsidR="006E5E33" w:rsidRPr="00473132" w:rsidRDefault="006E5E33" w:rsidP="006E5E33">
      <w:pPr>
        <w:pStyle w:val="StylePlainText8ptBoxSinglesolidlineAuto05ptLin"/>
      </w:pPr>
      <w:r w:rsidRPr="00473132">
        <w:t xml:space="preserve">            status="</w:t>
      </w:r>
      <w:proofErr w:type="spellStart"/>
      <w:proofErr w:type="gramStart"/>
      <w:r w:rsidRPr="00473132">
        <w:t>urn:oasis</w:t>
      </w:r>
      <w:proofErr w:type="gramEnd"/>
      <w:r w:rsidRPr="00473132">
        <w:t>:names:tc:ebxml-regrep:StatusType:Approved</w:t>
      </w:r>
      <w:proofErr w:type="spellEnd"/>
      <w:r w:rsidRPr="00473132">
        <w:t>"&gt;</w:t>
      </w:r>
    </w:p>
    <w:p w14:paraId="03405FB8"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authorInstitution</w:t>
      </w:r>
      <w:proofErr w:type="spellEnd"/>
      <w:r w:rsidRPr="00473132">
        <w:t>"&gt;</w:t>
      </w:r>
    </w:p>
    <w:p w14:paraId="57A4CD4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6864799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&gt;Some Hospital^^^^^^^^^1.2.3.4.5.6.7.8.9.1789.45&lt;/</w:t>
      </w:r>
      <w:proofErr w:type="spellStart"/>
      <w:r w:rsidRPr="00473132">
        <w:t>rim:Value</w:t>
      </w:r>
      <w:proofErr w:type="spellEnd"/>
      <w:r w:rsidRPr="00473132">
        <w:t>&gt;</w:t>
      </w:r>
    </w:p>
    <w:p w14:paraId="719A2B76"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42824D3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1BDA3BA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creationTime</w:t>
      </w:r>
      <w:proofErr w:type="spellEnd"/>
      <w:r w:rsidRPr="00473132">
        <w:t>"&gt;</w:t>
      </w:r>
    </w:p>
    <w:p w14:paraId="1E2E963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C455FB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&gt;200412261119&lt;/</w:t>
      </w:r>
      <w:proofErr w:type="spellStart"/>
      <w:r w:rsidRPr="00473132">
        <w:t>rim:Value</w:t>
      </w:r>
      <w:proofErr w:type="spellEnd"/>
      <w:r w:rsidRPr="00473132">
        <w:t>&gt;</w:t>
      </w:r>
    </w:p>
    <w:p w14:paraId="0C76085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272A93B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771064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name="hash"&gt;</w:t>
      </w:r>
    </w:p>
    <w:p w14:paraId="360BB4B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A212DF7"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&gt;4cf4f82d78b5e2aac35c31bca8cb79fe6bd6a41e&lt;/</w:t>
      </w:r>
      <w:proofErr w:type="spellStart"/>
      <w:r w:rsidRPr="00473132">
        <w:t>rim:Value</w:t>
      </w:r>
      <w:proofErr w:type="spellEnd"/>
      <w:r w:rsidRPr="00473132">
        <w:t>&gt;</w:t>
      </w:r>
    </w:p>
    <w:p w14:paraId="65ED5A3C"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5DAB933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1A3BF35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languageCode</w:t>
      </w:r>
      <w:proofErr w:type="spellEnd"/>
      <w:r w:rsidRPr="00473132">
        <w:t>"&gt;</w:t>
      </w:r>
    </w:p>
    <w:p w14:paraId="08F2E6DD"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698F5DBC"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w:t>
      </w:r>
      <w:proofErr w:type="spellStart"/>
      <w:r w:rsidRPr="00473132">
        <w:t>en</w:t>
      </w:r>
      <w:proofErr w:type="spellEnd"/>
      <w:r w:rsidRPr="00473132">
        <w:t>-us&lt;/</w:t>
      </w:r>
      <w:proofErr w:type="spellStart"/>
      <w:r w:rsidRPr="00473132">
        <w:t>rim:Value</w:t>
      </w:r>
      <w:proofErr w:type="spellEnd"/>
      <w:r w:rsidRPr="00473132">
        <w:t>&gt;</w:t>
      </w:r>
    </w:p>
    <w:p w14:paraId="3C0BF101"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312988E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176FCF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serviceStartTime</w:t>
      </w:r>
      <w:proofErr w:type="spellEnd"/>
      <w:r w:rsidRPr="00473132">
        <w:t>"&gt;</w:t>
      </w:r>
    </w:p>
    <w:p w14:paraId="6CD23AE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582BC20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&gt;200412230800&lt;/</w:t>
      </w:r>
      <w:proofErr w:type="spellStart"/>
      <w:r w:rsidRPr="00473132">
        <w:t>rim:Value</w:t>
      </w:r>
      <w:proofErr w:type="spellEnd"/>
      <w:r w:rsidRPr="00473132">
        <w:t>&gt;</w:t>
      </w:r>
    </w:p>
    <w:p w14:paraId="21C08E3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31BD85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0E47B36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serviceStopTime</w:t>
      </w:r>
      <w:proofErr w:type="spellEnd"/>
      <w:r w:rsidRPr="00473132">
        <w:t>"&gt;</w:t>
      </w:r>
    </w:p>
    <w:p w14:paraId="6FBA9E5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6558FEE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&gt;200412230801&lt;/</w:t>
      </w:r>
      <w:proofErr w:type="spellStart"/>
      <w:r w:rsidRPr="00473132">
        <w:t>rim:Value</w:t>
      </w:r>
      <w:proofErr w:type="spellEnd"/>
      <w:r w:rsidRPr="00473132">
        <w:t>&gt;</w:t>
      </w:r>
    </w:p>
    <w:p w14:paraId="22374CC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3E88D02C"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1A7011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name="size"&gt;</w:t>
      </w:r>
    </w:p>
    <w:p w14:paraId="1EE10E9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3AFA9FA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&gt;54449&lt;/</w:t>
      </w:r>
      <w:proofErr w:type="spellStart"/>
      <w:r w:rsidRPr="00473132">
        <w:t>rim:Value</w:t>
      </w:r>
      <w:proofErr w:type="spellEnd"/>
      <w:r w:rsidRPr="00473132">
        <w:t>&gt;</w:t>
      </w:r>
    </w:p>
    <w:p w14:paraId="3BCAFAB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500474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6BAFC4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sourcePatientId</w:t>
      </w:r>
      <w:proofErr w:type="spellEnd"/>
      <w:r w:rsidRPr="00473132">
        <w:t>"&gt;</w:t>
      </w:r>
    </w:p>
    <w:p w14:paraId="6E6D244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6C16AF7B" w14:textId="77777777" w:rsidR="006E5E33" w:rsidRPr="00473132" w:rsidRDefault="006E5E33" w:rsidP="006E5E33">
      <w:pPr>
        <w:pStyle w:val="StylePlainText8ptBoxSinglesolidlineAuto05ptLin"/>
      </w:pPr>
      <w:r w:rsidRPr="00473132">
        <w:lastRenderedPageBreak/>
        <w:t xml:space="preserve">                    &lt;</w:t>
      </w:r>
      <w:proofErr w:type="spellStart"/>
      <w:proofErr w:type="gramStart"/>
      <w:r w:rsidRPr="00473132">
        <w:t>rim:Value</w:t>
      </w:r>
      <w:proofErr w:type="spellEnd"/>
      <w:proofErr w:type="gramEnd"/>
      <w:r w:rsidRPr="00473132">
        <w:t>&gt;jd12323^^^&amp;amp;1.2.3&amp;amp;ISO&lt;/</w:t>
      </w:r>
      <w:proofErr w:type="spellStart"/>
      <w:r w:rsidRPr="00473132">
        <w:t>rim:Value</w:t>
      </w:r>
      <w:proofErr w:type="spellEnd"/>
      <w:r w:rsidRPr="00473132">
        <w:t>&gt;</w:t>
      </w:r>
    </w:p>
    <w:p w14:paraId="3D56F84C"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4C8043C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6FB48CF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sourcePatientInfo</w:t>
      </w:r>
      <w:proofErr w:type="spellEnd"/>
      <w:r w:rsidRPr="00473132">
        <w:t>"&gt;</w:t>
      </w:r>
    </w:p>
    <w:p w14:paraId="7C90ECF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5EDFCF11"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&gt;PID-3|pid1^^^&amp;amp;3.4.5.6&amp;amp;ISO&lt;/</w:t>
      </w:r>
      <w:proofErr w:type="spellStart"/>
      <w:r w:rsidRPr="00473132">
        <w:t>rim:Value</w:t>
      </w:r>
      <w:proofErr w:type="spellEnd"/>
      <w:r w:rsidRPr="00473132">
        <w:t>&gt;</w:t>
      </w:r>
    </w:p>
    <w:p w14:paraId="4B17AB7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&gt;PID-5|Doe^John^^^&lt;/</w:t>
      </w:r>
      <w:proofErr w:type="spellStart"/>
      <w:r w:rsidRPr="00473132">
        <w:t>rim:Value</w:t>
      </w:r>
      <w:proofErr w:type="spellEnd"/>
      <w:r w:rsidRPr="00473132">
        <w:t>&gt;</w:t>
      </w:r>
    </w:p>
    <w:p w14:paraId="6619204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&gt;PID-7|19560527&lt;/</w:t>
      </w:r>
      <w:proofErr w:type="spellStart"/>
      <w:r w:rsidRPr="00473132">
        <w:t>rim:Value</w:t>
      </w:r>
      <w:proofErr w:type="spellEnd"/>
      <w:r w:rsidRPr="00473132">
        <w:t>&gt;</w:t>
      </w:r>
    </w:p>
    <w:p w14:paraId="6CF9661D"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&gt;PID-8|M&lt;/</w:t>
      </w:r>
      <w:proofErr w:type="spellStart"/>
      <w:r w:rsidRPr="00473132">
        <w:t>rim:Value</w:t>
      </w:r>
      <w:proofErr w:type="spellEnd"/>
      <w:r w:rsidRPr="00473132">
        <w:t>&gt;</w:t>
      </w:r>
    </w:p>
    <w:p w14:paraId="36CF6A8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&gt;PID-11|100 Main St^^Metropolis^Il^44130^USA&lt;/</w:t>
      </w:r>
      <w:proofErr w:type="spellStart"/>
      <w:r w:rsidRPr="00473132">
        <w:t>rim:Value</w:t>
      </w:r>
      <w:proofErr w:type="spellEnd"/>
      <w:r w:rsidRPr="00473132">
        <w:t>&gt;</w:t>
      </w:r>
    </w:p>
    <w:p w14:paraId="4E37CBE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4D95986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7F05B36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18C0C23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value="Sample document 1" </w:t>
      </w:r>
      <w:proofErr w:type="spellStart"/>
      <w:r w:rsidRPr="00473132">
        <w:t>xml:lang</w:t>
      </w:r>
      <w:proofErr w:type="spellEnd"/>
      <w:r w:rsidRPr="00473132">
        <w:t>="</w:t>
      </w:r>
      <w:proofErr w:type="spellStart"/>
      <w:r w:rsidRPr="00473132">
        <w:t>en</w:t>
      </w:r>
      <w:proofErr w:type="spellEnd"/>
      <w:r w:rsidRPr="00473132">
        <w:t>-us"/&gt;</w:t>
      </w:r>
    </w:p>
    <w:p w14:paraId="35E7E0F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1BAD6E65"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6770E14B"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707FFAD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classificationScheme="urn:uuid:41a5887f-8865-4c09-adf7-e362475b143a"</w:t>
      </w:r>
    </w:p>
    <w:p w14:paraId="78C63ECD"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686429B1"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:ac872fc0-1c6e-439f-84d1-f76770a0ccdf"</w:t>
      </w:r>
    </w:p>
    <w:p w14:paraId="65A068CE"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 xml:space="preserve">:ac872fc0-1c6e-439f-84d1-f76770a0ccdf" </w:t>
      </w:r>
      <w:proofErr w:type="spellStart"/>
      <w:r w:rsidRPr="00473132">
        <w:t>nodeRepresentation</w:t>
      </w:r>
      <w:proofErr w:type="spellEnd"/>
      <w:r w:rsidRPr="00473132">
        <w:t>="Education"</w:t>
      </w:r>
    </w:p>
    <w:p w14:paraId="55E18A31" w14:textId="77777777" w:rsidR="006E5E33" w:rsidRPr="00473132" w:rsidRDefault="006E5E33" w:rsidP="006E5E33">
      <w:pPr>
        <w:pStyle w:val="StylePlainText8ptBoxSinglesolidlineAuto05ptLin"/>
      </w:pPr>
      <w:r w:rsidRPr="00473132">
        <w:t xml:space="preserve">                objectType="</w:t>
      </w:r>
      <w:proofErr w:type="gramStart"/>
      <w:r w:rsidRPr="00473132">
        <w:t>urn:oasis</w:t>
      </w:r>
      <w:proofErr w:type="gramEnd"/>
      <w:r w:rsidRPr="00473132">
        <w:t>:names:tc:ebxml-regrep:ObjectType:RegistryObject:Classification"&gt;</w:t>
      </w:r>
    </w:p>
    <w:p w14:paraId="487F4E18"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56E3D5D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D8EB0B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 xml:space="preserve">&gt;Connect-a-thon </w:t>
      </w:r>
      <w:proofErr w:type="spellStart"/>
      <w:r w:rsidRPr="00473132">
        <w:t>classCodes</w:t>
      </w:r>
      <w:proofErr w:type="spellEnd"/>
      <w:r w:rsidRPr="00473132">
        <w:t>&lt;/</w:t>
      </w:r>
      <w:proofErr w:type="spellStart"/>
      <w:r w:rsidRPr="00473132">
        <w:t>rim:Value</w:t>
      </w:r>
      <w:proofErr w:type="spellEnd"/>
      <w:r w:rsidRPr="00473132">
        <w:t>&gt;</w:t>
      </w:r>
    </w:p>
    <w:p w14:paraId="661ECECC"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46F0526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0C973C8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20F8BB9D"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value="Education" </w:t>
      </w:r>
      <w:proofErr w:type="spellStart"/>
      <w:r w:rsidRPr="00473132">
        <w:t>xml:lang</w:t>
      </w:r>
      <w:proofErr w:type="spellEnd"/>
      <w:r w:rsidRPr="00473132">
        <w:t>="</w:t>
      </w:r>
      <w:proofErr w:type="spellStart"/>
      <w:r w:rsidRPr="00473132">
        <w:t>en</w:t>
      </w:r>
      <w:proofErr w:type="spellEnd"/>
      <w:r w:rsidRPr="00473132">
        <w:t>-us"/&gt;</w:t>
      </w:r>
    </w:p>
    <w:p w14:paraId="014249F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671C004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3842F663"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7BF3166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37AFFAA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classificationScheme="urn:uuid:f4f85eac-e6cb-4883-b524-f2705394840f"</w:t>
      </w:r>
    </w:p>
    <w:p w14:paraId="752F0B1D"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28CA57D0" w14:textId="77777777" w:rsidR="006E5E33" w:rsidRPr="00504617" w:rsidRDefault="006E5E33" w:rsidP="006E5E33">
      <w:pPr>
        <w:pStyle w:val="StylePlainText8ptBoxSinglesolidlineAuto05ptLin"/>
        <w:rPr>
          <w:lang w:val="de-CH"/>
        </w:rPr>
      </w:pPr>
      <w:r w:rsidRPr="00473132">
        <w:lastRenderedPageBreak/>
        <w:t xml:space="preserve">                </w:t>
      </w:r>
      <w:r w:rsidRPr="004D6C13">
        <w:rPr>
          <w:lang w:val="de-CH"/>
        </w:rPr>
        <w:t>id="urn:uuid:f1a8c8e4-3593-4777-b7e0-8b0773378705"</w:t>
      </w:r>
    </w:p>
    <w:p w14:paraId="75979F33" w14:textId="77777777" w:rsidR="006E5E33" w:rsidRPr="00473132" w:rsidRDefault="006E5E33" w:rsidP="006E5E33">
      <w:pPr>
        <w:pStyle w:val="StylePlainText8ptBoxSinglesolidlineAuto05ptLin"/>
      </w:pPr>
      <w:r w:rsidRPr="004D6C13">
        <w:rPr>
          <w:lang w:val="de-CH"/>
          <w:rPrChange w:id="566" w:author="Mary Jungers" w:date="2022-05-13T17:18:00Z">
            <w:rPr>
              <w:lang w:val="de-CH"/>
            </w:rPr>
          </w:rPrChange>
        </w:rPr>
        <w:t xml:space="preserve">                </w:t>
      </w:r>
      <w:r w:rsidRPr="00473132">
        <w:t>lid="</w:t>
      </w:r>
      <w:proofErr w:type="gramStart"/>
      <w:r w:rsidRPr="00473132">
        <w:t>urn:uuid</w:t>
      </w:r>
      <w:proofErr w:type="gramEnd"/>
      <w:r w:rsidRPr="00473132">
        <w:t xml:space="preserve">:f1a8c8e4-3593-4777-b7e0-8b0773378705" </w:t>
      </w:r>
      <w:proofErr w:type="spellStart"/>
      <w:r w:rsidRPr="00473132">
        <w:t>nodeRepresentation</w:t>
      </w:r>
      <w:proofErr w:type="spellEnd"/>
      <w:r w:rsidRPr="00473132">
        <w:t>="C"</w:t>
      </w:r>
    </w:p>
    <w:p w14:paraId="54C36328" w14:textId="77777777" w:rsidR="006E5E33" w:rsidRPr="00473132" w:rsidRDefault="006E5E33" w:rsidP="006E5E33">
      <w:pPr>
        <w:pStyle w:val="StylePlainText8ptBoxSinglesolidlineAuto05ptLin"/>
      </w:pPr>
      <w:r w:rsidRPr="00473132">
        <w:t xml:space="preserve">                objectType="</w:t>
      </w:r>
      <w:proofErr w:type="gramStart"/>
      <w:r w:rsidRPr="00473132">
        <w:t>urn:oasis</w:t>
      </w:r>
      <w:proofErr w:type="gramEnd"/>
      <w:r w:rsidRPr="00473132">
        <w:t>:names:tc:ebxml-regrep:ObjectType:RegistryObject:Classification"&gt;</w:t>
      </w:r>
    </w:p>
    <w:p w14:paraId="66BFEAA4"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6B99921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7D8711A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 xml:space="preserve">&gt;Connect-a-thon </w:t>
      </w:r>
      <w:proofErr w:type="spellStart"/>
      <w:r w:rsidRPr="00473132">
        <w:t>confidentialityCodes</w:t>
      </w:r>
      <w:proofErr w:type="spellEnd"/>
      <w:r w:rsidRPr="00473132">
        <w:t>&lt;/</w:t>
      </w:r>
      <w:proofErr w:type="spellStart"/>
      <w:r w:rsidRPr="00473132">
        <w:t>rim:Value</w:t>
      </w:r>
      <w:proofErr w:type="spellEnd"/>
      <w:r w:rsidRPr="00473132">
        <w:t>&gt;</w:t>
      </w:r>
    </w:p>
    <w:p w14:paraId="41BD8A56"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1F70EE85"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4A7B1FA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707A6AD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value="Celebrity" </w:t>
      </w:r>
      <w:proofErr w:type="spellStart"/>
      <w:r w:rsidRPr="00473132">
        <w:t>xml:lang</w:t>
      </w:r>
      <w:proofErr w:type="spellEnd"/>
      <w:r w:rsidRPr="00473132">
        <w:t>="</w:t>
      </w:r>
      <w:proofErr w:type="spellStart"/>
      <w:r w:rsidRPr="00473132">
        <w:t>en</w:t>
      </w:r>
      <w:proofErr w:type="spellEnd"/>
      <w:r w:rsidRPr="00473132">
        <w:t>-us"/&gt;</w:t>
      </w:r>
    </w:p>
    <w:p w14:paraId="236188C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6FC93001"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14437DEB"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7C42550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17C57B7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classificationScheme="urn:uuid:a09d5840-386c-46f2-b5ad-9c3699a4309d"</w:t>
      </w:r>
    </w:p>
    <w:p w14:paraId="0E1D35A8"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11A029D4"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:b6e49c73-96c8-4058-8c95-914d83bd262a"</w:t>
      </w:r>
    </w:p>
    <w:p w14:paraId="48715B8B"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:b6e49c73-96c8-4058-8c95-914d83bd262a"</w:t>
      </w:r>
    </w:p>
    <w:p w14:paraId="3FD1BFCF" w14:textId="77777777" w:rsidR="006E5E33" w:rsidRPr="00473132" w:rsidRDefault="006E5E33" w:rsidP="006E5E33">
      <w:pPr>
        <w:pStyle w:val="StylePlainText8ptBoxSinglesolidlineAuto05ptLin"/>
      </w:pPr>
      <w:r w:rsidRPr="00473132">
        <w:t xml:space="preserve">                </w:t>
      </w:r>
      <w:proofErr w:type="spellStart"/>
      <w:r w:rsidRPr="00473132">
        <w:t>nodeRepresentation</w:t>
      </w:r>
      <w:proofErr w:type="spellEnd"/>
      <w:r w:rsidRPr="00473132">
        <w:t>="CDAR2/IHE 1.0"</w:t>
      </w:r>
    </w:p>
    <w:p w14:paraId="6CB839A5" w14:textId="77777777" w:rsidR="006E5E33" w:rsidRPr="00473132" w:rsidRDefault="006E5E33" w:rsidP="006E5E33">
      <w:pPr>
        <w:pStyle w:val="StylePlainText8ptBoxSinglesolidlineAuto05ptLin"/>
      </w:pPr>
      <w:r w:rsidRPr="00473132">
        <w:t xml:space="preserve">                objectType="</w:t>
      </w:r>
      <w:proofErr w:type="gramStart"/>
      <w:r w:rsidRPr="00473132">
        <w:t>urn:oasis</w:t>
      </w:r>
      <w:proofErr w:type="gramEnd"/>
      <w:r w:rsidRPr="00473132">
        <w:t>:names:tc:ebxml-regrep:ObjectType:RegistryObject:Classification"&gt;</w:t>
      </w:r>
    </w:p>
    <w:p w14:paraId="728859C9"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73E9751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5E3EFEE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 xml:space="preserve">&gt;Connect-a-thon </w:t>
      </w:r>
      <w:proofErr w:type="spellStart"/>
      <w:r w:rsidRPr="00473132">
        <w:t>formatCodes</w:t>
      </w:r>
      <w:proofErr w:type="spellEnd"/>
      <w:r w:rsidRPr="00473132">
        <w:t>&lt;/</w:t>
      </w:r>
      <w:proofErr w:type="spellStart"/>
      <w:r w:rsidRPr="00473132">
        <w:t>rim:Value</w:t>
      </w:r>
      <w:proofErr w:type="spellEnd"/>
      <w:r w:rsidRPr="00473132">
        <w:t>&gt;</w:t>
      </w:r>
    </w:p>
    <w:p w14:paraId="31C5B943"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096114E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6C6BF2C1"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044CB43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value="CDAR2/IHE 1.0" </w:t>
      </w:r>
      <w:proofErr w:type="spellStart"/>
      <w:r w:rsidRPr="00473132">
        <w:t>xml:lang</w:t>
      </w:r>
      <w:proofErr w:type="spellEnd"/>
      <w:r w:rsidRPr="00473132">
        <w:t>="</w:t>
      </w:r>
      <w:proofErr w:type="spellStart"/>
      <w:r w:rsidRPr="00473132">
        <w:t>en</w:t>
      </w:r>
      <w:proofErr w:type="spellEnd"/>
      <w:r w:rsidRPr="00473132">
        <w:t>-us"/&gt;</w:t>
      </w:r>
    </w:p>
    <w:p w14:paraId="0DAACDF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6CAB6B3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073D26ED"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500B1502"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5431CF6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classificationScheme="urn:uuid:f33fb8ac-18af-42cc-ae0e-ed0b0bdb91e1"</w:t>
      </w:r>
    </w:p>
    <w:p w14:paraId="15EFA9C5"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2650B93E"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:61e2b376-d74a-4984-ac21-dcd0b8890f9d"</w:t>
      </w:r>
    </w:p>
    <w:p w14:paraId="01DF4EBA"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:61e2b376-d74a-4984-ac21-dcd0b8890f9d"</w:t>
      </w:r>
    </w:p>
    <w:p w14:paraId="6EDBE8D2" w14:textId="77777777" w:rsidR="006E5E33" w:rsidRPr="00473132" w:rsidRDefault="006E5E33" w:rsidP="006E5E33">
      <w:pPr>
        <w:pStyle w:val="StylePlainText8ptBoxSinglesolidlineAuto05ptLin"/>
      </w:pPr>
      <w:r w:rsidRPr="00473132">
        <w:lastRenderedPageBreak/>
        <w:t xml:space="preserve">                </w:t>
      </w:r>
      <w:proofErr w:type="spellStart"/>
      <w:r w:rsidRPr="00473132">
        <w:t>nodeRepresentation</w:t>
      </w:r>
      <w:proofErr w:type="spellEnd"/>
      <w:r w:rsidRPr="00473132">
        <w:t>="Emergency Department"</w:t>
      </w:r>
    </w:p>
    <w:p w14:paraId="057FA36D" w14:textId="77777777" w:rsidR="006E5E33" w:rsidRPr="00473132" w:rsidRDefault="006E5E33" w:rsidP="006E5E33">
      <w:pPr>
        <w:pStyle w:val="StylePlainText8ptBoxSinglesolidlineAuto05ptLin"/>
      </w:pPr>
      <w:r w:rsidRPr="00473132">
        <w:t xml:space="preserve">                objectType="</w:t>
      </w:r>
      <w:proofErr w:type="gramStart"/>
      <w:r w:rsidRPr="00473132">
        <w:t>urn:oasis</w:t>
      </w:r>
      <w:proofErr w:type="gramEnd"/>
      <w:r w:rsidRPr="00473132">
        <w:t>:names:tc:ebxml-regrep:ObjectType:RegistryObject:Classification"&gt;</w:t>
      </w:r>
    </w:p>
    <w:p w14:paraId="0CAD3CA1"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6CFBB085"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0EAFDBD3"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 xml:space="preserve">&gt;Connect-a-thon </w:t>
      </w:r>
      <w:proofErr w:type="spellStart"/>
      <w:r w:rsidRPr="00473132">
        <w:t>healthcareFacilityTypeCodes</w:t>
      </w:r>
      <w:proofErr w:type="spellEnd"/>
      <w:r w:rsidRPr="00473132">
        <w:t>&lt;/</w:t>
      </w:r>
      <w:proofErr w:type="spellStart"/>
      <w:r w:rsidRPr="00473132">
        <w:t>rim:Value</w:t>
      </w:r>
      <w:proofErr w:type="spellEnd"/>
      <w:r w:rsidRPr="00473132">
        <w:t>&gt;</w:t>
      </w:r>
    </w:p>
    <w:p w14:paraId="0B90EAB9"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5189701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09E9ECB"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003E833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value="Assisted Living" </w:t>
      </w:r>
      <w:proofErr w:type="spellStart"/>
      <w:r w:rsidRPr="00473132">
        <w:t>xml:lang</w:t>
      </w:r>
      <w:proofErr w:type="spellEnd"/>
      <w:r w:rsidRPr="00473132">
        <w:t>="</w:t>
      </w:r>
      <w:proofErr w:type="spellStart"/>
      <w:r w:rsidRPr="00473132">
        <w:t>en</w:t>
      </w:r>
      <w:proofErr w:type="spellEnd"/>
      <w:r w:rsidRPr="00473132">
        <w:t>-us"/&gt;</w:t>
      </w:r>
    </w:p>
    <w:p w14:paraId="793C10D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1060109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5068F6A0"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65CA317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18D7834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classificationScheme="urn:uuid:cccf5598-8b07-4b77-a05e-ae952c785ead"</w:t>
      </w:r>
    </w:p>
    <w:p w14:paraId="1ED53D93"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75A7FC01"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:fb7677c5-c42f-485d-9010-dce0f3cd4ad5"</w:t>
      </w:r>
    </w:p>
    <w:p w14:paraId="487B96C4"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 xml:space="preserve">:fb7677c5-c42f-485d-9010-dce0f3cd4ad5" </w:t>
      </w:r>
      <w:proofErr w:type="spellStart"/>
      <w:r w:rsidRPr="00473132">
        <w:t>nodeRepresentation</w:t>
      </w:r>
      <w:proofErr w:type="spellEnd"/>
      <w:r w:rsidRPr="00473132">
        <w:t>="Cardiology"</w:t>
      </w:r>
    </w:p>
    <w:p w14:paraId="4853C654" w14:textId="77777777" w:rsidR="006E5E33" w:rsidRPr="00473132" w:rsidRDefault="006E5E33" w:rsidP="006E5E33">
      <w:pPr>
        <w:pStyle w:val="StylePlainText8ptBoxSinglesolidlineAuto05ptLin"/>
      </w:pPr>
      <w:r w:rsidRPr="00473132">
        <w:t xml:space="preserve">                objectType="</w:t>
      </w:r>
      <w:proofErr w:type="gramStart"/>
      <w:r w:rsidRPr="00473132">
        <w:t>Urn:oasis</w:t>
      </w:r>
      <w:proofErr w:type="gramEnd"/>
      <w:r w:rsidRPr="00473132">
        <w:t>:names:tc:ebxml-regrep:ObjectType:RegistryObject:Classification"&gt;</w:t>
      </w:r>
    </w:p>
    <w:p w14:paraId="50EC5849"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1603C535"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29B1502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w:t>
      </w:r>
      <w:proofErr w:type="spellEnd"/>
      <w:proofErr w:type="gramEnd"/>
      <w:r w:rsidRPr="00473132">
        <w:t xml:space="preserve">&gt;Connect-a-thon </w:t>
      </w:r>
      <w:proofErr w:type="spellStart"/>
      <w:r w:rsidRPr="00473132">
        <w:t>practiceSettingCodes</w:t>
      </w:r>
      <w:proofErr w:type="spellEnd"/>
      <w:r w:rsidRPr="00473132">
        <w:t>&lt;/</w:t>
      </w:r>
      <w:proofErr w:type="spellStart"/>
      <w:r w:rsidRPr="00473132">
        <w:t>rim:Value</w:t>
      </w:r>
      <w:proofErr w:type="spellEnd"/>
      <w:r w:rsidRPr="00473132">
        <w:t>&gt;</w:t>
      </w:r>
    </w:p>
    <w:p w14:paraId="125DCAF5"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333FCF1A"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31F8F7D5"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3748629F"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value="Cardiology" </w:t>
      </w:r>
      <w:proofErr w:type="spellStart"/>
      <w:r w:rsidRPr="00473132">
        <w:t>xml:lang</w:t>
      </w:r>
      <w:proofErr w:type="spellEnd"/>
      <w:r w:rsidRPr="00473132">
        <w:t>="</w:t>
      </w:r>
      <w:proofErr w:type="spellStart"/>
      <w:r w:rsidRPr="00473132">
        <w:t>en</w:t>
      </w:r>
      <w:proofErr w:type="spellEnd"/>
      <w:r w:rsidRPr="00473132">
        <w:t>-us"/&gt;</w:t>
      </w:r>
    </w:p>
    <w:p w14:paraId="6EFC491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5F8D2E07"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rim:Description</w:t>
      </w:r>
      <w:proofErr w:type="spellEnd"/>
      <w:proofErr w:type="gramEnd"/>
      <w:r w:rsidRPr="00473132">
        <w:t>/&gt;</w:t>
      </w:r>
    </w:p>
    <w:p w14:paraId="462BBCC0"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16F4F56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4E776096"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 xml:space="preserve"> classificationScheme="urn:uuid:f0306f51-975f-434e-a61c-c59651d33983"</w:t>
      </w:r>
    </w:p>
    <w:p w14:paraId="54C1311C" w14:textId="77777777" w:rsidR="006E5E33" w:rsidRPr="00473132" w:rsidRDefault="006E5E33" w:rsidP="006E5E33">
      <w:pPr>
        <w:pStyle w:val="StylePlainText8ptBoxSinglesolidlineAuto05ptLin"/>
      </w:pPr>
      <w:r w:rsidRPr="00473132">
        <w:t xml:space="preserve">                </w:t>
      </w:r>
      <w:proofErr w:type="spellStart"/>
      <w:r w:rsidRPr="00473132">
        <w:t>classifiedObject</w:t>
      </w:r>
      <w:proofErr w:type="spellEnd"/>
      <w:r w:rsidRPr="00473132">
        <w:t>="</w:t>
      </w:r>
      <w:proofErr w:type="gramStart"/>
      <w:r w:rsidRPr="00473132">
        <w:t>urn:uuid</w:t>
      </w:r>
      <w:proofErr w:type="gramEnd"/>
      <w:r w:rsidRPr="00473132">
        <w:t>:08a15a6f-5b4a-42de-8f95-89474f83abdf"</w:t>
      </w:r>
    </w:p>
    <w:p w14:paraId="1285D81D" w14:textId="77777777" w:rsidR="006E5E33" w:rsidRPr="00473132" w:rsidRDefault="006E5E33" w:rsidP="006E5E33">
      <w:pPr>
        <w:pStyle w:val="StylePlainText8ptBoxSinglesolidlineAuto05ptLin"/>
      </w:pPr>
      <w:r w:rsidRPr="00473132">
        <w:t xml:space="preserve">                id="</w:t>
      </w:r>
      <w:proofErr w:type="gramStart"/>
      <w:r w:rsidRPr="00473132">
        <w:t>urn:uuid</w:t>
      </w:r>
      <w:proofErr w:type="gramEnd"/>
      <w:r w:rsidRPr="00473132">
        <w:t>:0a8a8ed9-8be5-4a63-9b68-a511adee8ed5"</w:t>
      </w:r>
    </w:p>
    <w:p w14:paraId="33C09B51"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 xml:space="preserve">:0a8a8ed9-8be5-4a63-9b68-a511adee8ed5" </w:t>
      </w:r>
      <w:proofErr w:type="spellStart"/>
      <w:r w:rsidRPr="00473132">
        <w:t>nodeRepresentation</w:t>
      </w:r>
      <w:proofErr w:type="spellEnd"/>
      <w:r w:rsidRPr="00473132">
        <w:t>="34098-4"</w:t>
      </w:r>
    </w:p>
    <w:p w14:paraId="7F13308A" w14:textId="77777777" w:rsidR="006E5E33" w:rsidRPr="00473132" w:rsidRDefault="006E5E33" w:rsidP="006E5E33">
      <w:pPr>
        <w:pStyle w:val="StylePlainText8ptBoxSinglesolidlineAuto05ptLin"/>
      </w:pPr>
      <w:r w:rsidRPr="00473132">
        <w:lastRenderedPageBreak/>
        <w:t xml:space="preserve">                objectType="</w:t>
      </w:r>
      <w:proofErr w:type="gramStart"/>
      <w:r w:rsidRPr="00473132">
        <w:t>urn:oasis</w:t>
      </w:r>
      <w:proofErr w:type="gramEnd"/>
      <w:r w:rsidRPr="00473132">
        <w:t>:names:tc:ebxml-regrep:ObjectType:RegistryObject:Classification"&gt;</w:t>
      </w:r>
    </w:p>
    <w:p w14:paraId="1E3A0E3A"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rim:Slot</w:t>
      </w:r>
      <w:proofErr w:type="spellEnd"/>
      <w:proofErr w:type="gramEnd"/>
      <w:r w:rsidRPr="00473132">
        <w:t xml:space="preserve"> name="</w:t>
      </w:r>
      <w:proofErr w:type="spellStart"/>
      <w:r w:rsidRPr="00473132">
        <w:t>codingScheme</w:t>
      </w:r>
      <w:proofErr w:type="spellEnd"/>
      <w:r w:rsidRPr="00473132">
        <w:t>"&gt;</w:t>
      </w:r>
    </w:p>
    <w:p w14:paraId="344096B8"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2CE2EDE8"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rim:Value</w:t>
      </w:r>
      <w:proofErr w:type="spellEnd"/>
      <w:proofErr w:type="gramEnd"/>
      <w:r w:rsidRPr="00473132">
        <w:t>&gt;LOINC&lt;/</w:t>
      </w:r>
      <w:proofErr w:type="spellStart"/>
      <w:r w:rsidRPr="00473132">
        <w:t>rim:Value</w:t>
      </w:r>
      <w:proofErr w:type="spellEnd"/>
      <w:r w:rsidRPr="00473132">
        <w:t>&gt;</w:t>
      </w:r>
    </w:p>
    <w:p w14:paraId="18CDA7B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rim:ValueList</w:t>
      </w:r>
      <w:proofErr w:type="spellEnd"/>
      <w:proofErr w:type="gramEnd"/>
      <w:r w:rsidRPr="00473132">
        <w:t>&gt;</w:t>
      </w:r>
    </w:p>
    <w:p w14:paraId="24A6CC9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rim:Slot</w:t>
      </w:r>
      <w:proofErr w:type="spellEnd"/>
      <w:proofErr w:type="gramEnd"/>
      <w:r w:rsidRPr="00473132">
        <w:t>&gt;</w:t>
      </w:r>
    </w:p>
    <w:p w14:paraId="2E0301BD"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44667D7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value="Conference Evaluation Note"</w:t>
      </w:r>
    </w:p>
    <w:p w14:paraId="2AE6F9FF" w14:textId="77777777" w:rsidR="006E5E33" w:rsidRPr="00504617" w:rsidRDefault="006E5E33" w:rsidP="006E5E33">
      <w:pPr>
        <w:pStyle w:val="StylePlainText8ptBoxSinglesolidlineAuto05ptLin"/>
        <w:rPr>
          <w:lang w:val="de-CH"/>
        </w:rPr>
      </w:pPr>
      <w:r w:rsidRPr="00473132">
        <w:t xml:space="preserve">                        </w:t>
      </w:r>
      <w:r w:rsidRPr="004D6C13">
        <w:rPr>
          <w:lang w:val="de-CH"/>
        </w:rPr>
        <w:t>xml:lang="en-us"/&gt;</w:t>
      </w:r>
    </w:p>
    <w:p w14:paraId="7A1169F9" w14:textId="77777777" w:rsidR="006E5E33" w:rsidRPr="004D6C13" w:rsidRDefault="006E5E33" w:rsidP="006E5E33">
      <w:pPr>
        <w:pStyle w:val="StylePlainText8ptBoxSinglesolidlineAuto05ptLin"/>
        <w:rPr>
          <w:lang w:val="de-CH"/>
          <w:rPrChange w:id="567" w:author="Mary Jungers" w:date="2022-05-13T17:18:00Z">
            <w:rPr>
              <w:lang w:val="de-CH"/>
            </w:rPr>
          </w:rPrChange>
        </w:rPr>
      </w:pPr>
      <w:r w:rsidRPr="004D6C13">
        <w:rPr>
          <w:lang w:val="de-CH"/>
          <w:rPrChange w:id="568" w:author="Mary Jungers" w:date="2022-05-13T17:18:00Z">
            <w:rPr>
              <w:lang w:val="de-CH"/>
            </w:rPr>
          </w:rPrChange>
        </w:rPr>
        <w:t xml:space="preserve">                &lt;/rim:Name&gt;</w:t>
      </w:r>
    </w:p>
    <w:p w14:paraId="091B7A75" w14:textId="77777777" w:rsidR="006E5E33" w:rsidRPr="00473132" w:rsidRDefault="006E5E33" w:rsidP="006E5E33">
      <w:pPr>
        <w:pStyle w:val="StylePlainText8ptBoxSinglesolidlineAuto05ptLin"/>
      </w:pPr>
      <w:r w:rsidRPr="004D6C13">
        <w:rPr>
          <w:lang w:val="de-CH"/>
          <w:rPrChange w:id="569" w:author="Mary Jungers" w:date="2022-05-13T17:18:00Z">
            <w:rPr>
              <w:lang w:val="de-CH"/>
            </w:rPr>
          </w:rPrChange>
        </w:rPr>
        <w:t xml:space="preserve">                </w:t>
      </w:r>
      <w:r w:rsidRPr="00473132">
        <w:t>&lt;</w:t>
      </w:r>
      <w:proofErr w:type="spellStart"/>
      <w:proofErr w:type="gramStart"/>
      <w:r w:rsidRPr="00473132">
        <w:t>rim:Description</w:t>
      </w:r>
      <w:proofErr w:type="spellEnd"/>
      <w:proofErr w:type="gramEnd"/>
      <w:r w:rsidRPr="00473132">
        <w:t>/&gt;</w:t>
      </w:r>
    </w:p>
    <w:p w14:paraId="7E359DDC"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69F60C70"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rim:Classification</w:t>
      </w:r>
      <w:proofErr w:type="spellEnd"/>
      <w:proofErr w:type="gramEnd"/>
      <w:r w:rsidRPr="00473132">
        <w:t>&gt;</w:t>
      </w:r>
    </w:p>
    <w:p w14:paraId="1F4806EC"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rim:ExternalIdentifier</w:t>
      </w:r>
      <w:proofErr w:type="spellEnd"/>
      <w:proofErr w:type="gramEnd"/>
      <w:r w:rsidRPr="00473132">
        <w:t xml:space="preserve"> id="urn:uuid:db9f4438-ffff-435f-9d34-d76190728637"</w:t>
      </w:r>
    </w:p>
    <w:p w14:paraId="293E443B"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:db9f4438-ffff-435f-9d34-d76190728637"</w:t>
      </w:r>
    </w:p>
    <w:p w14:paraId="54CC63A0" w14:textId="77777777" w:rsidR="006E5E33" w:rsidRPr="00473132" w:rsidRDefault="006E5E33" w:rsidP="006E5E33">
      <w:pPr>
        <w:pStyle w:val="StylePlainText8ptBoxSinglesolidlineAuto05ptLin"/>
      </w:pPr>
      <w:r w:rsidRPr="00473132">
        <w:t xml:space="preserve">                </w:t>
      </w:r>
      <w:proofErr w:type="spellStart"/>
      <w:r w:rsidRPr="00473132">
        <w:t>registryObject</w:t>
      </w:r>
      <w:proofErr w:type="spellEnd"/>
      <w:r w:rsidRPr="00473132">
        <w:t>="</w:t>
      </w:r>
      <w:proofErr w:type="gramStart"/>
      <w:r w:rsidRPr="00473132">
        <w:t>urn:uuid</w:t>
      </w:r>
      <w:proofErr w:type="gramEnd"/>
      <w:r w:rsidRPr="00473132">
        <w:t>:08a15a6f-5b4a-42de-8f95-89474f83abdf"</w:t>
      </w:r>
    </w:p>
    <w:p w14:paraId="4016C2F2" w14:textId="77777777" w:rsidR="006E5E33" w:rsidRPr="00473132" w:rsidRDefault="006E5E33" w:rsidP="006E5E33">
      <w:pPr>
        <w:pStyle w:val="StylePlainText8ptBoxSinglesolidlineAuto05ptLin"/>
      </w:pPr>
      <w:r w:rsidRPr="00473132">
        <w:t xml:space="preserve">                identificationScheme="</w:t>
      </w:r>
      <w:proofErr w:type="gramStart"/>
      <w:r w:rsidRPr="00473132">
        <w:t>urn:uuid</w:t>
      </w:r>
      <w:proofErr w:type="gramEnd"/>
      <w:r w:rsidRPr="00473132">
        <w:t>:58a6f841-87b3-4a3e-92fd-a8ffeff98427"</w:t>
      </w:r>
    </w:p>
    <w:p w14:paraId="4441A53E" w14:textId="77777777" w:rsidR="006E5E33" w:rsidRPr="00473132" w:rsidRDefault="006E5E33" w:rsidP="006E5E33">
      <w:pPr>
        <w:pStyle w:val="StylePlainText8ptBoxSinglesolidlineAuto05ptLin"/>
      </w:pPr>
      <w:r w:rsidRPr="00473132">
        <w:t xml:space="preserve">                </w:t>
      </w:r>
      <w:proofErr w:type="spellStart"/>
      <w:r w:rsidRPr="00473132">
        <w:t>objectType</w:t>
      </w:r>
      <w:proofErr w:type="spellEnd"/>
      <w:r w:rsidRPr="00473132">
        <w:t>="</w:t>
      </w:r>
      <w:proofErr w:type="spellStart"/>
      <w:r w:rsidRPr="00473132">
        <w:t>ExternalIdentifier</w:t>
      </w:r>
      <w:proofErr w:type="spellEnd"/>
      <w:r w:rsidRPr="00473132">
        <w:t>"</w:t>
      </w:r>
    </w:p>
    <w:p w14:paraId="256D0182" w14:textId="77777777" w:rsidR="006E5E33" w:rsidRPr="00473132" w:rsidRDefault="006E5E33" w:rsidP="006E5E33">
      <w:pPr>
        <w:pStyle w:val="StylePlainText8ptBoxSinglesolidlineAuto05ptLin"/>
      </w:pPr>
      <w:r w:rsidRPr="00473132">
        <w:t xml:space="preserve">                value="st3498702^^^&amp;amp;1.3.6.1.4.1.21367.2005.3.7&amp;</w:t>
      </w:r>
      <w:proofErr w:type="gramStart"/>
      <w:r w:rsidRPr="00473132">
        <w:t>amp;ISO</w:t>
      </w:r>
      <w:proofErr w:type="gramEnd"/>
      <w:r w:rsidRPr="00473132">
        <w:t>"&gt;</w:t>
      </w:r>
    </w:p>
    <w:p w14:paraId="61DFA4BA"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5BBF5EDE"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w:t>
      </w:r>
      <w:proofErr w:type="spellStart"/>
      <w:r w:rsidRPr="00473132">
        <w:t>XDSDocumentEntry.patientId</w:t>
      </w:r>
      <w:proofErr w:type="spellEnd"/>
      <w:r w:rsidRPr="00473132">
        <w:t>"</w:t>
      </w:r>
    </w:p>
    <w:p w14:paraId="57A748AF" w14:textId="77777777" w:rsidR="006E5E33" w:rsidRPr="00504617" w:rsidRDefault="006E5E33" w:rsidP="006E5E33">
      <w:pPr>
        <w:pStyle w:val="StylePlainText8ptBoxSinglesolidlineAuto05ptLin"/>
        <w:rPr>
          <w:lang w:val="de-CH"/>
        </w:rPr>
      </w:pPr>
      <w:r w:rsidRPr="00473132">
        <w:t xml:space="preserve">                        </w:t>
      </w:r>
      <w:r w:rsidRPr="004D6C13">
        <w:rPr>
          <w:lang w:val="de-CH"/>
        </w:rPr>
        <w:t>xml:lang="en-us"/&gt;</w:t>
      </w:r>
    </w:p>
    <w:p w14:paraId="479C39D7" w14:textId="77777777" w:rsidR="006E5E33" w:rsidRPr="004D6C13" w:rsidRDefault="006E5E33" w:rsidP="006E5E33">
      <w:pPr>
        <w:pStyle w:val="StylePlainText8ptBoxSinglesolidlineAuto05ptLin"/>
        <w:rPr>
          <w:lang w:val="de-CH"/>
          <w:rPrChange w:id="570" w:author="Mary Jungers" w:date="2022-05-13T17:18:00Z">
            <w:rPr>
              <w:lang w:val="de-CH"/>
            </w:rPr>
          </w:rPrChange>
        </w:rPr>
      </w:pPr>
      <w:r w:rsidRPr="004D6C13">
        <w:rPr>
          <w:lang w:val="de-CH"/>
          <w:rPrChange w:id="571" w:author="Mary Jungers" w:date="2022-05-13T17:18:00Z">
            <w:rPr>
              <w:lang w:val="de-CH"/>
            </w:rPr>
          </w:rPrChange>
        </w:rPr>
        <w:t xml:space="preserve">                &lt;/rim:Name&gt;</w:t>
      </w:r>
    </w:p>
    <w:p w14:paraId="4F63C5E5" w14:textId="77777777" w:rsidR="006E5E33" w:rsidRPr="00473132" w:rsidRDefault="006E5E33" w:rsidP="006E5E33">
      <w:pPr>
        <w:pStyle w:val="StylePlainText8ptBoxSinglesolidlineAuto05ptLin"/>
      </w:pPr>
      <w:r w:rsidRPr="004D6C13">
        <w:rPr>
          <w:lang w:val="de-CH"/>
          <w:rPrChange w:id="572" w:author="Mary Jungers" w:date="2022-05-13T17:18:00Z">
            <w:rPr>
              <w:lang w:val="de-CH"/>
            </w:rPr>
          </w:rPrChange>
        </w:rPr>
        <w:t xml:space="preserve">                </w:t>
      </w:r>
      <w:r w:rsidRPr="00473132">
        <w:t>&lt;</w:t>
      </w:r>
      <w:proofErr w:type="spellStart"/>
      <w:proofErr w:type="gramStart"/>
      <w:r w:rsidRPr="00473132">
        <w:t>rim:Description</w:t>
      </w:r>
      <w:proofErr w:type="spellEnd"/>
      <w:proofErr w:type="gramEnd"/>
      <w:r w:rsidRPr="00473132">
        <w:t>/&gt;</w:t>
      </w:r>
    </w:p>
    <w:p w14:paraId="41ABC566"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75C0A06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rim:ExternalIdentifier</w:t>
      </w:r>
      <w:proofErr w:type="spellEnd"/>
      <w:proofErr w:type="gramEnd"/>
      <w:r w:rsidRPr="00473132">
        <w:t>&gt;</w:t>
      </w:r>
    </w:p>
    <w:p w14:paraId="79D6CB7C"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rim:ExternalIdentifier</w:t>
      </w:r>
      <w:proofErr w:type="spellEnd"/>
      <w:proofErr w:type="gramEnd"/>
      <w:r w:rsidRPr="00473132">
        <w:t xml:space="preserve"> id="urn:uuid:c3fcbf0e-9765-4f5b-abaa-b37ac8ff05a5"</w:t>
      </w:r>
    </w:p>
    <w:p w14:paraId="40495141" w14:textId="77777777" w:rsidR="006E5E33" w:rsidRPr="00473132" w:rsidRDefault="006E5E33" w:rsidP="006E5E33">
      <w:pPr>
        <w:pStyle w:val="StylePlainText8ptBoxSinglesolidlineAuto05ptLin"/>
      </w:pPr>
      <w:r w:rsidRPr="00473132">
        <w:t xml:space="preserve">                lid="</w:t>
      </w:r>
      <w:proofErr w:type="gramStart"/>
      <w:r w:rsidRPr="00473132">
        <w:t>urn:uuid</w:t>
      </w:r>
      <w:proofErr w:type="gramEnd"/>
      <w:r w:rsidRPr="00473132">
        <w:t>:c3fcbf0e-9765-4f5b-abaa-b37ac8ff05a5"</w:t>
      </w:r>
    </w:p>
    <w:p w14:paraId="57BEF22B" w14:textId="77777777" w:rsidR="006E5E33" w:rsidRPr="00473132" w:rsidRDefault="006E5E33" w:rsidP="006E5E33">
      <w:pPr>
        <w:pStyle w:val="StylePlainText8ptBoxSinglesolidlineAuto05ptLin"/>
      </w:pPr>
      <w:r w:rsidRPr="00473132">
        <w:t xml:space="preserve">                </w:t>
      </w:r>
      <w:proofErr w:type="spellStart"/>
      <w:r w:rsidRPr="00473132">
        <w:t>registryObject</w:t>
      </w:r>
      <w:proofErr w:type="spellEnd"/>
      <w:r w:rsidRPr="00473132">
        <w:t>="</w:t>
      </w:r>
      <w:proofErr w:type="gramStart"/>
      <w:r w:rsidRPr="00473132">
        <w:t>urn:uuid</w:t>
      </w:r>
      <w:proofErr w:type="gramEnd"/>
      <w:r w:rsidRPr="00473132">
        <w:t>:08a15a6f-5b4a-42de-8f95-89474f83abdf"</w:t>
      </w:r>
    </w:p>
    <w:p w14:paraId="535D475E" w14:textId="77777777" w:rsidR="006E5E33" w:rsidRPr="00473132" w:rsidRDefault="006E5E33" w:rsidP="006E5E33">
      <w:pPr>
        <w:pStyle w:val="StylePlainText8ptBoxSinglesolidlineAuto05ptLin"/>
      </w:pPr>
      <w:r w:rsidRPr="00473132">
        <w:t xml:space="preserve">                identificationScheme="</w:t>
      </w:r>
      <w:proofErr w:type="gramStart"/>
      <w:r w:rsidRPr="00473132">
        <w:t>urn:uuid</w:t>
      </w:r>
      <w:proofErr w:type="gramEnd"/>
      <w:r w:rsidRPr="00473132">
        <w:t>:2e82c1f6-a085-4c72-9da3-8640a32e42ab"</w:t>
      </w:r>
    </w:p>
    <w:p w14:paraId="3C87C2A1" w14:textId="77777777" w:rsidR="006E5E33" w:rsidRPr="00473132" w:rsidRDefault="006E5E33" w:rsidP="006E5E33">
      <w:pPr>
        <w:pStyle w:val="StylePlainText8ptBoxSinglesolidlineAuto05ptLin"/>
      </w:pPr>
      <w:r w:rsidRPr="00473132">
        <w:t xml:space="preserve">                </w:t>
      </w:r>
      <w:proofErr w:type="spellStart"/>
      <w:r w:rsidRPr="00473132">
        <w:t>objectType</w:t>
      </w:r>
      <w:proofErr w:type="spellEnd"/>
      <w:r w:rsidRPr="00473132">
        <w:t>="</w:t>
      </w:r>
      <w:proofErr w:type="spellStart"/>
      <w:r w:rsidRPr="00473132">
        <w:t>ExternalIdentifier</w:t>
      </w:r>
      <w:proofErr w:type="spellEnd"/>
      <w:r w:rsidRPr="00473132">
        <w:t>" value="1.3.6.1.4.1.21367.2005.3.99.1.1010"&gt;</w:t>
      </w:r>
    </w:p>
    <w:p w14:paraId="3F428064"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rim:Name</w:t>
      </w:r>
      <w:proofErr w:type="spellEnd"/>
      <w:proofErr w:type="gramEnd"/>
      <w:r w:rsidRPr="00473132">
        <w:t>&gt;</w:t>
      </w:r>
    </w:p>
    <w:p w14:paraId="7544575D"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rim:LocalizedString</w:t>
      </w:r>
      <w:proofErr w:type="spellEnd"/>
      <w:proofErr w:type="gramEnd"/>
      <w:r w:rsidRPr="00473132">
        <w:t xml:space="preserve"> charset="UTF-8" value="</w:t>
      </w:r>
      <w:proofErr w:type="spellStart"/>
      <w:r w:rsidRPr="00473132">
        <w:t>XDSDocumentEntry.uniqueId</w:t>
      </w:r>
      <w:proofErr w:type="spellEnd"/>
      <w:r w:rsidRPr="00473132">
        <w:t>"</w:t>
      </w:r>
    </w:p>
    <w:p w14:paraId="59D87F39" w14:textId="77777777" w:rsidR="006E5E33" w:rsidRPr="00504617" w:rsidRDefault="006E5E33" w:rsidP="006E5E33">
      <w:pPr>
        <w:pStyle w:val="StylePlainText8ptBoxSinglesolidlineAuto05ptLin"/>
        <w:rPr>
          <w:lang w:val="de-CH"/>
        </w:rPr>
      </w:pPr>
      <w:r w:rsidRPr="00473132">
        <w:t xml:space="preserve">                        </w:t>
      </w:r>
      <w:r w:rsidRPr="004D6C13">
        <w:rPr>
          <w:lang w:val="de-CH"/>
        </w:rPr>
        <w:t>xml:lang="en-us"/&gt;</w:t>
      </w:r>
    </w:p>
    <w:p w14:paraId="61959209" w14:textId="77777777" w:rsidR="006E5E33" w:rsidRPr="004D6C13" w:rsidRDefault="006E5E33" w:rsidP="006E5E33">
      <w:pPr>
        <w:pStyle w:val="StylePlainText8ptBoxSinglesolidlineAuto05ptLin"/>
        <w:rPr>
          <w:lang w:val="de-CH"/>
          <w:rPrChange w:id="573" w:author="Mary Jungers" w:date="2022-05-13T17:18:00Z">
            <w:rPr>
              <w:lang w:val="de-CH"/>
            </w:rPr>
          </w:rPrChange>
        </w:rPr>
      </w:pPr>
      <w:r w:rsidRPr="004D6C13">
        <w:rPr>
          <w:lang w:val="de-CH"/>
          <w:rPrChange w:id="574" w:author="Mary Jungers" w:date="2022-05-13T17:18:00Z">
            <w:rPr>
              <w:lang w:val="de-CH"/>
            </w:rPr>
          </w:rPrChange>
        </w:rPr>
        <w:lastRenderedPageBreak/>
        <w:t xml:space="preserve">                &lt;/rim:Name&gt;</w:t>
      </w:r>
    </w:p>
    <w:p w14:paraId="4210456D" w14:textId="77777777" w:rsidR="006E5E33" w:rsidRPr="00473132" w:rsidRDefault="006E5E33" w:rsidP="006E5E33">
      <w:pPr>
        <w:pStyle w:val="StylePlainText8ptBoxSinglesolidlineAuto05ptLin"/>
      </w:pPr>
      <w:r w:rsidRPr="004D6C13">
        <w:rPr>
          <w:lang w:val="de-CH"/>
          <w:rPrChange w:id="575" w:author="Mary Jungers" w:date="2022-05-13T17:18:00Z">
            <w:rPr>
              <w:lang w:val="de-CH"/>
            </w:rPr>
          </w:rPrChange>
        </w:rPr>
        <w:t xml:space="preserve">                </w:t>
      </w:r>
      <w:r w:rsidRPr="00473132">
        <w:t>&lt;</w:t>
      </w:r>
      <w:proofErr w:type="spellStart"/>
      <w:proofErr w:type="gramStart"/>
      <w:r w:rsidRPr="00473132">
        <w:t>rim:Description</w:t>
      </w:r>
      <w:proofErr w:type="spellEnd"/>
      <w:proofErr w:type="gramEnd"/>
      <w:r w:rsidRPr="00473132">
        <w:t>/&gt;</w:t>
      </w:r>
    </w:p>
    <w:p w14:paraId="05443E7E" w14:textId="77777777" w:rsidR="006E5E33" w:rsidRPr="00473132" w:rsidRDefault="006E5E33" w:rsidP="006E5E33">
      <w:pPr>
        <w:pStyle w:val="StylePlainText8ptBoxSinglesolidlineAuto05ptLin"/>
      </w:pPr>
      <w:r w:rsidRPr="00473132">
        <w:t xml:space="preserve">                &lt;</w:t>
      </w:r>
      <w:proofErr w:type="spellStart"/>
      <w:r w:rsidRPr="00473132">
        <w:t>VersionInfo</w:t>
      </w:r>
      <w:proofErr w:type="spellEnd"/>
      <w:r w:rsidRPr="00473132">
        <w:t xml:space="preserve"> </w:t>
      </w:r>
      <w:proofErr w:type="spellStart"/>
      <w:r w:rsidRPr="00473132">
        <w:t>versionName</w:t>
      </w:r>
      <w:proofErr w:type="spellEnd"/>
      <w:r w:rsidRPr="00473132">
        <w:t>="1"/&gt;</w:t>
      </w:r>
    </w:p>
    <w:p w14:paraId="261E1DB9"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rim:ExternalIdentifier</w:t>
      </w:r>
      <w:proofErr w:type="spellEnd"/>
      <w:proofErr w:type="gramEnd"/>
      <w:r w:rsidRPr="00473132">
        <w:t>&gt;</w:t>
      </w:r>
    </w:p>
    <w:p w14:paraId="6C6713A7" w14:textId="77777777" w:rsidR="006E5E33" w:rsidRPr="00473132" w:rsidRDefault="006E5E33" w:rsidP="00B55FF8">
      <w:pPr>
        <w:pStyle w:val="StylePlainText8ptBoxSinglesolidlineAuto05ptLin"/>
      </w:pPr>
      <w:r w:rsidRPr="00473132">
        <w:t xml:space="preserve">        &lt;/</w:t>
      </w:r>
      <w:proofErr w:type="spellStart"/>
      <w:proofErr w:type="gramStart"/>
      <w:r w:rsidRPr="00473132">
        <w:t>rim:ExtrinsicObject</w:t>
      </w:r>
      <w:proofErr w:type="spellEnd"/>
      <w:proofErr w:type="gramEnd"/>
      <w:r w:rsidRPr="00473132">
        <w:t>&gt;</w:t>
      </w:r>
    </w:p>
    <w:p w14:paraId="4969D884" w14:textId="77777777" w:rsidR="006E5E33" w:rsidRPr="00473132" w:rsidRDefault="006E5E33" w:rsidP="006E5E33">
      <w:pPr>
        <w:pStyle w:val="StylePlainText8ptBoxSinglesolidlineAuto05ptLin"/>
      </w:pPr>
      <w:r w:rsidRPr="00473132">
        <w:t xml:space="preserve">    &lt;/</w:t>
      </w:r>
      <w:proofErr w:type="spellStart"/>
      <w:proofErr w:type="gramStart"/>
      <w:r w:rsidRPr="00473132">
        <w:t>rim:RegistryObjectList</w:t>
      </w:r>
      <w:proofErr w:type="spellEnd"/>
      <w:proofErr w:type="gramEnd"/>
      <w:r w:rsidRPr="00473132">
        <w:t>&gt;</w:t>
      </w:r>
    </w:p>
    <w:p w14:paraId="3EA0D0DE" w14:textId="3BA5F7EC" w:rsidR="006E5E33" w:rsidRPr="00473132" w:rsidRDefault="006E5E33" w:rsidP="00745315">
      <w:pPr>
        <w:pStyle w:val="StylePlainText8ptBoxSinglesolidlineAuto05ptLin"/>
      </w:pPr>
      <w:r w:rsidRPr="00473132">
        <w:t>&lt;/</w:t>
      </w:r>
      <w:proofErr w:type="spellStart"/>
      <w:r w:rsidRPr="00473132">
        <w:t>AdhocQueryResponse</w:t>
      </w:r>
      <w:proofErr w:type="spellEnd"/>
      <w:r w:rsidRPr="00473132">
        <w:t>&gt;</w:t>
      </w:r>
    </w:p>
    <w:p w14:paraId="5482BD6E" w14:textId="1D9FA930" w:rsidR="006E5E33" w:rsidRPr="00473132" w:rsidRDefault="006E5E33" w:rsidP="00B55FF8">
      <w:pPr>
        <w:pStyle w:val="BodyText"/>
      </w:pPr>
      <w:r w:rsidRPr="00473132">
        <w:br w:type="page"/>
      </w:r>
    </w:p>
    <w:p w14:paraId="28EF9311" w14:textId="5B609C39" w:rsidR="004332C6" w:rsidRPr="00473132" w:rsidRDefault="004332C6" w:rsidP="004332C6">
      <w:pPr>
        <w:pStyle w:val="Heading2"/>
        <w:numPr>
          <w:ilvl w:val="0"/>
          <w:numId w:val="0"/>
        </w:numPr>
        <w:rPr>
          <w:noProof w:val="0"/>
        </w:rPr>
      </w:pPr>
      <w:bookmarkStart w:id="576" w:name="_Toc103352952"/>
      <w:bookmarkStart w:id="577" w:name="_Toc103354784"/>
      <w:r w:rsidRPr="00473132">
        <w:rPr>
          <w:noProof w:val="0"/>
        </w:rPr>
        <w:lastRenderedPageBreak/>
        <w:t>3.43 Retrieve Document Set-b [ITI-43]</w:t>
      </w:r>
      <w:bookmarkEnd w:id="576"/>
      <w:bookmarkEnd w:id="577"/>
    </w:p>
    <w:p w14:paraId="09E9BFAE" w14:textId="77777777" w:rsidR="004332C6" w:rsidRPr="00473132" w:rsidRDefault="004332C6" w:rsidP="007A5015">
      <w:pPr>
        <w:pStyle w:val="BodyText"/>
      </w:pPr>
      <w:r w:rsidRPr="00473132">
        <w:t>…</w:t>
      </w:r>
    </w:p>
    <w:p w14:paraId="7389632A" w14:textId="77777777" w:rsidR="004332C6" w:rsidRPr="00473132" w:rsidRDefault="004332C6" w:rsidP="00B55FF8">
      <w:pPr>
        <w:pStyle w:val="BodyText"/>
      </w:pPr>
    </w:p>
    <w:p w14:paraId="27CB8D91" w14:textId="59611FF5" w:rsidR="006E5E33" w:rsidRPr="00473132" w:rsidRDefault="00466635" w:rsidP="00B55FF8">
      <w:pPr>
        <w:pStyle w:val="EditorInstructions"/>
      </w:pPr>
      <w:r w:rsidRPr="00473132">
        <w:t xml:space="preserve">Modify </w:t>
      </w:r>
      <w:hyperlink r:id="rId51" w:anchor="3.43.4.2.3" w:history="1">
        <w:r w:rsidRPr="00473132">
          <w:rPr>
            <w:rStyle w:val="Hyperlink"/>
          </w:rPr>
          <w:t>ITI TF-</w:t>
        </w:r>
        <w:r w:rsidR="006E5E33" w:rsidRPr="00473132">
          <w:rPr>
            <w:rStyle w:val="Hyperlink"/>
          </w:rPr>
          <w:t>2: 3.43.4.2.3</w:t>
        </w:r>
      </w:hyperlink>
      <w:r w:rsidR="006E5E33" w:rsidRPr="00473132">
        <w:t xml:space="preserve"> (Retrieve Document Set transaction)</w:t>
      </w:r>
    </w:p>
    <w:p w14:paraId="4D040721" w14:textId="77777777" w:rsidR="006E5E33" w:rsidRPr="00473132" w:rsidRDefault="006E5E33" w:rsidP="006E5E33">
      <w:pPr>
        <w:pStyle w:val="Heading5"/>
        <w:numPr>
          <w:ilvl w:val="0"/>
          <w:numId w:val="0"/>
        </w:numPr>
        <w:rPr>
          <w:noProof w:val="0"/>
        </w:rPr>
      </w:pPr>
      <w:bookmarkStart w:id="578" w:name="_Toc103352953"/>
      <w:bookmarkStart w:id="579" w:name="_Toc103354785"/>
      <w:r w:rsidRPr="00473132">
        <w:rPr>
          <w:noProof w:val="0"/>
        </w:rPr>
        <w:t>3.43.4.2.3 Expected Actions</w:t>
      </w:r>
      <w:bookmarkEnd w:id="578"/>
      <w:bookmarkEnd w:id="579"/>
      <w:r w:rsidRPr="00473132">
        <w:rPr>
          <w:noProof w:val="0"/>
        </w:rPr>
        <w:t xml:space="preserve"> </w:t>
      </w:r>
    </w:p>
    <w:p w14:paraId="2E926DE8" w14:textId="03A6C075" w:rsidR="006E5E33" w:rsidRPr="00473132" w:rsidRDefault="006E5E33" w:rsidP="006E5E33">
      <w:r w:rsidRPr="00473132">
        <w:t xml:space="preserve">A Document Repository </w:t>
      </w:r>
      <w:r w:rsidR="00AE6709" w:rsidRPr="00473132">
        <w:t xml:space="preserve">or On-Demand Document Source </w:t>
      </w:r>
      <w:r w:rsidRPr="00473132">
        <w:t xml:space="preserve">shall retrieve the document(s) indicated in the request. </w:t>
      </w:r>
    </w:p>
    <w:p w14:paraId="428F2CDB" w14:textId="0CDC78C4" w:rsidR="006E5E33" w:rsidRPr="00473132" w:rsidRDefault="006E5E33" w:rsidP="006E5E33">
      <w:r w:rsidRPr="00473132">
        <w:t xml:space="preserve">The Document Repository shall return the document or an error code in case the document could not be retrieved. The conditions of failure and possible error messages are given in the </w:t>
      </w:r>
      <w:proofErr w:type="spellStart"/>
      <w:r w:rsidRPr="00473132">
        <w:t>ebRS</w:t>
      </w:r>
      <w:proofErr w:type="spellEnd"/>
      <w:r w:rsidRPr="00473132">
        <w:t xml:space="preserve"> standard and detailed in </w:t>
      </w:r>
      <w:hyperlink r:id="rId52" w:anchor="4.2.4" w:history="1">
        <w:r w:rsidRPr="00473132">
          <w:rPr>
            <w:rStyle w:val="Hyperlink"/>
          </w:rPr>
          <w:t>ITI TF-3: 4.2.4</w:t>
        </w:r>
      </w:hyperlink>
      <w:r w:rsidRPr="00473132">
        <w:t xml:space="preserve"> Error Reporting.</w:t>
      </w:r>
    </w:p>
    <w:p w14:paraId="09B8A3A8" w14:textId="77777777" w:rsidR="006E5E33" w:rsidRPr="00473132" w:rsidRDefault="006E5E33" w:rsidP="006E5E33">
      <w:pPr>
        <w:rPr>
          <w:b/>
          <w:u w:val="single"/>
        </w:rPr>
      </w:pPr>
      <w:r w:rsidRPr="00473132">
        <w:rPr>
          <w:b/>
          <w:u w:val="single"/>
        </w:rPr>
        <w:t>A document may not be available for retrieval because it is currently offline. See ITI TF-3: Table 4.2.3.2-1 (</w:t>
      </w:r>
      <w:proofErr w:type="spellStart"/>
      <w:r w:rsidRPr="00473132">
        <w:rPr>
          <w:b/>
          <w:u w:val="single"/>
        </w:rPr>
        <w:t>documentAvailability</w:t>
      </w:r>
      <w:proofErr w:type="spellEnd"/>
      <w:r w:rsidRPr="00473132">
        <w:rPr>
          <w:b/>
          <w:u w:val="single"/>
        </w:rPr>
        <w:t>) for details. A Document Repository is not required to indicate in its error response the reason the document cannot be retrieved.</w:t>
      </w:r>
    </w:p>
    <w:p w14:paraId="3172C9EE" w14:textId="5361AA2A" w:rsidR="00466635" w:rsidRPr="00473132" w:rsidRDefault="00AE6709" w:rsidP="00381907">
      <w:pPr>
        <w:pStyle w:val="BodyText"/>
      </w:pPr>
      <w:r w:rsidRPr="00473132">
        <w:t>…</w:t>
      </w:r>
    </w:p>
    <w:p w14:paraId="331A33DB" w14:textId="0682956E" w:rsidR="00AE6709" w:rsidRPr="00473132" w:rsidRDefault="00AE6709" w:rsidP="00AE6709">
      <w:pPr>
        <w:pStyle w:val="Heading2"/>
        <w:numPr>
          <w:ilvl w:val="0"/>
          <w:numId w:val="0"/>
        </w:numPr>
        <w:rPr>
          <w:noProof w:val="0"/>
        </w:rPr>
      </w:pPr>
      <w:bookmarkStart w:id="580" w:name="_Toc103352954"/>
      <w:bookmarkStart w:id="581" w:name="_Toc103354786"/>
      <w:r w:rsidRPr="00473132">
        <w:rPr>
          <w:noProof w:val="0"/>
        </w:rPr>
        <w:t>3.51 Multi-Patient Stored [ITI-51]</w:t>
      </w:r>
      <w:bookmarkEnd w:id="580"/>
      <w:bookmarkEnd w:id="581"/>
    </w:p>
    <w:p w14:paraId="0F4420CB" w14:textId="77777777" w:rsidR="00AE6709" w:rsidRPr="00473132" w:rsidRDefault="00AE6709" w:rsidP="00381907">
      <w:pPr>
        <w:pStyle w:val="BodyText"/>
      </w:pPr>
      <w:r w:rsidRPr="00473132">
        <w:t>…</w:t>
      </w:r>
    </w:p>
    <w:p w14:paraId="7F4733FF" w14:textId="7E13DC15" w:rsidR="00466635" w:rsidRPr="00473132" w:rsidRDefault="00381907" w:rsidP="00B55FF8">
      <w:pPr>
        <w:pStyle w:val="EditorInstructions"/>
      </w:pPr>
      <w:r w:rsidRPr="00473132">
        <w:t>Modify</w:t>
      </w:r>
      <w:hyperlink r:id="rId53" w:anchor="3.51.4.1.2" w:history="1">
        <w:r w:rsidRPr="00473132">
          <w:rPr>
            <w:rStyle w:val="Hyperlink"/>
          </w:rPr>
          <w:t xml:space="preserve"> ITI TF-2: 3.51.4.1.2</w:t>
        </w:r>
      </w:hyperlink>
      <w:r w:rsidRPr="00473132">
        <w:t xml:space="preserve"> Message Semantics as follows:</w:t>
      </w:r>
    </w:p>
    <w:p w14:paraId="13AE4F2E" w14:textId="77777777" w:rsidR="00381907" w:rsidRPr="00473132" w:rsidRDefault="00381907" w:rsidP="00381907">
      <w:pPr>
        <w:pStyle w:val="BodyText"/>
      </w:pPr>
    </w:p>
    <w:p w14:paraId="12B47493" w14:textId="77777777" w:rsidR="00466635" w:rsidRPr="00473132" w:rsidRDefault="00466635" w:rsidP="00B55FF8">
      <w:pPr>
        <w:pStyle w:val="Heading5"/>
        <w:numPr>
          <w:ilvl w:val="0"/>
          <w:numId w:val="0"/>
        </w:numPr>
        <w:rPr>
          <w:noProof w:val="0"/>
        </w:rPr>
      </w:pPr>
      <w:bookmarkStart w:id="582" w:name="_Toc103352955"/>
      <w:bookmarkStart w:id="583" w:name="_Toc103354787"/>
      <w:r w:rsidRPr="00473132">
        <w:rPr>
          <w:noProof w:val="0"/>
        </w:rPr>
        <w:t>3.51.4.1.2 Message Semantics</w:t>
      </w:r>
      <w:bookmarkEnd w:id="582"/>
      <w:bookmarkEnd w:id="583"/>
      <w:r w:rsidRPr="00473132">
        <w:rPr>
          <w:noProof w:val="0"/>
        </w:rPr>
        <w:t xml:space="preserve"> </w:t>
      </w:r>
    </w:p>
    <w:p w14:paraId="2FE8D477" w14:textId="158A018E" w:rsidR="00466635" w:rsidRPr="00473132" w:rsidRDefault="00466635" w:rsidP="00381907">
      <w:pPr>
        <w:pStyle w:val="BodyText"/>
      </w:pPr>
      <w:r w:rsidRPr="00473132">
        <w:t xml:space="preserve">The message semantics are identical to those documented for the </w:t>
      </w:r>
      <w:hyperlink r:id="rId54" w:history="1">
        <w:r w:rsidRPr="00473132">
          <w:rPr>
            <w:rStyle w:val="Hyperlink"/>
          </w:rPr>
          <w:t>Registry Stored Query</w:t>
        </w:r>
      </w:hyperlink>
      <w:r w:rsidRPr="00473132">
        <w:t xml:space="preserve"> [ITI-18] transaction except </w:t>
      </w:r>
      <w:proofErr w:type="gramStart"/>
      <w:r w:rsidRPr="00473132">
        <w:t>where</w:t>
      </w:r>
      <w:proofErr w:type="gramEnd"/>
      <w:r w:rsidRPr="00473132">
        <w:t xml:space="preserve"> noted below. The following sections document the differences.</w:t>
      </w:r>
    </w:p>
    <w:p w14:paraId="2EDB29BC" w14:textId="5AEF08EA" w:rsidR="00466635" w:rsidRPr="00473132" w:rsidRDefault="00466635" w:rsidP="00B55FF8">
      <w:pPr>
        <w:pStyle w:val="BodyText"/>
      </w:pPr>
      <w:r w:rsidRPr="00473132">
        <w:t xml:space="preserve">Document Source and Document Registry </w:t>
      </w:r>
      <w:r w:rsidR="00D342D8" w:rsidRPr="00473132">
        <w:t>Actor</w:t>
      </w:r>
      <w:r w:rsidRPr="00473132">
        <w:t xml:space="preserve">s that support the Asynchronous Web Services Exchange </w:t>
      </w:r>
      <w:r w:rsidR="0075549E" w:rsidRPr="00473132">
        <w:t>Option</w:t>
      </w:r>
      <w:r w:rsidRPr="00473132">
        <w:t xml:space="preserve"> shall support Asynchronous Web Services requirements as defined in </w:t>
      </w:r>
      <w:hyperlink r:id="rId55" w:anchor="V.5" w:history="1">
        <w:r w:rsidRPr="00473132">
          <w:rPr>
            <w:rStyle w:val="Hyperlink"/>
          </w:rPr>
          <w:t>ITI TF- 2: V.5</w:t>
        </w:r>
      </w:hyperlink>
      <w:r w:rsidRPr="00473132">
        <w:t xml:space="preserve">. </w:t>
      </w:r>
    </w:p>
    <w:p w14:paraId="35FC384B" w14:textId="76FBBC45" w:rsidR="007963BF" w:rsidRPr="00473132" w:rsidRDefault="007963BF" w:rsidP="00B26323">
      <w:pPr>
        <w:pStyle w:val="Note"/>
        <w:rPr>
          <w:b/>
          <w:bCs/>
          <w:u w:val="single"/>
        </w:rPr>
      </w:pPr>
      <w:r w:rsidRPr="00473132">
        <w:rPr>
          <w:b/>
          <w:bCs/>
          <w:u w:val="single"/>
        </w:rPr>
        <w:t>Note: The $</w:t>
      </w:r>
      <w:proofErr w:type="spellStart"/>
      <w:r w:rsidRPr="00473132">
        <w:rPr>
          <w:b/>
          <w:bCs/>
          <w:u w:val="single"/>
        </w:rPr>
        <w:t>MetadataLevel</w:t>
      </w:r>
      <w:proofErr w:type="spellEnd"/>
      <w:r w:rsidRPr="00473132">
        <w:rPr>
          <w:b/>
          <w:bCs/>
          <w:u w:val="single"/>
        </w:rPr>
        <w:t xml:space="preserve"> parameter (see </w:t>
      </w:r>
      <w:del w:id="584" w:author="Mary Jungers" w:date="2022-05-13T17:18:00Z">
        <w:r w:rsidRPr="00411750">
          <w:rPr>
            <w:b/>
            <w:bCs/>
            <w:u w:val="single"/>
          </w:rPr>
          <w:delText>ITI TF-2:</w:delText>
        </w:r>
      </w:del>
      <w:ins w:id="585" w:author="Mary Jungers" w:date="2022-05-13T17:18:00Z">
        <w:r w:rsidR="00235221">
          <w:rPr>
            <w:b/>
            <w:bCs/>
            <w:u w:val="single"/>
          </w:rPr>
          <w:t>Section</w:t>
        </w:r>
      </w:ins>
      <w:r w:rsidRPr="00473132">
        <w:rPr>
          <w:b/>
          <w:bCs/>
          <w:u w:val="single"/>
        </w:rPr>
        <w:t xml:space="preserve">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473132" w:rsidRDefault="006E5E33" w:rsidP="00977AA4"/>
    <w:p w14:paraId="109B6D1D" w14:textId="2A7C648A" w:rsidR="00977AA4" w:rsidRPr="00473132" w:rsidRDefault="00977AA4" w:rsidP="00977AA4">
      <w:pPr>
        <w:pStyle w:val="PartTitle"/>
      </w:pPr>
      <w:bookmarkStart w:id="586" w:name="_Toc300671831"/>
      <w:bookmarkStart w:id="587" w:name="_Toc103352956"/>
      <w:bookmarkStart w:id="588" w:name="_Toc103354788"/>
      <w:r w:rsidRPr="00473132">
        <w:lastRenderedPageBreak/>
        <w:t>Volume 3</w:t>
      </w:r>
      <w:r w:rsidR="00B65C6D" w:rsidRPr="00473132">
        <w:t xml:space="preserve"> – </w:t>
      </w:r>
      <w:r w:rsidRPr="00473132">
        <w:t>Cross-Transaction and Content Specifications</w:t>
      </w:r>
      <w:bookmarkEnd w:id="586"/>
      <w:bookmarkEnd w:id="587"/>
      <w:bookmarkEnd w:id="588"/>
      <w:r w:rsidRPr="00473132">
        <w:t xml:space="preserve"> </w:t>
      </w:r>
    </w:p>
    <w:p w14:paraId="35B5A829" w14:textId="77777777" w:rsidR="00226515" w:rsidRPr="00473132" w:rsidRDefault="00F56F67" w:rsidP="00DF4220">
      <w:pPr>
        <w:pStyle w:val="Heading2"/>
        <w:numPr>
          <w:ilvl w:val="0"/>
          <w:numId w:val="0"/>
        </w:numPr>
        <w:rPr>
          <w:noProof w:val="0"/>
        </w:rPr>
      </w:pPr>
      <w:bookmarkStart w:id="589" w:name="_Toc103352957"/>
      <w:bookmarkStart w:id="590" w:name="_Toc103354789"/>
      <w:r w:rsidRPr="00473132">
        <w:rPr>
          <w:noProof w:val="0"/>
        </w:rPr>
        <w:t xml:space="preserve">4.1 </w:t>
      </w:r>
      <w:r w:rsidR="00226515" w:rsidRPr="00473132">
        <w:rPr>
          <w:noProof w:val="0"/>
        </w:rPr>
        <w:t>Abstract Metadata Model</w:t>
      </w:r>
      <w:bookmarkEnd w:id="589"/>
      <w:bookmarkEnd w:id="590"/>
    </w:p>
    <w:p w14:paraId="1500F055" w14:textId="77777777" w:rsidR="00226515" w:rsidRPr="00473132" w:rsidRDefault="00226515" w:rsidP="00226515">
      <w:pPr>
        <w:pStyle w:val="EditorInstructions"/>
      </w:pPr>
      <w:r w:rsidRPr="00473132">
        <w:t xml:space="preserve">Update </w:t>
      </w:r>
      <w:bookmarkStart w:id="591" w:name="_Ref355171007"/>
      <w:r w:rsidRPr="00473132">
        <w:t xml:space="preserve">Table </w:t>
      </w:r>
      <w:bookmarkEnd w:id="591"/>
      <w:r w:rsidRPr="00473132">
        <w:t xml:space="preserve">4.1.3.2-1: </w:t>
      </w:r>
      <w:proofErr w:type="spellStart"/>
      <w:r w:rsidRPr="00473132">
        <w:t>DocumentEntry</w:t>
      </w:r>
      <w:proofErr w:type="spellEnd"/>
      <w:r w:rsidRPr="00473132">
        <w:t xml:space="preserve"> Metadata Attribute Definition to add the following rows in alphabetical order in the table</w:t>
      </w:r>
    </w:p>
    <w:p w14:paraId="6010B2A3" w14:textId="4E8F37A8" w:rsidR="00226515" w:rsidRPr="00473132" w:rsidRDefault="00D67168" w:rsidP="00B55FF8">
      <w:pPr>
        <w:pStyle w:val="TableTitle"/>
      </w:pPr>
      <w:r w:rsidRPr="00473132">
        <w:t xml:space="preserve">Table 4.1.3.2-1: </w:t>
      </w:r>
      <w:proofErr w:type="spellStart"/>
      <w:r w:rsidRPr="00473132">
        <w:t>DocumentEntry</w:t>
      </w:r>
      <w:proofErr w:type="spellEnd"/>
      <w:r w:rsidRPr="00473132">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73132" w14:paraId="092F4D45" w14:textId="77777777" w:rsidTr="00C972E4">
        <w:trPr>
          <w:cantSplit/>
          <w:trHeight w:val="1745"/>
          <w:tblHeader/>
        </w:trPr>
        <w:tc>
          <w:tcPr>
            <w:tcW w:w="2088" w:type="dxa"/>
            <w:shd w:val="clear" w:color="auto" w:fill="D9D9D9"/>
          </w:tcPr>
          <w:p w14:paraId="7BA1F52C" w14:textId="77777777" w:rsidR="00226515" w:rsidRPr="00473132" w:rsidRDefault="00226515" w:rsidP="00C972E4">
            <w:pPr>
              <w:pStyle w:val="TableEntryHeader"/>
            </w:pPr>
            <w:proofErr w:type="spellStart"/>
            <w:r w:rsidRPr="00473132">
              <w:t>DocumentEntry</w:t>
            </w:r>
            <w:proofErr w:type="spellEnd"/>
            <w:r w:rsidRPr="00473132">
              <w:t xml:space="preserve"> Metadata Attribute</w:t>
            </w:r>
          </w:p>
        </w:tc>
        <w:tc>
          <w:tcPr>
            <w:tcW w:w="4217" w:type="dxa"/>
            <w:shd w:val="clear" w:color="auto" w:fill="D9D9D9"/>
          </w:tcPr>
          <w:p w14:paraId="0F4790A6" w14:textId="77777777" w:rsidR="00226515" w:rsidRPr="00473132" w:rsidRDefault="00226515" w:rsidP="00C972E4">
            <w:pPr>
              <w:pStyle w:val="TableEntryHeader"/>
            </w:pPr>
            <w:r w:rsidRPr="00473132">
              <w:t>Description</w:t>
            </w:r>
          </w:p>
        </w:tc>
        <w:tc>
          <w:tcPr>
            <w:tcW w:w="496" w:type="dxa"/>
            <w:shd w:val="clear" w:color="auto" w:fill="D9D9D9"/>
            <w:textDirection w:val="btLr"/>
          </w:tcPr>
          <w:p w14:paraId="4784E6ED" w14:textId="77777777" w:rsidR="00226515" w:rsidRPr="00473132" w:rsidRDefault="00226515" w:rsidP="00C972E4">
            <w:pPr>
              <w:pStyle w:val="TableEntryHeader"/>
            </w:pPr>
            <w:r w:rsidRPr="00473132">
              <w:t>Patient identity</w:t>
            </w:r>
          </w:p>
        </w:tc>
        <w:tc>
          <w:tcPr>
            <w:tcW w:w="496" w:type="dxa"/>
            <w:shd w:val="clear" w:color="auto" w:fill="D9D9D9"/>
            <w:textDirection w:val="btLr"/>
          </w:tcPr>
          <w:p w14:paraId="509BFBE5" w14:textId="77777777" w:rsidR="00226515" w:rsidRPr="00473132" w:rsidRDefault="00226515" w:rsidP="00C972E4">
            <w:pPr>
              <w:pStyle w:val="TableEntryHeader"/>
            </w:pPr>
            <w:r w:rsidRPr="00473132">
              <w:t>Provenance</w:t>
            </w:r>
          </w:p>
        </w:tc>
        <w:tc>
          <w:tcPr>
            <w:tcW w:w="692" w:type="dxa"/>
            <w:shd w:val="clear" w:color="auto" w:fill="D9D9D9"/>
            <w:textDirection w:val="btLr"/>
          </w:tcPr>
          <w:p w14:paraId="0B1B6C51" w14:textId="77777777" w:rsidR="00226515" w:rsidRPr="00473132" w:rsidRDefault="00226515" w:rsidP="00C972E4">
            <w:pPr>
              <w:pStyle w:val="TableEntryHeader"/>
            </w:pPr>
            <w:r w:rsidRPr="00473132">
              <w:t>Security &amp;Privacy</w:t>
            </w:r>
          </w:p>
        </w:tc>
        <w:tc>
          <w:tcPr>
            <w:tcW w:w="496" w:type="dxa"/>
            <w:shd w:val="clear" w:color="auto" w:fill="D9D9D9"/>
            <w:textDirection w:val="btLr"/>
          </w:tcPr>
          <w:p w14:paraId="36171706" w14:textId="77777777" w:rsidR="00226515" w:rsidRPr="00473132" w:rsidRDefault="00226515" w:rsidP="00C972E4">
            <w:pPr>
              <w:pStyle w:val="TableEntryHeader"/>
            </w:pPr>
            <w:r w:rsidRPr="00473132">
              <w:t>Descriptive</w:t>
            </w:r>
          </w:p>
        </w:tc>
        <w:tc>
          <w:tcPr>
            <w:tcW w:w="496" w:type="dxa"/>
            <w:shd w:val="clear" w:color="auto" w:fill="D9D9D9"/>
            <w:textDirection w:val="btLr"/>
          </w:tcPr>
          <w:p w14:paraId="2EDB127A" w14:textId="77777777" w:rsidR="00226515" w:rsidRPr="00473132" w:rsidRDefault="00226515" w:rsidP="00C972E4">
            <w:pPr>
              <w:pStyle w:val="TableEntryHeader"/>
            </w:pPr>
            <w:r w:rsidRPr="00473132">
              <w:t>Object Lifecycle</w:t>
            </w:r>
          </w:p>
        </w:tc>
        <w:tc>
          <w:tcPr>
            <w:tcW w:w="595" w:type="dxa"/>
            <w:shd w:val="clear" w:color="auto" w:fill="D9D9D9"/>
            <w:textDirection w:val="btLr"/>
          </w:tcPr>
          <w:p w14:paraId="2560AF3C" w14:textId="77777777" w:rsidR="00226515" w:rsidRPr="00473132" w:rsidRDefault="00226515" w:rsidP="00C972E4">
            <w:pPr>
              <w:pStyle w:val="TableEntryHeader"/>
            </w:pPr>
            <w:r w:rsidRPr="00473132">
              <w:t>Exchange</w:t>
            </w:r>
          </w:p>
        </w:tc>
      </w:tr>
      <w:tr w:rsidR="00226515" w:rsidRPr="00473132" w14:paraId="1A316639" w14:textId="77777777" w:rsidTr="00C972E4">
        <w:tc>
          <w:tcPr>
            <w:tcW w:w="2088" w:type="dxa"/>
          </w:tcPr>
          <w:p w14:paraId="389AE35D" w14:textId="77777777" w:rsidR="00226515" w:rsidRPr="00473132" w:rsidRDefault="00226515" w:rsidP="00C972E4">
            <w:pPr>
              <w:pStyle w:val="TableEntry"/>
              <w:rPr>
                <w:b/>
                <w:u w:val="single"/>
              </w:rPr>
            </w:pPr>
            <w:proofErr w:type="spellStart"/>
            <w:r w:rsidRPr="00473132">
              <w:rPr>
                <w:b/>
                <w:u w:val="single"/>
              </w:rPr>
              <w:t>documentAvailability</w:t>
            </w:r>
            <w:proofErr w:type="spellEnd"/>
          </w:p>
        </w:tc>
        <w:tc>
          <w:tcPr>
            <w:tcW w:w="4217" w:type="dxa"/>
          </w:tcPr>
          <w:p w14:paraId="29113443" w14:textId="77777777" w:rsidR="00226515" w:rsidRPr="00473132" w:rsidRDefault="00226515" w:rsidP="00C972E4">
            <w:pPr>
              <w:pStyle w:val="TableEntry"/>
              <w:rPr>
                <w:b/>
                <w:u w:val="single"/>
              </w:rPr>
            </w:pPr>
            <w:r w:rsidRPr="00473132">
              <w:rPr>
                <w:b/>
                <w:u w:val="single"/>
              </w:rPr>
              <w:t>The status of the Document in the Document Repository</w:t>
            </w:r>
          </w:p>
        </w:tc>
        <w:tc>
          <w:tcPr>
            <w:tcW w:w="496" w:type="dxa"/>
          </w:tcPr>
          <w:p w14:paraId="140EC123" w14:textId="77777777" w:rsidR="00226515" w:rsidRPr="00473132" w:rsidRDefault="00226515" w:rsidP="00C972E4">
            <w:pPr>
              <w:pStyle w:val="TableEntry"/>
            </w:pPr>
          </w:p>
        </w:tc>
        <w:tc>
          <w:tcPr>
            <w:tcW w:w="496" w:type="dxa"/>
          </w:tcPr>
          <w:p w14:paraId="15142A8B" w14:textId="77777777" w:rsidR="00226515" w:rsidRPr="00473132" w:rsidRDefault="00226515" w:rsidP="00C972E4">
            <w:pPr>
              <w:pStyle w:val="TableEntry"/>
            </w:pPr>
          </w:p>
        </w:tc>
        <w:tc>
          <w:tcPr>
            <w:tcW w:w="692" w:type="dxa"/>
          </w:tcPr>
          <w:p w14:paraId="41B0CD45" w14:textId="77777777" w:rsidR="00226515" w:rsidRPr="00473132" w:rsidRDefault="00226515" w:rsidP="00C972E4">
            <w:pPr>
              <w:pStyle w:val="TableEntry"/>
            </w:pPr>
          </w:p>
        </w:tc>
        <w:tc>
          <w:tcPr>
            <w:tcW w:w="496" w:type="dxa"/>
          </w:tcPr>
          <w:p w14:paraId="36BFA170" w14:textId="77777777" w:rsidR="00226515" w:rsidRPr="00473132" w:rsidRDefault="00226515" w:rsidP="00C972E4">
            <w:pPr>
              <w:pStyle w:val="TableEntry"/>
            </w:pPr>
          </w:p>
        </w:tc>
        <w:tc>
          <w:tcPr>
            <w:tcW w:w="496" w:type="dxa"/>
          </w:tcPr>
          <w:p w14:paraId="70A12990" w14:textId="77777777" w:rsidR="00226515" w:rsidRPr="00473132" w:rsidRDefault="00226515" w:rsidP="00B55FF8">
            <w:pPr>
              <w:pStyle w:val="TableEntry"/>
              <w:rPr>
                <w:b/>
                <w:bCs/>
                <w:u w:val="single"/>
              </w:rPr>
            </w:pPr>
            <w:r w:rsidRPr="00473132">
              <w:rPr>
                <w:b/>
                <w:bCs/>
                <w:u w:val="single"/>
              </w:rPr>
              <w:t>X</w:t>
            </w:r>
          </w:p>
        </w:tc>
        <w:tc>
          <w:tcPr>
            <w:tcW w:w="595" w:type="dxa"/>
          </w:tcPr>
          <w:p w14:paraId="71C47E62" w14:textId="77777777" w:rsidR="00226515" w:rsidRPr="00473132" w:rsidRDefault="00226515" w:rsidP="00C972E4">
            <w:pPr>
              <w:pStyle w:val="TableEntry"/>
              <w:rPr>
                <w:b/>
                <w:szCs w:val="24"/>
                <w:u w:val="single"/>
              </w:rPr>
            </w:pPr>
            <w:r w:rsidRPr="00473132">
              <w:rPr>
                <w:b/>
                <w:szCs w:val="24"/>
                <w:u w:val="single"/>
              </w:rPr>
              <w:t>X</w:t>
            </w:r>
          </w:p>
        </w:tc>
      </w:tr>
      <w:tr w:rsidR="00226515" w:rsidRPr="00473132" w14:paraId="1B0F6C6D" w14:textId="77777777" w:rsidTr="00C972E4">
        <w:tc>
          <w:tcPr>
            <w:tcW w:w="2088" w:type="dxa"/>
          </w:tcPr>
          <w:p w14:paraId="742B4C7B" w14:textId="77777777" w:rsidR="00226515" w:rsidRPr="00473132" w:rsidRDefault="00226515">
            <w:pPr>
              <w:pStyle w:val="TableEntry"/>
              <w:rPr>
                <w:b/>
                <w:bCs/>
                <w:u w:val="single"/>
              </w:rPr>
            </w:pPr>
            <w:proofErr w:type="spellStart"/>
            <w:r w:rsidRPr="00473132">
              <w:rPr>
                <w:b/>
                <w:bCs/>
                <w:u w:val="single"/>
              </w:rPr>
              <w:t>logicalID</w:t>
            </w:r>
            <w:proofErr w:type="spellEnd"/>
          </w:p>
        </w:tc>
        <w:tc>
          <w:tcPr>
            <w:tcW w:w="4217" w:type="dxa"/>
          </w:tcPr>
          <w:p w14:paraId="3C21F83B" w14:textId="77777777" w:rsidR="00226515" w:rsidRPr="00473132" w:rsidRDefault="00226515" w:rsidP="00C972E4">
            <w:pPr>
              <w:pStyle w:val="TableEntry"/>
              <w:rPr>
                <w:b/>
                <w:bCs/>
                <w:u w:val="single"/>
              </w:rPr>
            </w:pPr>
            <w:r w:rsidRPr="00473132">
              <w:rPr>
                <w:b/>
                <w:bCs/>
                <w:u w:val="single"/>
              </w:rPr>
              <w:t>A globally unique identifier used to identify the logical entry.</w:t>
            </w:r>
          </w:p>
        </w:tc>
        <w:tc>
          <w:tcPr>
            <w:tcW w:w="496" w:type="dxa"/>
          </w:tcPr>
          <w:p w14:paraId="7E3CB87C" w14:textId="77777777" w:rsidR="00226515" w:rsidRPr="00473132" w:rsidRDefault="00226515" w:rsidP="00C972E4">
            <w:pPr>
              <w:pStyle w:val="TableEntry"/>
              <w:rPr>
                <w:b/>
                <w:u w:val="single"/>
              </w:rPr>
            </w:pPr>
          </w:p>
        </w:tc>
        <w:tc>
          <w:tcPr>
            <w:tcW w:w="496" w:type="dxa"/>
          </w:tcPr>
          <w:p w14:paraId="7A7E7111" w14:textId="77777777" w:rsidR="00226515" w:rsidRPr="00473132" w:rsidRDefault="00226515" w:rsidP="00C972E4">
            <w:pPr>
              <w:pStyle w:val="TableEntry"/>
            </w:pPr>
            <w:r w:rsidRPr="00473132">
              <w:rPr>
                <w:b/>
                <w:u w:val="single"/>
              </w:rPr>
              <w:t>X</w:t>
            </w:r>
          </w:p>
        </w:tc>
        <w:tc>
          <w:tcPr>
            <w:tcW w:w="692" w:type="dxa"/>
          </w:tcPr>
          <w:p w14:paraId="5FC49B79" w14:textId="77777777" w:rsidR="00226515" w:rsidRPr="00473132" w:rsidRDefault="00226515" w:rsidP="00C972E4">
            <w:pPr>
              <w:pStyle w:val="TableEntry"/>
              <w:rPr>
                <w:b/>
                <w:u w:val="single"/>
              </w:rPr>
            </w:pPr>
          </w:p>
        </w:tc>
        <w:tc>
          <w:tcPr>
            <w:tcW w:w="496" w:type="dxa"/>
          </w:tcPr>
          <w:p w14:paraId="148D6C5E" w14:textId="77777777" w:rsidR="00226515" w:rsidRPr="00473132" w:rsidRDefault="00226515" w:rsidP="00C972E4">
            <w:pPr>
              <w:pStyle w:val="TableEntry"/>
              <w:rPr>
                <w:b/>
                <w:u w:val="single"/>
              </w:rPr>
            </w:pPr>
          </w:p>
        </w:tc>
        <w:tc>
          <w:tcPr>
            <w:tcW w:w="496" w:type="dxa"/>
          </w:tcPr>
          <w:p w14:paraId="10830BD9" w14:textId="77777777" w:rsidR="00226515" w:rsidRPr="00473132" w:rsidRDefault="00226515" w:rsidP="00C972E4">
            <w:pPr>
              <w:pStyle w:val="TableEntry"/>
              <w:rPr>
                <w:b/>
                <w:szCs w:val="24"/>
                <w:u w:val="single"/>
              </w:rPr>
            </w:pPr>
            <w:r w:rsidRPr="00473132">
              <w:rPr>
                <w:b/>
                <w:u w:val="single"/>
              </w:rPr>
              <w:t>X</w:t>
            </w:r>
          </w:p>
        </w:tc>
        <w:tc>
          <w:tcPr>
            <w:tcW w:w="595" w:type="dxa"/>
          </w:tcPr>
          <w:p w14:paraId="0E6A3211" w14:textId="77777777" w:rsidR="00226515" w:rsidRPr="00473132" w:rsidRDefault="00226515" w:rsidP="00C972E4">
            <w:pPr>
              <w:pStyle w:val="TableEntry"/>
              <w:rPr>
                <w:b/>
                <w:szCs w:val="24"/>
                <w:u w:val="single"/>
              </w:rPr>
            </w:pPr>
            <w:r w:rsidRPr="00473132">
              <w:rPr>
                <w:b/>
                <w:szCs w:val="24"/>
                <w:u w:val="single"/>
              </w:rPr>
              <w:t>X</w:t>
            </w:r>
          </w:p>
        </w:tc>
      </w:tr>
      <w:tr w:rsidR="00226515" w:rsidRPr="00473132" w14:paraId="78F7E3B6" w14:textId="77777777" w:rsidTr="00C972E4">
        <w:tc>
          <w:tcPr>
            <w:tcW w:w="2088" w:type="dxa"/>
          </w:tcPr>
          <w:p w14:paraId="39BF588E" w14:textId="77777777" w:rsidR="00226515" w:rsidRPr="00473132" w:rsidRDefault="00226515" w:rsidP="00C972E4">
            <w:pPr>
              <w:pStyle w:val="TableEntry"/>
              <w:rPr>
                <w:b/>
                <w:u w:val="single"/>
              </w:rPr>
            </w:pPr>
            <w:r w:rsidRPr="00473132">
              <w:rPr>
                <w:b/>
                <w:u w:val="single"/>
              </w:rPr>
              <w:t>version</w:t>
            </w:r>
          </w:p>
        </w:tc>
        <w:tc>
          <w:tcPr>
            <w:tcW w:w="4217" w:type="dxa"/>
          </w:tcPr>
          <w:p w14:paraId="7CB519F2" w14:textId="77777777" w:rsidR="00226515" w:rsidRPr="00473132" w:rsidRDefault="00226515" w:rsidP="00C972E4">
            <w:pPr>
              <w:pStyle w:val="TableEntry"/>
              <w:rPr>
                <w:b/>
                <w:u w:val="single"/>
              </w:rPr>
            </w:pPr>
            <w:r w:rsidRPr="00473132">
              <w:rPr>
                <w:b/>
                <w:u w:val="single"/>
              </w:rPr>
              <w:t xml:space="preserve">Version number of a </w:t>
            </w:r>
            <w:proofErr w:type="spellStart"/>
            <w:r w:rsidRPr="00473132">
              <w:rPr>
                <w:b/>
                <w:u w:val="single"/>
              </w:rPr>
              <w:t>DocumentEntry</w:t>
            </w:r>
            <w:proofErr w:type="spellEnd"/>
            <w:r w:rsidRPr="00473132">
              <w:rPr>
                <w:b/>
                <w:u w:val="single"/>
              </w:rPr>
              <w:t>.</w:t>
            </w:r>
          </w:p>
        </w:tc>
        <w:tc>
          <w:tcPr>
            <w:tcW w:w="496" w:type="dxa"/>
          </w:tcPr>
          <w:p w14:paraId="4AB15B5D" w14:textId="77777777" w:rsidR="00226515" w:rsidRPr="00473132" w:rsidRDefault="00226515" w:rsidP="00C972E4">
            <w:pPr>
              <w:pStyle w:val="TableEntry"/>
            </w:pPr>
          </w:p>
        </w:tc>
        <w:tc>
          <w:tcPr>
            <w:tcW w:w="496" w:type="dxa"/>
          </w:tcPr>
          <w:p w14:paraId="110AE1C5" w14:textId="77777777" w:rsidR="00226515" w:rsidRPr="00473132" w:rsidRDefault="00226515" w:rsidP="00C972E4">
            <w:pPr>
              <w:pStyle w:val="TableEntry"/>
            </w:pPr>
            <w:r w:rsidRPr="00473132">
              <w:rPr>
                <w:b/>
                <w:u w:val="single"/>
              </w:rPr>
              <w:t>X</w:t>
            </w:r>
          </w:p>
        </w:tc>
        <w:tc>
          <w:tcPr>
            <w:tcW w:w="692" w:type="dxa"/>
          </w:tcPr>
          <w:p w14:paraId="6983F404" w14:textId="77777777" w:rsidR="00226515" w:rsidRPr="00473132" w:rsidRDefault="00226515" w:rsidP="00C972E4">
            <w:pPr>
              <w:pStyle w:val="TableEntry"/>
            </w:pPr>
          </w:p>
        </w:tc>
        <w:tc>
          <w:tcPr>
            <w:tcW w:w="496" w:type="dxa"/>
          </w:tcPr>
          <w:p w14:paraId="0635392A" w14:textId="77777777" w:rsidR="00226515" w:rsidRPr="00473132" w:rsidRDefault="00226515" w:rsidP="00C972E4">
            <w:pPr>
              <w:pStyle w:val="TableEntry"/>
            </w:pPr>
          </w:p>
        </w:tc>
        <w:tc>
          <w:tcPr>
            <w:tcW w:w="496" w:type="dxa"/>
          </w:tcPr>
          <w:p w14:paraId="42DEAF76" w14:textId="77777777" w:rsidR="00226515" w:rsidRPr="00473132" w:rsidRDefault="00226515" w:rsidP="00C972E4">
            <w:pPr>
              <w:pStyle w:val="TableEntry"/>
            </w:pPr>
            <w:r w:rsidRPr="00473132">
              <w:rPr>
                <w:b/>
                <w:u w:val="single"/>
              </w:rPr>
              <w:t>X</w:t>
            </w:r>
          </w:p>
        </w:tc>
        <w:tc>
          <w:tcPr>
            <w:tcW w:w="595" w:type="dxa"/>
          </w:tcPr>
          <w:p w14:paraId="73FE2C56" w14:textId="77777777" w:rsidR="00226515" w:rsidRPr="00473132" w:rsidRDefault="00226515" w:rsidP="00C972E4">
            <w:pPr>
              <w:pStyle w:val="TableEntry"/>
            </w:pPr>
            <w:r w:rsidRPr="00473132">
              <w:rPr>
                <w:b/>
                <w:u w:val="single"/>
              </w:rPr>
              <w:t>X</w:t>
            </w:r>
          </w:p>
        </w:tc>
      </w:tr>
    </w:tbl>
    <w:p w14:paraId="58E7C2B7" w14:textId="77777777" w:rsidR="00226515" w:rsidRPr="00473132" w:rsidRDefault="00226515" w:rsidP="00841AB1">
      <w:pPr>
        <w:pStyle w:val="BodyText"/>
      </w:pPr>
    </w:p>
    <w:p w14:paraId="4E25BB39" w14:textId="77777777" w:rsidR="00226515" w:rsidRPr="00473132" w:rsidRDefault="00226515" w:rsidP="00226515">
      <w:pPr>
        <w:pStyle w:val="EditorInstructions"/>
      </w:pPr>
      <w:r w:rsidRPr="00473132">
        <w:t>Update Table 4.1.3.4-1: Folder Metadata Attribute Definition to add the following rows in alphabetical order in the table</w:t>
      </w:r>
    </w:p>
    <w:p w14:paraId="4A822937" w14:textId="77777777" w:rsidR="00F3736F" w:rsidRPr="00473132" w:rsidRDefault="00F3736F" w:rsidP="00B55FF8">
      <w:pPr>
        <w:pStyle w:val="BodyText"/>
      </w:pPr>
    </w:p>
    <w:p w14:paraId="188C6442" w14:textId="7E9AA869" w:rsidR="00226515" w:rsidRPr="00473132" w:rsidRDefault="00D67168" w:rsidP="00B55FF8">
      <w:pPr>
        <w:pStyle w:val="TableTitle"/>
      </w:pPr>
      <w:r w:rsidRPr="00473132">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73132" w14:paraId="24B95E0E" w14:textId="77777777" w:rsidTr="00C972E4">
        <w:trPr>
          <w:cantSplit/>
          <w:trHeight w:val="1745"/>
          <w:tblHeader/>
        </w:trPr>
        <w:tc>
          <w:tcPr>
            <w:tcW w:w="2088" w:type="dxa"/>
            <w:shd w:val="clear" w:color="auto" w:fill="D9D9D9"/>
          </w:tcPr>
          <w:p w14:paraId="5CEEF6B1" w14:textId="77777777" w:rsidR="00226515" w:rsidRPr="00473132" w:rsidRDefault="00226515" w:rsidP="00C972E4">
            <w:pPr>
              <w:pStyle w:val="TableEntryHeader"/>
            </w:pPr>
            <w:proofErr w:type="spellStart"/>
            <w:r w:rsidRPr="00473132">
              <w:t>DocumentEntry</w:t>
            </w:r>
            <w:proofErr w:type="spellEnd"/>
            <w:r w:rsidRPr="00473132">
              <w:t xml:space="preserve"> Metadata Attribute</w:t>
            </w:r>
          </w:p>
        </w:tc>
        <w:tc>
          <w:tcPr>
            <w:tcW w:w="4217" w:type="dxa"/>
            <w:shd w:val="clear" w:color="auto" w:fill="D9D9D9"/>
          </w:tcPr>
          <w:p w14:paraId="567ABF6A" w14:textId="77777777" w:rsidR="00226515" w:rsidRPr="00473132" w:rsidRDefault="00226515" w:rsidP="00C972E4">
            <w:pPr>
              <w:pStyle w:val="TableEntryHeader"/>
            </w:pPr>
            <w:r w:rsidRPr="00473132">
              <w:t>Description</w:t>
            </w:r>
          </w:p>
        </w:tc>
        <w:tc>
          <w:tcPr>
            <w:tcW w:w="496" w:type="dxa"/>
            <w:shd w:val="clear" w:color="auto" w:fill="D9D9D9"/>
            <w:textDirection w:val="btLr"/>
          </w:tcPr>
          <w:p w14:paraId="3E0E1A8D" w14:textId="77777777" w:rsidR="00226515" w:rsidRPr="00473132" w:rsidRDefault="00226515" w:rsidP="00C972E4">
            <w:pPr>
              <w:pStyle w:val="TableEntryHeader"/>
            </w:pPr>
            <w:r w:rsidRPr="00473132">
              <w:t>Patient identity</w:t>
            </w:r>
          </w:p>
        </w:tc>
        <w:tc>
          <w:tcPr>
            <w:tcW w:w="496" w:type="dxa"/>
            <w:shd w:val="clear" w:color="auto" w:fill="D9D9D9"/>
            <w:textDirection w:val="btLr"/>
          </w:tcPr>
          <w:p w14:paraId="3E1D7348" w14:textId="77777777" w:rsidR="00226515" w:rsidRPr="00473132" w:rsidRDefault="00226515" w:rsidP="00C972E4">
            <w:pPr>
              <w:pStyle w:val="TableEntryHeader"/>
            </w:pPr>
            <w:r w:rsidRPr="00473132">
              <w:t>Provenance</w:t>
            </w:r>
          </w:p>
        </w:tc>
        <w:tc>
          <w:tcPr>
            <w:tcW w:w="692" w:type="dxa"/>
            <w:shd w:val="clear" w:color="auto" w:fill="D9D9D9"/>
            <w:textDirection w:val="btLr"/>
          </w:tcPr>
          <w:p w14:paraId="0ADC65C1" w14:textId="77777777" w:rsidR="00226515" w:rsidRPr="00473132" w:rsidRDefault="00226515" w:rsidP="00C972E4">
            <w:pPr>
              <w:pStyle w:val="TableEntryHeader"/>
            </w:pPr>
            <w:r w:rsidRPr="00473132">
              <w:t>Security &amp;Privacy</w:t>
            </w:r>
          </w:p>
        </w:tc>
        <w:tc>
          <w:tcPr>
            <w:tcW w:w="496" w:type="dxa"/>
            <w:shd w:val="clear" w:color="auto" w:fill="D9D9D9"/>
            <w:textDirection w:val="btLr"/>
          </w:tcPr>
          <w:p w14:paraId="4438535D" w14:textId="77777777" w:rsidR="00226515" w:rsidRPr="00473132" w:rsidRDefault="00226515" w:rsidP="00C972E4">
            <w:pPr>
              <w:pStyle w:val="TableEntryHeader"/>
            </w:pPr>
            <w:r w:rsidRPr="00473132">
              <w:t>Descriptive</w:t>
            </w:r>
          </w:p>
        </w:tc>
        <w:tc>
          <w:tcPr>
            <w:tcW w:w="496" w:type="dxa"/>
            <w:shd w:val="clear" w:color="auto" w:fill="D9D9D9"/>
            <w:textDirection w:val="btLr"/>
          </w:tcPr>
          <w:p w14:paraId="3FE2DDBE" w14:textId="77777777" w:rsidR="00226515" w:rsidRPr="00473132" w:rsidRDefault="00226515" w:rsidP="00C972E4">
            <w:pPr>
              <w:pStyle w:val="TableEntryHeader"/>
            </w:pPr>
            <w:r w:rsidRPr="00473132">
              <w:t>Object Lifecycle</w:t>
            </w:r>
          </w:p>
        </w:tc>
        <w:tc>
          <w:tcPr>
            <w:tcW w:w="595" w:type="dxa"/>
            <w:shd w:val="clear" w:color="auto" w:fill="D9D9D9"/>
            <w:textDirection w:val="btLr"/>
          </w:tcPr>
          <w:p w14:paraId="7D619C62" w14:textId="77777777" w:rsidR="00226515" w:rsidRPr="00473132" w:rsidRDefault="00226515" w:rsidP="00C972E4">
            <w:pPr>
              <w:pStyle w:val="TableEntryHeader"/>
            </w:pPr>
            <w:r w:rsidRPr="00473132">
              <w:t>Exchange</w:t>
            </w:r>
          </w:p>
        </w:tc>
      </w:tr>
      <w:tr w:rsidR="00226515" w:rsidRPr="00473132" w14:paraId="24423E6B" w14:textId="77777777" w:rsidTr="00C972E4">
        <w:tc>
          <w:tcPr>
            <w:tcW w:w="2088" w:type="dxa"/>
          </w:tcPr>
          <w:p w14:paraId="7659FBB3" w14:textId="77777777" w:rsidR="00226515" w:rsidRPr="00473132" w:rsidRDefault="00226515" w:rsidP="00C972E4">
            <w:pPr>
              <w:pStyle w:val="TableEntry"/>
              <w:rPr>
                <w:b/>
                <w:u w:val="single"/>
              </w:rPr>
            </w:pPr>
            <w:proofErr w:type="spellStart"/>
            <w:r w:rsidRPr="00473132">
              <w:rPr>
                <w:b/>
                <w:u w:val="single"/>
              </w:rPr>
              <w:t>logicalID</w:t>
            </w:r>
            <w:proofErr w:type="spellEnd"/>
          </w:p>
        </w:tc>
        <w:tc>
          <w:tcPr>
            <w:tcW w:w="4217" w:type="dxa"/>
          </w:tcPr>
          <w:p w14:paraId="751A0034" w14:textId="77777777" w:rsidR="00226515" w:rsidRPr="00473132" w:rsidRDefault="00226515" w:rsidP="00C972E4">
            <w:pPr>
              <w:pStyle w:val="TableEntry"/>
              <w:rPr>
                <w:b/>
                <w:u w:val="single"/>
              </w:rPr>
            </w:pPr>
            <w:r w:rsidRPr="00473132">
              <w:rPr>
                <w:b/>
                <w:u w:val="single"/>
              </w:rPr>
              <w:t>A globally unique identifier used to identify the logical entry.</w:t>
            </w:r>
          </w:p>
        </w:tc>
        <w:tc>
          <w:tcPr>
            <w:tcW w:w="496" w:type="dxa"/>
          </w:tcPr>
          <w:p w14:paraId="0186C69A" w14:textId="77777777" w:rsidR="00226515" w:rsidRPr="00473132" w:rsidRDefault="00226515" w:rsidP="00C972E4">
            <w:pPr>
              <w:pStyle w:val="TableEntry"/>
            </w:pPr>
          </w:p>
        </w:tc>
        <w:tc>
          <w:tcPr>
            <w:tcW w:w="496" w:type="dxa"/>
          </w:tcPr>
          <w:p w14:paraId="2A7DB13A" w14:textId="77777777" w:rsidR="00226515" w:rsidRPr="00473132" w:rsidRDefault="00226515" w:rsidP="00C972E4">
            <w:pPr>
              <w:pStyle w:val="TableEntry"/>
            </w:pPr>
            <w:r w:rsidRPr="00473132">
              <w:rPr>
                <w:b/>
                <w:u w:val="single"/>
              </w:rPr>
              <w:t>X</w:t>
            </w:r>
          </w:p>
        </w:tc>
        <w:tc>
          <w:tcPr>
            <w:tcW w:w="692" w:type="dxa"/>
          </w:tcPr>
          <w:p w14:paraId="3304C927" w14:textId="77777777" w:rsidR="00226515" w:rsidRPr="00473132" w:rsidRDefault="00226515" w:rsidP="00C972E4">
            <w:pPr>
              <w:pStyle w:val="TableEntry"/>
            </w:pPr>
          </w:p>
        </w:tc>
        <w:tc>
          <w:tcPr>
            <w:tcW w:w="496" w:type="dxa"/>
          </w:tcPr>
          <w:p w14:paraId="59A59C4B" w14:textId="77777777" w:rsidR="00226515" w:rsidRPr="00473132" w:rsidRDefault="00226515" w:rsidP="00C972E4">
            <w:pPr>
              <w:pStyle w:val="TableEntry"/>
            </w:pPr>
          </w:p>
        </w:tc>
        <w:tc>
          <w:tcPr>
            <w:tcW w:w="496" w:type="dxa"/>
          </w:tcPr>
          <w:p w14:paraId="4169D781" w14:textId="77777777" w:rsidR="00226515" w:rsidRPr="00473132" w:rsidRDefault="00226515" w:rsidP="00C972E4">
            <w:pPr>
              <w:pStyle w:val="TableEntry"/>
            </w:pPr>
            <w:r w:rsidRPr="00473132">
              <w:rPr>
                <w:b/>
                <w:u w:val="single"/>
              </w:rPr>
              <w:t>X</w:t>
            </w:r>
          </w:p>
        </w:tc>
        <w:tc>
          <w:tcPr>
            <w:tcW w:w="595" w:type="dxa"/>
          </w:tcPr>
          <w:p w14:paraId="147D4163" w14:textId="77777777" w:rsidR="00226515" w:rsidRPr="00473132" w:rsidRDefault="00226515" w:rsidP="00C972E4">
            <w:pPr>
              <w:pStyle w:val="TableEntry"/>
            </w:pPr>
            <w:r w:rsidRPr="00473132">
              <w:rPr>
                <w:b/>
                <w:u w:val="single"/>
              </w:rPr>
              <w:t>X</w:t>
            </w:r>
          </w:p>
        </w:tc>
      </w:tr>
      <w:tr w:rsidR="00226515" w:rsidRPr="00473132" w14:paraId="2098C9FC" w14:textId="77777777" w:rsidTr="00C972E4">
        <w:tc>
          <w:tcPr>
            <w:tcW w:w="2088" w:type="dxa"/>
          </w:tcPr>
          <w:p w14:paraId="1C616557" w14:textId="77777777" w:rsidR="00226515" w:rsidRPr="00473132" w:rsidRDefault="00226515" w:rsidP="00C972E4">
            <w:pPr>
              <w:pStyle w:val="TableEntry"/>
              <w:rPr>
                <w:b/>
                <w:u w:val="single"/>
              </w:rPr>
            </w:pPr>
            <w:r w:rsidRPr="00473132">
              <w:rPr>
                <w:b/>
                <w:u w:val="single"/>
              </w:rPr>
              <w:t>version</w:t>
            </w:r>
          </w:p>
        </w:tc>
        <w:tc>
          <w:tcPr>
            <w:tcW w:w="4217" w:type="dxa"/>
          </w:tcPr>
          <w:p w14:paraId="5F79859B" w14:textId="77777777" w:rsidR="00226515" w:rsidRPr="00473132" w:rsidRDefault="00226515" w:rsidP="00C972E4">
            <w:pPr>
              <w:pStyle w:val="TableEntry"/>
              <w:rPr>
                <w:b/>
                <w:u w:val="single"/>
              </w:rPr>
            </w:pPr>
            <w:r w:rsidRPr="00473132">
              <w:rPr>
                <w:b/>
                <w:u w:val="single"/>
              </w:rPr>
              <w:t>Version number of a Folder.</w:t>
            </w:r>
          </w:p>
        </w:tc>
        <w:tc>
          <w:tcPr>
            <w:tcW w:w="496" w:type="dxa"/>
          </w:tcPr>
          <w:p w14:paraId="540784B1" w14:textId="77777777" w:rsidR="00226515" w:rsidRPr="00473132" w:rsidRDefault="00226515" w:rsidP="00C972E4">
            <w:pPr>
              <w:pStyle w:val="TableEntry"/>
            </w:pPr>
          </w:p>
        </w:tc>
        <w:tc>
          <w:tcPr>
            <w:tcW w:w="496" w:type="dxa"/>
          </w:tcPr>
          <w:p w14:paraId="3F7A5E08" w14:textId="77777777" w:rsidR="00226515" w:rsidRPr="00473132" w:rsidRDefault="00226515" w:rsidP="00C972E4">
            <w:pPr>
              <w:pStyle w:val="TableEntry"/>
            </w:pPr>
            <w:r w:rsidRPr="00473132">
              <w:rPr>
                <w:b/>
                <w:u w:val="single"/>
              </w:rPr>
              <w:t>X</w:t>
            </w:r>
          </w:p>
        </w:tc>
        <w:tc>
          <w:tcPr>
            <w:tcW w:w="692" w:type="dxa"/>
          </w:tcPr>
          <w:p w14:paraId="547629AE" w14:textId="77777777" w:rsidR="00226515" w:rsidRPr="00473132" w:rsidRDefault="00226515" w:rsidP="00C972E4">
            <w:pPr>
              <w:pStyle w:val="TableEntry"/>
            </w:pPr>
          </w:p>
        </w:tc>
        <w:tc>
          <w:tcPr>
            <w:tcW w:w="496" w:type="dxa"/>
          </w:tcPr>
          <w:p w14:paraId="5429CAB5" w14:textId="77777777" w:rsidR="00226515" w:rsidRPr="00473132" w:rsidRDefault="00226515" w:rsidP="00C972E4">
            <w:pPr>
              <w:pStyle w:val="TableEntry"/>
            </w:pPr>
          </w:p>
        </w:tc>
        <w:tc>
          <w:tcPr>
            <w:tcW w:w="496" w:type="dxa"/>
          </w:tcPr>
          <w:p w14:paraId="62525B11" w14:textId="77777777" w:rsidR="00226515" w:rsidRPr="00473132" w:rsidRDefault="00226515" w:rsidP="00B55FF8">
            <w:pPr>
              <w:pStyle w:val="TableEntry"/>
              <w:rPr>
                <w:b/>
                <w:bCs/>
                <w:u w:val="single"/>
              </w:rPr>
            </w:pPr>
            <w:r w:rsidRPr="00473132">
              <w:rPr>
                <w:b/>
                <w:bCs/>
                <w:u w:val="single"/>
              </w:rPr>
              <w:t>X</w:t>
            </w:r>
          </w:p>
        </w:tc>
        <w:tc>
          <w:tcPr>
            <w:tcW w:w="595" w:type="dxa"/>
          </w:tcPr>
          <w:p w14:paraId="0C7C88CD" w14:textId="77777777" w:rsidR="00226515" w:rsidRPr="00473132" w:rsidRDefault="00226515" w:rsidP="00C972E4">
            <w:pPr>
              <w:pStyle w:val="TableEntry"/>
              <w:rPr>
                <w:b/>
                <w:szCs w:val="24"/>
                <w:u w:val="single"/>
              </w:rPr>
            </w:pPr>
            <w:r w:rsidRPr="00473132">
              <w:rPr>
                <w:b/>
                <w:szCs w:val="24"/>
                <w:u w:val="single"/>
              </w:rPr>
              <w:t>X</w:t>
            </w:r>
          </w:p>
        </w:tc>
      </w:tr>
    </w:tbl>
    <w:p w14:paraId="20899427" w14:textId="77777777" w:rsidR="00226515" w:rsidRPr="00473132" w:rsidRDefault="00226515" w:rsidP="00226515">
      <w:pPr>
        <w:pStyle w:val="BodyText"/>
      </w:pPr>
    </w:p>
    <w:p w14:paraId="59055A35" w14:textId="77777777" w:rsidR="00226515" w:rsidRPr="00473132" w:rsidRDefault="00226515" w:rsidP="00226515">
      <w:pPr>
        <w:pStyle w:val="BodyText"/>
      </w:pPr>
    </w:p>
    <w:p w14:paraId="3D628C61" w14:textId="0384083D" w:rsidR="00226515" w:rsidRPr="00473132" w:rsidRDefault="00226515" w:rsidP="00B55FF8">
      <w:pPr>
        <w:pStyle w:val="EditorInstructions"/>
      </w:pPr>
      <w:r w:rsidRPr="00473132">
        <w:t xml:space="preserve">Add new </w:t>
      </w:r>
      <w:r w:rsidR="008902D1" w:rsidRPr="00473132">
        <w:t>Section</w:t>
      </w:r>
      <w:r w:rsidRPr="00473132">
        <w:t xml:space="preserve"> 4.1.</w:t>
      </w:r>
      <w:r w:rsidR="000C00BC" w:rsidRPr="00473132">
        <w:t>5</w:t>
      </w:r>
    </w:p>
    <w:p w14:paraId="08B03903" w14:textId="7B3CB90A" w:rsidR="00226515" w:rsidRPr="00473132" w:rsidRDefault="00226515" w:rsidP="00745315">
      <w:pPr>
        <w:pStyle w:val="Heading3"/>
        <w:numPr>
          <w:ilvl w:val="0"/>
          <w:numId w:val="0"/>
        </w:numPr>
        <w:rPr>
          <w:noProof w:val="0"/>
        </w:rPr>
      </w:pPr>
      <w:bookmarkStart w:id="592" w:name="_Toc381783355"/>
      <w:bookmarkStart w:id="593" w:name="_Toc103352958"/>
      <w:bookmarkStart w:id="594" w:name="_Toc103354790"/>
      <w:r w:rsidRPr="00473132">
        <w:rPr>
          <w:noProof w:val="0"/>
        </w:rPr>
        <w:lastRenderedPageBreak/>
        <w:t>4.1.</w:t>
      </w:r>
      <w:r w:rsidR="000C00BC" w:rsidRPr="00473132">
        <w:rPr>
          <w:noProof w:val="0"/>
        </w:rPr>
        <w:t xml:space="preserve">5 </w:t>
      </w:r>
      <w:r w:rsidRPr="00473132">
        <w:rPr>
          <w:noProof w:val="0"/>
        </w:rPr>
        <w:t>Metadata Object Versioning Semantics</w:t>
      </w:r>
      <w:bookmarkEnd w:id="592"/>
      <w:bookmarkEnd w:id="593"/>
      <w:bookmarkEnd w:id="594"/>
    </w:p>
    <w:p w14:paraId="6B87DE69" w14:textId="731D0A86" w:rsidR="00226515" w:rsidRPr="00473132" w:rsidRDefault="00226515" w:rsidP="00226515">
      <w:r w:rsidRPr="00473132">
        <w:t xml:space="preserve">One part of metadata updating is the management of metadata object versioning as specified in </w:t>
      </w:r>
      <w:proofErr w:type="spellStart"/>
      <w:r w:rsidRPr="00473132">
        <w:t>ebRIM</w:t>
      </w:r>
      <w:proofErr w:type="spellEnd"/>
      <w:r w:rsidRPr="00473132">
        <w:t xml:space="preserve"> 3.0. </w:t>
      </w:r>
      <w:proofErr w:type="spellStart"/>
      <w:r w:rsidR="006E5E33" w:rsidRPr="00473132">
        <w:t>e</w:t>
      </w:r>
      <w:r w:rsidRPr="00473132">
        <w:t>bRIM</w:t>
      </w:r>
      <w:proofErr w:type="spellEnd"/>
      <w:r w:rsidRPr="00473132">
        <w:t xml:space="preserve"> 3.0 version control introduces the following concepts to support versioning:</w:t>
      </w:r>
    </w:p>
    <w:p w14:paraId="566C566F" w14:textId="77777777" w:rsidR="00226515" w:rsidRPr="00473132" w:rsidRDefault="00226515" w:rsidP="00226515">
      <w:r w:rsidRPr="00473132">
        <w:rPr>
          <w:b/>
        </w:rPr>
        <w:t>Metadata Object Instance</w:t>
      </w:r>
      <w:r w:rsidRPr="00473132">
        <w:t xml:space="preserve"> – a single metadata object representing a single version of an object</w:t>
      </w:r>
    </w:p>
    <w:p w14:paraId="153CB692" w14:textId="77777777" w:rsidR="00226515" w:rsidRPr="00473132" w:rsidRDefault="00226515" w:rsidP="00226515">
      <w:r w:rsidRPr="00473132">
        <w:rPr>
          <w:b/>
        </w:rPr>
        <w:t>Logical Metadata Object</w:t>
      </w:r>
      <w:r w:rsidRPr="00473132">
        <w:t xml:space="preserve"> – the collection of metadata object instances that are the versions of a single object. Each instance is a different version.</w:t>
      </w:r>
    </w:p>
    <w:p w14:paraId="5534B523" w14:textId="77777777" w:rsidR="00226515" w:rsidRPr="00473132" w:rsidRDefault="00226515" w:rsidP="00226515">
      <w:r w:rsidRPr="00473132">
        <w:t xml:space="preserve">Before the introduction of metadata update, a logical metadata object was always represented by a single instance so differentiating logical and instance was not important. </w:t>
      </w:r>
    </w:p>
    <w:p w14:paraId="6215DF19" w14:textId="77777777" w:rsidR="00226515" w:rsidRPr="00473132" w:rsidRDefault="00226515" w:rsidP="00226515">
      <w:r w:rsidRPr="00473132">
        <w:t xml:space="preserve">A logical </w:t>
      </w:r>
      <w:proofErr w:type="spellStart"/>
      <w:r w:rsidRPr="00473132">
        <w:t>DocumentEntry</w:t>
      </w:r>
      <w:proofErr w:type="spellEnd"/>
      <w:r w:rsidRPr="00473132">
        <w:t xml:space="preserve"> represents a document in a repository. The logical Document Entry encompasses all the versions (Document Entry instances) that have historically represented the repository document.</w:t>
      </w:r>
    </w:p>
    <w:p w14:paraId="7C1CA4AF" w14:textId="77777777" w:rsidR="00226515" w:rsidRPr="00473132" w:rsidRDefault="00226515" w:rsidP="00226515">
      <w:r w:rsidRPr="00473132">
        <w:t xml:space="preserve">An association, through its </w:t>
      </w:r>
      <w:proofErr w:type="spellStart"/>
      <w:r w:rsidRPr="00473132">
        <w:t>sourceObject</w:t>
      </w:r>
      <w:proofErr w:type="spellEnd"/>
      <w:r w:rsidRPr="00473132">
        <w:t xml:space="preserve"> and </w:t>
      </w:r>
      <w:proofErr w:type="spellStart"/>
      <w:r w:rsidRPr="00473132">
        <w:t>targetObject</w:t>
      </w:r>
      <w:proofErr w:type="spellEnd"/>
      <w:r w:rsidRPr="00473132">
        <w:t xml:space="preserve"> attributes, references metadata object instances (particular versions of the objects).</w:t>
      </w:r>
    </w:p>
    <w:p w14:paraId="71E6CF46" w14:textId="77777777" w:rsidR="00226515" w:rsidRPr="00473132" w:rsidRDefault="00226515" w:rsidP="00226515">
      <w:r w:rsidRPr="00473132">
        <w:t xml:space="preserve">Metadata versions are identified/managed through the use of two metadata attributes: </w:t>
      </w:r>
      <w:proofErr w:type="spellStart"/>
      <w:r w:rsidRPr="00473132">
        <w:t>logicalID</w:t>
      </w:r>
      <w:proofErr w:type="spellEnd"/>
      <w:r w:rsidRPr="00473132">
        <w:t xml:space="preserve"> and version: </w:t>
      </w:r>
    </w:p>
    <w:p w14:paraId="3EAA9A74" w14:textId="77777777" w:rsidR="00226515" w:rsidRPr="00473132" w:rsidRDefault="00226515" w:rsidP="00226515">
      <w:pPr>
        <w:rPr>
          <w:b/>
        </w:rPr>
      </w:pPr>
      <w:proofErr w:type="spellStart"/>
      <w:r w:rsidRPr="00473132">
        <w:rPr>
          <w:b/>
        </w:rPr>
        <w:t>logicalID</w:t>
      </w:r>
      <w:proofErr w:type="spellEnd"/>
    </w:p>
    <w:p w14:paraId="31F42EE1" w14:textId="77777777" w:rsidR="00226515" w:rsidRPr="00473132" w:rsidRDefault="00226515" w:rsidP="00B55FF8">
      <w:pPr>
        <w:pStyle w:val="ListBullet2"/>
      </w:pPr>
      <w:r w:rsidRPr="00473132">
        <w:t xml:space="preserve">Each object instance is assigned a </w:t>
      </w:r>
      <w:proofErr w:type="spellStart"/>
      <w:r w:rsidRPr="00473132">
        <w:t>logicalID</w:t>
      </w:r>
      <w:proofErr w:type="spellEnd"/>
      <w:r w:rsidRPr="00473132">
        <w:t xml:space="preserve"> along with its </w:t>
      </w:r>
      <w:proofErr w:type="spellStart"/>
      <w:r w:rsidRPr="00473132">
        <w:t>entryUUID</w:t>
      </w:r>
      <w:proofErr w:type="spellEnd"/>
      <w:r w:rsidRPr="00473132">
        <w:t xml:space="preserve"> (id in </w:t>
      </w:r>
      <w:proofErr w:type="spellStart"/>
      <w:r w:rsidRPr="00473132">
        <w:t>ebRIM</w:t>
      </w:r>
      <w:proofErr w:type="spellEnd"/>
      <w:r w:rsidRPr="00473132">
        <w:t xml:space="preserve"> terminology)</w:t>
      </w:r>
    </w:p>
    <w:p w14:paraId="7FB7464D" w14:textId="77777777" w:rsidR="00226515" w:rsidRPr="00473132" w:rsidDel="006D43AF" w:rsidRDefault="00226515" w:rsidP="00B55FF8">
      <w:pPr>
        <w:pStyle w:val="ListBullet2"/>
      </w:pPr>
      <w:r w:rsidRPr="00473132">
        <w:t xml:space="preserve">The first version of an object has </w:t>
      </w:r>
      <w:proofErr w:type="spellStart"/>
      <w:r w:rsidRPr="00473132">
        <w:t>entryUUID</w:t>
      </w:r>
      <w:proofErr w:type="spellEnd"/>
      <w:r w:rsidRPr="00473132">
        <w:t xml:space="preserve"> equal to </w:t>
      </w:r>
      <w:proofErr w:type="spellStart"/>
      <w:r w:rsidRPr="00473132">
        <w:t>logicalID</w:t>
      </w:r>
      <w:proofErr w:type="spellEnd"/>
    </w:p>
    <w:p w14:paraId="3510ECA3" w14:textId="77777777" w:rsidR="00226515" w:rsidRPr="00473132" w:rsidRDefault="00226515" w:rsidP="00B55FF8">
      <w:pPr>
        <w:pStyle w:val="ListBullet2"/>
      </w:pPr>
      <w:r w:rsidRPr="00473132">
        <w:t xml:space="preserve">Each metadata object instance has a unique value for the </w:t>
      </w:r>
      <w:proofErr w:type="spellStart"/>
      <w:r w:rsidRPr="00473132">
        <w:t>entryUUID</w:t>
      </w:r>
      <w:proofErr w:type="spellEnd"/>
      <w:r w:rsidRPr="00473132">
        <w:t xml:space="preserve"> attribute</w:t>
      </w:r>
    </w:p>
    <w:p w14:paraId="6552FC02" w14:textId="77777777" w:rsidR="00226515" w:rsidRPr="00473132" w:rsidRDefault="00226515" w:rsidP="00B55FF8">
      <w:pPr>
        <w:pStyle w:val="ListBullet2"/>
      </w:pPr>
      <w:r w:rsidRPr="00473132">
        <w:t xml:space="preserve">Each logical object has a unique value for the </w:t>
      </w:r>
      <w:proofErr w:type="spellStart"/>
      <w:r w:rsidRPr="00473132">
        <w:t>logicalID</w:t>
      </w:r>
      <w:proofErr w:type="spellEnd"/>
      <w:r w:rsidRPr="00473132">
        <w:t xml:space="preserve"> attribute </w:t>
      </w:r>
    </w:p>
    <w:p w14:paraId="3B9ACDEA" w14:textId="77777777" w:rsidR="00226515" w:rsidRPr="00473132" w:rsidRDefault="00226515" w:rsidP="00B55FF8">
      <w:pPr>
        <w:pStyle w:val="ListBullet2"/>
      </w:pPr>
      <w:r w:rsidRPr="00473132">
        <w:t xml:space="preserve">Each logical object is represented by one or more object instances. So, there can be multiple object instances with the same </w:t>
      </w:r>
      <w:proofErr w:type="spellStart"/>
      <w:r w:rsidRPr="00473132">
        <w:t>logicalID</w:t>
      </w:r>
      <w:proofErr w:type="spellEnd"/>
      <w:r w:rsidRPr="00473132">
        <w:t xml:space="preserve">. </w:t>
      </w:r>
    </w:p>
    <w:p w14:paraId="3CDA6725" w14:textId="77777777" w:rsidR="00226515" w:rsidRPr="00473132" w:rsidDel="00D269EA" w:rsidRDefault="00226515" w:rsidP="00B55FF8">
      <w:pPr>
        <w:pStyle w:val="ListBullet2"/>
      </w:pPr>
      <w:r w:rsidRPr="00473132">
        <w:t xml:space="preserve">All objects with the same </w:t>
      </w:r>
      <w:proofErr w:type="spellStart"/>
      <w:r w:rsidRPr="00473132">
        <w:t>logicalID</w:t>
      </w:r>
      <w:proofErr w:type="spellEnd"/>
      <w:r w:rsidRPr="00473132">
        <w:t xml:space="preserve"> shall be of the same type. A </w:t>
      </w:r>
      <w:proofErr w:type="spellStart"/>
      <w:r w:rsidRPr="00473132">
        <w:t>logicalID</w:t>
      </w:r>
      <w:proofErr w:type="spellEnd"/>
      <w:r w:rsidRPr="00473132">
        <w:t xml:space="preserve"> shall identify a group of </w:t>
      </w:r>
      <w:proofErr w:type="spellStart"/>
      <w:r w:rsidRPr="00473132">
        <w:t>DocumentEntry</w:t>
      </w:r>
      <w:proofErr w:type="spellEnd"/>
      <w:r w:rsidRPr="00473132">
        <w:t xml:space="preserve"> objects (a logical </w:t>
      </w:r>
      <w:proofErr w:type="spellStart"/>
      <w:r w:rsidRPr="00473132">
        <w:t>DocumentEntry</w:t>
      </w:r>
      <w:proofErr w:type="spellEnd"/>
      <w:r w:rsidRPr="00473132">
        <w:t xml:space="preserve">) with the same </w:t>
      </w:r>
      <w:proofErr w:type="spellStart"/>
      <w:r w:rsidRPr="00473132">
        <w:t>objectType</w:t>
      </w:r>
      <w:proofErr w:type="spellEnd"/>
      <w:r w:rsidRPr="00473132">
        <w:t xml:space="preserve"> attribute or a group of Folders (a logical Folder).</w:t>
      </w:r>
    </w:p>
    <w:p w14:paraId="21B3C7D1" w14:textId="77777777" w:rsidR="00226515" w:rsidRPr="00473132" w:rsidRDefault="00226515" w:rsidP="00B55FF8">
      <w:pPr>
        <w:pStyle w:val="ListBullet2"/>
      </w:pPr>
      <w:r w:rsidRPr="00473132">
        <w:t xml:space="preserve">The rules for interpreting </w:t>
      </w:r>
      <w:proofErr w:type="spellStart"/>
      <w:r w:rsidRPr="00473132">
        <w:t>logicalID</w:t>
      </w:r>
      <w:proofErr w:type="spellEnd"/>
      <w:r w:rsidRPr="00473132">
        <w:t xml:space="preserve"> are:</w:t>
      </w:r>
    </w:p>
    <w:p w14:paraId="09055A72" w14:textId="77777777" w:rsidR="00226515" w:rsidRPr="00473132" w:rsidRDefault="00226515" w:rsidP="00FF11DD">
      <w:pPr>
        <w:pStyle w:val="ListNumber3"/>
        <w:numPr>
          <w:ilvl w:val="0"/>
          <w:numId w:val="45"/>
        </w:numPr>
        <w:tabs>
          <w:tab w:val="clear" w:pos="1080"/>
          <w:tab w:val="num" w:pos="1440"/>
        </w:tabs>
        <w:ind w:left="1440"/>
      </w:pPr>
      <w:r w:rsidRPr="00473132">
        <w:t xml:space="preserve">All object instances with the same </w:t>
      </w:r>
      <w:proofErr w:type="spellStart"/>
      <w:r w:rsidRPr="00473132">
        <w:t>logicalID</w:t>
      </w:r>
      <w:proofErr w:type="spellEnd"/>
      <w:r w:rsidRPr="00473132">
        <w:t xml:space="preserve"> are versions of the same logical object  </w:t>
      </w:r>
    </w:p>
    <w:p w14:paraId="2D6B7FC3" w14:textId="77777777" w:rsidR="00226515" w:rsidRPr="00473132" w:rsidRDefault="00226515" w:rsidP="00FF11DD">
      <w:pPr>
        <w:pStyle w:val="ListNumber3"/>
        <w:tabs>
          <w:tab w:val="clear" w:pos="1080"/>
          <w:tab w:val="num" w:pos="1440"/>
        </w:tabs>
        <w:ind w:left="1440"/>
      </w:pPr>
      <w:r w:rsidRPr="00473132">
        <w:t xml:space="preserve">Each object instance has a unique </w:t>
      </w:r>
      <w:proofErr w:type="spellStart"/>
      <w:r w:rsidRPr="00473132">
        <w:t>entryUUID</w:t>
      </w:r>
      <w:proofErr w:type="spellEnd"/>
    </w:p>
    <w:p w14:paraId="10112619" w14:textId="77777777" w:rsidR="00226515" w:rsidRPr="00473132" w:rsidRDefault="00226515" w:rsidP="00FF11DD">
      <w:pPr>
        <w:pStyle w:val="ListNumber3"/>
        <w:tabs>
          <w:tab w:val="clear" w:pos="1080"/>
          <w:tab w:val="num" w:pos="1440"/>
        </w:tabs>
        <w:ind w:left="1440"/>
      </w:pPr>
      <w:r w:rsidRPr="00473132">
        <w:t xml:space="preserve">The first version of a logical object has </w:t>
      </w:r>
      <w:proofErr w:type="spellStart"/>
      <w:r w:rsidRPr="00473132">
        <w:t>logicalID</w:t>
      </w:r>
      <w:proofErr w:type="spellEnd"/>
      <w:r w:rsidRPr="00473132">
        <w:t xml:space="preserve"> = </w:t>
      </w:r>
      <w:proofErr w:type="spellStart"/>
      <w:r w:rsidRPr="00473132">
        <w:t>entryUUID</w:t>
      </w:r>
      <w:proofErr w:type="spellEnd"/>
    </w:p>
    <w:p w14:paraId="7CEF40C7" w14:textId="77777777" w:rsidR="00226515" w:rsidRPr="00473132" w:rsidRDefault="00226515" w:rsidP="00FF11DD">
      <w:pPr>
        <w:pStyle w:val="ListNumber3"/>
        <w:tabs>
          <w:tab w:val="clear" w:pos="1080"/>
          <w:tab w:val="num" w:pos="1440"/>
        </w:tabs>
        <w:ind w:left="1440"/>
      </w:pPr>
      <w:r w:rsidRPr="00473132">
        <w:t xml:space="preserve">The second and later versions of a logical object have </w:t>
      </w:r>
      <w:proofErr w:type="spellStart"/>
      <w:proofErr w:type="gramStart"/>
      <w:r w:rsidRPr="00473132">
        <w:t>logicalID</w:t>
      </w:r>
      <w:proofErr w:type="spellEnd"/>
      <w:r w:rsidRPr="00473132">
        <w:t xml:space="preserve"> !</w:t>
      </w:r>
      <w:proofErr w:type="gramEnd"/>
      <w:r w:rsidRPr="00473132">
        <w:t xml:space="preserve">=  </w:t>
      </w:r>
      <w:proofErr w:type="spellStart"/>
      <w:r w:rsidRPr="00473132">
        <w:t>entryUUID</w:t>
      </w:r>
      <w:proofErr w:type="spellEnd"/>
    </w:p>
    <w:p w14:paraId="01951F3D" w14:textId="77777777" w:rsidR="00226515" w:rsidRPr="00473132" w:rsidRDefault="00226515" w:rsidP="00FF11DD">
      <w:pPr>
        <w:pStyle w:val="ListNumber3"/>
        <w:tabs>
          <w:tab w:val="clear" w:pos="1080"/>
          <w:tab w:val="num" w:pos="1440"/>
        </w:tabs>
        <w:ind w:left="1440"/>
      </w:pPr>
      <w:r w:rsidRPr="00473132">
        <w:t xml:space="preserve">If an object instance is submitted with no </w:t>
      </w:r>
      <w:proofErr w:type="spellStart"/>
      <w:r w:rsidRPr="00473132">
        <w:t>logicalID</w:t>
      </w:r>
      <w:proofErr w:type="spellEnd"/>
      <w:r w:rsidRPr="00473132">
        <w:t xml:space="preserve"> attribute the value for </w:t>
      </w:r>
      <w:proofErr w:type="spellStart"/>
      <w:r w:rsidRPr="00473132">
        <w:t>logicalID</w:t>
      </w:r>
      <w:proofErr w:type="spellEnd"/>
      <w:r w:rsidRPr="00473132">
        <w:t xml:space="preserve"> defaults to the value of the </w:t>
      </w:r>
      <w:proofErr w:type="spellStart"/>
      <w:r w:rsidRPr="00473132">
        <w:t>entryUUID</w:t>
      </w:r>
      <w:proofErr w:type="spellEnd"/>
      <w:r w:rsidRPr="00473132">
        <w:t xml:space="preserve"> for that object instance (becomes the first version)</w:t>
      </w:r>
    </w:p>
    <w:p w14:paraId="50DC0DE6" w14:textId="77777777" w:rsidR="00226515" w:rsidRPr="00473132" w:rsidRDefault="00226515" w:rsidP="00226515">
      <w:pPr>
        <w:rPr>
          <w:b/>
        </w:rPr>
      </w:pPr>
      <w:r w:rsidRPr="00473132">
        <w:rPr>
          <w:b/>
        </w:rPr>
        <w:lastRenderedPageBreak/>
        <w:t>version</w:t>
      </w:r>
    </w:p>
    <w:p w14:paraId="250E06E0" w14:textId="77777777" w:rsidR="00226515" w:rsidRPr="00473132" w:rsidRDefault="00226515" w:rsidP="00B55FF8">
      <w:pPr>
        <w:pStyle w:val="ListBullet2"/>
      </w:pPr>
      <w:r w:rsidRPr="00473132">
        <w:t xml:space="preserve">Instances of a metadata object are assigned a version through the version attribute as described in ITI TF-3: </w:t>
      </w:r>
      <w:r w:rsidR="003F6E6C" w:rsidRPr="00473132">
        <w:t>T</w:t>
      </w:r>
      <w:r w:rsidRPr="00473132">
        <w:t>ables 4.2.3.2-1 and 4.2.3.4-1.</w:t>
      </w:r>
    </w:p>
    <w:p w14:paraId="262A87E8" w14:textId="77777777" w:rsidR="00226515" w:rsidRPr="00473132" w:rsidRDefault="00226515" w:rsidP="00B55FF8">
      <w:pPr>
        <w:pStyle w:val="ListBullet2"/>
      </w:pPr>
      <w:r w:rsidRPr="00473132">
        <w:t xml:space="preserve">The highest numbered version of an object instance shall have </w:t>
      </w:r>
      <w:proofErr w:type="spellStart"/>
      <w:r w:rsidRPr="00473132">
        <w:t>availabilityStatus</w:t>
      </w:r>
      <w:proofErr w:type="spellEnd"/>
      <w:r w:rsidRPr="00473132">
        <w:t xml:space="preserve"> of Approved or Deprecated All older versions shall have </w:t>
      </w:r>
      <w:proofErr w:type="spellStart"/>
      <w:r w:rsidRPr="00473132">
        <w:t>availabilityStatus</w:t>
      </w:r>
      <w:proofErr w:type="spellEnd"/>
      <w:r w:rsidRPr="00473132">
        <w:t xml:space="preserve"> of Deprecated. </w:t>
      </w:r>
    </w:p>
    <w:p w14:paraId="48ACA287" w14:textId="77777777" w:rsidR="00226515" w:rsidRPr="00473132" w:rsidRDefault="00226515" w:rsidP="00B55FF8">
      <w:pPr>
        <w:pStyle w:val="ListBullet2"/>
      </w:pPr>
      <w:r w:rsidRPr="00473132">
        <w:t xml:space="preserve">When updates are submitted, they reference the version being updated </w:t>
      </w:r>
    </w:p>
    <w:p w14:paraId="21E3E751" w14:textId="77777777" w:rsidR="00226515" w:rsidRPr="00473132" w:rsidDel="00EC1C01" w:rsidRDefault="00226515" w:rsidP="00B55FF8">
      <w:pPr>
        <w:pStyle w:val="ListBullet2"/>
      </w:pPr>
      <w:r w:rsidRPr="00473132">
        <w:t>Changes shall only be accepted for the most recent version.</w:t>
      </w:r>
    </w:p>
    <w:p w14:paraId="3F2DD2D6" w14:textId="77777777" w:rsidR="00226515" w:rsidRPr="00473132" w:rsidRDefault="00226515" w:rsidP="000D0E70">
      <w:pPr>
        <w:pStyle w:val="BodyText"/>
      </w:pPr>
    </w:p>
    <w:p w14:paraId="5BFE2F5C" w14:textId="327296AF" w:rsidR="00226515" w:rsidRPr="00473132" w:rsidRDefault="00226515" w:rsidP="00226515">
      <w:pPr>
        <w:pStyle w:val="BodyText"/>
      </w:pPr>
      <w:r w:rsidRPr="00473132">
        <w:t xml:space="preserve">Folder membership propagates to newer versions of a </w:t>
      </w:r>
      <w:proofErr w:type="spellStart"/>
      <w:r w:rsidRPr="00473132">
        <w:t>DocumentEntry</w:t>
      </w:r>
      <w:proofErr w:type="spellEnd"/>
      <w:r w:rsidRPr="00473132">
        <w:t>. The Document Registry or Document Recipient is responsible for the propagation. This responsibility is called Association Propagation. This behavior can be overridden in the update request. See ITI TF-</w:t>
      </w:r>
      <w:del w:id="595" w:author="Mary Jungers" w:date="2022-05-13T17:18:00Z">
        <w:r w:rsidRPr="00411750">
          <w:delText>2b</w:delText>
        </w:r>
      </w:del>
      <w:ins w:id="596" w:author="Mary Jungers" w:date="2022-05-13T17:18:00Z">
        <w:r w:rsidRPr="00473132">
          <w:t>2</w:t>
        </w:r>
      </w:ins>
      <w:r w:rsidRPr="00473132">
        <w:t>: 3.57.4.1.3.4 “Patient ID Reconciliation” for an example.</w:t>
      </w:r>
    </w:p>
    <w:p w14:paraId="416BD189" w14:textId="77777777" w:rsidR="00226515" w:rsidRPr="00473132" w:rsidRDefault="00226515" w:rsidP="00226515">
      <w:pPr>
        <w:pStyle w:val="BodyText"/>
      </w:pPr>
      <w:r w:rsidRPr="00473132">
        <w:t xml:space="preserve">Document relationships like Addendum and Transformation propagate to newer versions of a </w:t>
      </w:r>
      <w:proofErr w:type="spellStart"/>
      <w:r w:rsidRPr="00473132">
        <w:t>DocumentEntry</w:t>
      </w:r>
      <w:proofErr w:type="spellEnd"/>
      <w:r w:rsidRPr="00473132">
        <w:t xml:space="preserve">. The Document Registry or Document Recipient may be responsible for the propagation (as defined by Association Propagation). So if a </w:t>
      </w:r>
      <w:proofErr w:type="spellStart"/>
      <w:r w:rsidRPr="00473132">
        <w:t>DocumentEntry</w:t>
      </w:r>
      <w:proofErr w:type="spellEnd"/>
      <w:r w:rsidRPr="00473132">
        <w:t xml:space="preserve"> is linked to another as an Addendum and the metadata is updated then Document Registry or Document Recipient is responsible to make the new version of the </w:t>
      </w:r>
      <w:proofErr w:type="spellStart"/>
      <w:r w:rsidRPr="00473132">
        <w:t>DocumentEntry</w:t>
      </w:r>
      <w:proofErr w:type="spellEnd"/>
      <w:r w:rsidRPr="00473132">
        <w:t xml:space="preserve"> object an Addendum to the same original document. This behavior can be overridden. See Patient ID Reconciliation for an example.</w:t>
      </w:r>
    </w:p>
    <w:p w14:paraId="60524AEF" w14:textId="77777777" w:rsidR="00226515" w:rsidRPr="00473132" w:rsidRDefault="00226515" w:rsidP="00226515">
      <w:pPr>
        <w:pStyle w:val="BodyText"/>
      </w:pPr>
      <w:r w:rsidRPr="00473132">
        <w:t xml:space="preserve">Changes in the </w:t>
      </w:r>
      <w:proofErr w:type="spellStart"/>
      <w:r w:rsidRPr="00473132">
        <w:t>availabilityStatus</w:t>
      </w:r>
      <w:proofErr w:type="spellEnd"/>
      <w:r w:rsidRPr="00473132">
        <w:t xml:space="preserve"> attribute of an object instance do not require the submission of a new instance. Changing any other attribute requires a new object instance (version) be created.</w:t>
      </w:r>
    </w:p>
    <w:p w14:paraId="5011AEAE" w14:textId="77777777" w:rsidR="00226515" w:rsidRPr="00473132" w:rsidRDefault="00226515" w:rsidP="00226515">
      <w:pPr>
        <w:pStyle w:val="BodyText"/>
      </w:pPr>
      <w:r w:rsidRPr="00473132">
        <w:t xml:space="preserve">The </w:t>
      </w:r>
      <w:proofErr w:type="spellStart"/>
      <w:r w:rsidRPr="00473132">
        <w:t>uniqueID</w:t>
      </w:r>
      <w:proofErr w:type="spellEnd"/>
      <w:r w:rsidRPr="00473132">
        <w:t xml:space="preserve"> and </w:t>
      </w:r>
      <w:proofErr w:type="spellStart"/>
      <w:r w:rsidRPr="00473132">
        <w:t>logicalID</w:t>
      </w:r>
      <w:proofErr w:type="spellEnd"/>
      <w:r w:rsidRPr="00473132">
        <w:t xml:space="preserve"> attributes of a logical object (and </w:t>
      </w:r>
      <w:proofErr w:type="spellStart"/>
      <w:r w:rsidRPr="00473132">
        <w:t>objectType</w:t>
      </w:r>
      <w:proofErr w:type="spellEnd"/>
      <w:r w:rsidRPr="00473132">
        <w:t xml:space="preserve"> attribute of a </w:t>
      </w:r>
      <w:proofErr w:type="spellStart"/>
      <w:r w:rsidRPr="00473132">
        <w:t>DocumentEntry</w:t>
      </w:r>
      <w:proofErr w:type="spellEnd"/>
      <w:r w:rsidRPr="00473132">
        <w:t>) shall not be altered through versioning. They are required to be consistent across all object instances within a logical object.</w:t>
      </w:r>
    </w:p>
    <w:p w14:paraId="51672CB7" w14:textId="77777777" w:rsidR="00226515" w:rsidRPr="00473132" w:rsidRDefault="00226515" w:rsidP="00745315">
      <w:pPr>
        <w:pStyle w:val="Heading3"/>
        <w:numPr>
          <w:ilvl w:val="0"/>
          <w:numId w:val="0"/>
        </w:numPr>
        <w:rPr>
          <w:noProof w:val="0"/>
        </w:rPr>
      </w:pPr>
      <w:bookmarkStart w:id="597" w:name="_Toc381783356"/>
      <w:bookmarkStart w:id="598" w:name="_Toc103352959"/>
      <w:bookmarkStart w:id="599" w:name="_Toc103354791"/>
      <w:r w:rsidRPr="00473132">
        <w:rPr>
          <w:noProof w:val="0"/>
        </w:rPr>
        <w:t>4.2.2</w:t>
      </w:r>
      <w:r w:rsidR="00381323" w:rsidRPr="00473132">
        <w:rPr>
          <w:noProof w:val="0"/>
        </w:rPr>
        <w:t xml:space="preserve"> </w:t>
      </w:r>
      <w:r w:rsidRPr="00473132">
        <w:rPr>
          <w:noProof w:val="0"/>
        </w:rPr>
        <w:t>Association Types</w:t>
      </w:r>
      <w:bookmarkEnd w:id="597"/>
      <w:bookmarkEnd w:id="598"/>
      <w:bookmarkEnd w:id="599"/>
    </w:p>
    <w:p w14:paraId="7E2B4AB5" w14:textId="77777777" w:rsidR="00226515" w:rsidRPr="00473132" w:rsidRDefault="00226515" w:rsidP="00841AB1">
      <w:pPr>
        <w:pStyle w:val="BodyText"/>
      </w:pPr>
    </w:p>
    <w:p w14:paraId="5DDE06FA" w14:textId="77777777" w:rsidR="00226515" w:rsidRPr="00473132" w:rsidRDefault="00226515" w:rsidP="00226515">
      <w:pPr>
        <w:pStyle w:val="EditorInstructions"/>
      </w:pPr>
      <w:r w:rsidRPr="00473132">
        <w:t>Update Table 4.2.2-1 to add the new associations as shown. (Assumes CP which updates the first column is integrated)</w:t>
      </w:r>
    </w:p>
    <w:p w14:paraId="0BD46DA8" w14:textId="77777777" w:rsidR="00226515" w:rsidRPr="00473132" w:rsidRDefault="00226515" w:rsidP="00B55FF8">
      <w:pPr>
        <w:pStyle w:val="TableTitle"/>
      </w:pPr>
      <w:r w:rsidRPr="00473132">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473132" w14:paraId="56DEE24A" w14:textId="77777777" w:rsidTr="00C972E4">
        <w:trPr>
          <w:tblHeader/>
        </w:trPr>
        <w:tc>
          <w:tcPr>
            <w:tcW w:w="3438" w:type="dxa"/>
            <w:shd w:val="clear" w:color="auto" w:fill="D9D9D9"/>
          </w:tcPr>
          <w:p w14:paraId="6F7F7EC0" w14:textId="77777777" w:rsidR="00226515" w:rsidRPr="00473132" w:rsidRDefault="00226515" w:rsidP="00C972E4">
            <w:pPr>
              <w:pStyle w:val="TableEntryHeader"/>
            </w:pPr>
            <w:r w:rsidRPr="00473132">
              <w:t>Meaning</w:t>
            </w:r>
          </w:p>
        </w:tc>
        <w:tc>
          <w:tcPr>
            <w:tcW w:w="6210" w:type="dxa"/>
            <w:shd w:val="clear" w:color="auto" w:fill="D9D9D9"/>
          </w:tcPr>
          <w:p w14:paraId="092E78D9" w14:textId="77777777" w:rsidR="00226515" w:rsidRPr="00473132" w:rsidRDefault="00226515" w:rsidP="00C972E4">
            <w:pPr>
              <w:pStyle w:val="TableEntryHeader"/>
            </w:pPr>
            <w:proofErr w:type="spellStart"/>
            <w:r w:rsidRPr="00473132">
              <w:t>AssociationType</w:t>
            </w:r>
            <w:proofErr w:type="spellEnd"/>
          </w:p>
        </w:tc>
      </w:tr>
      <w:tr w:rsidR="00226515" w:rsidRPr="00473132" w14:paraId="17ED35CF" w14:textId="77777777" w:rsidTr="00C972E4">
        <w:trPr>
          <w:cantSplit/>
        </w:trPr>
        <w:tc>
          <w:tcPr>
            <w:tcW w:w="3438" w:type="dxa"/>
          </w:tcPr>
          <w:p w14:paraId="3F9C1955" w14:textId="77777777" w:rsidR="00226515" w:rsidRPr="00473132" w:rsidRDefault="00226515" w:rsidP="00B55FF8">
            <w:pPr>
              <w:pStyle w:val="TableEntry"/>
            </w:pPr>
            <w:r w:rsidRPr="00473132">
              <w:t>Membership in a Registry Package (</w:t>
            </w:r>
            <w:proofErr w:type="spellStart"/>
            <w:r w:rsidRPr="00473132">
              <w:t>SubmissionSet</w:t>
            </w:r>
            <w:proofErr w:type="spellEnd"/>
            <w:r w:rsidRPr="00473132">
              <w:t xml:space="preserve"> or Folder)</w:t>
            </w:r>
          </w:p>
        </w:tc>
        <w:tc>
          <w:tcPr>
            <w:tcW w:w="6210" w:type="dxa"/>
          </w:tcPr>
          <w:p w14:paraId="6284B3A9" w14:textId="77777777" w:rsidR="00226515" w:rsidRPr="00473132" w:rsidRDefault="00226515" w:rsidP="00B55FF8">
            <w:pPr>
              <w:pStyle w:val="TableEntry"/>
              <w:rPr>
                <w:rFonts w:ascii="Courier New" w:hAnsi="Courier New" w:cs="Courier New"/>
              </w:rPr>
            </w:pPr>
            <w:proofErr w:type="spellStart"/>
            <w:r w:rsidRPr="00473132">
              <w:rPr>
                <w:rFonts w:ascii="Courier New" w:hAnsi="Courier New" w:cs="Courier New"/>
              </w:rPr>
              <w:t>urn:oasis:names:tc:ebxml-regrep:AssociationType:HasMember</w:t>
            </w:r>
            <w:proofErr w:type="spellEnd"/>
          </w:p>
        </w:tc>
      </w:tr>
      <w:tr w:rsidR="00226515" w:rsidRPr="00473132" w14:paraId="4154B508" w14:textId="77777777" w:rsidTr="00C972E4">
        <w:trPr>
          <w:cantSplit/>
        </w:trPr>
        <w:tc>
          <w:tcPr>
            <w:tcW w:w="3438" w:type="dxa"/>
          </w:tcPr>
          <w:p w14:paraId="023610C2" w14:textId="77777777" w:rsidR="00226515" w:rsidRPr="00473132" w:rsidRDefault="00226515" w:rsidP="00B55FF8">
            <w:pPr>
              <w:pStyle w:val="TableEntry"/>
            </w:pPr>
            <w:r w:rsidRPr="00473132">
              <w:t>Replacement</w:t>
            </w:r>
          </w:p>
        </w:tc>
        <w:tc>
          <w:tcPr>
            <w:tcW w:w="6210" w:type="dxa"/>
          </w:tcPr>
          <w:p w14:paraId="6F2D8BAF" w14:textId="77777777" w:rsidR="00226515" w:rsidRPr="00473132" w:rsidRDefault="00226515" w:rsidP="00B55FF8">
            <w:pPr>
              <w:pStyle w:val="TableEntry"/>
              <w:rPr>
                <w:rFonts w:ascii="Courier" w:hAnsi="Courier"/>
                <w:sz w:val="20"/>
              </w:rPr>
            </w:pPr>
            <w:r w:rsidRPr="00473132">
              <w:rPr>
                <w:rFonts w:ascii="Courier New" w:hAnsi="Courier New" w:cs="Courier New"/>
              </w:rPr>
              <w:t>urn:ihe:iti:2007:AssociationType:RPLC</w:t>
            </w:r>
          </w:p>
        </w:tc>
      </w:tr>
      <w:tr w:rsidR="00226515" w:rsidRPr="00473132" w14:paraId="5A5157F6" w14:textId="77777777" w:rsidTr="00C972E4">
        <w:trPr>
          <w:cantSplit/>
        </w:trPr>
        <w:tc>
          <w:tcPr>
            <w:tcW w:w="3438" w:type="dxa"/>
          </w:tcPr>
          <w:p w14:paraId="69B1D96F" w14:textId="77777777" w:rsidR="00226515" w:rsidRPr="00473132" w:rsidRDefault="00226515" w:rsidP="00B55FF8">
            <w:pPr>
              <w:pStyle w:val="TableEntry"/>
            </w:pPr>
            <w:r w:rsidRPr="00473132">
              <w:t>Transformation</w:t>
            </w:r>
          </w:p>
        </w:tc>
        <w:tc>
          <w:tcPr>
            <w:tcW w:w="6210" w:type="dxa"/>
          </w:tcPr>
          <w:p w14:paraId="06BEA1C9" w14:textId="1E826A3E" w:rsidR="00226515" w:rsidRPr="00473132" w:rsidRDefault="00226515" w:rsidP="00B55FF8">
            <w:pPr>
              <w:pStyle w:val="TableEntry"/>
              <w:rPr>
                <w:rFonts w:ascii="Courier New" w:hAnsi="Courier New"/>
              </w:rPr>
            </w:pPr>
            <w:r w:rsidRPr="00473132">
              <w:rPr>
                <w:rFonts w:ascii="Courier New" w:hAnsi="Courier New"/>
              </w:rPr>
              <w:t xml:space="preserve">urn:ihe:iti:2007:AssociationType:XFRM </w:t>
            </w:r>
          </w:p>
        </w:tc>
      </w:tr>
      <w:tr w:rsidR="00226515" w:rsidRPr="00473132" w14:paraId="0E3B6825" w14:textId="77777777" w:rsidTr="00C972E4">
        <w:trPr>
          <w:cantSplit/>
        </w:trPr>
        <w:tc>
          <w:tcPr>
            <w:tcW w:w="3438" w:type="dxa"/>
          </w:tcPr>
          <w:p w14:paraId="7DA85E31" w14:textId="77777777" w:rsidR="00226515" w:rsidRPr="00473132" w:rsidRDefault="00226515" w:rsidP="00B55FF8">
            <w:pPr>
              <w:pStyle w:val="TableEntry"/>
            </w:pPr>
            <w:r w:rsidRPr="00473132">
              <w:t>Addendum</w:t>
            </w:r>
          </w:p>
        </w:tc>
        <w:tc>
          <w:tcPr>
            <w:tcW w:w="6210" w:type="dxa"/>
          </w:tcPr>
          <w:p w14:paraId="3F32783C" w14:textId="77777777" w:rsidR="00226515" w:rsidRPr="00473132" w:rsidRDefault="00226515" w:rsidP="00B55FF8">
            <w:pPr>
              <w:pStyle w:val="TableEntry"/>
              <w:rPr>
                <w:rFonts w:ascii="Courier New" w:hAnsi="Courier New"/>
              </w:rPr>
            </w:pPr>
            <w:r w:rsidRPr="00473132">
              <w:rPr>
                <w:rFonts w:ascii="Courier New" w:hAnsi="Courier New"/>
              </w:rPr>
              <w:t>urn:ihe:iti:2007:AssociationType:APND</w:t>
            </w:r>
          </w:p>
        </w:tc>
      </w:tr>
      <w:tr w:rsidR="00226515" w:rsidRPr="00473132" w14:paraId="6A176D81" w14:textId="77777777" w:rsidTr="00C972E4">
        <w:trPr>
          <w:cantSplit/>
        </w:trPr>
        <w:tc>
          <w:tcPr>
            <w:tcW w:w="3438" w:type="dxa"/>
          </w:tcPr>
          <w:p w14:paraId="18171ED2" w14:textId="77777777" w:rsidR="00226515" w:rsidRPr="00473132" w:rsidRDefault="00226515" w:rsidP="00B55FF8">
            <w:pPr>
              <w:pStyle w:val="TableEntry"/>
            </w:pPr>
            <w:r w:rsidRPr="00473132">
              <w:t>Replacement with Transformation</w:t>
            </w:r>
          </w:p>
        </w:tc>
        <w:tc>
          <w:tcPr>
            <w:tcW w:w="6210" w:type="dxa"/>
          </w:tcPr>
          <w:p w14:paraId="4A062DCA" w14:textId="77777777" w:rsidR="00226515" w:rsidRPr="00473132" w:rsidRDefault="00226515" w:rsidP="00B55FF8">
            <w:pPr>
              <w:pStyle w:val="TableEntry"/>
              <w:rPr>
                <w:rFonts w:ascii="Courier New" w:hAnsi="Courier New"/>
              </w:rPr>
            </w:pPr>
            <w:r w:rsidRPr="00473132">
              <w:rPr>
                <w:rFonts w:ascii="Courier New" w:hAnsi="Courier New"/>
              </w:rPr>
              <w:t>urn:ihe:iti:2007:AssociationType:XFRM_RPLC</w:t>
            </w:r>
          </w:p>
        </w:tc>
      </w:tr>
      <w:tr w:rsidR="00226515" w:rsidRPr="00473132" w14:paraId="29E94FB8" w14:textId="77777777" w:rsidTr="00C972E4">
        <w:trPr>
          <w:cantSplit/>
        </w:trPr>
        <w:tc>
          <w:tcPr>
            <w:tcW w:w="3438" w:type="dxa"/>
          </w:tcPr>
          <w:p w14:paraId="1FD0E6E0" w14:textId="77777777" w:rsidR="00226515" w:rsidRPr="00473132" w:rsidRDefault="00226515" w:rsidP="00B55FF8">
            <w:pPr>
              <w:pStyle w:val="TableEntry"/>
            </w:pPr>
            <w:r w:rsidRPr="00473132">
              <w:lastRenderedPageBreak/>
              <w:t>Digital Signature</w:t>
            </w:r>
          </w:p>
        </w:tc>
        <w:tc>
          <w:tcPr>
            <w:tcW w:w="6210" w:type="dxa"/>
          </w:tcPr>
          <w:p w14:paraId="2C35E044" w14:textId="77777777" w:rsidR="00226515" w:rsidRPr="00473132" w:rsidRDefault="00226515" w:rsidP="00B55FF8">
            <w:pPr>
              <w:pStyle w:val="TableEntry"/>
              <w:rPr>
                <w:rFonts w:ascii="Courier New" w:hAnsi="Courier New"/>
              </w:rPr>
            </w:pPr>
            <w:r w:rsidRPr="00473132">
              <w:rPr>
                <w:rFonts w:ascii="Courier New" w:hAnsi="Courier New"/>
              </w:rPr>
              <w:t>urn:ihe:iti:2007:AssociationType:signs</w:t>
            </w:r>
          </w:p>
        </w:tc>
      </w:tr>
      <w:tr w:rsidR="00D67168" w:rsidRPr="00473132" w14:paraId="7F8CEF96" w14:textId="77777777" w:rsidTr="00C972E4">
        <w:trPr>
          <w:cantSplit/>
        </w:trPr>
        <w:tc>
          <w:tcPr>
            <w:tcW w:w="3438" w:type="dxa"/>
          </w:tcPr>
          <w:p w14:paraId="00F633E4" w14:textId="5CD04EC7" w:rsidR="00D67168" w:rsidRPr="00473132" w:rsidRDefault="00D67168" w:rsidP="00B55FF8">
            <w:pPr>
              <w:pStyle w:val="TableEntry"/>
            </w:pPr>
            <w:r w:rsidRPr="00473132">
              <w:t>Snapshot of On-Demand document Entry</w:t>
            </w:r>
          </w:p>
        </w:tc>
        <w:tc>
          <w:tcPr>
            <w:tcW w:w="6210" w:type="dxa"/>
          </w:tcPr>
          <w:p w14:paraId="003154C0" w14:textId="51E36440" w:rsidR="00D67168" w:rsidRPr="00473132" w:rsidRDefault="00D67168" w:rsidP="00B55FF8">
            <w:pPr>
              <w:pStyle w:val="TableEntry"/>
              <w:rPr>
                <w:rFonts w:ascii="Courier New" w:hAnsi="Courier New"/>
              </w:rPr>
            </w:pPr>
            <w:r w:rsidRPr="00473132">
              <w:rPr>
                <w:rFonts w:ascii="Courier New" w:hAnsi="Courier New"/>
              </w:rPr>
              <w:t>urn:ihe:iti:2010:AssociationType:IsSnapshotOf</w:t>
            </w:r>
          </w:p>
        </w:tc>
      </w:tr>
      <w:tr w:rsidR="00226515" w:rsidRPr="00473132" w14:paraId="3AD1BFCD" w14:textId="77777777" w:rsidTr="00C972E4">
        <w:trPr>
          <w:cantSplit/>
        </w:trPr>
        <w:tc>
          <w:tcPr>
            <w:tcW w:w="3438" w:type="dxa"/>
          </w:tcPr>
          <w:p w14:paraId="76A41677" w14:textId="77777777" w:rsidR="00226515" w:rsidRPr="00473132" w:rsidRDefault="00226515" w:rsidP="00B55FF8">
            <w:pPr>
              <w:pStyle w:val="TableEntry"/>
              <w:rPr>
                <w:b/>
                <w:bCs/>
                <w:u w:val="single"/>
              </w:rPr>
            </w:pPr>
            <w:proofErr w:type="spellStart"/>
            <w:r w:rsidRPr="00473132">
              <w:rPr>
                <w:b/>
                <w:bCs/>
                <w:u w:val="single"/>
              </w:rPr>
              <w:t>availabilityStatus</w:t>
            </w:r>
            <w:proofErr w:type="spellEnd"/>
            <w:r w:rsidRPr="00473132">
              <w:rPr>
                <w:b/>
                <w:bCs/>
                <w:u w:val="single"/>
              </w:rPr>
              <w:t xml:space="preserve"> update</w:t>
            </w:r>
          </w:p>
        </w:tc>
        <w:tc>
          <w:tcPr>
            <w:tcW w:w="6210" w:type="dxa"/>
          </w:tcPr>
          <w:p w14:paraId="0FFEBE28" w14:textId="77777777" w:rsidR="00226515" w:rsidRPr="00473132" w:rsidRDefault="00226515" w:rsidP="00B55FF8">
            <w:pPr>
              <w:pStyle w:val="TableEntry"/>
              <w:rPr>
                <w:rFonts w:ascii="Courier New" w:hAnsi="Courier New"/>
                <w:b/>
                <w:u w:val="single"/>
              </w:rPr>
            </w:pPr>
            <w:r w:rsidRPr="00473132">
              <w:rPr>
                <w:rFonts w:ascii="Courier New" w:hAnsi="Courier New"/>
                <w:b/>
                <w:u w:val="single"/>
              </w:rPr>
              <w:t>urn:ihe:iti:2010:AssociationType:UpdateAvailabilityStatus</w:t>
            </w:r>
          </w:p>
        </w:tc>
      </w:tr>
      <w:tr w:rsidR="00226515" w:rsidRPr="00473132" w14:paraId="6CADF8B9" w14:textId="77777777" w:rsidTr="00C972E4">
        <w:trPr>
          <w:cantSplit/>
        </w:trPr>
        <w:tc>
          <w:tcPr>
            <w:tcW w:w="3438" w:type="dxa"/>
          </w:tcPr>
          <w:p w14:paraId="1BB7E8F3" w14:textId="77777777" w:rsidR="00226515" w:rsidRPr="00473132" w:rsidRDefault="00226515" w:rsidP="00B55FF8">
            <w:pPr>
              <w:pStyle w:val="TableEntry"/>
              <w:rPr>
                <w:b/>
                <w:bCs/>
                <w:u w:val="single"/>
              </w:rPr>
            </w:pPr>
            <w:r w:rsidRPr="00473132">
              <w:rPr>
                <w:b/>
                <w:bCs/>
                <w:u w:val="single"/>
              </w:rPr>
              <w:t>Submit arbitrary Association</w:t>
            </w:r>
          </w:p>
        </w:tc>
        <w:tc>
          <w:tcPr>
            <w:tcW w:w="6210" w:type="dxa"/>
          </w:tcPr>
          <w:p w14:paraId="79708512" w14:textId="77777777" w:rsidR="00226515" w:rsidRPr="00473132" w:rsidRDefault="00226515" w:rsidP="00B55FF8">
            <w:pPr>
              <w:pStyle w:val="TableEntry"/>
              <w:rPr>
                <w:rFonts w:ascii="Courier New" w:hAnsi="Courier New"/>
                <w:b/>
                <w:u w:val="single"/>
              </w:rPr>
            </w:pPr>
            <w:r w:rsidRPr="00473132">
              <w:rPr>
                <w:rFonts w:ascii="Courier New" w:hAnsi="Courier New"/>
                <w:b/>
                <w:u w:val="single"/>
              </w:rPr>
              <w:t>urn:ihe:iti:2010:AssociationType:SubmitAssociation</w:t>
            </w:r>
          </w:p>
        </w:tc>
      </w:tr>
    </w:tbl>
    <w:p w14:paraId="692BD4B4" w14:textId="4B7135D8" w:rsidR="00226515" w:rsidRPr="00473132" w:rsidRDefault="00B26323" w:rsidP="00D12D1A">
      <w:pPr>
        <w:pStyle w:val="Heading3"/>
        <w:numPr>
          <w:ilvl w:val="0"/>
          <w:numId w:val="0"/>
        </w:numPr>
        <w:rPr>
          <w:noProof w:val="0"/>
        </w:rPr>
      </w:pPr>
      <w:bookmarkStart w:id="600" w:name="_Toc381783357"/>
      <w:bookmarkStart w:id="601" w:name="_Toc352575067"/>
      <w:bookmarkStart w:id="602" w:name="_Toc364252818"/>
      <w:bookmarkStart w:id="603" w:name="_Toc367876953"/>
      <w:bookmarkStart w:id="604" w:name="_Toc367972515"/>
      <w:bookmarkStart w:id="605" w:name="_Toc103352960"/>
      <w:bookmarkStart w:id="606" w:name="_Toc103354792"/>
      <w:r w:rsidRPr="00473132">
        <w:rPr>
          <w:noProof w:val="0"/>
        </w:rPr>
        <w:t xml:space="preserve">4.2.3 </w:t>
      </w:r>
      <w:r w:rsidR="00226515" w:rsidRPr="00473132">
        <w:rPr>
          <w:noProof w:val="0"/>
        </w:rPr>
        <w:t>Metadata Attributes</w:t>
      </w:r>
      <w:bookmarkEnd w:id="600"/>
      <w:bookmarkEnd w:id="601"/>
      <w:bookmarkEnd w:id="602"/>
      <w:bookmarkEnd w:id="603"/>
      <w:bookmarkEnd w:id="604"/>
      <w:bookmarkEnd w:id="605"/>
      <w:bookmarkEnd w:id="606"/>
    </w:p>
    <w:p w14:paraId="5508992A" w14:textId="77D4225C" w:rsidR="00D67168" w:rsidRPr="00473132" w:rsidRDefault="00D67168" w:rsidP="000D0950">
      <w:r w:rsidRPr="00473132">
        <w:t>…</w:t>
      </w:r>
    </w:p>
    <w:p w14:paraId="518BF533" w14:textId="77777777" w:rsidR="00226515" w:rsidRPr="00473132" w:rsidRDefault="00226515" w:rsidP="00DF4220">
      <w:pPr>
        <w:pStyle w:val="Heading4"/>
        <w:numPr>
          <w:ilvl w:val="0"/>
          <w:numId w:val="0"/>
        </w:numPr>
        <w:rPr>
          <w:bCs/>
          <w:noProof w:val="0"/>
        </w:rPr>
      </w:pPr>
      <w:bookmarkStart w:id="607" w:name="_Toc381783358"/>
      <w:bookmarkStart w:id="608" w:name="_Toc103352961"/>
      <w:bookmarkStart w:id="609" w:name="_Toc103354793"/>
      <w:r w:rsidRPr="00473132">
        <w:rPr>
          <w:bCs/>
          <w:noProof w:val="0"/>
        </w:rPr>
        <w:t>4.2.3.2 Document Metadata Attribute Definition</w:t>
      </w:r>
      <w:bookmarkEnd w:id="607"/>
      <w:bookmarkEnd w:id="608"/>
      <w:bookmarkEnd w:id="609"/>
    </w:p>
    <w:p w14:paraId="014A9061" w14:textId="77777777" w:rsidR="00226515" w:rsidRPr="00473132" w:rsidRDefault="00226515" w:rsidP="00226515">
      <w:pPr>
        <w:pStyle w:val="EditorInstructions"/>
      </w:pPr>
      <w:r w:rsidRPr="00473132">
        <w:t>Add the following rows to ITI TF-3:</w:t>
      </w:r>
      <w:r w:rsidR="005D7B81" w:rsidRPr="00473132">
        <w:t xml:space="preserve"> </w:t>
      </w:r>
      <w:r w:rsidRPr="00473132">
        <w:t>Table 4.2.3.2-1 Document Metadata Attribute Definition</w:t>
      </w:r>
    </w:p>
    <w:p w14:paraId="7B948301" w14:textId="77777777" w:rsidR="00D67168" w:rsidRPr="00473132" w:rsidRDefault="00D67168" w:rsidP="00B55FF8">
      <w:pPr>
        <w:pStyle w:val="BodyText"/>
      </w:pPr>
    </w:p>
    <w:p w14:paraId="24918D77" w14:textId="0137366D" w:rsidR="00226515" w:rsidRPr="00473132" w:rsidRDefault="00D67168" w:rsidP="00B55FF8">
      <w:pPr>
        <w:pStyle w:val="TableTitle"/>
      </w:pPr>
      <w:r w:rsidRPr="00473132">
        <w:t xml:space="preserve">Table 4.2.3.2-1: </w:t>
      </w:r>
      <w:proofErr w:type="spellStart"/>
      <w:r w:rsidRPr="00473132">
        <w:t>DocumentEntry</w:t>
      </w:r>
      <w:proofErr w:type="spellEnd"/>
      <w:r w:rsidRPr="00473132">
        <w:t xml:space="preserve"> Metadata Attribute Definition (</w:t>
      </w:r>
      <w:r w:rsidRPr="00473132">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473132" w14:paraId="7CAA52D8" w14:textId="77777777" w:rsidTr="00B55FF8">
        <w:trPr>
          <w:trHeight w:val="720"/>
          <w:tblHeader/>
        </w:trPr>
        <w:tc>
          <w:tcPr>
            <w:tcW w:w="1913" w:type="dxa"/>
            <w:shd w:val="clear" w:color="auto" w:fill="D9D9D9"/>
          </w:tcPr>
          <w:p w14:paraId="7EECD8DB" w14:textId="77777777" w:rsidR="00226515" w:rsidRPr="00473132" w:rsidRDefault="00226515" w:rsidP="00C972E4">
            <w:pPr>
              <w:pStyle w:val="TableEntryHeader"/>
            </w:pPr>
            <w:proofErr w:type="spellStart"/>
            <w:r w:rsidRPr="00473132">
              <w:t>DocumentEntry</w:t>
            </w:r>
            <w:proofErr w:type="spellEnd"/>
            <w:r w:rsidRPr="00473132">
              <w:t xml:space="preserve"> Metadata Attribute</w:t>
            </w:r>
          </w:p>
        </w:tc>
        <w:tc>
          <w:tcPr>
            <w:tcW w:w="3870" w:type="dxa"/>
            <w:shd w:val="clear" w:color="auto" w:fill="D9D9D9"/>
          </w:tcPr>
          <w:p w14:paraId="5F4851F7" w14:textId="77777777" w:rsidR="00226515" w:rsidRPr="00473132" w:rsidRDefault="00226515" w:rsidP="00C972E4">
            <w:pPr>
              <w:pStyle w:val="TableEntryHeader"/>
            </w:pPr>
            <w:r w:rsidRPr="00473132">
              <w:t>Description</w:t>
            </w:r>
          </w:p>
        </w:tc>
        <w:tc>
          <w:tcPr>
            <w:tcW w:w="1620" w:type="dxa"/>
            <w:shd w:val="clear" w:color="auto" w:fill="D9D9D9"/>
          </w:tcPr>
          <w:p w14:paraId="747D5176" w14:textId="5154517A" w:rsidR="00226515" w:rsidRPr="00473132" w:rsidRDefault="00226515" w:rsidP="007F49E8">
            <w:pPr>
              <w:pStyle w:val="TableEntryHeader"/>
            </w:pPr>
            <w:r w:rsidRPr="00473132">
              <w:t>Data Type (</w:t>
            </w:r>
            <w:r w:rsidR="003C2D49" w:rsidRPr="00473132">
              <w:fldChar w:fldCharType="begin"/>
            </w:r>
            <w:r w:rsidRPr="00473132">
              <w:instrText xml:space="preserve"> REF _Ref355094834 \h </w:instrText>
            </w:r>
            <w:r w:rsidR="003C2D49" w:rsidRPr="00473132">
              <w:fldChar w:fldCharType="separate"/>
            </w:r>
            <w:r w:rsidR="007F49E8" w:rsidRPr="00473132">
              <w:t>Table 4</w:t>
            </w:r>
            <w:r w:rsidR="002C43C7" w:rsidRPr="00473132">
              <w:t>.</w:t>
            </w:r>
            <w:r w:rsidR="003C2D49" w:rsidRPr="00473132">
              <w:fldChar w:fldCharType="end"/>
            </w:r>
            <w:r w:rsidR="007F49E8" w:rsidRPr="00473132">
              <w:t>2.3.2.1.7-2</w:t>
            </w:r>
            <w:r w:rsidRPr="00473132">
              <w:t>)</w:t>
            </w:r>
          </w:p>
        </w:tc>
        <w:tc>
          <w:tcPr>
            <w:tcW w:w="1440" w:type="dxa"/>
            <w:shd w:val="clear" w:color="auto" w:fill="D9D9D9"/>
          </w:tcPr>
          <w:p w14:paraId="06AB08D1" w14:textId="77777777" w:rsidR="00226515" w:rsidRPr="00473132" w:rsidRDefault="00226515" w:rsidP="00C972E4">
            <w:pPr>
              <w:pStyle w:val="TableEntryHeader"/>
            </w:pPr>
            <w:r w:rsidRPr="00473132">
              <w:t>Coding  (Section 4.2.3.1.8)</w:t>
            </w:r>
          </w:p>
        </w:tc>
        <w:tc>
          <w:tcPr>
            <w:tcW w:w="1170" w:type="dxa"/>
            <w:shd w:val="clear" w:color="auto" w:fill="D9D9D9"/>
          </w:tcPr>
          <w:p w14:paraId="6A7DF198" w14:textId="4235FA43" w:rsidR="00226515" w:rsidRPr="00473132" w:rsidRDefault="00226515" w:rsidP="00C972E4">
            <w:pPr>
              <w:pStyle w:val="TableEntryHeader"/>
            </w:pPr>
            <w:r w:rsidRPr="00473132">
              <w:t>Detail</w:t>
            </w:r>
            <w:r w:rsidR="00D67168" w:rsidRPr="00473132">
              <w:t xml:space="preserve"> (See Section)</w:t>
            </w:r>
          </w:p>
        </w:tc>
      </w:tr>
      <w:tr w:rsidR="00226515" w:rsidRPr="00473132" w14:paraId="17161AEC" w14:textId="77777777" w:rsidTr="00B55FF8">
        <w:tc>
          <w:tcPr>
            <w:tcW w:w="1913" w:type="dxa"/>
          </w:tcPr>
          <w:p w14:paraId="2D3927A0" w14:textId="77777777" w:rsidR="00226515" w:rsidRPr="00473132" w:rsidRDefault="00226515" w:rsidP="00C972E4">
            <w:pPr>
              <w:pStyle w:val="TableEntry"/>
            </w:pPr>
            <w:r w:rsidRPr="00473132">
              <w:t>…</w:t>
            </w:r>
          </w:p>
        </w:tc>
        <w:tc>
          <w:tcPr>
            <w:tcW w:w="3870" w:type="dxa"/>
          </w:tcPr>
          <w:p w14:paraId="04B1E20C" w14:textId="77777777" w:rsidR="00226515" w:rsidRPr="00473132" w:rsidRDefault="00226515" w:rsidP="00C972E4">
            <w:pPr>
              <w:pStyle w:val="TableEntry"/>
            </w:pPr>
          </w:p>
        </w:tc>
        <w:tc>
          <w:tcPr>
            <w:tcW w:w="1620" w:type="dxa"/>
          </w:tcPr>
          <w:p w14:paraId="37398D53" w14:textId="77777777" w:rsidR="00226515" w:rsidRPr="00473132" w:rsidRDefault="00226515" w:rsidP="00C972E4">
            <w:pPr>
              <w:pStyle w:val="TableEntry"/>
            </w:pPr>
          </w:p>
        </w:tc>
        <w:tc>
          <w:tcPr>
            <w:tcW w:w="1440" w:type="dxa"/>
          </w:tcPr>
          <w:p w14:paraId="35EF6E03" w14:textId="77777777" w:rsidR="00226515" w:rsidRPr="00473132" w:rsidRDefault="00226515" w:rsidP="00C972E4">
            <w:pPr>
              <w:pStyle w:val="TableEntry"/>
            </w:pPr>
          </w:p>
        </w:tc>
        <w:tc>
          <w:tcPr>
            <w:tcW w:w="1170" w:type="dxa"/>
          </w:tcPr>
          <w:p w14:paraId="3D5C4028" w14:textId="77777777" w:rsidR="00226515" w:rsidRPr="00473132" w:rsidRDefault="00226515" w:rsidP="00C972E4">
            <w:pPr>
              <w:pStyle w:val="TableEntry"/>
            </w:pPr>
          </w:p>
        </w:tc>
      </w:tr>
      <w:tr w:rsidR="00226515" w:rsidRPr="00473132" w14:paraId="7371F28E" w14:textId="77777777" w:rsidTr="00B55FF8">
        <w:tc>
          <w:tcPr>
            <w:tcW w:w="1913" w:type="dxa"/>
          </w:tcPr>
          <w:p w14:paraId="461381C9" w14:textId="77777777" w:rsidR="00226515" w:rsidRPr="00473132" w:rsidRDefault="00226515" w:rsidP="00C972E4">
            <w:pPr>
              <w:pStyle w:val="TableEntry"/>
            </w:pPr>
            <w:proofErr w:type="spellStart"/>
            <w:r w:rsidRPr="00473132">
              <w:t>creationTime</w:t>
            </w:r>
            <w:proofErr w:type="spellEnd"/>
          </w:p>
        </w:tc>
        <w:tc>
          <w:tcPr>
            <w:tcW w:w="3870" w:type="dxa"/>
          </w:tcPr>
          <w:p w14:paraId="7566E2BE" w14:textId="77777777" w:rsidR="00226515" w:rsidRPr="00473132" w:rsidRDefault="00226515" w:rsidP="00C972E4">
            <w:pPr>
              <w:pStyle w:val="TableEntry"/>
            </w:pPr>
            <w:r w:rsidRPr="00473132">
              <w:t>The time the author created the document. Shall have a single value.</w:t>
            </w:r>
          </w:p>
        </w:tc>
        <w:tc>
          <w:tcPr>
            <w:tcW w:w="1620" w:type="dxa"/>
          </w:tcPr>
          <w:p w14:paraId="0715945A" w14:textId="77777777" w:rsidR="00226515" w:rsidRPr="00473132" w:rsidRDefault="00226515" w:rsidP="00C972E4">
            <w:pPr>
              <w:pStyle w:val="TableEntry"/>
            </w:pPr>
            <w:r w:rsidRPr="00473132">
              <w:t>DTM</w:t>
            </w:r>
          </w:p>
        </w:tc>
        <w:tc>
          <w:tcPr>
            <w:tcW w:w="1440" w:type="dxa"/>
          </w:tcPr>
          <w:p w14:paraId="61E907F3" w14:textId="77777777" w:rsidR="00226515" w:rsidRPr="00473132" w:rsidRDefault="00226515" w:rsidP="00C972E4">
            <w:pPr>
              <w:pStyle w:val="TableEntry"/>
            </w:pPr>
            <w:proofErr w:type="spellStart"/>
            <w:r w:rsidRPr="00473132">
              <w:t>ebRIM</w:t>
            </w:r>
            <w:proofErr w:type="spellEnd"/>
            <w:r w:rsidRPr="00473132">
              <w:t xml:space="preserve"> Slot</w:t>
            </w:r>
          </w:p>
        </w:tc>
        <w:tc>
          <w:tcPr>
            <w:tcW w:w="1170" w:type="dxa"/>
          </w:tcPr>
          <w:p w14:paraId="43E2EB84" w14:textId="0589F567" w:rsidR="00226515" w:rsidRPr="00473132" w:rsidRDefault="007F49E8" w:rsidP="001014B1">
            <w:pPr>
              <w:pStyle w:val="TableEntry"/>
            </w:pPr>
            <w:r w:rsidRPr="00473132">
              <w:t>4.2.3.2.6</w:t>
            </w:r>
          </w:p>
        </w:tc>
      </w:tr>
      <w:tr w:rsidR="00226515" w:rsidRPr="00473132" w14:paraId="69F6BEEC" w14:textId="77777777" w:rsidTr="00B55FF8">
        <w:tc>
          <w:tcPr>
            <w:tcW w:w="1913" w:type="dxa"/>
          </w:tcPr>
          <w:p w14:paraId="757315FD" w14:textId="77777777" w:rsidR="00226515" w:rsidRPr="00473132" w:rsidRDefault="00226515" w:rsidP="00C972E4">
            <w:pPr>
              <w:pStyle w:val="TableEntry"/>
              <w:rPr>
                <w:b/>
                <w:u w:val="single"/>
              </w:rPr>
            </w:pPr>
            <w:proofErr w:type="spellStart"/>
            <w:r w:rsidRPr="00473132">
              <w:rPr>
                <w:b/>
                <w:u w:val="single"/>
              </w:rPr>
              <w:t>documentAvailability</w:t>
            </w:r>
            <w:proofErr w:type="spellEnd"/>
          </w:p>
        </w:tc>
        <w:tc>
          <w:tcPr>
            <w:tcW w:w="3870" w:type="dxa"/>
          </w:tcPr>
          <w:p w14:paraId="5B1F7409" w14:textId="77777777" w:rsidR="00226515" w:rsidRPr="00473132" w:rsidRDefault="00226515" w:rsidP="00C972E4">
            <w:pPr>
              <w:pStyle w:val="TableEntry"/>
              <w:rPr>
                <w:b/>
                <w:u w:val="single"/>
              </w:rPr>
            </w:pPr>
            <w:r w:rsidRPr="00473132">
              <w:rPr>
                <w:b/>
                <w:u w:val="single"/>
              </w:rPr>
              <w:t>The status of the Document in the Document Repository</w:t>
            </w:r>
          </w:p>
        </w:tc>
        <w:tc>
          <w:tcPr>
            <w:tcW w:w="1620" w:type="dxa"/>
          </w:tcPr>
          <w:p w14:paraId="60B3511D" w14:textId="77777777" w:rsidR="00226515" w:rsidRPr="00473132" w:rsidRDefault="00226515" w:rsidP="00C972E4">
            <w:pPr>
              <w:pStyle w:val="TableEntry"/>
              <w:rPr>
                <w:b/>
                <w:u w:val="single"/>
              </w:rPr>
            </w:pPr>
            <w:r w:rsidRPr="00473132">
              <w:rPr>
                <w:b/>
                <w:u w:val="single"/>
              </w:rPr>
              <w:t>Predefined URN</w:t>
            </w:r>
          </w:p>
        </w:tc>
        <w:tc>
          <w:tcPr>
            <w:tcW w:w="1440" w:type="dxa"/>
          </w:tcPr>
          <w:p w14:paraId="5A3BA930" w14:textId="77777777" w:rsidR="00226515" w:rsidRPr="00473132" w:rsidRDefault="00226515" w:rsidP="00C972E4">
            <w:pPr>
              <w:pStyle w:val="TableEntry"/>
              <w:rPr>
                <w:b/>
                <w:u w:val="single"/>
              </w:rPr>
            </w:pPr>
            <w:proofErr w:type="spellStart"/>
            <w:r w:rsidRPr="00473132">
              <w:rPr>
                <w:b/>
                <w:u w:val="single"/>
              </w:rPr>
              <w:t>ebRIM</w:t>
            </w:r>
            <w:proofErr w:type="spellEnd"/>
            <w:r w:rsidRPr="00473132">
              <w:rPr>
                <w:b/>
                <w:u w:val="single"/>
              </w:rPr>
              <w:t xml:space="preserve"> Slot</w:t>
            </w:r>
          </w:p>
        </w:tc>
        <w:tc>
          <w:tcPr>
            <w:tcW w:w="1170" w:type="dxa"/>
          </w:tcPr>
          <w:p w14:paraId="3DD6869B" w14:textId="77777777" w:rsidR="00226515" w:rsidRPr="00473132" w:rsidRDefault="00226515" w:rsidP="00C972E4">
            <w:pPr>
              <w:pStyle w:val="TableEntry"/>
              <w:rPr>
                <w:b/>
                <w:u w:val="single"/>
              </w:rPr>
            </w:pPr>
            <w:r w:rsidRPr="00473132">
              <w:rPr>
                <w:b/>
                <w:u w:val="single"/>
              </w:rPr>
              <w:t>4.2.3.2.30</w:t>
            </w:r>
          </w:p>
        </w:tc>
      </w:tr>
      <w:tr w:rsidR="00226515" w:rsidRPr="00473132" w14:paraId="7BEC9750" w14:textId="77777777" w:rsidTr="00B55FF8">
        <w:tc>
          <w:tcPr>
            <w:tcW w:w="1913" w:type="dxa"/>
          </w:tcPr>
          <w:p w14:paraId="3A07630A" w14:textId="77777777" w:rsidR="00226515" w:rsidRPr="00473132" w:rsidRDefault="00226515" w:rsidP="00C972E4">
            <w:pPr>
              <w:pStyle w:val="TableEntry"/>
            </w:pPr>
            <w:proofErr w:type="spellStart"/>
            <w:r w:rsidRPr="00473132">
              <w:t>entryUUID</w:t>
            </w:r>
            <w:proofErr w:type="spellEnd"/>
          </w:p>
        </w:tc>
        <w:tc>
          <w:tcPr>
            <w:tcW w:w="3870" w:type="dxa"/>
          </w:tcPr>
          <w:p w14:paraId="486F4169" w14:textId="77777777" w:rsidR="00226515" w:rsidRPr="00473132" w:rsidRDefault="00226515" w:rsidP="00C972E4">
            <w:pPr>
              <w:pStyle w:val="TableEntry"/>
            </w:pPr>
            <w:r w:rsidRPr="00473132">
              <w:t xml:space="preserve">A globally unique identifier used to identify the entry. </w:t>
            </w:r>
          </w:p>
        </w:tc>
        <w:tc>
          <w:tcPr>
            <w:tcW w:w="1620" w:type="dxa"/>
          </w:tcPr>
          <w:p w14:paraId="6F2D3D9F" w14:textId="77777777" w:rsidR="00226515" w:rsidRPr="00473132" w:rsidRDefault="00226515" w:rsidP="00C972E4">
            <w:pPr>
              <w:pStyle w:val="TableEntry"/>
            </w:pPr>
            <w:r w:rsidRPr="00473132">
              <w:t>UUID</w:t>
            </w:r>
          </w:p>
        </w:tc>
        <w:tc>
          <w:tcPr>
            <w:tcW w:w="1440" w:type="dxa"/>
          </w:tcPr>
          <w:p w14:paraId="35A1ECDB" w14:textId="77777777" w:rsidR="00226515" w:rsidRPr="00473132" w:rsidRDefault="00226515" w:rsidP="00C972E4">
            <w:pPr>
              <w:pStyle w:val="TableEntry"/>
            </w:pPr>
            <w:r w:rsidRPr="00473132">
              <w:t>XML attribute</w:t>
            </w:r>
          </w:p>
        </w:tc>
        <w:tc>
          <w:tcPr>
            <w:tcW w:w="1170" w:type="dxa"/>
          </w:tcPr>
          <w:p w14:paraId="20085D36" w14:textId="05B13DE0" w:rsidR="00226515" w:rsidRPr="00473132" w:rsidRDefault="007F49E8" w:rsidP="00C972E4">
            <w:pPr>
              <w:pStyle w:val="TableEntry"/>
            </w:pPr>
            <w:r w:rsidRPr="00473132">
              <w:t>4.2.3.2.7</w:t>
            </w:r>
          </w:p>
        </w:tc>
      </w:tr>
      <w:tr w:rsidR="00226515" w:rsidRPr="00473132" w14:paraId="41D61C9A" w14:textId="77777777" w:rsidTr="00B55FF8">
        <w:tc>
          <w:tcPr>
            <w:tcW w:w="1913" w:type="dxa"/>
          </w:tcPr>
          <w:p w14:paraId="3E75C8D4" w14:textId="77777777" w:rsidR="00226515" w:rsidRPr="00473132" w:rsidRDefault="00226515">
            <w:pPr>
              <w:pStyle w:val="TableEntry"/>
            </w:pPr>
            <w:proofErr w:type="spellStart"/>
            <w:r w:rsidRPr="00473132">
              <w:t>limitedMetadata</w:t>
            </w:r>
            <w:proofErr w:type="spellEnd"/>
          </w:p>
        </w:tc>
        <w:tc>
          <w:tcPr>
            <w:tcW w:w="3870" w:type="dxa"/>
          </w:tcPr>
          <w:p w14:paraId="47A65517" w14:textId="77777777" w:rsidR="00226515" w:rsidRPr="00473132" w:rsidRDefault="00226515" w:rsidP="00C972E4">
            <w:pPr>
              <w:pStyle w:val="TableEntry"/>
            </w:pPr>
            <w:r w:rsidRPr="00473132">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473132" w:rsidRDefault="00226515" w:rsidP="00C972E4">
            <w:pPr>
              <w:pStyle w:val="TableEntry"/>
            </w:pPr>
            <w:r w:rsidRPr="00473132">
              <w:t>4.2.3.2.29</w:t>
            </w:r>
          </w:p>
        </w:tc>
        <w:tc>
          <w:tcPr>
            <w:tcW w:w="1440" w:type="dxa"/>
          </w:tcPr>
          <w:p w14:paraId="5659750C" w14:textId="77777777" w:rsidR="00226515" w:rsidRPr="00473132" w:rsidRDefault="00226515" w:rsidP="00C972E4">
            <w:pPr>
              <w:pStyle w:val="TableEntry"/>
            </w:pPr>
            <w:proofErr w:type="spellStart"/>
            <w:r w:rsidRPr="00473132">
              <w:t>ebRIM</w:t>
            </w:r>
            <w:proofErr w:type="spellEnd"/>
            <w:r w:rsidRPr="00473132">
              <w:t xml:space="preserve"> Classification</w:t>
            </w:r>
          </w:p>
        </w:tc>
        <w:tc>
          <w:tcPr>
            <w:tcW w:w="1170" w:type="dxa"/>
          </w:tcPr>
          <w:p w14:paraId="40EC3C67" w14:textId="764A4AEE" w:rsidR="00226515" w:rsidRPr="00473132" w:rsidRDefault="007F49E8" w:rsidP="00C972E4">
            <w:pPr>
              <w:pStyle w:val="TableEntry"/>
            </w:pPr>
            <w:r w:rsidRPr="00473132">
              <w:t>4.2.3.2.29</w:t>
            </w:r>
          </w:p>
        </w:tc>
      </w:tr>
      <w:tr w:rsidR="00226515" w:rsidRPr="00473132" w14:paraId="28C91E9C" w14:textId="77777777" w:rsidTr="00B55FF8">
        <w:tc>
          <w:tcPr>
            <w:tcW w:w="1913" w:type="dxa"/>
          </w:tcPr>
          <w:p w14:paraId="4E1409F9" w14:textId="77777777" w:rsidR="00226515" w:rsidRPr="00473132" w:rsidRDefault="00226515">
            <w:pPr>
              <w:pStyle w:val="TableEntry"/>
              <w:rPr>
                <w:b/>
                <w:bCs/>
                <w:u w:val="single"/>
              </w:rPr>
            </w:pPr>
            <w:proofErr w:type="spellStart"/>
            <w:r w:rsidRPr="00473132">
              <w:rPr>
                <w:b/>
                <w:bCs/>
                <w:u w:val="single"/>
              </w:rPr>
              <w:t>logicalID</w:t>
            </w:r>
            <w:proofErr w:type="spellEnd"/>
          </w:p>
        </w:tc>
        <w:tc>
          <w:tcPr>
            <w:tcW w:w="3870" w:type="dxa"/>
          </w:tcPr>
          <w:p w14:paraId="71CF80FA" w14:textId="77777777" w:rsidR="00226515" w:rsidRPr="00473132" w:rsidRDefault="00226515" w:rsidP="00C972E4">
            <w:pPr>
              <w:pStyle w:val="TableEntry"/>
              <w:rPr>
                <w:b/>
                <w:bCs/>
                <w:u w:val="single"/>
              </w:rPr>
            </w:pPr>
            <w:r w:rsidRPr="00473132">
              <w:rPr>
                <w:b/>
                <w:bCs/>
                <w:u w:val="single"/>
              </w:rPr>
              <w:t>A globally unique identifier used to identify the logical entry.</w:t>
            </w:r>
          </w:p>
        </w:tc>
        <w:tc>
          <w:tcPr>
            <w:tcW w:w="1620" w:type="dxa"/>
          </w:tcPr>
          <w:p w14:paraId="4093E9C3" w14:textId="77777777" w:rsidR="00226515" w:rsidRPr="00473132" w:rsidRDefault="00226515" w:rsidP="00C972E4">
            <w:pPr>
              <w:pStyle w:val="TableEntry"/>
              <w:rPr>
                <w:b/>
                <w:u w:val="single"/>
              </w:rPr>
            </w:pPr>
            <w:r w:rsidRPr="00473132">
              <w:rPr>
                <w:b/>
                <w:u w:val="single"/>
              </w:rPr>
              <w:t>UUID</w:t>
            </w:r>
          </w:p>
        </w:tc>
        <w:tc>
          <w:tcPr>
            <w:tcW w:w="1440" w:type="dxa"/>
          </w:tcPr>
          <w:p w14:paraId="057BA9E5" w14:textId="77777777" w:rsidR="00226515" w:rsidRPr="00473132" w:rsidRDefault="00226515" w:rsidP="00C972E4">
            <w:pPr>
              <w:pStyle w:val="TableEntry"/>
              <w:rPr>
                <w:b/>
                <w:u w:val="single"/>
              </w:rPr>
            </w:pPr>
            <w:r w:rsidRPr="00473132">
              <w:rPr>
                <w:b/>
                <w:u w:val="single"/>
              </w:rPr>
              <w:t>XML attribute</w:t>
            </w:r>
          </w:p>
        </w:tc>
        <w:tc>
          <w:tcPr>
            <w:tcW w:w="1170" w:type="dxa"/>
          </w:tcPr>
          <w:p w14:paraId="743177AD" w14:textId="77777777" w:rsidR="00226515" w:rsidRPr="00473132" w:rsidRDefault="00226515" w:rsidP="00C972E4">
            <w:pPr>
              <w:pStyle w:val="TableEntry"/>
              <w:rPr>
                <w:b/>
                <w:u w:val="single"/>
              </w:rPr>
            </w:pPr>
            <w:r w:rsidRPr="00473132">
              <w:rPr>
                <w:b/>
                <w:u w:val="single"/>
              </w:rPr>
              <w:t>4.2.3.2.31</w:t>
            </w:r>
          </w:p>
        </w:tc>
      </w:tr>
      <w:tr w:rsidR="00226515" w:rsidRPr="00473132" w14:paraId="76F330F5" w14:textId="77777777" w:rsidTr="00B55FF8">
        <w:tc>
          <w:tcPr>
            <w:tcW w:w="1913" w:type="dxa"/>
          </w:tcPr>
          <w:p w14:paraId="46A81CC4" w14:textId="77777777" w:rsidR="00226515" w:rsidRPr="00473132" w:rsidRDefault="00226515" w:rsidP="00C972E4">
            <w:pPr>
              <w:pStyle w:val="TableEntry"/>
            </w:pPr>
            <w:proofErr w:type="spellStart"/>
            <w:r w:rsidRPr="00473132">
              <w:t>mimeType</w:t>
            </w:r>
            <w:proofErr w:type="spellEnd"/>
          </w:p>
        </w:tc>
        <w:tc>
          <w:tcPr>
            <w:tcW w:w="3870" w:type="dxa"/>
          </w:tcPr>
          <w:p w14:paraId="3A6459BB" w14:textId="77777777" w:rsidR="00226515" w:rsidRPr="00473132" w:rsidRDefault="00226515" w:rsidP="00C972E4">
            <w:pPr>
              <w:pStyle w:val="TableEntry"/>
            </w:pPr>
            <w:r w:rsidRPr="00473132">
              <w:t xml:space="preserve">MIME type of the document. </w:t>
            </w:r>
          </w:p>
        </w:tc>
        <w:tc>
          <w:tcPr>
            <w:tcW w:w="1620" w:type="dxa"/>
          </w:tcPr>
          <w:p w14:paraId="36D31C32" w14:textId="77777777" w:rsidR="00226515" w:rsidRPr="00473132" w:rsidRDefault="00226515" w:rsidP="00C972E4">
            <w:pPr>
              <w:pStyle w:val="TableEntry"/>
            </w:pPr>
            <w:r w:rsidRPr="00473132">
              <w:t>MIME type</w:t>
            </w:r>
          </w:p>
        </w:tc>
        <w:tc>
          <w:tcPr>
            <w:tcW w:w="1440" w:type="dxa"/>
          </w:tcPr>
          <w:p w14:paraId="5BED8C05" w14:textId="77777777" w:rsidR="00226515" w:rsidRPr="00473132" w:rsidRDefault="00226515" w:rsidP="00C972E4">
            <w:pPr>
              <w:pStyle w:val="TableEntry"/>
            </w:pPr>
            <w:r w:rsidRPr="00473132">
              <w:t>XML attribute</w:t>
            </w:r>
          </w:p>
        </w:tc>
        <w:tc>
          <w:tcPr>
            <w:tcW w:w="1170" w:type="dxa"/>
          </w:tcPr>
          <w:p w14:paraId="43217E33" w14:textId="7F6DF89C" w:rsidR="00226515" w:rsidRPr="00473132" w:rsidRDefault="007F49E8" w:rsidP="00C972E4">
            <w:pPr>
              <w:pStyle w:val="TableEntry"/>
              <w:rPr>
                <w:szCs w:val="24"/>
              </w:rPr>
            </w:pPr>
            <w:r w:rsidRPr="00473132">
              <w:t>4.2.3.2.15</w:t>
            </w:r>
          </w:p>
        </w:tc>
      </w:tr>
      <w:tr w:rsidR="00226515" w:rsidRPr="00473132" w14:paraId="5E9984CA" w14:textId="77777777" w:rsidTr="00B55FF8">
        <w:tc>
          <w:tcPr>
            <w:tcW w:w="1913" w:type="dxa"/>
          </w:tcPr>
          <w:p w14:paraId="6AAA1D50" w14:textId="77777777" w:rsidR="00226515" w:rsidRPr="00473132" w:rsidRDefault="00226515" w:rsidP="00C972E4">
            <w:pPr>
              <w:pStyle w:val="TableEntry"/>
            </w:pPr>
            <w:r w:rsidRPr="00473132">
              <w:t>…</w:t>
            </w:r>
          </w:p>
        </w:tc>
        <w:tc>
          <w:tcPr>
            <w:tcW w:w="3870" w:type="dxa"/>
          </w:tcPr>
          <w:p w14:paraId="1B337F13" w14:textId="77777777" w:rsidR="00226515" w:rsidRPr="00473132" w:rsidRDefault="00226515" w:rsidP="00C972E4">
            <w:pPr>
              <w:pStyle w:val="TableEntry"/>
            </w:pPr>
          </w:p>
        </w:tc>
        <w:tc>
          <w:tcPr>
            <w:tcW w:w="1620" w:type="dxa"/>
          </w:tcPr>
          <w:p w14:paraId="219EBCCB" w14:textId="77777777" w:rsidR="00226515" w:rsidRPr="00473132" w:rsidRDefault="00226515" w:rsidP="00C972E4">
            <w:pPr>
              <w:pStyle w:val="TableEntry"/>
            </w:pPr>
          </w:p>
        </w:tc>
        <w:tc>
          <w:tcPr>
            <w:tcW w:w="1440" w:type="dxa"/>
          </w:tcPr>
          <w:p w14:paraId="61BD76C2" w14:textId="77777777" w:rsidR="00226515" w:rsidRPr="00473132" w:rsidRDefault="00226515" w:rsidP="00C972E4">
            <w:pPr>
              <w:pStyle w:val="TableEntry"/>
            </w:pPr>
          </w:p>
        </w:tc>
        <w:tc>
          <w:tcPr>
            <w:tcW w:w="1170" w:type="dxa"/>
          </w:tcPr>
          <w:p w14:paraId="3C81E777" w14:textId="77777777" w:rsidR="00226515" w:rsidRPr="00473132" w:rsidRDefault="00226515" w:rsidP="00C972E4">
            <w:pPr>
              <w:pStyle w:val="TableEntry"/>
            </w:pPr>
          </w:p>
        </w:tc>
      </w:tr>
      <w:tr w:rsidR="00226515" w:rsidRPr="00473132" w14:paraId="0E568824" w14:textId="77777777" w:rsidTr="00B55FF8">
        <w:tc>
          <w:tcPr>
            <w:tcW w:w="1913" w:type="dxa"/>
          </w:tcPr>
          <w:p w14:paraId="42881AF1" w14:textId="77777777" w:rsidR="00226515" w:rsidRPr="00473132" w:rsidRDefault="00226515" w:rsidP="00C972E4">
            <w:pPr>
              <w:pStyle w:val="TableEntry"/>
            </w:pPr>
            <w:r w:rsidRPr="00473132">
              <w:t>URI</w:t>
            </w:r>
          </w:p>
        </w:tc>
        <w:tc>
          <w:tcPr>
            <w:tcW w:w="3870" w:type="dxa"/>
          </w:tcPr>
          <w:p w14:paraId="7A7E560E" w14:textId="77777777" w:rsidR="00226515" w:rsidRPr="00473132" w:rsidRDefault="00226515" w:rsidP="00C972E4">
            <w:pPr>
              <w:pStyle w:val="TableEntry"/>
            </w:pPr>
            <w:r w:rsidRPr="00473132">
              <w:t xml:space="preserve">The URI for the document. </w:t>
            </w:r>
          </w:p>
        </w:tc>
        <w:tc>
          <w:tcPr>
            <w:tcW w:w="1620" w:type="dxa"/>
          </w:tcPr>
          <w:p w14:paraId="5BB8545D" w14:textId="77777777" w:rsidR="00226515" w:rsidRPr="00473132" w:rsidRDefault="00226515" w:rsidP="00C972E4">
            <w:pPr>
              <w:pStyle w:val="TableEntry"/>
            </w:pPr>
            <w:r w:rsidRPr="00473132">
              <w:t>URI</w:t>
            </w:r>
          </w:p>
        </w:tc>
        <w:tc>
          <w:tcPr>
            <w:tcW w:w="1440" w:type="dxa"/>
          </w:tcPr>
          <w:p w14:paraId="49896899" w14:textId="77777777" w:rsidR="00226515" w:rsidRPr="00473132" w:rsidRDefault="00226515" w:rsidP="00C972E4">
            <w:pPr>
              <w:pStyle w:val="TableEntry"/>
            </w:pPr>
            <w:proofErr w:type="spellStart"/>
            <w:r w:rsidRPr="00473132">
              <w:t>ebRIM</w:t>
            </w:r>
            <w:proofErr w:type="spellEnd"/>
            <w:r w:rsidRPr="00473132">
              <w:t xml:space="preserve"> Slot</w:t>
            </w:r>
          </w:p>
        </w:tc>
        <w:tc>
          <w:tcPr>
            <w:tcW w:w="1170" w:type="dxa"/>
          </w:tcPr>
          <w:p w14:paraId="377E963E" w14:textId="5A5F62FC" w:rsidR="00226515" w:rsidRPr="00473132" w:rsidRDefault="007F49E8" w:rsidP="007F49E8">
            <w:pPr>
              <w:pStyle w:val="TableEntry"/>
              <w:rPr>
                <w:rFonts w:eastAsia="Arial"/>
              </w:rPr>
            </w:pPr>
            <w:r w:rsidRPr="00473132">
              <w:t>4.2.3.2.27</w:t>
            </w:r>
          </w:p>
        </w:tc>
      </w:tr>
      <w:tr w:rsidR="00226515" w:rsidRPr="00473132" w14:paraId="26299D24" w14:textId="77777777" w:rsidTr="00B55FF8">
        <w:tc>
          <w:tcPr>
            <w:tcW w:w="1913" w:type="dxa"/>
          </w:tcPr>
          <w:p w14:paraId="28B188B9" w14:textId="77777777" w:rsidR="00226515" w:rsidRPr="00473132" w:rsidRDefault="00226515" w:rsidP="00C972E4">
            <w:pPr>
              <w:pStyle w:val="TableEntry"/>
              <w:rPr>
                <w:b/>
                <w:u w:val="single"/>
              </w:rPr>
            </w:pPr>
            <w:r w:rsidRPr="00473132">
              <w:rPr>
                <w:b/>
                <w:u w:val="single"/>
              </w:rPr>
              <w:t>version</w:t>
            </w:r>
          </w:p>
        </w:tc>
        <w:tc>
          <w:tcPr>
            <w:tcW w:w="3870" w:type="dxa"/>
          </w:tcPr>
          <w:p w14:paraId="3DD6EB29" w14:textId="77777777" w:rsidR="00226515" w:rsidRPr="00473132" w:rsidRDefault="00226515" w:rsidP="00C972E4">
            <w:pPr>
              <w:pStyle w:val="TableEntry"/>
              <w:rPr>
                <w:b/>
                <w:u w:val="single"/>
              </w:rPr>
            </w:pPr>
            <w:r w:rsidRPr="00473132">
              <w:rPr>
                <w:b/>
                <w:u w:val="single"/>
              </w:rPr>
              <w:t xml:space="preserve">Version number of a </w:t>
            </w:r>
            <w:proofErr w:type="spellStart"/>
            <w:r w:rsidRPr="00473132">
              <w:rPr>
                <w:b/>
                <w:u w:val="single"/>
              </w:rPr>
              <w:t>DocumentEntry</w:t>
            </w:r>
            <w:proofErr w:type="spellEnd"/>
            <w:r w:rsidRPr="00473132">
              <w:rPr>
                <w:b/>
                <w:u w:val="single"/>
              </w:rPr>
              <w:t>.</w:t>
            </w:r>
          </w:p>
        </w:tc>
        <w:tc>
          <w:tcPr>
            <w:tcW w:w="1620" w:type="dxa"/>
          </w:tcPr>
          <w:p w14:paraId="79086872" w14:textId="77777777" w:rsidR="00226515" w:rsidRPr="00473132" w:rsidRDefault="00226515" w:rsidP="00C972E4">
            <w:pPr>
              <w:pStyle w:val="TableEntry"/>
              <w:rPr>
                <w:b/>
                <w:u w:val="single"/>
              </w:rPr>
            </w:pPr>
            <w:r w:rsidRPr="00473132">
              <w:rPr>
                <w:b/>
                <w:u w:val="single"/>
              </w:rPr>
              <w:t>Integer</w:t>
            </w:r>
          </w:p>
        </w:tc>
        <w:tc>
          <w:tcPr>
            <w:tcW w:w="1440" w:type="dxa"/>
          </w:tcPr>
          <w:p w14:paraId="529BD479" w14:textId="77777777" w:rsidR="00226515" w:rsidRPr="00473132" w:rsidRDefault="00226515" w:rsidP="00C972E4">
            <w:pPr>
              <w:pStyle w:val="TableEntry"/>
              <w:rPr>
                <w:b/>
                <w:u w:val="single"/>
              </w:rPr>
            </w:pPr>
            <w:proofErr w:type="spellStart"/>
            <w:r w:rsidRPr="00473132">
              <w:rPr>
                <w:b/>
                <w:u w:val="single"/>
              </w:rPr>
              <w:t>ebRIM</w:t>
            </w:r>
            <w:proofErr w:type="spellEnd"/>
            <w:r w:rsidRPr="00473132">
              <w:rPr>
                <w:b/>
                <w:u w:val="single"/>
              </w:rPr>
              <w:t xml:space="preserve"> </w:t>
            </w:r>
            <w:proofErr w:type="spellStart"/>
            <w:r w:rsidRPr="00473132">
              <w:rPr>
                <w:b/>
                <w:u w:val="single"/>
              </w:rPr>
              <w:t>VersionInfo</w:t>
            </w:r>
            <w:proofErr w:type="spellEnd"/>
          </w:p>
        </w:tc>
        <w:tc>
          <w:tcPr>
            <w:tcW w:w="1170" w:type="dxa"/>
          </w:tcPr>
          <w:p w14:paraId="3F3317EC" w14:textId="77777777" w:rsidR="00226515" w:rsidRPr="00473132" w:rsidRDefault="00226515" w:rsidP="00C972E4">
            <w:pPr>
              <w:pStyle w:val="TableEntry"/>
              <w:rPr>
                <w:b/>
                <w:u w:val="single"/>
              </w:rPr>
            </w:pPr>
            <w:r w:rsidRPr="00473132">
              <w:rPr>
                <w:b/>
                <w:u w:val="single"/>
              </w:rPr>
              <w:t>4.2.3.2.32</w:t>
            </w:r>
          </w:p>
        </w:tc>
      </w:tr>
    </w:tbl>
    <w:p w14:paraId="257E30D7" w14:textId="77777777" w:rsidR="00226515" w:rsidRPr="00473132" w:rsidRDefault="00226515" w:rsidP="00226515">
      <w:pPr>
        <w:pStyle w:val="BodyText"/>
      </w:pPr>
    </w:p>
    <w:p w14:paraId="75247BDF" w14:textId="6A7411F1" w:rsidR="00226515" w:rsidRPr="00473132" w:rsidRDefault="00226515" w:rsidP="00B55FF8">
      <w:pPr>
        <w:pStyle w:val="EditorInstructions"/>
      </w:pPr>
      <w:r w:rsidRPr="00473132">
        <w:t xml:space="preserve">Add the following new </w:t>
      </w:r>
      <w:r w:rsidR="001014B1" w:rsidRPr="00473132">
        <w:t>sub-</w:t>
      </w:r>
      <w:r w:rsidRPr="00473132">
        <w:t xml:space="preserve">sections to </w:t>
      </w:r>
      <w:hyperlink r:id="rId56" w:anchor="4.2.3.2" w:history="1">
        <w:r w:rsidRPr="00473132">
          <w:rPr>
            <w:rStyle w:val="Hyperlink"/>
          </w:rPr>
          <w:t>Section 4.2.3.2</w:t>
        </w:r>
      </w:hyperlink>
    </w:p>
    <w:p w14:paraId="13B11D10" w14:textId="77777777" w:rsidR="00226515" w:rsidRPr="00473132" w:rsidRDefault="00226515" w:rsidP="00DF4220">
      <w:pPr>
        <w:pStyle w:val="Heading5"/>
        <w:numPr>
          <w:ilvl w:val="0"/>
          <w:numId w:val="0"/>
        </w:numPr>
        <w:rPr>
          <w:noProof w:val="0"/>
        </w:rPr>
      </w:pPr>
      <w:bookmarkStart w:id="610" w:name="_Toc367876998"/>
      <w:bookmarkStart w:id="611" w:name="_Toc381783359"/>
      <w:bookmarkStart w:id="612" w:name="_Toc103352962"/>
      <w:bookmarkStart w:id="613" w:name="_Toc103354794"/>
      <w:r w:rsidRPr="00473132">
        <w:rPr>
          <w:noProof w:val="0"/>
        </w:rPr>
        <w:lastRenderedPageBreak/>
        <w:t xml:space="preserve">4.2.3.2.30 </w:t>
      </w:r>
      <w:proofErr w:type="spellStart"/>
      <w:r w:rsidRPr="00473132">
        <w:rPr>
          <w:noProof w:val="0"/>
        </w:rPr>
        <w:t>DocumentEntry</w:t>
      </w:r>
      <w:bookmarkEnd w:id="610"/>
      <w:r w:rsidRPr="00473132">
        <w:rPr>
          <w:noProof w:val="0"/>
        </w:rPr>
        <w:t>.documentAvailability</w:t>
      </w:r>
      <w:bookmarkEnd w:id="611"/>
      <w:bookmarkEnd w:id="612"/>
      <w:bookmarkEnd w:id="613"/>
      <w:proofErr w:type="spellEnd"/>
    </w:p>
    <w:p w14:paraId="0CB4BCD1" w14:textId="77777777" w:rsidR="00226515" w:rsidRPr="00473132" w:rsidRDefault="00226515" w:rsidP="00D12D1A">
      <w:pPr>
        <w:pStyle w:val="BodyText"/>
        <w:keepNext/>
        <w:rPr>
          <w:b/>
          <w:bCs/>
        </w:rPr>
      </w:pPr>
      <w:r w:rsidRPr="00473132">
        <w:rPr>
          <w:b/>
          <w:bCs/>
        </w:rPr>
        <w:t>Description:</w:t>
      </w:r>
    </w:p>
    <w:p w14:paraId="0CBC54C7" w14:textId="77777777" w:rsidR="00226515" w:rsidRPr="00473132" w:rsidRDefault="00226515" w:rsidP="00B244C5">
      <w:pPr>
        <w:pStyle w:val="BodyText"/>
      </w:pPr>
      <w:r w:rsidRPr="00473132">
        <w:t>The status of the Document in the Document Repository</w:t>
      </w:r>
      <w:r w:rsidR="008902D1" w:rsidRPr="00473132">
        <w:t xml:space="preserve">. </w:t>
      </w:r>
      <w:r w:rsidRPr="00473132">
        <w:t>Online indicates the Document in the Document Repository is available to be retrieved. Offline indicates the Document in the Document Repository is not available to be retrieved.</w:t>
      </w:r>
    </w:p>
    <w:p w14:paraId="300D0845" w14:textId="77777777" w:rsidR="00226515" w:rsidRPr="00473132" w:rsidRDefault="00226515" w:rsidP="00B55FF8">
      <w:pPr>
        <w:pStyle w:val="BodyText"/>
        <w:rPr>
          <w:b/>
          <w:bCs/>
        </w:rPr>
      </w:pPr>
      <w:r w:rsidRPr="00473132">
        <w:rPr>
          <w:b/>
          <w:bCs/>
        </w:rPr>
        <w:t xml:space="preserve">Coding: </w:t>
      </w:r>
    </w:p>
    <w:p w14:paraId="7F031ED2" w14:textId="77777777" w:rsidR="00226515" w:rsidRPr="00473132" w:rsidRDefault="00226515" w:rsidP="00B244C5">
      <w:pPr>
        <w:pStyle w:val="BodyText"/>
      </w:pPr>
      <w:r w:rsidRPr="00473132">
        <w:t>This slot, if present, shall have a single value.</w:t>
      </w:r>
    </w:p>
    <w:p w14:paraId="35C263BD" w14:textId="77777777" w:rsidR="00226515" w:rsidRPr="00473132" w:rsidRDefault="00226515" w:rsidP="00B244C5">
      <w:pPr>
        <w:pStyle w:val="BodyText"/>
      </w:pPr>
      <w:r w:rsidRPr="00473132">
        <w:t xml:space="preserve">Takes one of two values: urn:ihe:iti:2010:DocumentAvailability:Online or urn:ihe:iti:2010:DocumentAvailability:Offline. If the attribute is not present in metadata its value defaults to Online. </w:t>
      </w:r>
    </w:p>
    <w:p w14:paraId="7D791077" w14:textId="77777777" w:rsidR="00226515" w:rsidRPr="00473132" w:rsidRDefault="00226515" w:rsidP="00B244C5">
      <w:pPr>
        <w:pStyle w:val="BodyText"/>
      </w:pPr>
      <w:r w:rsidRPr="00473132">
        <w:t xml:space="preserve">The following example indicates the document associated with the </w:t>
      </w:r>
      <w:proofErr w:type="spellStart"/>
      <w:r w:rsidRPr="00473132">
        <w:t>DocumentEntry</w:t>
      </w:r>
      <w:proofErr w:type="spellEnd"/>
      <w:r w:rsidRPr="00473132">
        <w:t xml:space="preserve"> is not available to be retrieved. </w:t>
      </w:r>
    </w:p>
    <w:p w14:paraId="28799806" w14:textId="77777777" w:rsidR="00226515" w:rsidRPr="00473132" w:rsidRDefault="00226515" w:rsidP="00226515">
      <w:pPr>
        <w:pStyle w:val="BodyText"/>
      </w:pPr>
    </w:p>
    <w:p w14:paraId="5BC9DC25" w14:textId="77777777" w:rsidR="00226515" w:rsidRPr="00473132" w:rsidRDefault="00226515" w:rsidP="00226515">
      <w:pPr>
        <w:pStyle w:val="XMLExample"/>
      </w:pPr>
      <w:r w:rsidRPr="00473132">
        <w:t>&lt;</w:t>
      </w:r>
      <w:proofErr w:type="spellStart"/>
      <w:r w:rsidRPr="00473132">
        <w:t>rim:Slot</w:t>
      </w:r>
      <w:proofErr w:type="spellEnd"/>
      <w:r w:rsidRPr="00473132">
        <w:t xml:space="preserve"> name=”</w:t>
      </w:r>
      <w:proofErr w:type="spellStart"/>
      <w:r w:rsidRPr="00473132">
        <w:t>documentAvailability</w:t>
      </w:r>
      <w:proofErr w:type="spellEnd"/>
      <w:r w:rsidRPr="00473132">
        <w:t>”&gt;</w:t>
      </w:r>
    </w:p>
    <w:p w14:paraId="6A0F5998" w14:textId="77777777" w:rsidR="00226515" w:rsidRPr="00473132" w:rsidRDefault="00226515" w:rsidP="00226515">
      <w:pPr>
        <w:pStyle w:val="XMLExample"/>
      </w:pPr>
      <w:r w:rsidRPr="00473132">
        <w:t xml:space="preserve">  &lt;</w:t>
      </w:r>
      <w:proofErr w:type="spellStart"/>
      <w:r w:rsidRPr="00473132">
        <w:t>rim:ValueList</w:t>
      </w:r>
      <w:proofErr w:type="spellEnd"/>
      <w:r w:rsidRPr="00473132">
        <w:t>&gt;</w:t>
      </w:r>
    </w:p>
    <w:p w14:paraId="69ED1A78" w14:textId="77777777" w:rsidR="00226515" w:rsidRPr="00473132" w:rsidRDefault="00226515" w:rsidP="00226515">
      <w:pPr>
        <w:pStyle w:val="XMLExample"/>
      </w:pPr>
      <w:r w:rsidRPr="00473132">
        <w:t xml:space="preserve">    &lt;rim:Value&gt;urn:ihe:iti:2010:DocumentAvailability:Offline&lt;/rim:Value&gt;</w:t>
      </w:r>
    </w:p>
    <w:p w14:paraId="481D7045" w14:textId="77777777" w:rsidR="00226515" w:rsidRPr="00473132" w:rsidRDefault="00226515" w:rsidP="00226515">
      <w:pPr>
        <w:pStyle w:val="XMLExample"/>
      </w:pPr>
      <w:r w:rsidRPr="00473132">
        <w:t xml:space="preserve">  &lt;/</w:t>
      </w:r>
      <w:proofErr w:type="spellStart"/>
      <w:r w:rsidRPr="00473132">
        <w:t>rim:ValueList</w:t>
      </w:r>
      <w:proofErr w:type="spellEnd"/>
      <w:r w:rsidRPr="00473132">
        <w:t>&gt;</w:t>
      </w:r>
    </w:p>
    <w:p w14:paraId="2C68D884" w14:textId="77777777" w:rsidR="00226515" w:rsidRPr="00473132" w:rsidRDefault="00226515" w:rsidP="00226515">
      <w:pPr>
        <w:pStyle w:val="XMLExample"/>
      </w:pPr>
      <w:r w:rsidRPr="00473132">
        <w:t>&lt;/</w:t>
      </w:r>
      <w:proofErr w:type="spellStart"/>
      <w:r w:rsidRPr="00473132">
        <w:t>rim:Slot</w:t>
      </w:r>
      <w:proofErr w:type="spellEnd"/>
      <w:r w:rsidRPr="00473132">
        <w:t>&gt;</w:t>
      </w:r>
    </w:p>
    <w:p w14:paraId="4D470470" w14:textId="77777777" w:rsidR="00226515" w:rsidRPr="00473132" w:rsidRDefault="00226515" w:rsidP="00226515">
      <w:pPr>
        <w:pStyle w:val="BodyText"/>
      </w:pPr>
    </w:p>
    <w:p w14:paraId="38821747" w14:textId="77777777" w:rsidR="00226515" w:rsidRPr="00473132" w:rsidRDefault="00226515" w:rsidP="00DF4220">
      <w:pPr>
        <w:pStyle w:val="Heading5"/>
        <w:numPr>
          <w:ilvl w:val="0"/>
          <w:numId w:val="0"/>
        </w:numPr>
        <w:rPr>
          <w:bCs/>
          <w:noProof w:val="0"/>
        </w:rPr>
      </w:pPr>
      <w:bookmarkStart w:id="614" w:name="_Toc381783360"/>
      <w:bookmarkStart w:id="615" w:name="_Toc103352963"/>
      <w:bookmarkStart w:id="616" w:name="_Toc103354795"/>
      <w:r w:rsidRPr="00473132">
        <w:rPr>
          <w:bCs/>
          <w:noProof w:val="0"/>
        </w:rPr>
        <w:t xml:space="preserve">4.2.3.2.31 </w:t>
      </w:r>
      <w:proofErr w:type="spellStart"/>
      <w:r w:rsidRPr="00473132">
        <w:rPr>
          <w:bCs/>
          <w:noProof w:val="0"/>
        </w:rPr>
        <w:t>DocumentEntry.logicalID</w:t>
      </w:r>
      <w:bookmarkEnd w:id="614"/>
      <w:bookmarkEnd w:id="615"/>
      <w:bookmarkEnd w:id="616"/>
      <w:proofErr w:type="spellEnd"/>
    </w:p>
    <w:p w14:paraId="71C3C96B" w14:textId="77777777" w:rsidR="00226515" w:rsidRPr="00473132" w:rsidRDefault="00226515" w:rsidP="00B55FF8">
      <w:pPr>
        <w:pStyle w:val="BodyText"/>
        <w:rPr>
          <w:b/>
          <w:bCs/>
        </w:rPr>
      </w:pPr>
      <w:r w:rsidRPr="00473132">
        <w:rPr>
          <w:b/>
          <w:bCs/>
        </w:rPr>
        <w:t>Description:</w:t>
      </w:r>
    </w:p>
    <w:p w14:paraId="7F130AC6" w14:textId="1E4246FB" w:rsidR="00226515" w:rsidRPr="00473132" w:rsidRDefault="00226515" w:rsidP="00B244C5">
      <w:pPr>
        <w:pStyle w:val="BodyText"/>
      </w:pPr>
      <w:r w:rsidRPr="00473132">
        <w:t>A globally unique identifier used to identify the logical entry</w:t>
      </w:r>
      <w:r w:rsidR="008902D1" w:rsidRPr="00473132">
        <w:t xml:space="preserve">. </w:t>
      </w:r>
      <w:r w:rsidRPr="00473132">
        <w:t xml:space="preserve">All versions of a </w:t>
      </w:r>
      <w:proofErr w:type="spellStart"/>
      <w:r w:rsidRPr="00473132">
        <w:t>DocumentEntry</w:t>
      </w:r>
      <w:proofErr w:type="spellEnd"/>
      <w:r w:rsidRPr="00473132">
        <w:t xml:space="preserve"> carry the same </w:t>
      </w:r>
      <w:proofErr w:type="spellStart"/>
      <w:r w:rsidRPr="00473132">
        <w:t>logicalID</w:t>
      </w:r>
      <w:proofErr w:type="spellEnd"/>
      <w:r w:rsidRPr="00473132">
        <w:t xml:space="preserve"> but different and unique </w:t>
      </w:r>
      <w:proofErr w:type="spellStart"/>
      <w:r w:rsidRPr="00473132">
        <w:t>entryUUIDs</w:t>
      </w:r>
      <w:proofErr w:type="spellEnd"/>
      <w:r w:rsidRPr="00473132">
        <w:t xml:space="preserve">. If not present in a submission, </w:t>
      </w:r>
      <w:proofErr w:type="spellStart"/>
      <w:r w:rsidRPr="00473132">
        <w:t>logicalID</w:t>
      </w:r>
      <w:proofErr w:type="spellEnd"/>
      <w:r w:rsidRPr="00473132">
        <w:t xml:space="preserve"> defaults to the value of the </w:t>
      </w:r>
      <w:proofErr w:type="spellStart"/>
      <w:r w:rsidRPr="00473132">
        <w:t>entryUUID</w:t>
      </w:r>
      <w:proofErr w:type="spellEnd"/>
      <w:r w:rsidRPr="00473132">
        <w:t xml:space="preserve"> attribute. The first version of a </w:t>
      </w:r>
      <w:proofErr w:type="spellStart"/>
      <w:r w:rsidRPr="00473132">
        <w:t>DocumentEntry</w:t>
      </w:r>
      <w:proofErr w:type="spellEnd"/>
      <w:r w:rsidRPr="00473132">
        <w:t xml:space="preserve"> has </w:t>
      </w:r>
      <w:proofErr w:type="spellStart"/>
      <w:r w:rsidRPr="00473132">
        <w:t>logicalID</w:t>
      </w:r>
      <w:proofErr w:type="spellEnd"/>
      <w:r w:rsidRPr="00473132">
        <w:t xml:space="preserve"> equal to </w:t>
      </w:r>
      <w:proofErr w:type="spellStart"/>
      <w:r w:rsidRPr="00473132">
        <w:t>entryUUID</w:t>
      </w:r>
      <w:proofErr w:type="spellEnd"/>
      <w:r w:rsidRPr="00473132">
        <w:t xml:space="preserve">. Other versions have </w:t>
      </w:r>
      <w:proofErr w:type="spellStart"/>
      <w:r w:rsidRPr="00473132">
        <w:t>logicalID</w:t>
      </w:r>
      <w:proofErr w:type="spellEnd"/>
      <w:r w:rsidRPr="00473132">
        <w:t xml:space="preserve"> not equal to </w:t>
      </w:r>
      <w:proofErr w:type="spellStart"/>
      <w:r w:rsidRPr="00473132">
        <w:t>entryUUID</w:t>
      </w:r>
      <w:proofErr w:type="spellEnd"/>
      <w:r w:rsidR="005D7B81" w:rsidRPr="00473132">
        <w:t xml:space="preserve"> (also see </w:t>
      </w:r>
      <w:r w:rsidR="00B6588F" w:rsidRPr="00473132">
        <w:t>Section</w:t>
      </w:r>
      <w:r w:rsidRPr="00473132">
        <w:t xml:space="preserve"> 4.1.</w:t>
      </w:r>
      <w:r w:rsidR="000C00BC" w:rsidRPr="00473132">
        <w:t>5</w:t>
      </w:r>
      <w:r w:rsidR="005D7B81" w:rsidRPr="00473132">
        <w:t>)</w:t>
      </w:r>
      <w:r w:rsidRPr="00473132">
        <w:t>.</w:t>
      </w:r>
    </w:p>
    <w:p w14:paraId="18914658" w14:textId="77777777" w:rsidR="00226515" w:rsidRPr="00473132" w:rsidRDefault="00226515" w:rsidP="00B55FF8">
      <w:pPr>
        <w:pStyle w:val="BodyText"/>
        <w:rPr>
          <w:b/>
          <w:bCs/>
        </w:rPr>
      </w:pPr>
      <w:r w:rsidRPr="00473132">
        <w:rPr>
          <w:b/>
          <w:bCs/>
        </w:rPr>
        <w:t xml:space="preserve">Coding: </w:t>
      </w:r>
    </w:p>
    <w:p w14:paraId="18444D8D" w14:textId="77777777" w:rsidR="00226515" w:rsidRPr="00473132" w:rsidRDefault="00226515" w:rsidP="00B244C5">
      <w:pPr>
        <w:pStyle w:val="BodyText"/>
      </w:pPr>
      <w:r w:rsidRPr="00473132">
        <w:t xml:space="preserve">Max length is unbounded. The format of the </w:t>
      </w:r>
      <w:proofErr w:type="spellStart"/>
      <w:r w:rsidRPr="00473132">
        <w:t>logicalID</w:t>
      </w:r>
      <w:proofErr w:type="spellEnd"/>
      <w:r w:rsidRPr="00473132">
        <w:t xml:space="preserve"> value is UUID. </w:t>
      </w:r>
      <w:proofErr w:type="spellStart"/>
      <w:r w:rsidRPr="00473132">
        <w:t>LogicalID</w:t>
      </w:r>
      <w:proofErr w:type="spellEnd"/>
      <w:r w:rsidRPr="00473132">
        <w:t xml:space="preserve"> shall never be submitted in symbolic form.</w:t>
      </w:r>
    </w:p>
    <w:p w14:paraId="0F5FDAD0" w14:textId="77777777" w:rsidR="00226515" w:rsidRPr="00473132" w:rsidRDefault="00226515" w:rsidP="00226515">
      <w:pPr>
        <w:pStyle w:val="BodyText"/>
      </w:pPr>
      <w:r w:rsidRPr="00473132">
        <w:t xml:space="preserve">The value of the </w:t>
      </w:r>
      <w:proofErr w:type="spellStart"/>
      <w:r w:rsidRPr="00473132">
        <w:t>logicalID</w:t>
      </w:r>
      <w:proofErr w:type="spellEnd"/>
      <w:r w:rsidRPr="00473132">
        <w:t xml:space="preserve"> is coded in the lid XML attribute on the </w:t>
      </w:r>
      <w:proofErr w:type="spellStart"/>
      <w:r w:rsidRPr="00473132">
        <w:t>ExtrinsicObject</w:t>
      </w:r>
      <w:proofErr w:type="spellEnd"/>
      <w:r w:rsidRPr="00473132">
        <w:t xml:space="preserve"> representing the </w:t>
      </w:r>
      <w:proofErr w:type="spellStart"/>
      <w:r w:rsidRPr="00473132">
        <w:t>DocumentEntry</w:t>
      </w:r>
      <w:proofErr w:type="spellEnd"/>
      <w:r w:rsidRPr="00473132">
        <w:t xml:space="preserve">. In the example below, the </w:t>
      </w:r>
      <w:proofErr w:type="spellStart"/>
      <w:r w:rsidRPr="00473132">
        <w:t>entryUUID</w:t>
      </w:r>
      <w:proofErr w:type="spellEnd"/>
      <w:r w:rsidRPr="00473132">
        <w:t xml:space="preserve"> is urn:uuid:a6e06ca8-0c75-4064-9e5c-88b9045a96f6</w:t>
      </w:r>
    </w:p>
    <w:p w14:paraId="6B5A2711" w14:textId="77777777" w:rsidR="00226515" w:rsidRPr="00473132" w:rsidRDefault="00226515" w:rsidP="00226515">
      <w:pPr>
        <w:pStyle w:val="BodyText"/>
      </w:pPr>
      <w:r w:rsidRPr="00473132">
        <w:t xml:space="preserve">The initial version of a </w:t>
      </w:r>
      <w:proofErr w:type="spellStart"/>
      <w:r w:rsidRPr="00473132">
        <w:t>DocumentEntry</w:t>
      </w:r>
      <w:proofErr w:type="spellEnd"/>
      <w:r w:rsidRPr="00473132">
        <w:t xml:space="preserve"> could have no </w:t>
      </w:r>
      <w:proofErr w:type="spellStart"/>
      <w:r w:rsidRPr="00473132">
        <w:t>LogicalID</w:t>
      </w:r>
      <w:proofErr w:type="spellEnd"/>
      <w:r w:rsidRPr="00473132">
        <w:t xml:space="preserve"> present:</w:t>
      </w:r>
    </w:p>
    <w:p w14:paraId="7C999848" w14:textId="77777777" w:rsidR="00226515" w:rsidRPr="00473132" w:rsidRDefault="00226515" w:rsidP="00226515">
      <w:pPr>
        <w:pStyle w:val="XMLExample"/>
      </w:pPr>
      <w:r w:rsidRPr="00473132">
        <w:t>&lt;</w:t>
      </w:r>
      <w:proofErr w:type="spellStart"/>
      <w:r w:rsidRPr="00473132">
        <w:t>rim:ExtrinsicObject</w:t>
      </w:r>
      <w:proofErr w:type="spellEnd"/>
      <w:r w:rsidRPr="00473132">
        <w:t xml:space="preserve"> </w:t>
      </w:r>
    </w:p>
    <w:p w14:paraId="2B73EB95" w14:textId="77777777" w:rsidR="00226515" w:rsidRPr="00473132" w:rsidRDefault="00226515" w:rsidP="00226515">
      <w:pPr>
        <w:pStyle w:val="XMLExample"/>
      </w:pPr>
      <w:r w:rsidRPr="00473132">
        <w:t xml:space="preserve">    id=”urn:uuid:3cce0135-cedb-4a26-ba00-8698ee8dde04”&gt;</w:t>
      </w:r>
    </w:p>
    <w:p w14:paraId="19217C7D" w14:textId="77777777" w:rsidR="00226515" w:rsidRPr="00473132" w:rsidRDefault="00226515" w:rsidP="00226515">
      <w:pPr>
        <w:pStyle w:val="XMLExample"/>
      </w:pPr>
      <w:r w:rsidRPr="00473132">
        <w:t>…</w:t>
      </w:r>
    </w:p>
    <w:p w14:paraId="34B17438" w14:textId="77777777" w:rsidR="00226515" w:rsidRPr="00473132" w:rsidRDefault="00226515" w:rsidP="00226515">
      <w:pPr>
        <w:pStyle w:val="XMLExample"/>
      </w:pPr>
      <w:r w:rsidRPr="00473132">
        <w:t>&lt;/</w:t>
      </w:r>
      <w:proofErr w:type="spellStart"/>
      <w:r w:rsidRPr="00473132">
        <w:t>rim:ExtrinsicObject</w:t>
      </w:r>
      <w:proofErr w:type="spellEnd"/>
      <w:r w:rsidRPr="00473132">
        <w:t>&gt;</w:t>
      </w:r>
    </w:p>
    <w:p w14:paraId="16C453A6" w14:textId="77777777" w:rsidR="00226515" w:rsidRPr="00473132" w:rsidRDefault="00226515" w:rsidP="00226515">
      <w:pPr>
        <w:pStyle w:val="BodyText"/>
      </w:pPr>
      <w:r w:rsidRPr="00473132">
        <w:t xml:space="preserve">Or could have </w:t>
      </w:r>
      <w:proofErr w:type="spellStart"/>
      <w:r w:rsidRPr="00473132">
        <w:t>logicalID</w:t>
      </w:r>
      <w:proofErr w:type="spellEnd"/>
      <w:r w:rsidRPr="00473132">
        <w:t xml:space="preserve"> equal to </w:t>
      </w:r>
      <w:proofErr w:type="spellStart"/>
      <w:r w:rsidRPr="00473132">
        <w:t>entryUUID</w:t>
      </w:r>
      <w:proofErr w:type="spellEnd"/>
      <w:r w:rsidRPr="00473132">
        <w:t xml:space="preserve"> as shown:</w:t>
      </w:r>
    </w:p>
    <w:p w14:paraId="04C9CFD7" w14:textId="77777777" w:rsidR="00226515" w:rsidRPr="00473132" w:rsidRDefault="00226515" w:rsidP="00226515">
      <w:pPr>
        <w:pStyle w:val="BodyText"/>
      </w:pPr>
    </w:p>
    <w:p w14:paraId="4D3717FD" w14:textId="77777777" w:rsidR="00226515" w:rsidRPr="00473132" w:rsidRDefault="00226515" w:rsidP="00226515">
      <w:pPr>
        <w:pStyle w:val="XMLExample"/>
      </w:pPr>
      <w:r w:rsidRPr="00473132">
        <w:t>&lt;</w:t>
      </w:r>
      <w:proofErr w:type="spellStart"/>
      <w:r w:rsidRPr="00473132">
        <w:t>rim:ExtrinsicObject</w:t>
      </w:r>
      <w:proofErr w:type="spellEnd"/>
      <w:r w:rsidRPr="00473132">
        <w:t xml:space="preserve"> </w:t>
      </w:r>
    </w:p>
    <w:p w14:paraId="55A0172E" w14:textId="77777777" w:rsidR="00226515" w:rsidRPr="00473132" w:rsidRDefault="00226515" w:rsidP="00226515">
      <w:pPr>
        <w:pStyle w:val="XMLExample"/>
      </w:pPr>
      <w:r w:rsidRPr="00473132">
        <w:t xml:space="preserve">    id=”urn:uuid:3cce0135-cedb-4a26-ba00-8698ee8dde04”</w:t>
      </w:r>
    </w:p>
    <w:p w14:paraId="79A62A7B" w14:textId="77777777" w:rsidR="00226515" w:rsidRPr="00473132" w:rsidRDefault="00226515" w:rsidP="00226515">
      <w:pPr>
        <w:pStyle w:val="XMLExample"/>
      </w:pPr>
      <w:r w:rsidRPr="00473132">
        <w:t xml:space="preserve">    lid=”urn:uuid:3cce0135-cedb-4a26-ba00-8698ee8dde04”&gt;…</w:t>
      </w:r>
    </w:p>
    <w:p w14:paraId="76B8AAAA" w14:textId="77777777" w:rsidR="00226515" w:rsidRPr="00473132" w:rsidRDefault="00226515" w:rsidP="00226515">
      <w:pPr>
        <w:pStyle w:val="XMLExample"/>
      </w:pPr>
      <w:r w:rsidRPr="00473132">
        <w:t>&lt;/</w:t>
      </w:r>
      <w:proofErr w:type="spellStart"/>
      <w:r w:rsidRPr="00473132">
        <w:t>rim:ExtrinsicObject</w:t>
      </w:r>
      <w:proofErr w:type="spellEnd"/>
      <w:r w:rsidRPr="00473132">
        <w:t>&gt;</w:t>
      </w:r>
    </w:p>
    <w:p w14:paraId="257830DF" w14:textId="77777777" w:rsidR="00226515" w:rsidRPr="00473132" w:rsidRDefault="00226515" w:rsidP="00226515">
      <w:pPr>
        <w:pStyle w:val="BodyText"/>
      </w:pPr>
      <w:r w:rsidRPr="00473132">
        <w:t>One of these two forms shall be submitted in the Registry Document Set transaction.</w:t>
      </w:r>
    </w:p>
    <w:p w14:paraId="0EF7B142" w14:textId="77777777" w:rsidR="00226515" w:rsidRPr="00473132" w:rsidRDefault="00226515" w:rsidP="00226515">
      <w:pPr>
        <w:pStyle w:val="BodyText"/>
      </w:pPr>
      <w:r w:rsidRPr="00473132">
        <w:t xml:space="preserve">The following form, with </w:t>
      </w:r>
      <w:proofErr w:type="spellStart"/>
      <w:r w:rsidRPr="00473132">
        <w:t>entryUUID</w:t>
      </w:r>
      <w:proofErr w:type="spellEnd"/>
      <w:r w:rsidRPr="00473132">
        <w:t xml:space="preserve"> (id) different from </w:t>
      </w:r>
      <w:proofErr w:type="spellStart"/>
      <w:r w:rsidRPr="00473132">
        <w:t>logicalID</w:t>
      </w:r>
      <w:proofErr w:type="spellEnd"/>
      <w:r w:rsidRPr="00473132">
        <w:t xml:space="preserve"> (lid), shall only be submitted in the Update Document Set transaction.</w:t>
      </w:r>
    </w:p>
    <w:p w14:paraId="4F57E713" w14:textId="77777777" w:rsidR="00226515" w:rsidRPr="00473132" w:rsidRDefault="00226515" w:rsidP="00226515">
      <w:pPr>
        <w:pStyle w:val="BodyText"/>
      </w:pPr>
    </w:p>
    <w:p w14:paraId="7A48A348" w14:textId="77777777" w:rsidR="00226515" w:rsidRPr="00473132" w:rsidRDefault="00226515" w:rsidP="00226515">
      <w:pPr>
        <w:pStyle w:val="XMLExample"/>
      </w:pPr>
      <w:r w:rsidRPr="00473132">
        <w:t>&lt;</w:t>
      </w:r>
      <w:proofErr w:type="spellStart"/>
      <w:r w:rsidRPr="00473132">
        <w:t>rim:ExtrinsicObject</w:t>
      </w:r>
      <w:proofErr w:type="spellEnd"/>
      <w:r w:rsidRPr="00473132">
        <w:t xml:space="preserve"> </w:t>
      </w:r>
    </w:p>
    <w:p w14:paraId="4FAD0A20" w14:textId="77777777" w:rsidR="00226515" w:rsidRPr="00473132" w:rsidRDefault="00226515" w:rsidP="00226515">
      <w:pPr>
        <w:pStyle w:val="XMLExample"/>
      </w:pPr>
      <w:r w:rsidRPr="00473132">
        <w:t xml:space="preserve">    id=”urn:uuid:3cce0135-cedb-4a26-ba00-8698ee8dde04”</w:t>
      </w:r>
    </w:p>
    <w:p w14:paraId="3C6A48F7" w14:textId="77777777" w:rsidR="00226515" w:rsidRPr="00473132" w:rsidRDefault="00226515" w:rsidP="00226515">
      <w:pPr>
        <w:pStyle w:val="XMLExample"/>
      </w:pPr>
      <w:r w:rsidRPr="00473132">
        <w:t xml:space="preserve">    lid=”urn:uuid:e0985823-dc50-45a5-a6c8-a11a829893bd”&gt;</w:t>
      </w:r>
    </w:p>
    <w:p w14:paraId="547DEF51" w14:textId="77777777" w:rsidR="00226515" w:rsidRPr="00473132" w:rsidRDefault="00226515" w:rsidP="00226515">
      <w:pPr>
        <w:pStyle w:val="XMLExample"/>
      </w:pPr>
      <w:r w:rsidRPr="00473132">
        <w:t>…</w:t>
      </w:r>
    </w:p>
    <w:p w14:paraId="7E52CA1E" w14:textId="77777777" w:rsidR="00226515" w:rsidRPr="00473132" w:rsidRDefault="00226515" w:rsidP="00226515">
      <w:pPr>
        <w:pStyle w:val="XMLExample"/>
      </w:pPr>
      <w:r w:rsidRPr="00473132">
        <w:t>&lt;/</w:t>
      </w:r>
      <w:proofErr w:type="spellStart"/>
      <w:r w:rsidRPr="00473132">
        <w:t>rim:ExtrinsicObject</w:t>
      </w:r>
      <w:proofErr w:type="spellEnd"/>
      <w:r w:rsidRPr="00473132">
        <w:t>&gt;</w:t>
      </w:r>
    </w:p>
    <w:p w14:paraId="4920DCFB" w14:textId="77777777" w:rsidR="00226515" w:rsidRPr="00473132" w:rsidRDefault="00226515" w:rsidP="00DF4220">
      <w:pPr>
        <w:pStyle w:val="Heading5"/>
        <w:numPr>
          <w:ilvl w:val="0"/>
          <w:numId w:val="0"/>
        </w:numPr>
        <w:rPr>
          <w:bCs/>
          <w:noProof w:val="0"/>
        </w:rPr>
      </w:pPr>
      <w:bookmarkStart w:id="617" w:name="_Toc381783361"/>
      <w:bookmarkStart w:id="618" w:name="_Toc103352964"/>
      <w:bookmarkStart w:id="619" w:name="_Toc103354796"/>
      <w:r w:rsidRPr="00473132">
        <w:rPr>
          <w:bCs/>
          <w:noProof w:val="0"/>
        </w:rPr>
        <w:t xml:space="preserve">4.2.3.2.32 </w:t>
      </w:r>
      <w:proofErr w:type="spellStart"/>
      <w:r w:rsidRPr="00473132">
        <w:rPr>
          <w:bCs/>
          <w:noProof w:val="0"/>
        </w:rPr>
        <w:t>DocumentEntry.version</w:t>
      </w:r>
      <w:bookmarkEnd w:id="617"/>
      <w:bookmarkEnd w:id="618"/>
      <w:bookmarkEnd w:id="619"/>
      <w:proofErr w:type="spellEnd"/>
    </w:p>
    <w:p w14:paraId="0CCA5B3C" w14:textId="77777777" w:rsidR="00226515" w:rsidRPr="00473132" w:rsidRDefault="00226515" w:rsidP="00B55FF8">
      <w:pPr>
        <w:pStyle w:val="BodyText"/>
        <w:rPr>
          <w:b/>
          <w:bCs/>
        </w:rPr>
      </w:pPr>
      <w:r w:rsidRPr="00473132">
        <w:rPr>
          <w:b/>
          <w:bCs/>
        </w:rPr>
        <w:t>Description:</w:t>
      </w:r>
    </w:p>
    <w:p w14:paraId="4A1ABC4D" w14:textId="77777777" w:rsidR="00226515" w:rsidRPr="00473132" w:rsidRDefault="00226515" w:rsidP="00B244C5">
      <w:pPr>
        <w:pStyle w:val="BodyText"/>
      </w:pPr>
      <w:r w:rsidRPr="00473132">
        <w:t xml:space="preserve">Version number of a </w:t>
      </w:r>
      <w:proofErr w:type="spellStart"/>
      <w:r w:rsidRPr="00473132">
        <w:t>DocumentEntry</w:t>
      </w:r>
      <w:proofErr w:type="spellEnd"/>
      <w:r w:rsidRPr="00473132">
        <w:t xml:space="preserve">. This value is assigned by the Document Registry and shall be ignored if present in a submission. The first version of a </w:t>
      </w:r>
      <w:proofErr w:type="spellStart"/>
      <w:r w:rsidRPr="00473132">
        <w:t>DocumentEntry</w:t>
      </w:r>
      <w:proofErr w:type="spellEnd"/>
      <w:r w:rsidRPr="00473132">
        <w:t xml:space="preserve"> shall have a value of 1. Subsequent versions get values of 2, 3, etc. This attribute shall be returned in query responses.</w:t>
      </w:r>
    </w:p>
    <w:p w14:paraId="7EB6B5F4" w14:textId="77777777" w:rsidR="00226515" w:rsidRPr="00473132" w:rsidRDefault="00226515" w:rsidP="00B55FF8">
      <w:pPr>
        <w:pStyle w:val="BodyText"/>
        <w:rPr>
          <w:b/>
          <w:bCs/>
        </w:rPr>
      </w:pPr>
      <w:r w:rsidRPr="00473132">
        <w:rPr>
          <w:b/>
          <w:bCs/>
        </w:rPr>
        <w:t xml:space="preserve">Coding: </w:t>
      </w:r>
    </w:p>
    <w:p w14:paraId="426F45A1" w14:textId="77777777" w:rsidR="00226515" w:rsidRPr="00473132" w:rsidRDefault="00226515" w:rsidP="00B244C5">
      <w:pPr>
        <w:pStyle w:val="BodyText"/>
      </w:pPr>
      <w:r w:rsidRPr="00473132">
        <w:t>Max length is unbounded.</w:t>
      </w:r>
    </w:p>
    <w:p w14:paraId="41CF1239" w14:textId="77777777" w:rsidR="00226515" w:rsidRPr="00473132" w:rsidRDefault="00226515" w:rsidP="00B244C5">
      <w:pPr>
        <w:pStyle w:val="BodyText"/>
      </w:pPr>
      <w:r w:rsidRPr="00473132">
        <w:t>The value of the version attribute is coded in XML as the "</w:t>
      </w:r>
      <w:proofErr w:type="spellStart"/>
      <w:r w:rsidRPr="00473132">
        <w:t>versionName</w:t>
      </w:r>
      <w:proofErr w:type="spellEnd"/>
      <w:r w:rsidRPr="00473132">
        <w:t xml:space="preserve">" attribute of the </w:t>
      </w:r>
      <w:proofErr w:type="spellStart"/>
      <w:r w:rsidRPr="00473132">
        <w:t>VersionInfo</w:t>
      </w:r>
      <w:proofErr w:type="spellEnd"/>
      <w:r w:rsidRPr="00473132">
        <w:t xml:space="preserve"> element.</w:t>
      </w:r>
    </w:p>
    <w:p w14:paraId="3FFADB4A" w14:textId="77777777" w:rsidR="00226515" w:rsidRPr="00473132" w:rsidRDefault="00226515" w:rsidP="00226515">
      <w:pPr>
        <w:pStyle w:val="BodyText"/>
      </w:pPr>
    </w:p>
    <w:p w14:paraId="15BB83C5" w14:textId="77777777" w:rsidR="00226515" w:rsidRPr="00473132" w:rsidRDefault="00226515" w:rsidP="00226515">
      <w:pPr>
        <w:pStyle w:val="XMLExample"/>
      </w:pPr>
      <w:r w:rsidRPr="00473132">
        <w:t>&lt;</w:t>
      </w:r>
      <w:proofErr w:type="spellStart"/>
      <w:r w:rsidRPr="00473132">
        <w:t>VersionInfo</w:t>
      </w:r>
      <w:proofErr w:type="spellEnd"/>
      <w:r w:rsidRPr="00473132">
        <w:t xml:space="preserve"> </w:t>
      </w:r>
      <w:proofErr w:type="spellStart"/>
      <w:r w:rsidRPr="00473132">
        <w:t>versionName</w:t>
      </w:r>
      <w:proofErr w:type="spellEnd"/>
      <w:r w:rsidRPr="00473132">
        <w:t>=”2”/&gt;</w:t>
      </w:r>
    </w:p>
    <w:p w14:paraId="55BAE6E5" w14:textId="77777777" w:rsidR="00226515" w:rsidRPr="00473132" w:rsidRDefault="00226515" w:rsidP="00226515">
      <w:pPr>
        <w:pStyle w:val="BodyText"/>
      </w:pPr>
    </w:p>
    <w:p w14:paraId="7E38C038" w14:textId="38A5BB8E" w:rsidR="00226515" w:rsidRPr="00473132" w:rsidRDefault="001B6443" w:rsidP="00D12D1A">
      <w:pPr>
        <w:pStyle w:val="Heading4"/>
        <w:numPr>
          <w:ilvl w:val="0"/>
          <w:numId w:val="0"/>
        </w:numPr>
        <w:rPr>
          <w:noProof w:val="0"/>
        </w:rPr>
      </w:pPr>
      <w:bookmarkStart w:id="620" w:name="_Toc381783362"/>
      <w:bookmarkStart w:id="621" w:name="_Toc103352965"/>
      <w:bookmarkStart w:id="622" w:name="_Toc103354797"/>
      <w:r w:rsidRPr="00473132">
        <w:rPr>
          <w:noProof w:val="0"/>
        </w:rPr>
        <w:t xml:space="preserve">4.2.3.4 </w:t>
      </w:r>
      <w:r w:rsidR="00226515" w:rsidRPr="00473132">
        <w:rPr>
          <w:noProof w:val="0"/>
        </w:rPr>
        <w:t>Folder Metadata Attribute Definition</w:t>
      </w:r>
      <w:bookmarkEnd w:id="620"/>
      <w:bookmarkEnd w:id="621"/>
      <w:bookmarkEnd w:id="622"/>
    </w:p>
    <w:p w14:paraId="62332D29" w14:textId="77777777" w:rsidR="00226515" w:rsidRPr="00473132" w:rsidRDefault="00226515" w:rsidP="00226515">
      <w:pPr>
        <w:pStyle w:val="EditorInstructions"/>
      </w:pPr>
      <w:r w:rsidRPr="00473132">
        <w:t>Add the following rows to ITI TF-3:</w:t>
      </w:r>
      <w:r w:rsidR="005D7B81" w:rsidRPr="00473132">
        <w:t xml:space="preserve"> </w:t>
      </w:r>
      <w:r w:rsidRPr="00473132">
        <w:t>Table 4.2.3.4-1 Folder Metadata Attribute Definition</w:t>
      </w:r>
    </w:p>
    <w:p w14:paraId="3693B923" w14:textId="77777777" w:rsidR="001014B1" w:rsidRPr="00473132" w:rsidRDefault="001014B1" w:rsidP="00B55FF8">
      <w:pPr>
        <w:pStyle w:val="BodyText"/>
      </w:pPr>
    </w:p>
    <w:p w14:paraId="605871CF" w14:textId="0F4F23D9" w:rsidR="00226515" w:rsidRPr="00473132" w:rsidRDefault="001014B1" w:rsidP="00B55FF8">
      <w:pPr>
        <w:pStyle w:val="TableTitle"/>
      </w:pPr>
      <w:r w:rsidRPr="00473132">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473132" w14:paraId="109D8F5C" w14:textId="77777777" w:rsidTr="00FF11DD">
        <w:trPr>
          <w:trHeight w:val="720"/>
          <w:tblHeader/>
        </w:trPr>
        <w:tc>
          <w:tcPr>
            <w:tcW w:w="1913" w:type="dxa"/>
            <w:shd w:val="clear" w:color="auto" w:fill="D9D9D9"/>
          </w:tcPr>
          <w:p w14:paraId="3C12EBF7" w14:textId="77777777" w:rsidR="00226515" w:rsidRPr="00473132" w:rsidRDefault="00226515" w:rsidP="00C972E4">
            <w:pPr>
              <w:pStyle w:val="TableEntryHeader"/>
            </w:pPr>
            <w:r w:rsidRPr="00473132">
              <w:t>Folder Metadata Attribute</w:t>
            </w:r>
          </w:p>
        </w:tc>
        <w:tc>
          <w:tcPr>
            <w:tcW w:w="3960" w:type="dxa"/>
            <w:shd w:val="clear" w:color="auto" w:fill="D9D9D9"/>
          </w:tcPr>
          <w:p w14:paraId="3CF32D6F" w14:textId="77777777" w:rsidR="00226515" w:rsidRPr="00473132" w:rsidRDefault="00226515" w:rsidP="00C972E4">
            <w:pPr>
              <w:pStyle w:val="TableEntryHeader"/>
            </w:pPr>
            <w:r w:rsidRPr="00473132">
              <w:t>Description</w:t>
            </w:r>
          </w:p>
        </w:tc>
        <w:tc>
          <w:tcPr>
            <w:tcW w:w="1170" w:type="dxa"/>
            <w:shd w:val="clear" w:color="auto" w:fill="D9D9D9"/>
          </w:tcPr>
          <w:p w14:paraId="5822D8D5" w14:textId="77777777" w:rsidR="00226515" w:rsidRPr="00473132" w:rsidRDefault="00226515" w:rsidP="00C972E4">
            <w:pPr>
              <w:pStyle w:val="TableEntryHeader"/>
            </w:pPr>
            <w:r w:rsidRPr="00473132">
              <w:t>Form</w:t>
            </w:r>
          </w:p>
        </w:tc>
        <w:tc>
          <w:tcPr>
            <w:tcW w:w="1440" w:type="dxa"/>
            <w:shd w:val="clear" w:color="auto" w:fill="D9D9D9"/>
          </w:tcPr>
          <w:p w14:paraId="4BE55798" w14:textId="77777777" w:rsidR="00226515" w:rsidRPr="00473132" w:rsidRDefault="00226515" w:rsidP="00C972E4">
            <w:pPr>
              <w:pStyle w:val="TableEntryHeader"/>
            </w:pPr>
            <w:r w:rsidRPr="00473132">
              <w:t>Coding</w:t>
            </w:r>
          </w:p>
        </w:tc>
        <w:tc>
          <w:tcPr>
            <w:tcW w:w="1350" w:type="dxa"/>
            <w:shd w:val="clear" w:color="auto" w:fill="D9D9D9"/>
          </w:tcPr>
          <w:p w14:paraId="385E317E" w14:textId="13535C96" w:rsidR="00226515" w:rsidRPr="00473132" w:rsidRDefault="00226515" w:rsidP="00C972E4">
            <w:pPr>
              <w:pStyle w:val="TableEntryHeader"/>
            </w:pPr>
            <w:r w:rsidRPr="00473132">
              <w:t>Detail</w:t>
            </w:r>
            <w:r w:rsidR="001014B1" w:rsidRPr="00473132">
              <w:t xml:space="preserve"> (See Section)</w:t>
            </w:r>
          </w:p>
        </w:tc>
      </w:tr>
      <w:tr w:rsidR="00226515" w:rsidRPr="00473132" w14:paraId="019E5144" w14:textId="77777777" w:rsidTr="00B55FF8">
        <w:trPr>
          <w:cantSplit/>
        </w:trPr>
        <w:tc>
          <w:tcPr>
            <w:tcW w:w="1913" w:type="dxa"/>
          </w:tcPr>
          <w:p w14:paraId="07917512" w14:textId="77777777" w:rsidR="00226515" w:rsidRPr="00473132" w:rsidRDefault="00226515" w:rsidP="00C972E4">
            <w:pPr>
              <w:pStyle w:val="TableEntry"/>
            </w:pPr>
            <w:r w:rsidRPr="00473132">
              <w:t>…</w:t>
            </w:r>
          </w:p>
        </w:tc>
        <w:tc>
          <w:tcPr>
            <w:tcW w:w="3960" w:type="dxa"/>
          </w:tcPr>
          <w:p w14:paraId="7244F34D" w14:textId="77777777" w:rsidR="00226515" w:rsidRPr="00473132" w:rsidRDefault="00226515" w:rsidP="00C972E4">
            <w:pPr>
              <w:pStyle w:val="TableEntry"/>
            </w:pPr>
          </w:p>
        </w:tc>
        <w:tc>
          <w:tcPr>
            <w:tcW w:w="1170" w:type="dxa"/>
          </w:tcPr>
          <w:p w14:paraId="5A36C0EA" w14:textId="77777777" w:rsidR="00226515" w:rsidRPr="00473132" w:rsidRDefault="00226515" w:rsidP="00C972E4">
            <w:pPr>
              <w:pStyle w:val="TableEntry"/>
            </w:pPr>
          </w:p>
        </w:tc>
        <w:tc>
          <w:tcPr>
            <w:tcW w:w="1440" w:type="dxa"/>
          </w:tcPr>
          <w:p w14:paraId="0193B93D" w14:textId="77777777" w:rsidR="00226515" w:rsidRPr="00473132" w:rsidRDefault="00226515" w:rsidP="00C972E4">
            <w:pPr>
              <w:pStyle w:val="TableEntry"/>
            </w:pPr>
          </w:p>
        </w:tc>
        <w:tc>
          <w:tcPr>
            <w:tcW w:w="1350" w:type="dxa"/>
          </w:tcPr>
          <w:p w14:paraId="1B35FFAD" w14:textId="77777777" w:rsidR="00226515" w:rsidRPr="00473132" w:rsidRDefault="00226515" w:rsidP="00C972E4">
            <w:pPr>
              <w:pStyle w:val="TableEntry"/>
            </w:pPr>
          </w:p>
        </w:tc>
      </w:tr>
      <w:tr w:rsidR="00226515" w:rsidRPr="00473132"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473132" w:rsidRDefault="00226515" w:rsidP="00C972E4">
            <w:pPr>
              <w:pStyle w:val="TableEntry"/>
            </w:pPr>
            <w:proofErr w:type="spellStart"/>
            <w:r w:rsidRPr="00473132">
              <w:t>limitedMetadata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473132" w:rsidRDefault="00226515" w:rsidP="00C972E4">
            <w:pPr>
              <w:pStyle w:val="TableEntry"/>
            </w:pPr>
            <w:r w:rsidRPr="00473132">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473132" w:rsidRDefault="00226515" w:rsidP="00C972E4">
            <w:pPr>
              <w:pStyle w:val="TableEntry"/>
            </w:pPr>
            <w:r w:rsidRPr="00473132">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473132" w:rsidRDefault="00226515" w:rsidP="00C972E4">
            <w:pPr>
              <w:pStyle w:val="TableEntry"/>
            </w:pPr>
            <w:proofErr w:type="spellStart"/>
            <w:r w:rsidRPr="00473132">
              <w:rPr>
                <w:bCs/>
              </w:rPr>
              <w:t>ebRIM</w:t>
            </w:r>
            <w:proofErr w:type="spellEnd"/>
            <w:r w:rsidRPr="00473132">
              <w:rPr>
                <w:bCs/>
              </w:rPr>
              <w:t xml:space="preserve">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473132" w:rsidRDefault="00226515" w:rsidP="00C972E4">
            <w:pPr>
              <w:pStyle w:val="TableEntry"/>
            </w:pPr>
            <w:r w:rsidRPr="00473132">
              <w:rPr>
                <w:bCs/>
              </w:rPr>
              <w:t>4.2.3.4.10</w:t>
            </w:r>
          </w:p>
        </w:tc>
      </w:tr>
      <w:tr w:rsidR="00226515" w:rsidRPr="00473132"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473132" w:rsidRDefault="00226515" w:rsidP="00C972E4">
            <w:pPr>
              <w:pStyle w:val="TableEntry"/>
              <w:rPr>
                <w:b/>
                <w:u w:val="single"/>
              </w:rPr>
            </w:pPr>
            <w:proofErr w:type="spellStart"/>
            <w:r w:rsidRPr="00473132">
              <w:rPr>
                <w:b/>
                <w:u w:val="single"/>
              </w:rPr>
              <w:lastRenderedPageBreak/>
              <w:t>logicalID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473132" w:rsidRDefault="00226515" w:rsidP="00C972E4">
            <w:pPr>
              <w:pStyle w:val="TableEntry"/>
              <w:rPr>
                <w:b/>
                <w:u w:val="single"/>
              </w:rPr>
            </w:pPr>
            <w:r w:rsidRPr="00473132">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473132" w:rsidRDefault="00226515" w:rsidP="00C972E4">
            <w:pPr>
              <w:pStyle w:val="TableEntry"/>
              <w:rPr>
                <w:b/>
                <w:u w:val="single"/>
              </w:rPr>
            </w:pPr>
            <w:r w:rsidRPr="00473132">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473132" w:rsidRDefault="00226515" w:rsidP="00C972E4">
            <w:pPr>
              <w:pStyle w:val="TableEntry"/>
              <w:rPr>
                <w:b/>
                <w:u w:val="single"/>
              </w:rPr>
            </w:pPr>
            <w:r w:rsidRPr="00473132">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473132" w:rsidRDefault="00226515" w:rsidP="00C972E4">
            <w:pPr>
              <w:pStyle w:val="TableEntry"/>
              <w:rPr>
                <w:b/>
                <w:u w:val="single"/>
              </w:rPr>
            </w:pPr>
            <w:r w:rsidRPr="00473132">
              <w:rPr>
                <w:b/>
                <w:u w:val="single"/>
              </w:rPr>
              <w:t>4.2.3.4.11</w:t>
            </w:r>
          </w:p>
        </w:tc>
      </w:tr>
      <w:tr w:rsidR="00226515" w:rsidRPr="00473132"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473132" w:rsidRDefault="00226515" w:rsidP="00C972E4">
            <w:pPr>
              <w:pStyle w:val="TableEntry"/>
            </w:pPr>
            <w:proofErr w:type="spellStart"/>
            <w:r w:rsidRPr="00473132">
              <w:t>patientId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473132" w:rsidRDefault="00226515" w:rsidP="00C972E4">
            <w:pPr>
              <w:pStyle w:val="TableEntry"/>
            </w:pPr>
            <w:r w:rsidRPr="00473132">
              <w:t xml:space="preserve">The </w:t>
            </w:r>
            <w:proofErr w:type="spellStart"/>
            <w:r w:rsidRPr="00473132">
              <w:t>patientId</w:t>
            </w:r>
            <w:proofErr w:type="spellEnd"/>
            <w:r w:rsidRPr="00473132">
              <w:t xml:space="preserve"> represents the subject of care of the </w:t>
            </w:r>
            <w:proofErr w:type="spellStart"/>
            <w:r w:rsidRPr="00473132">
              <w:t>DocumentEntries</w:t>
            </w:r>
            <w:proofErr w:type="spellEnd"/>
            <w:r w:rsidRPr="00473132">
              <w:t xml:space="preserve">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473132" w:rsidRDefault="00226515" w:rsidP="00C972E4">
            <w:pPr>
              <w:pStyle w:val="TableEntry"/>
            </w:pPr>
            <w:r w:rsidRPr="00473132">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473132" w:rsidRDefault="00226515" w:rsidP="00C972E4">
            <w:pPr>
              <w:pStyle w:val="TableEntry"/>
            </w:pPr>
            <w:proofErr w:type="spellStart"/>
            <w:r w:rsidRPr="00473132">
              <w:t>ebRIM</w:t>
            </w:r>
            <w:proofErr w:type="spellEnd"/>
            <w:r w:rsidRPr="00473132">
              <w:t xml:space="preserve"> </w:t>
            </w:r>
            <w:proofErr w:type="spellStart"/>
            <w:r w:rsidRPr="00473132">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473132" w:rsidRDefault="00C72EA5" w:rsidP="00C972E4">
            <w:pPr>
              <w:pStyle w:val="TableEntry"/>
            </w:pPr>
            <w:r w:rsidRPr="00473132">
              <w:t>4.2.3.1.3</w:t>
            </w:r>
          </w:p>
        </w:tc>
      </w:tr>
      <w:tr w:rsidR="00226515" w:rsidRPr="00473132"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473132" w:rsidRDefault="00226515" w:rsidP="00C972E4">
            <w:pPr>
              <w:pStyle w:val="TableEntry"/>
            </w:pPr>
            <w:r w:rsidRPr="00473132">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473132"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473132"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473132"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473132" w:rsidRDefault="00226515" w:rsidP="00C972E4">
            <w:pPr>
              <w:pStyle w:val="TableEntry"/>
            </w:pPr>
          </w:p>
        </w:tc>
      </w:tr>
      <w:tr w:rsidR="00226515" w:rsidRPr="00473132"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473132" w:rsidRDefault="00226515" w:rsidP="00C972E4">
            <w:pPr>
              <w:pStyle w:val="TableEntry"/>
            </w:pPr>
            <w:proofErr w:type="spellStart"/>
            <w:r w:rsidRPr="00473132">
              <w:t>uniqueId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473132" w:rsidRDefault="00226515" w:rsidP="00C972E4">
            <w:pPr>
              <w:pStyle w:val="TableEntry"/>
            </w:pPr>
            <w:r w:rsidRPr="00473132">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473132" w:rsidRDefault="00226515" w:rsidP="00C972E4">
            <w:pPr>
              <w:pStyle w:val="TableEntry"/>
            </w:pPr>
            <w:r w:rsidRPr="00473132">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473132" w:rsidRDefault="00226515" w:rsidP="00C972E4">
            <w:pPr>
              <w:pStyle w:val="TableEntry"/>
            </w:pPr>
            <w:proofErr w:type="spellStart"/>
            <w:r w:rsidRPr="00473132">
              <w:t>ebRIM</w:t>
            </w:r>
            <w:proofErr w:type="spellEnd"/>
            <w:r w:rsidRPr="00473132">
              <w:t xml:space="preserve"> </w:t>
            </w:r>
            <w:proofErr w:type="spellStart"/>
            <w:r w:rsidRPr="00473132">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473132" w:rsidRDefault="00C72EA5" w:rsidP="00C972E4">
            <w:pPr>
              <w:pStyle w:val="TableEntry"/>
            </w:pPr>
            <w:r w:rsidRPr="00473132">
              <w:t>4.2.3.4.9</w:t>
            </w:r>
          </w:p>
        </w:tc>
      </w:tr>
      <w:tr w:rsidR="00226515" w:rsidRPr="00473132"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473132" w:rsidRDefault="00226515" w:rsidP="00C972E4">
            <w:pPr>
              <w:pStyle w:val="TableEntry"/>
              <w:rPr>
                <w:b/>
                <w:u w:val="single"/>
              </w:rPr>
            </w:pPr>
            <w:r w:rsidRPr="00473132">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473132" w:rsidRDefault="00226515" w:rsidP="00C972E4">
            <w:pPr>
              <w:pStyle w:val="TableEntry"/>
              <w:rPr>
                <w:b/>
                <w:u w:val="single"/>
              </w:rPr>
            </w:pPr>
            <w:r w:rsidRPr="00473132">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473132" w:rsidRDefault="00226515" w:rsidP="00C972E4">
            <w:pPr>
              <w:pStyle w:val="TableEntry"/>
              <w:rPr>
                <w:b/>
                <w:u w:val="single"/>
              </w:rPr>
            </w:pPr>
            <w:r w:rsidRPr="00473132">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473132" w:rsidRDefault="00226515" w:rsidP="00C972E4">
            <w:pPr>
              <w:pStyle w:val="TableEntry"/>
              <w:rPr>
                <w:b/>
                <w:u w:val="single"/>
              </w:rPr>
            </w:pPr>
            <w:proofErr w:type="spellStart"/>
            <w:r w:rsidRPr="00473132">
              <w:rPr>
                <w:b/>
                <w:u w:val="single"/>
              </w:rPr>
              <w:t>ebRIM</w:t>
            </w:r>
            <w:proofErr w:type="spellEnd"/>
            <w:r w:rsidRPr="00473132">
              <w:rPr>
                <w:b/>
                <w:u w:val="single"/>
              </w:rPr>
              <w:t xml:space="preserve"> </w:t>
            </w:r>
            <w:proofErr w:type="spellStart"/>
            <w:r w:rsidRPr="00473132">
              <w:rPr>
                <w:b/>
                <w:u w:val="single"/>
              </w:rPr>
              <w:t>VersionInfo</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473132" w:rsidRDefault="00226515" w:rsidP="00C972E4">
            <w:pPr>
              <w:pStyle w:val="TableEntry"/>
              <w:rPr>
                <w:b/>
                <w:u w:val="single"/>
              </w:rPr>
            </w:pPr>
            <w:r w:rsidRPr="00473132">
              <w:rPr>
                <w:b/>
                <w:u w:val="single"/>
              </w:rPr>
              <w:t>4.2.3.4.12</w:t>
            </w:r>
          </w:p>
        </w:tc>
      </w:tr>
    </w:tbl>
    <w:p w14:paraId="59C9FF06" w14:textId="77777777" w:rsidR="00226515" w:rsidRPr="00473132" w:rsidRDefault="00226515" w:rsidP="00226515">
      <w:pPr>
        <w:pStyle w:val="BodyText"/>
      </w:pPr>
    </w:p>
    <w:p w14:paraId="35497A79" w14:textId="7D2C5946" w:rsidR="00226515" w:rsidRPr="00473132" w:rsidRDefault="00226515" w:rsidP="00B55FF8">
      <w:pPr>
        <w:pStyle w:val="EditorInstructions"/>
      </w:pPr>
      <w:r w:rsidRPr="00473132">
        <w:t xml:space="preserve">Add the following new </w:t>
      </w:r>
      <w:r w:rsidR="003F0833" w:rsidRPr="00473132">
        <w:t>sub-</w:t>
      </w:r>
      <w:r w:rsidRPr="00473132">
        <w:t xml:space="preserve">sections to </w:t>
      </w:r>
      <w:hyperlink r:id="rId57" w:anchor="4.2.3.4" w:history="1">
        <w:r w:rsidRPr="00473132">
          <w:rPr>
            <w:rStyle w:val="Hyperlink"/>
          </w:rPr>
          <w:t>Section 4.2.3.4</w:t>
        </w:r>
      </w:hyperlink>
    </w:p>
    <w:p w14:paraId="5EEC4002" w14:textId="77777777" w:rsidR="00226515" w:rsidRPr="00473132" w:rsidRDefault="00226515" w:rsidP="00DF4220">
      <w:pPr>
        <w:pStyle w:val="Heading5"/>
        <w:numPr>
          <w:ilvl w:val="0"/>
          <w:numId w:val="0"/>
        </w:numPr>
        <w:rPr>
          <w:bCs/>
          <w:noProof w:val="0"/>
        </w:rPr>
      </w:pPr>
      <w:bookmarkStart w:id="623" w:name="_Toc381783363"/>
      <w:bookmarkStart w:id="624" w:name="_Toc103352966"/>
      <w:bookmarkStart w:id="625" w:name="_Toc103354798"/>
      <w:r w:rsidRPr="00473132">
        <w:rPr>
          <w:bCs/>
          <w:noProof w:val="0"/>
        </w:rPr>
        <w:t xml:space="preserve">4.2.3.4.11 </w:t>
      </w:r>
      <w:proofErr w:type="spellStart"/>
      <w:r w:rsidRPr="00473132">
        <w:rPr>
          <w:bCs/>
          <w:noProof w:val="0"/>
        </w:rPr>
        <w:t>Folder.logicalID</w:t>
      </w:r>
      <w:bookmarkEnd w:id="623"/>
      <w:bookmarkEnd w:id="624"/>
      <w:bookmarkEnd w:id="625"/>
      <w:proofErr w:type="spellEnd"/>
    </w:p>
    <w:p w14:paraId="28607494" w14:textId="77777777" w:rsidR="00226515" w:rsidRPr="00473132" w:rsidRDefault="00226515" w:rsidP="00B55FF8">
      <w:pPr>
        <w:pStyle w:val="BodyText"/>
        <w:rPr>
          <w:b/>
          <w:bCs/>
        </w:rPr>
      </w:pPr>
      <w:r w:rsidRPr="00473132">
        <w:rPr>
          <w:b/>
          <w:bCs/>
        </w:rPr>
        <w:t>Description:</w:t>
      </w:r>
    </w:p>
    <w:p w14:paraId="1765222B" w14:textId="64F8475B" w:rsidR="00226515" w:rsidRPr="00473132" w:rsidRDefault="00226515" w:rsidP="00B244C5">
      <w:pPr>
        <w:pStyle w:val="BodyText"/>
      </w:pPr>
      <w:r w:rsidRPr="00473132">
        <w:t>A globally unique identifier used to identify the logical Folder</w:t>
      </w:r>
      <w:r w:rsidR="008902D1" w:rsidRPr="00473132">
        <w:t xml:space="preserve">. </w:t>
      </w:r>
      <w:r w:rsidRPr="00473132">
        <w:t xml:space="preserve">All versions of a Folder carry the same </w:t>
      </w:r>
      <w:proofErr w:type="spellStart"/>
      <w:r w:rsidRPr="00473132">
        <w:t>logicalID</w:t>
      </w:r>
      <w:proofErr w:type="spellEnd"/>
      <w:r w:rsidRPr="00473132">
        <w:t xml:space="preserve"> but different and unique </w:t>
      </w:r>
      <w:proofErr w:type="spellStart"/>
      <w:r w:rsidRPr="00473132">
        <w:t>entryUUIDs</w:t>
      </w:r>
      <w:proofErr w:type="spellEnd"/>
      <w:r w:rsidRPr="00473132">
        <w:t xml:space="preserve">. If not present in a submission, </w:t>
      </w:r>
      <w:proofErr w:type="spellStart"/>
      <w:r w:rsidRPr="00473132">
        <w:t>logicalID</w:t>
      </w:r>
      <w:proofErr w:type="spellEnd"/>
      <w:r w:rsidRPr="00473132">
        <w:t xml:space="preserve"> defaults to the value of the </w:t>
      </w:r>
      <w:proofErr w:type="spellStart"/>
      <w:r w:rsidRPr="00473132">
        <w:t>entryUUID</w:t>
      </w:r>
      <w:proofErr w:type="spellEnd"/>
      <w:r w:rsidRPr="00473132">
        <w:t xml:space="preserve"> attribute. The first version of a Folder has </w:t>
      </w:r>
      <w:proofErr w:type="spellStart"/>
      <w:r w:rsidRPr="00473132">
        <w:t>logicalID</w:t>
      </w:r>
      <w:proofErr w:type="spellEnd"/>
      <w:r w:rsidRPr="00473132">
        <w:t xml:space="preserve"> (lid) equal to </w:t>
      </w:r>
      <w:proofErr w:type="spellStart"/>
      <w:r w:rsidRPr="00473132">
        <w:t>entryUUID</w:t>
      </w:r>
      <w:proofErr w:type="spellEnd"/>
      <w:r w:rsidRPr="00473132">
        <w:t xml:space="preserve"> (id). Other versions have </w:t>
      </w:r>
      <w:proofErr w:type="spellStart"/>
      <w:r w:rsidRPr="00473132">
        <w:t>logicalID</w:t>
      </w:r>
      <w:proofErr w:type="spellEnd"/>
      <w:r w:rsidRPr="00473132">
        <w:t xml:space="preserve"> not equal to </w:t>
      </w:r>
      <w:proofErr w:type="spellStart"/>
      <w:r w:rsidRPr="00473132">
        <w:t>entryUUID</w:t>
      </w:r>
      <w:proofErr w:type="spellEnd"/>
      <w:r w:rsidRPr="00473132">
        <w:t xml:space="preserve">. </w:t>
      </w:r>
      <w:proofErr w:type="spellStart"/>
      <w:r w:rsidRPr="00473132">
        <w:t>LogicalID</w:t>
      </w:r>
      <w:proofErr w:type="spellEnd"/>
      <w:r w:rsidRPr="00473132">
        <w:t xml:space="preserve"> shall never be submitted in symbolic form</w:t>
      </w:r>
      <w:r w:rsidR="005D7B81" w:rsidRPr="00473132">
        <w:t xml:space="preserve"> (also see </w:t>
      </w:r>
      <w:r w:rsidRPr="00473132">
        <w:t>Section 4.1.</w:t>
      </w:r>
      <w:r w:rsidR="000C00BC" w:rsidRPr="00473132">
        <w:t>5</w:t>
      </w:r>
      <w:r w:rsidR="005D7B81" w:rsidRPr="00473132">
        <w:t>)</w:t>
      </w:r>
      <w:r w:rsidRPr="00473132">
        <w:t>.</w:t>
      </w:r>
    </w:p>
    <w:p w14:paraId="1DDC7B47" w14:textId="77777777" w:rsidR="00226515" w:rsidRPr="00473132" w:rsidRDefault="00226515" w:rsidP="00B55FF8">
      <w:pPr>
        <w:pStyle w:val="BodyText"/>
        <w:rPr>
          <w:b/>
          <w:bCs/>
        </w:rPr>
      </w:pPr>
      <w:r w:rsidRPr="00473132">
        <w:rPr>
          <w:b/>
          <w:bCs/>
        </w:rPr>
        <w:t xml:space="preserve">Coding: </w:t>
      </w:r>
    </w:p>
    <w:p w14:paraId="2E721A5A" w14:textId="77777777" w:rsidR="00226515" w:rsidRPr="00473132" w:rsidRDefault="00226515" w:rsidP="00B244C5">
      <w:pPr>
        <w:pStyle w:val="BodyText"/>
      </w:pPr>
      <w:r w:rsidRPr="00473132">
        <w:t xml:space="preserve">Max length is unbounded. The format of the </w:t>
      </w:r>
      <w:proofErr w:type="spellStart"/>
      <w:r w:rsidRPr="00473132">
        <w:t>logicalID</w:t>
      </w:r>
      <w:proofErr w:type="spellEnd"/>
      <w:r w:rsidRPr="00473132">
        <w:t xml:space="preserve"> value is UUID. </w:t>
      </w:r>
      <w:proofErr w:type="spellStart"/>
      <w:r w:rsidRPr="00473132">
        <w:t>LogicalID</w:t>
      </w:r>
      <w:proofErr w:type="spellEnd"/>
      <w:r w:rsidRPr="00473132">
        <w:t xml:space="preserve"> shall never be submitted in symbolic form.</w:t>
      </w:r>
    </w:p>
    <w:p w14:paraId="6A69B414" w14:textId="77777777" w:rsidR="00226515" w:rsidRPr="00473132" w:rsidRDefault="00226515" w:rsidP="00226515">
      <w:pPr>
        <w:pStyle w:val="BodyText"/>
      </w:pPr>
      <w:r w:rsidRPr="00473132">
        <w:t xml:space="preserve">The value of the </w:t>
      </w:r>
      <w:proofErr w:type="spellStart"/>
      <w:r w:rsidRPr="00473132">
        <w:t>locicalID</w:t>
      </w:r>
      <w:proofErr w:type="spellEnd"/>
      <w:r w:rsidRPr="00473132">
        <w:t xml:space="preserve"> is coded in the lid XML attribute on the </w:t>
      </w:r>
      <w:proofErr w:type="spellStart"/>
      <w:r w:rsidRPr="00473132">
        <w:t>RegistryPackage</w:t>
      </w:r>
      <w:proofErr w:type="spellEnd"/>
      <w:r w:rsidRPr="00473132">
        <w:t xml:space="preserve"> representing the Folder. </w:t>
      </w:r>
    </w:p>
    <w:p w14:paraId="742E44BF" w14:textId="77777777" w:rsidR="00226515" w:rsidRPr="00473132" w:rsidRDefault="00226515" w:rsidP="00226515">
      <w:pPr>
        <w:pStyle w:val="BodyText"/>
      </w:pPr>
      <w:r w:rsidRPr="00473132">
        <w:t xml:space="preserve">The initial version of a Folder could have no </w:t>
      </w:r>
      <w:proofErr w:type="spellStart"/>
      <w:r w:rsidRPr="00473132">
        <w:t>LogicalID</w:t>
      </w:r>
      <w:proofErr w:type="spellEnd"/>
      <w:r w:rsidRPr="00473132">
        <w:t xml:space="preserve"> present:</w:t>
      </w:r>
    </w:p>
    <w:p w14:paraId="2E10394A" w14:textId="77777777" w:rsidR="00226515" w:rsidRPr="00473132" w:rsidRDefault="00226515" w:rsidP="00226515">
      <w:pPr>
        <w:pStyle w:val="XMLExample"/>
      </w:pPr>
      <w:r w:rsidRPr="00473132">
        <w:t>&lt;</w:t>
      </w:r>
      <w:proofErr w:type="spellStart"/>
      <w:r w:rsidRPr="00473132">
        <w:t>rim:RegistryPackage</w:t>
      </w:r>
      <w:proofErr w:type="spellEnd"/>
      <w:r w:rsidRPr="00473132">
        <w:t xml:space="preserve"> </w:t>
      </w:r>
    </w:p>
    <w:p w14:paraId="3F72A6EC" w14:textId="77777777" w:rsidR="00226515" w:rsidRPr="00473132" w:rsidRDefault="00226515" w:rsidP="00226515">
      <w:pPr>
        <w:pStyle w:val="XMLExample"/>
      </w:pPr>
      <w:r w:rsidRPr="00473132">
        <w:t xml:space="preserve">    id=”urn:uuid:3cce0135-cedb-4a26-ba00-8698ee8dde04”&gt;</w:t>
      </w:r>
    </w:p>
    <w:p w14:paraId="2C7A79D0" w14:textId="77777777" w:rsidR="00226515" w:rsidRPr="00473132" w:rsidRDefault="00226515" w:rsidP="00226515">
      <w:pPr>
        <w:pStyle w:val="XMLExample"/>
      </w:pPr>
      <w:r w:rsidRPr="00473132">
        <w:t>…</w:t>
      </w:r>
      <w:r w:rsidRPr="00473132">
        <w:tab/>
      </w:r>
    </w:p>
    <w:p w14:paraId="719FDE60" w14:textId="77777777" w:rsidR="00226515" w:rsidRPr="00473132" w:rsidRDefault="00226515" w:rsidP="00226515">
      <w:pPr>
        <w:pStyle w:val="XMLExample"/>
      </w:pPr>
      <w:r w:rsidRPr="00473132">
        <w:t>&lt;/</w:t>
      </w:r>
      <w:proofErr w:type="spellStart"/>
      <w:r w:rsidRPr="00473132">
        <w:t>rim:RegistryPackage</w:t>
      </w:r>
      <w:proofErr w:type="spellEnd"/>
      <w:r w:rsidRPr="00473132">
        <w:t>&gt;</w:t>
      </w:r>
    </w:p>
    <w:p w14:paraId="1D230376" w14:textId="77777777" w:rsidR="00226515" w:rsidRPr="00473132" w:rsidRDefault="00226515" w:rsidP="00226515">
      <w:pPr>
        <w:pStyle w:val="BodyText"/>
      </w:pPr>
      <w:r w:rsidRPr="00473132">
        <w:t xml:space="preserve">Or could have </w:t>
      </w:r>
      <w:proofErr w:type="spellStart"/>
      <w:r w:rsidRPr="00473132">
        <w:t>logicalID</w:t>
      </w:r>
      <w:proofErr w:type="spellEnd"/>
      <w:r w:rsidRPr="00473132">
        <w:t xml:space="preserve"> equal to </w:t>
      </w:r>
      <w:proofErr w:type="spellStart"/>
      <w:r w:rsidRPr="00473132">
        <w:t>entryUUID</w:t>
      </w:r>
      <w:proofErr w:type="spellEnd"/>
      <w:r w:rsidRPr="00473132">
        <w:t xml:space="preserve"> as shown:</w:t>
      </w:r>
    </w:p>
    <w:p w14:paraId="63487FA3" w14:textId="77777777" w:rsidR="00226515" w:rsidRPr="00473132" w:rsidRDefault="00226515" w:rsidP="00226515">
      <w:pPr>
        <w:pStyle w:val="XMLExample"/>
      </w:pPr>
    </w:p>
    <w:p w14:paraId="6F556BC6" w14:textId="77777777" w:rsidR="00226515" w:rsidRPr="00473132" w:rsidRDefault="00226515" w:rsidP="00226515">
      <w:pPr>
        <w:pStyle w:val="XMLExample"/>
      </w:pPr>
      <w:r w:rsidRPr="00473132">
        <w:t>&lt;</w:t>
      </w:r>
      <w:proofErr w:type="spellStart"/>
      <w:r w:rsidRPr="00473132">
        <w:t>rim:RegistryPackage</w:t>
      </w:r>
      <w:proofErr w:type="spellEnd"/>
      <w:r w:rsidRPr="00473132">
        <w:t xml:space="preserve"> </w:t>
      </w:r>
    </w:p>
    <w:p w14:paraId="3B1489C9" w14:textId="77777777" w:rsidR="00226515" w:rsidRPr="00473132" w:rsidRDefault="00226515" w:rsidP="00226515">
      <w:pPr>
        <w:pStyle w:val="XMLExample"/>
      </w:pPr>
      <w:r w:rsidRPr="00473132">
        <w:t xml:space="preserve">    id=”urn:uuid:3cce0135-cedb-4a26-ba00-8698ee8dde04”&gt;</w:t>
      </w:r>
    </w:p>
    <w:p w14:paraId="1DF6AB6E" w14:textId="77777777" w:rsidR="00226515" w:rsidRPr="00473132" w:rsidRDefault="00226515" w:rsidP="00226515">
      <w:pPr>
        <w:pStyle w:val="XMLExample"/>
      </w:pPr>
      <w:r w:rsidRPr="00473132">
        <w:t xml:space="preserve">    lid=”urn:uuid:3cce0135-cedb-4a26-ba00-</w:t>
      </w:r>
    </w:p>
    <w:p w14:paraId="1B1B5269" w14:textId="77777777" w:rsidR="00226515" w:rsidRPr="00473132" w:rsidRDefault="00226515" w:rsidP="00226515">
      <w:pPr>
        <w:pStyle w:val="XMLExample"/>
      </w:pPr>
      <w:r w:rsidRPr="00473132">
        <w:t>8698ee8dde04”&gt;</w:t>
      </w:r>
    </w:p>
    <w:p w14:paraId="02354982" w14:textId="77777777" w:rsidR="00226515" w:rsidRPr="00473132" w:rsidRDefault="00226515" w:rsidP="00226515">
      <w:pPr>
        <w:pStyle w:val="BodyText"/>
      </w:pPr>
      <w:r w:rsidRPr="00473132">
        <w:t>One of these two forms shall be submitted in the Registry Document Set transaction.</w:t>
      </w:r>
    </w:p>
    <w:p w14:paraId="5151BF04" w14:textId="77777777" w:rsidR="00226515" w:rsidRPr="00473132" w:rsidRDefault="00226515" w:rsidP="00226515">
      <w:pPr>
        <w:pStyle w:val="BodyText"/>
      </w:pPr>
      <w:r w:rsidRPr="00473132">
        <w:lastRenderedPageBreak/>
        <w:t xml:space="preserve">The following form, with </w:t>
      </w:r>
      <w:proofErr w:type="spellStart"/>
      <w:r w:rsidRPr="00473132">
        <w:t>entryUUID</w:t>
      </w:r>
      <w:proofErr w:type="spellEnd"/>
      <w:r w:rsidRPr="00473132">
        <w:t xml:space="preserve"> (id) different from </w:t>
      </w:r>
      <w:proofErr w:type="spellStart"/>
      <w:r w:rsidRPr="00473132">
        <w:t>logicalID</w:t>
      </w:r>
      <w:proofErr w:type="spellEnd"/>
      <w:r w:rsidRPr="00473132">
        <w:t xml:space="preserve"> (lid), shall only be submitted in the Update Document Set transaction.</w:t>
      </w:r>
    </w:p>
    <w:p w14:paraId="4819DE89" w14:textId="77777777" w:rsidR="00226515" w:rsidRPr="00473132" w:rsidRDefault="00226515" w:rsidP="00226515">
      <w:pPr>
        <w:pStyle w:val="XMLExample"/>
      </w:pPr>
    </w:p>
    <w:p w14:paraId="237B15B2" w14:textId="77777777" w:rsidR="00226515" w:rsidRPr="00473132" w:rsidRDefault="00226515" w:rsidP="00226515">
      <w:pPr>
        <w:pStyle w:val="XMLExample"/>
      </w:pPr>
      <w:r w:rsidRPr="00473132">
        <w:t>&lt;</w:t>
      </w:r>
      <w:proofErr w:type="spellStart"/>
      <w:r w:rsidRPr="00473132">
        <w:t>rim:RegistryPackage</w:t>
      </w:r>
      <w:proofErr w:type="spellEnd"/>
      <w:r w:rsidRPr="00473132">
        <w:t xml:space="preserve"> </w:t>
      </w:r>
    </w:p>
    <w:p w14:paraId="43FC2508" w14:textId="77777777" w:rsidR="00226515" w:rsidRPr="00473132" w:rsidRDefault="00226515" w:rsidP="00226515">
      <w:pPr>
        <w:pStyle w:val="XMLExample"/>
      </w:pPr>
      <w:r w:rsidRPr="00473132">
        <w:t xml:space="preserve">    id=”urn:uuid:3cce0135-cedb-4a26-ba00-8698ee8dde04”</w:t>
      </w:r>
    </w:p>
    <w:p w14:paraId="3B2575CE" w14:textId="77777777" w:rsidR="00226515" w:rsidRPr="00473132" w:rsidRDefault="00226515" w:rsidP="00226515">
      <w:pPr>
        <w:pStyle w:val="XMLExample"/>
      </w:pPr>
      <w:r w:rsidRPr="00473132">
        <w:t xml:space="preserve">    lid=”urn:uuid:e0985823-dc50-45a5-a6c8-a11a829893bd”&gt;</w:t>
      </w:r>
    </w:p>
    <w:p w14:paraId="272527C5" w14:textId="77777777" w:rsidR="00226515" w:rsidRPr="00473132" w:rsidRDefault="00226515" w:rsidP="00226515">
      <w:pPr>
        <w:pStyle w:val="XMLExample"/>
      </w:pPr>
      <w:r w:rsidRPr="00473132">
        <w:t>…</w:t>
      </w:r>
    </w:p>
    <w:p w14:paraId="5773726D" w14:textId="77777777" w:rsidR="00226515" w:rsidRPr="00473132" w:rsidRDefault="00226515" w:rsidP="00226515">
      <w:pPr>
        <w:pStyle w:val="XMLExample"/>
      </w:pPr>
      <w:r w:rsidRPr="00473132">
        <w:t>&lt;/</w:t>
      </w:r>
      <w:proofErr w:type="spellStart"/>
      <w:r w:rsidRPr="00473132">
        <w:t>rim:RegistryPackage</w:t>
      </w:r>
      <w:proofErr w:type="spellEnd"/>
      <w:r w:rsidRPr="00473132">
        <w:t>&gt;</w:t>
      </w:r>
    </w:p>
    <w:p w14:paraId="02F9B2D7" w14:textId="77777777" w:rsidR="00226515" w:rsidRPr="00473132" w:rsidRDefault="00226515" w:rsidP="00226515">
      <w:pPr>
        <w:pStyle w:val="XMLExample"/>
      </w:pPr>
    </w:p>
    <w:p w14:paraId="404EA385" w14:textId="77777777" w:rsidR="00226515" w:rsidRPr="00473132" w:rsidRDefault="00226515" w:rsidP="00DF4220">
      <w:pPr>
        <w:pStyle w:val="Heading5"/>
        <w:numPr>
          <w:ilvl w:val="0"/>
          <w:numId w:val="0"/>
        </w:numPr>
        <w:rPr>
          <w:bCs/>
          <w:noProof w:val="0"/>
        </w:rPr>
      </w:pPr>
      <w:bookmarkStart w:id="626" w:name="_Toc381783364"/>
      <w:bookmarkStart w:id="627" w:name="_Toc103352967"/>
      <w:bookmarkStart w:id="628" w:name="_Toc103354799"/>
      <w:r w:rsidRPr="00473132">
        <w:rPr>
          <w:bCs/>
          <w:noProof w:val="0"/>
        </w:rPr>
        <w:t xml:space="preserve">4.2.3.4.12 </w:t>
      </w:r>
      <w:proofErr w:type="spellStart"/>
      <w:r w:rsidRPr="00473132">
        <w:rPr>
          <w:bCs/>
          <w:noProof w:val="0"/>
        </w:rPr>
        <w:t>Folder.version</w:t>
      </w:r>
      <w:bookmarkEnd w:id="626"/>
      <w:bookmarkEnd w:id="627"/>
      <w:bookmarkEnd w:id="628"/>
      <w:proofErr w:type="spellEnd"/>
    </w:p>
    <w:p w14:paraId="23E3EEC0" w14:textId="77777777" w:rsidR="00226515" w:rsidRPr="00473132" w:rsidRDefault="00226515" w:rsidP="00B55FF8">
      <w:pPr>
        <w:pStyle w:val="BodyText"/>
        <w:rPr>
          <w:b/>
          <w:bCs/>
        </w:rPr>
      </w:pPr>
      <w:r w:rsidRPr="00473132">
        <w:rPr>
          <w:b/>
          <w:bCs/>
        </w:rPr>
        <w:t>Description:</w:t>
      </w:r>
    </w:p>
    <w:p w14:paraId="7A4B0686" w14:textId="77777777" w:rsidR="00226515" w:rsidRPr="00473132" w:rsidRDefault="00226515" w:rsidP="00B244C5">
      <w:pPr>
        <w:pStyle w:val="BodyText"/>
      </w:pPr>
      <w:r w:rsidRPr="00473132">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473132" w:rsidRDefault="00226515" w:rsidP="00B55FF8">
      <w:pPr>
        <w:pStyle w:val="BodyText"/>
        <w:rPr>
          <w:b/>
          <w:bCs/>
        </w:rPr>
      </w:pPr>
      <w:r w:rsidRPr="00473132">
        <w:rPr>
          <w:b/>
          <w:bCs/>
        </w:rPr>
        <w:t xml:space="preserve">Coding: </w:t>
      </w:r>
    </w:p>
    <w:p w14:paraId="4318D77C" w14:textId="77777777" w:rsidR="00226515" w:rsidRPr="00473132" w:rsidRDefault="00226515" w:rsidP="00B244C5">
      <w:pPr>
        <w:pStyle w:val="BodyText"/>
      </w:pPr>
      <w:r w:rsidRPr="00473132">
        <w:t>Max length is unbounded.</w:t>
      </w:r>
    </w:p>
    <w:p w14:paraId="2B0F86AA" w14:textId="77777777" w:rsidR="00226515" w:rsidRPr="00473132" w:rsidRDefault="00226515" w:rsidP="00B244C5">
      <w:pPr>
        <w:pStyle w:val="BodyText"/>
      </w:pPr>
      <w:r w:rsidRPr="00473132">
        <w:t>The value of the version attribute is coded in XML as the "</w:t>
      </w:r>
      <w:proofErr w:type="spellStart"/>
      <w:r w:rsidRPr="00473132">
        <w:t>versionName</w:t>
      </w:r>
      <w:proofErr w:type="spellEnd"/>
      <w:r w:rsidRPr="00473132">
        <w:t xml:space="preserve">" attribute of the </w:t>
      </w:r>
      <w:proofErr w:type="spellStart"/>
      <w:r w:rsidRPr="00473132">
        <w:t>VersionInfo</w:t>
      </w:r>
      <w:proofErr w:type="spellEnd"/>
      <w:r w:rsidRPr="00473132">
        <w:t xml:space="preserve"> element.</w:t>
      </w:r>
    </w:p>
    <w:p w14:paraId="0DAE00B3" w14:textId="77777777" w:rsidR="00226515" w:rsidRPr="00473132" w:rsidRDefault="00226515" w:rsidP="00226515">
      <w:pPr>
        <w:pStyle w:val="BodyText"/>
      </w:pPr>
    </w:p>
    <w:p w14:paraId="675D9DCE" w14:textId="77777777" w:rsidR="00226515" w:rsidRPr="00473132" w:rsidRDefault="00226515" w:rsidP="00226515">
      <w:pPr>
        <w:pStyle w:val="XMLExample"/>
      </w:pPr>
      <w:r w:rsidRPr="00473132">
        <w:t>&lt;</w:t>
      </w:r>
      <w:proofErr w:type="spellStart"/>
      <w:r w:rsidRPr="00473132">
        <w:t>VersionInfo</w:t>
      </w:r>
      <w:proofErr w:type="spellEnd"/>
      <w:r w:rsidRPr="00473132">
        <w:t xml:space="preserve"> </w:t>
      </w:r>
      <w:proofErr w:type="spellStart"/>
      <w:r w:rsidRPr="00473132">
        <w:t>versionName</w:t>
      </w:r>
      <w:proofErr w:type="spellEnd"/>
      <w:r w:rsidRPr="00473132">
        <w:t>=”2”/&gt;</w:t>
      </w:r>
    </w:p>
    <w:p w14:paraId="0D7BCC51" w14:textId="77777777" w:rsidR="00226515" w:rsidRPr="00473132" w:rsidRDefault="00226515" w:rsidP="00226515">
      <w:pPr>
        <w:pStyle w:val="BodyText"/>
      </w:pPr>
    </w:p>
    <w:p w14:paraId="615A0927" w14:textId="4995BF10" w:rsidR="00226515" w:rsidRPr="00473132" w:rsidRDefault="00B26323" w:rsidP="00D12D1A">
      <w:pPr>
        <w:pStyle w:val="Heading3"/>
        <w:numPr>
          <w:ilvl w:val="0"/>
          <w:numId w:val="0"/>
        </w:numPr>
        <w:rPr>
          <w:noProof w:val="0"/>
        </w:rPr>
      </w:pPr>
      <w:bookmarkStart w:id="629" w:name="_Toc352575140"/>
      <w:bookmarkStart w:id="630" w:name="_Toc364252896"/>
      <w:bookmarkStart w:id="631" w:name="_Toc367877025"/>
      <w:bookmarkStart w:id="632" w:name="_Toc367972520"/>
      <w:bookmarkStart w:id="633" w:name="_Toc381783365"/>
      <w:bookmarkStart w:id="634" w:name="_Toc103352968"/>
      <w:bookmarkStart w:id="635" w:name="_Toc103354800"/>
      <w:r w:rsidRPr="00473132">
        <w:rPr>
          <w:noProof w:val="0"/>
        </w:rPr>
        <w:t xml:space="preserve">4.2.4 </w:t>
      </w:r>
      <w:r w:rsidR="003F0833" w:rsidRPr="00473132">
        <w:rPr>
          <w:noProof w:val="0"/>
        </w:rPr>
        <w:t xml:space="preserve">Success and </w:t>
      </w:r>
      <w:r w:rsidR="00226515" w:rsidRPr="00473132">
        <w:rPr>
          <w:noProof w:val="0"/>
        </w:rPr>
        <w:t>Error Reporting</w:t>
      </w:r>
      <w:bookmarkEnd w:id="629"/>
      <w:bookmarkEnd w:id="630"/>
      <w:bookmarkEnd w:id="631"/>
      <w:bookmarkEnd w:id="632"/>
      <w:bookmarkEnd w:id="633"/>
      <w:bookmarkEnd w:id="634"/>
      <w:bookmarkEnd w:id="635"/>
    </w:p>
    <w:p w14:paraId="28F9C5BE" w14:textId="3F1FF2A1" w:rsidR="003F0833" w:rsidRPr="00473132" w:rsidRDefault="003F0833" w:rsidP="000D0950">
      <w:pPr>
        <w:pStyle w:val="BodyText"/>
      </w:pPr>
      <w:r w:rsidRPr="00473132">
        <w:t>…</w:t>
      </w:r>
    </w:p>
    <w:p w14:paraId="561E132E" w14:textId="77777777" w:rsidR="00226515" w:rsidRPr="00473132" w:rsidRDefault="00226515" w:rsidP="00DF4220">
      <w:pPr>
        <w:pStyle w:val="Heading4"/>
        <w:numPr>
          <w:ilvl w:val="0"/>
          <w:numId w:val="0"/>
        </w:numPr>
        <w:rPr>
          <w:bCs/>
          <w:noProof w:val="0"/>
        </w:rPr>
      </w:pPr>
      <w:bookmarkStart w:id="636" w:name="_Toc381783366"/>
      <w:bookmarkStart w:id="637" w:name="_Toc103352969"/>
      <w:bookmarkStart w:id="638" w:name="_Toc103354801"/>
      <w:r w:rsidRPr="00473132">
        <w:rPr>
          <w:bCs/>
          <w:noProof w:val="0"/>
        </w:rPr>
        <w:t xml:space="preserve">4.2.4.1 </w:t>
      </w:r>
      <w:bookmarkStart w:id="639" w:name="_Toc352575141"/>
      <w:bookmarkStart w:id="640" w:name="_Ref353122380"/>
      <w:bookmarkStart w:id="641" w:name="_Toc364252897"/>
      <w:bookmarkStart w:id="642" w:name="_Toc367877026"/>
      <w:bookmarkStart w:id="643" w:name="_Toc367972521"/>
      <w:proofErr w:type="spellStart"/>
      <w:r w:rsidRPr="00473132">
        <w:rPr>
          <w:noProof w:val="0"/>
        </w:rPr>
        <w:t>RegistryErrors</w:t>
      </w:r>
      <w:proofErr w:type="spellEnd"/>
      <w:r w:rsidRPr="00473132">
        <w:rPr>
          <w:noProof w:val="0"/>
        </w:rPr>
        <w:t xml:space="preserve"> Element</w:t>
      </w:r>
      <w:bookmarkEnd w:id="636"/>
      <w:bookmarkEnd w:id="637"/>
      <w:bookmarkEnd w:id="638"/>
      <w:bookmarkEnd w:id="639"/>
      <w:bookmarkEnd w:id="640"/>
      <w:bookmarkEnd w:id="641"/>
      <w:bookmarkEnd w:id="642"/>
      <w:bookmarkEnd w:id="643"/>
    </w:p>
    <w:p w14:paraId="5EA17E55" w14:textId="77777777" w:rsidR="00226515" w:rsidRPr="00473132" w:rsidRDefault="00226515" w:rsidP="00B55FF8">
      <w:pPr>
        <w:pStyle w:val="BodyText"/>
      </w:pPr>
    </w:p>
    <w:p w14:paraId="74786AE0" w14:textId="7BE07927" w:rsidR="00226515" w:rsidRPr="00473132" w:rsidRDefault="00226515" w:rsidP="00D53B8A">
      <w:pPr>
        <w:pStyle w:val="EditorInstructions"/>
      </w:pPr>
      <w:r w:rsidRPr="00473132">
        <w:t xml:space="preserve">The following </w:t>
      </w:r>
      <w:r w:rsidR="00327A90" w:rsidRPr="00473132">
        <w:t xml:space="preserve">modifications </w:t>
      </w:r>
      <w:r w:rsidRPr="00473132">
        <w:t>are made to ITI TF-3:</w:t>
      </w:r>
      <w:r w:rsidR="005D7B81" w:rsidRPr="00473132">
        <w:t xml:space="preserve"> </w:t>
      </w:r>
      <w:r w:rsidRPr="00473132">
        <w:t xml:space="preserve">Table 4.2.4.1-2 Error Codes. Note the </w:t>
      </w:r>
      <w:r w:rsidR="003F0833" w:rsidRPr="00473132">
        <w:t>update to Note 1 below the table.</w:t>
      </w:r>
    </w:p>
    <w:p w14:paraId="5D846967" w14:textId="2CD40F32" w:rsidR="003F0833" w:rsidRPr="00473132" w:rsidRDefault="003F0833" w:rsidP="00B55FF8">
      <w:pPr>
        <w:pStyle w:val="TableTitle"/>
      </w:pPr>
      <w:r w:rsidRPr="00473132">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473132" w14:paraId="07744AC8" w14:textId="77777777" w:rsidTr="00B55FF8">
        <w:trPr>
          <w:cantSplit/>
          <w:tblHeader/>
        </w:trPr>
        <w:tc>
          <w:tcPr>
            <w:tcW w:w="3618" w:type="dxa"/>
            <w:shd w:val="clear" w:color="auto" w:fill="D9D9D9" w:themeFill="background1" w:themeFillShade="D9"/>
          </w:tcPr>
          <w:p w14:paraId="540D5EC0" w14:textId="4302211C" w:rsidR="00226515" w:rsidRPr="00473132" w:rsidRDefault="00226515" w:rsidP="000D0E70">
            <w:pPr>
              <w:pStyle w:val="TableEntryHeader"/>
            </w:pPr>
            <w:r w:rsidRPr="00473132">
              <w:t>Error Code</w:t>
            </w:r>
          </w:p>
        </w:tc>
        <w:tc>
          <w:tcPr>
            <w:tcW w:w="3870" w:type="dxa"/>
            <w:shd w:val="clear" w:color="auto" w:fill="D9D9D9" w:themeFill="background1" w:themeFillShade="D9"/>
          </w:tcPr>
          <w:p w14:paraId="1FF8E164" w14:textId="77777777" w:rsidR="00226515" w:rsidRPr="00473132" w:rsidRDefault="00226515" w:rsidP="000D0E70">
            <w:pPr>
              <w:pStyle w:val="TableEntryHeader"/>
            </w:pPr>
            <w:r w:rsidRPr="00473132">
              <w:t>Discussion</w:t>
            </w:r>
          </w:p>
        </w:tc>
        <w:tc>
          <w:tcPr>
            <w:tcW w:w="1860" w:type="dxa"/>
            <w:shd w:val="clear" w:color="auto" w:fill="D9D9D9" w:themeFill="background1" w:themeFillShade="D9"/>
          </w:tcPr>
          <w:p w14:paraId="48BCA0DE" w14:textId="23B1CBC7" w:rsidR="00226515" w:rsidRPr="00473132" w:rsidRDefault="00226515" w:rsidP="007A5015">
            <w:pPr>
              <w:pStyle w:val="TableEntryHeader"/>
              <w:rPr>
                <w:u w:val="single"/>
              </w:rPr>
            </w:pPr>
            <w:r w:rsidRPr="00473132">
              <w:t>Transaction (See Note 1)</w:t>
            </w:r>
          </w:p>
        </w:tc>
      </w:tr>
      <w:tr w:rsidR="003F0833" w:rsidRPr="00473132" w14:paraId="39AC1024" w14:textId="77777777" w:rsidTr="00B55FF8">
        <w:trPr>
          <w:cantSplit/>
        </w:trPr>
        <w:tc>
          <w:tcPr>
            <w:tcW w:w="3618" w:type="dxa"/>
          </w:tcPr>
          <w:p w14:paraId="3FFCF582" w14:textId="55B6D837" w:rsidR="003F0833" w:rsidRPr="00473132" w:rsidRDefault="003F0833" w:rsidP="00B55FF8">
            <w:pPr>
              <w:pStyle w:val="TableEntry"/>
            </w:pPr>
            <w:r w:rsidRPr="00473132">
              <w:t>…</w:t>
            </w:r>
          </w:p>
        </w:tc>
        <w:tc>
          <w:tcPr>
            <w:tcW w:w="3870" w:type="dxa"/>
          </w:tcPr>
          <w:p w14:paraId="666352B1" w14:textId="77777777" w:rsidR="003F0833" w:rsidRPr="00473132" w:rsidRDefault="003F0833" w:rsidP="00B55FF8">
            <w:pPr>
              <w:pStyle w:val="TableEntry"/>
              <w:rPr>
                <w:b/>
                <w:u w:val="single"/>
              </w:rPr>
            </w:pPr>
          </w:p>
        </w:tc>
        <w:tc>
          <w:tcPr>
            <w:tcW w:w="1860" w:type="dxa"/>
          </w:tcPr>
          <w:p w14:paraId="0B6841AC" w14:textId="77777777" w:rsidR="003F0833" w:rsidRPr="00473132" w:rsidRDefault="003F0833" w:rsidP="00B55FF8">
            <w:pPr>
              <w:pStyle w:val="TableEntry"/>
              <w:rPr>
                <w:b/>
                <w:u w:val="single"/>
              </w:rPr>
            </w:pPr>
          </w:p>
        </w:tc>
      </w:tr>
      <w:tr w:rsidR="00226515" w:rsidRPr="00473132" w14:paraId="00899645" w14:textId="77777777" w:rsidTr="00B55FF8">
        <w:trPr>
          <w:cantSplit/>
        </w:trPr>
        <w:tc>
          <w:tcPr>
            <w:tcW w:w="3618" w:type="dxa"/>
          </w:tcPr>
          <w:p w14:paraId="13657DE0" w14:textId="77777777" w:rsidR="00226515" w:rsidRPr="00473132" w:rsidRDefault="00226515" w:rsidP="00B55FF8">
            <w:pPr>
              <w:pStyle w:val="TableEntry"/>
              <w:rPr>
                <w:b/>
                <w:bCs/>
                <w:u w:val="single"/>
              </w:rPr>
            </w:pPr>
            <w:r w:rsidRPr="00473132">
              <w:rPr>
                <w:b/>
                <w:bCs/>
                <w:u w:val="single"/>
              </w:rPr>
              <w:t>XDSMetadataUpdateError</w:t>
            </w:r>
            <w:r w:rsidRPr="00473132">
              <w:rPr>
                <w:b/>
                <w:bCs/>
                <w:u w:val="single"/>
                <w:vertAlign w:val="superscript"/>
              </w:rPr>
              <w:t>1</w:t>
            </w:r>
          </w:p>
        </w:tc>
        <w:tc>
          <w:tcPr>
            <w:tcW w:w="3870" w:type="dxa"/>
          </w:tcPr>
          <w:p w14:paraId="379ABC17" w14:textId="77777777" w:rsidR="00226515" w:rsidRPr="00473132" w:rsidRDefault="00226515" w:rsidP="00B55FF8">
            <w:pPr>
              <w:pStyle w:val="TableEntry"/>
              <w:rPr>
                <w:b/>
                <w:bCs/>
                <w:u w:val="single"/>
              </w:rPr>
            </w:pPr>
            <w:r w:rsidRPr="00473132">
              <w:rPr>
                <w:b/>
                <w:bCs/>
                <w:u w:val="single"/>
              </w:rPr>
              <w:t>General metadata update error. Use only when more specific error code is not available or appropriate.</w:t>
            </w:r>
          </w:p>
        </w:tc>
        <w:tc>
          <w:tcPr>
            <w:tcW w:w="1860" w:type="dxa"/>
          </w:tcPr>
          <w:p w14:paraId="462E7D4C" w14:textId="77777777" w:rsidR="00226515" w:rsidRPr="00473132" w:rsidRDefault="00226515" w:rsidP="00B55FF8">
            <w:pPr>
              <w:pStyle w:val="TableEntry"/>
              <w:rPr>
                <w:b/>
                <w:bCs/>
                <w:u w:val="single"/>
              </w:rPr>
            </w:pPr>
            <w:r w:rsidRPr="00473132">
              <w:rPr>
                <w:b/>
                <w:bCs/>
                <w:u w:val="single"/>
              </w:rPr>
              <w:t>U</w:t>
            </w:r>
          </w:p>
        </w:tc>
      </w:tr>
      <w:tr w:rsidR="00226515" w:rsidRPr="00473132" w14:paraId="2C8F8C19" w14:textId="77777777" w:rsidTr="00B55FF8">
        <w:trPr>
          <w:cantSplit/>
        </w:trPr>
        <w:tc>
          <w:tcPr>
            <w:tcW w:w="3618" w:type="dxa"/>
          </w:tcPr>
          <w:p w14:paraId="39567762" w14:textId="77777777" w:rsidR="00226515" w:rsidRPr="00473132" w:rsidRDefault="00226515" w:rsidP="00B55FF8">
            <w:pPr>
              <w:pStyle w:val="TableEntry"/>
              <w:rPr>
                <w:b/>
                <w:bCs/>
                <w:u w:val="single"/>
              </w:rPr>
            </w:pPr>
            <w:r w:rsidRPr="00473132">
              <w:rPr>
                <w:b/>
                <w:bCs/>
                <w:u w:val="single"/>
              </w:rPr>
              <w:t>XDSPatientIDReconciliationError</w:t>
            </w:r>
            <w:r w:rsidRPr="00473132">
              <w:rPr>
                <w:b/>
                <w:bCs/>
                <w:u w:val="single"/>
                <w:vertAlign w:val="superscript"/>
              </w:rPr>
              <w:t>1</w:t>
            </w:r>
          </w:p>
        </w:tc>
        <w:tc>
          <w:tcPr>
            <w:tcW w:w="3870" w:type="dxa"/>
          </w:tcPr>
          <w:p w14:paraId="452ECBC9" w14:textId="77777777" w:rsidR="00226515" w:rsidRPr="00473132" w:rsidRDefault="00226515" w:rsidP="00B55FF8">
            <w:pPr>
              <w:pStyle w:val="TableEntry"/>
              <w:rPr>
                <w:b/>
                <w:bCs/>
                <w:u w:val="single"/>
              </w:rPr>
            </w:pPr>
            <w:r w:rsidRPr="00473132">
              <w:rPr>
                <w:b/>
                <w:bCs/>
                <w:u w:val="single"/>
              </w:rPr>
              <w:t>Update encountered error where Patient IDs did not match</w:t>
            </w:r>
          </w:p>
        </w:tc>
        <w:tc>
          <w:tcPr>
            <w:tcW w:w="1860" w:type="dxa"/>
          </w:tcPr>
          <w:p w14:paraId="2F4CB384" w14:textId="77777777" w:rsidR="00226515" w:rsidRPr="00473132" w:rsidRDefault="00226515" w:rsidP="00B55FF8">
            <w:pPr>
              <w:pStyle w:val="TableEntry"/>
              <w:rPr>
                <w:b/>
                <w:bCs/>
                <w:u w:val="single"/>
              </w:rPr>
            </w:pPr>
            <w:r w:rsidRPr="00473132">
              <w:rPr>
                <w:b/>
                <w:bCs/>
                <w:u w:val="single"/>
              </w:rPr>
              <w:t>U</w:t>
            </w:r>
          </w:p>
        </w:tc>
      </w:tr>
      <w:tr w:rsidR="00226515" w:rsidRPr="00473132" w14:paraId="6AC4931A" w14:textId="77777777" w:rsidTr="00B55FF8">
        <w:trPr>
          <w:cantSplit/>
        </w:trPr>
        <w:tc>
          <w:tcPr>
            <w:tcW w:w="3618" w:type="dxa"/>
          </w:tcPr>
          <w:p w14:paraId="19FE56F4" w14:textId="77777777" w:rsidR="00226515" w:rsidRPr="00473132" w:rsidRDefault="00226515" w:rsidP="00B55FF8">
            <w:pPr>
              <w:pStyle w:val="TableEntry"/>
              <w:rPr>
                <w:b/>
                <w:bCs/>
                <w:u w:val="single"/>
              </w:rPr>
            </w:pPr>
            <w:r w:rsidRPr="00473132">
              <w:rPr>
                <w:b/>
                <w:bCs/>
                <w:u w:val="single"/>
              </w:rPr>
              <w:t>XDSMetadataUpdateOperationError</w:t>
            </w:r>
            <w:r w:rsidRPr="00473132">
              <w:rPr>
                <w:b/>
                <w:bCs/>
                <w:u w:val="single"/>
                <w:vertAlign w:val="superscript"/>
              </w:rPr>
              <w:t>1</w:t>
            </w:r>
          </w:p>
        </w:tc>
        <w:tc>
          <w:tcPr>
            <w:tcW w:w="3870" w:type="dxa"/>
          </w:tcPr>
          <w:p w14:paraId="4D5A8723" w14:textId="77777777" w:rsidR="00226515" w:rsidRPr="00473132" w:rsidRDefault="00226515" w:rsidP="00B55FF8">
            <w:pPr>
              <w:pStyle w:val="TableEntry"/>
              <w:rPr>
                <w:b/>
                <w:bCs/>
                <w:u w:val="single"/>
              </w:rPr>
            </w:pPr>
            <w:r w:rsidRPr="00473132">
              <w:rPr>
                <w:b/>
                <w:bCs/>
                <w:u w:val="single"/>
              </w:rPr>
              <w:t>Document Registry/ Recipient cannot decode the requested metadata update.</w:t>
            </w:r>
          </w:p>
        </w:tc>
        <w:tc>
          <w:tcPr>
            <w:tcW w:w="1860" w:type="dxa"/>
          </w:tcPr>
          <w:p w14:paraId="24FF21E8" w14:textId="77777777" w:rsidR="00226515" w:rsidRPr="00473132" w:rsidRDefault="00226515" w:rsidP="00B55FF8">
            <w:pPr>
              <w:pStyle w:val="TableEntry"/>
              <w:rPr>
                <w:b/>
                <w:bCs/>
                <w:u w:val="single"/>
              </w:rPr>
            </w:pPr>
            <w:r w:rsidRPr="00473132">
              <w:rPr>
                <w:b/>
                <w:bCs/>
                <w:u w:val="single"/>
              </w:rPr>
              <w:t>U</w:t>
            </w:r>
          </w:p>
        </w:tc>
      </w:tr>
      <w:tr w:rsidR="00226515" w:rsidRPr="00473132" w14:paraId="69ACD16A" w14:textId="77777777" w:rsidTr="00B55FF8">
        <w:trPr>
          <w:cantSplit/>
        </w:trPr>
        <w:tc>
          <w:tcPr>
            <w:tcW w:w="3618" w:type="dxa"/>
          </w:tcPr>
          <w:p w14:paraId="124C33C6" w14:textId="77777777" w:rsidR="00226515" w:rsidRPr="00473132" w:rsidRDefault="00226515" w:rsidP="00B55FF8">
            <w:pPr>
              <w:pStyle w:val="TableEntry"/>
              <w:rPr>
                <w:b/>
                <w:bCs/>
                <w:u w:val="single"/>
              </w:rPr>
            </w:pPr>
            <w:r w:rsidRPr="00473132">
              <w:rPr>
                <w:b/>
                <w:bCs/>
                <w:u w:val="single"/>
              </w:rPr>
              <w:lastRenderedPageBreak/>
              <w:t>XDSMetadataVersionError</w:t>
            </w:r>
            <w:r w:rsidRPr="00473132">
              <w:rPr>
                <w:b/>
                <w:bCs/>
                <w:u w:val="single"/>
                <w:vertAlign w:val="superscript"/>
              </w:rPr>
              <w:t>1</w:t>
            </w:r>
          </w:p>
        </w:tc>
        <w:tc>
          <w:tcPr>
            <w:tcW w:w="3870" w:type="dxa"/>
          </w:tcPr>
          <w:p w14:paraId="106AF8FE" w14:textId="77777777" w:rsidR="00226515" w:rsidRPr="00473132" w:rsidRDefault="00226515" w:rsidP="00B55FF8">
            <w:pPr>
              <w:pStyle w:val="TableEntry"/>
              <w:rPr>
                <w:b/>
                <w:bCs/>
                <w:u w:val="single"/>
              </w:rPr>
            </w:pPr>
            <w:r w:rsidRPr="00473132">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473132" w:rsidRDefault="00226515" w:rsidP="00B55FF8">
            <w:pPr>
              <w:pStyle w:val="TableEntry"/>
              <w:rPr>
                <w:b/>
                <w:bCs/>
                <w:u w:val="single"/>
              </w:rPr>
            </w:pPr>
            <w:r w:rsidRPr="00473132">
              <w:rPr>
                <w:b/>
                <w:bCs/>
                <w:u w:val="single"/>
              </w:rPr>
              <w:t>U</w:t>
            </w:r>
          </w:p>
        </w:tc>
      </w:tr>
    </w:tbl>
    <w:p w14:paraId="1B500CA1" w14:textId="77777777" w:rsidR="00226515" w:rsidRPr="00473132" w:rsidRDefault="00226515" w:rsidP="00226515">
      <w:pPr>
        <w:pStyle w:val="Note"/>
        <w:rPr>
          <w:b/>
        </w:rPr>
      </w:pPr>
      <w:r w:rsidRPr="00473132">
        <w:rPr>
          <w:b/>
        </w:rPr>
        <w:t>Note 1:</w:t>
      </w:r>
    </w:p>
    <w:p w14:paraId="69014A09" w14:textId="77777777" w:rsidR="00226515" w:rsidRPr="00473132" w:rsidRDefault="00226515" w:rsidP="00226515">
      <w:pPr>
        <w:pStyle w:val="Note"/>
      </w:pPr>
      <w:r w:rsidRPr="00473132">
        <w:t>P = Provide and Register-b</w:t>
      </w:r>
    </w:p>
    <w:p w14:paraId="71823B65" w14:textId="77777777" w:rsidR="00226515" w:rsidRPr="00473132" w:rsidRDefault="00226515" w:rsidP="00226515">
      <w:pPr>
        <w:pStyle w:val="Note"/>
      </w:pPr>
      <w:r w:rsidRPr="00473132">
        <w:t>R = Register-b</w:t>
      </w:r>
    </w:p>
    <w:p w14:paraId="2C2D82C2" w14:textId="77777777" w:rsidR="00226515" w:rsidRPr="00473132" w:rsidRDefault="00226515" w:rsidP="00226515">
      <w:pPr>
        <w:pStyle w:val="Note"/>
      </w:pPr>
      <w:r w:rsidRPr="00473132">
        <w:t>SQ = Stored Query</w:t>
      </w:r>
    </w:p>
    <w:p w14:paraId="68FE2A0F" w14:textId="77777777" w:rsidR="00226515" w:rsidRPr="00473132" w:rsidRDefault="00226515" w:rsidP="00226515">
      <w:pPr>
        <w:pStyle w:val="Note"/>
      </w:pPr>
      <w:r w:rsidRPr="00473132">
        <w:t>RS = Retrieve Document Set</w:t>
      </w:r>
    </w:p>
    <w:p w14:paraId="79A07CA1" w14:textId="77777777" w:rsidR="00226515" w:rsidRPr="00473132" w:rsidRDefault="00226515" w:rsidP="00226515">
      <w:pPr>
        <w:pStyle w:val="Note"/>
      </w:pPr>
      <w:r w:rsidRPr="00473132">
        <w:t>XGQ = Cross Gateway Query</w:t>
      </w:r>
    </w:p>
    <w:p w14:paraId="1CDA1E02" w14:textId="77777777" w:rsidR="00226515" w:rsidRPr="00473132" w:rsidRDefault="00226515" w:rsidP="00226515">
      <w:pPr>
        <w:pStyle w:val="Note"/>
      </w:pPr>
      <w:r w:rsidRPr="00473132">
        <w:t>XGR = Cross Gateway Retrieve</w:t>
      </w:r>
    </w:p>
    <w:p w14:paraId="76BDED64" w14:textId="77777777" w:rsidR="00226515" w:rsidRPr="00473132" w:rsidRDefault="00226515" w:rsidP="00B55FF8">
      <w:pPr>
        <w:pStyle w:val="Note"/>
        <w:rPr>
          <w:b/>
          <w:bCs/>
          <w:u w:val="single"/>
        </w:rPr>
      </w:pPr>
      <w:r w:rsidRPr="00473132">
        <w:rPr>
          <w:b/>
          <w:bCs/>
          <w:u w:val="single"/>
        </w:rPr>
        <w:t>U = Update Document Set</w:t>
      </w:r>
    </w:p>
    <w:p w14:paraId="6316655B" w14:textId="7214E2AB" w:rsidR="00226515" w:rsidRPr="00473132" w:rsidRDefault="00B26323" w:rsidP="00D12D1A">
      <w:pPr>
        <w:pStyle w:val="Heading2"/>
        <w:numPr>
          <w:ilvl w:val="0"/>
          <w:numId w:val="0"/>
        </w:numPr>
        <w:rPr>
          <w:noProof w:val="0"/>
        </w:rPr>
      </w:pPr>
      <w:bookmarkStart w:id="644" w:name="_Toc352575147"/>
      <w:bookmarkStart w:id="645" w:name="_Toc364252903"/>
      <w:bookmarkStart w:id="646" w:name="_Toc367877032"/>
      <w:bookmarkStart w:id="647" w:name="_Toc367972527"/>
      <w:bookmarkStart w:id="648" w:name="_Toc381783367"/>
      <w:bookmarkStart w:id="649" w:name="_Toc103352970"/>
      <w:bookmarkStart w:id="650" w:name="_Toc103354802"/>
      <w:r w:rsidRPr="00473132">
        <w:rPr>
          <w:noProof w:val="0"/>
        </w:rPr>
        <w:t xml:space="preserve">4.3 </w:t>
      </w:r>
      <w:r w:rsidR="00226515" w:rsidRPr="00473132">
        <w:rPr>
          <w:noProof w:val="0"/>
        </w:rPr>
        <w:t>Additional Document Sharing Requirements</w:t>
      </w:r>
      <w:bookmarkEnd w:id="644"/>
      <w:bookmarkEnd w:id="645"/>
      <w:bookmarkEnd w:id="646"/>
      <w:bookmarkEnd w:id="647"/>
      <w:bookmarkEnd w:id="648"/>
      <w:bookmarkEnd w:id="649"/>
      <w:bookmarkEnd w:id="650"/>
    </w:p>
    <w:p w14:paraId="61E0F1D6" w14:textId="77777777" w:rsidR="005E0DA9" w:rsidRPr="00473132" w:rsidRDefault="005E0DA9" w:rsidP="005E0DA9">
      <w:pPr>
        <w:pStyle w:val="BodyText"/>
      </w:pPr>
    </w:p>
    <w:p w14:paraId="0DAA9CA0" w14:textId="565827F5" w:rsidR="005E0DA9" w:rsidRPr="00473132" w:rsidRDefault="005E0DA9" w:rsidP="00B55FF8">
      <w:pPr>
        <w:pStyle w:val="EditorInstructions"/>
      </w:pPr>
      <w:r w:rsidRPr="00473132">
        <w:t xml:space="preserve">Update Table 4.3.1-1 </w:t>
      </w:r>
      <w:r w:rsidR="003F0833" w:rsidRPr="00473132">
        <w:t>and</w:t>
      </w:r>
      <w:r w:rsidRPr="00473132">
        <w:t xml:space="preserve"> add the following note at the end of the table as shown</w:t>
      </w:r>
    </w:p>
    <w:p w14:paraId="65475F98" w14:textId="382B0D2F" w:rsidR="005E0DA9" w:rsidRPr="00473132" w:rsidRDefault="00B26323" w:rsidP="00D12D1A">
      <w:pPr>
        <w:pStyle w:val="Heading3"/>
        <w:numPr>
          <w:ilvl w:val="0"/>
          <w:numId w:val="0"/>
        </w:numPr>
        <w:rPr>
          <w:noProof w:val="0"/>
        </w:rPr>
      </w:pPr>
      <w:bookmarkStart w:id="651" w:name="_Toc449032849"/>
      <w:bookmarkStart w:id="652" w:name="_Toc367877034"/>
      <w:bookmarkStart w:id="653" w:name="_Toc364252905"/>
      <w:bookmarkStart w:id="654" w:name="_Toc103352971"/>
      <w:bookmarkStart w:id="655" w:name="_Toc103354803"/>
      <w:r w:rsidRPr="00473132">
        <w:rPr>
          <w:noProof w:val="0"/>
        </w:rPr>
        <w:t xml:space="preserve">4.3.1 </w:t>
      </w:r>
      <w:r w:rsidR="005E0DA9" w:rsidRPr="00473132">
        <w:rPr>
          <w:noProof w:val="0"/>
        </w:rPr>
        <w:t>Submission Metadata Attribute Optionality</w:t>
      </w:r>
      <w:bookmarkEnd w:id="651"/>
      <w:bookmarkEnd w:id="652"/>
      <w:bookmarkEnd w:id="653"/>
      <w:bookmarkEnd w:id="654"/>
      <w:bookmarkEnd w:id="655"/>
    </w:p>
    <w:p w14:paraId="7E2B3045" w14:textId="77777777" w:rsidR="005E0DA9" w:rsidRPr="00473132" w:rsidRDefault="005E0DA9" w:rsidP="005E0DA9">
      <w:pPr>
        <w:pStyle w:val="BodyText"/>
        <w:rPr>
          <w:lang w:eastAsia="ja-JP"/>
        </w:rPr>
      </w:pPr>
      <w:r w:rsidRPr="00473132">
        <w:rPr>
          <w:lang w:eastAsia="ja-JP"/>
        </w:rPr>
        <w:t>This section lists which metadata attributes an actor shall provide when initiating a Submission Type Transaction.</w:t>
      </w:r>
    </w:p>
    <w:p w14:paraId="59E7B00A" w14:textId="77777777" w:rsidR="005E0DA9" w:rsidRPr="00473132" w:rsidRDefault="005E0DA9" w:rsidP="005E0DA9">
      <w:pPr>
        <w:pStyle w:val="BodyText"/>
        <w:rPr>
          <w:lang w:eastAsia="ja-JP"/>
        </w:rPr>
      </w:pPr>
      <w:r w:rsidRPr="00473132">
        <w:rPr>
          <w:lang w:eastAsia="ja-JP"/>
        </w:rPr>
        <w:t>The Actor/Transaction pairs addressed by this section are as follows:</w:t>
      </w:r>
    </w:p>
    <w:p w14:paraId="072798D2" w14:textId="77777777" w:rsidR="005E0DA9" w:rsidRPr="00473132" w:rsidRDefault="005E0DA9" w:rsidP="00B55FF8">
      <w:pPr>
        <w:pStyle w:val="TableTitle"/>
      </w:pPr>
      <w:r w:rsidRPr="00473132">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473132"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473132" w:rsidRDefault="005E0DA9" w:rsidP="00D12D1A">
            <w:pPr>
              <w:pStyle w:val="TableEntryHeader"/>
            </w:pPr>
            <w:r w:rsidRPr="00473132">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473132" w:rsidRDefault="005E0DA9" w:rsidP="00D12D1A">
            <w:pPr>
              <w:pStyle w:val="TableEntryHeader"/>
            </w:pPr>
            <w:r w:rsidRPr="00473132">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473132" w:rsidRDefault="005E0DA9" w:rsidP="00D12D1A">
            <w:pPr>
              <w:pStyle w:val="TableEntryHeader"/>
            </w:pPr>
            <w:proofErr w:type="spellStart"/>
            <w:r w:rsidRPr="00473132">
              <w:t>Shortname</w:t>
            </w:r>
            <w:proofErr w:type="spellEnd"/>
          </w:p>
        </w:tc>
      </w:tr>
      <w:tr w:rsidR="005E0DA9" w:rsidRPr="00473132"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473132" w:rsidRDefault="005E0DA9" w:rsidP="00B55FF8">
            <w:pPr>
              <w:pStyle w:val="TableEntry"/>
            </w:pPr>
            <w:r w:rsidRPr="00473132">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473132" w:rsidRDefault="005E0DA9" w:rsidP="00B55FF8">
            <w:pPr>
              <w:pStyle w:val="TableEntry"/>
            </w:pPr>
            <w:r w:rsidRPr="00473132">
              <w:t>Provide and Register Document Set-b</w:t>
            </w:r>
            <w:r w:rsidR="000E7D83"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473132" w:rsidRDefault="005E0DA9" w:rsidP="00B55FF8">
            <w:pPr>
              <w:pStyle w:val="TableEntry"/>
            </w:pPr>
            <w:r w:rsidRPr="00473132">
              <w:t>XDS DS</w:t>
            </w:r>
          </w:p>
        </w:tc>
      </w:tr>
      <w:tr w:rsidR="005E0DA9" w:rsidRPr="00473132"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473132" w:rsidRDefault="005E0DA9" w:rsidP="00B55FF8">
            <w:pPr>
              <w:pStyle w:val="TableEntry"/>
            </w:pPr>
            <w:r w:rsidRPr="00473132">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473132" w:rsidRDefault="005E0DA9" w:rsidP="00B55FF8">
            <w:pPr>
              <w:pStyle w:val="TableEntry"/>
            </w:pPr>
            <w:r w:rsidRPr="00473132">
              <w:t>Register Document Set-b</w:t>
            </w:r>
            <w:r w:rsidR="000E7D83" w:rsidRPr="00473132">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473132" w:rsidRDefault="005E0DA9" w:rsidP="00B55FF8">
            <w:pPr>
              <w:pStyle w:val="TableEntry"/>
            </w:pPr>
            <w:r w:rsidRPr="00473132">
              <w:t>XDS DR</w:t>
            </w:r>
          </w:p>
        </w:tc>
      </w:tr>
      <w:tr w:rsidR="005E0DA9" w:rsidRPr="00473132"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473132" w:rsidRDefault="005E0DA9" w:rsidP="00B55FF8">
            <w:pPr>
              <w:pStyle w:val="TableEntry"/>
            </w:pPr>
            <w:r w:rsidRPr="00473132">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473132" w:rsidRDefault="005E0DA9" w:rsidP="00B55FF8">
            <w:pPr>
              <w:pStyle w:val="TableEntry"/>
            </w:pPr>
            <w:r w:rsidRPr="00473132">
              <w:t>Distribute Document Set on Media</w:t>
            </w:r>
            <w:r w:rsidR="000E7D83" w:rsidRPr="00473132">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473132" w:rsidRDefault="005E0DA9" w:rsidP="00B55FF8">
            <w:pPr>
              <w:pStyle w:val="TableEntry"/>
            </w:pPr>
            <w:r w:rsidRPr="00473132">
              <w:t>XDM MC</w:t>
            </w:r>
          </w:p>
        </w:tc>
      </w:tr>
      <w:tr w:rsidR="005E0DA9" w:rsidRPr="00473132"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473132" w:rsidRDefault="005E0DA9" w:rsidP="00B55FF8">
            <w:pPr>
              <w:pStyle w:val="TableEntry"/>
            </w:pPr>
            <w:r w:rsidRPr="00473132">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473132" w:rsidRDefault="005E0DA9" w:rsidP="00B55FF8">
            <w:pPr>
              <w:pStyle w:val="TableEntry"/>
            </w:pPr>
            <w:r w:rsidRPr="00473132">
              <w:t>Provide and Register Document Set-b</w:t>
            </w:r>
            <w:r w:rsidR="000E7D83"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473132" w:rsidRDefault="005E0DA9" w:rsidP="00B55FF8">
            <w:pPr>
              <w:pStyle w:val="TableEntry"/>
            </w:pPr>
            <w:r w:rsidRPr="00473132">
              <w:t>XDR DS</w:t>
            </w:r>
          </w:p>
        </w:tc>
      </w:tr>
      <w:tr w:rsidR="005E0DA9" w:rsidRPr="00473132"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473132" w:rsidRDefault="005E0DA9" w:rsidP="00B55FF8">
            <w:pPr>
              <w:pStyle w:val="TableEntry"/>
            </w:pPr>
            <w:r w:rsidRPr="00473132">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473132" w:rsidRDefault="000E7D83" w:rsidP="00B55FF8">
            <w:pPr>
              <w:pStyle w:val="TableEntry"/>
            </w:pPr>
            <w:r w:rsidRPr="00473132">
              <w:t>P</w:t>
            </w:r>
            <w:r w:rsidR="005E0DA9" w:rsidRPr="00473132">
              <w:t>rovide and Register Document Set-b</w:t>
            </w:r>
            <w:r w:rsidRPr="00473132">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473132" w:rsidRDefault="005E0DA9" w:rsidP="00B55FF8">
            <w:pPr>
              <w:pStyle w:val="TableEntry"/>
            </w:pPr>
            <w:r w:rsidRPr="00473132">
              <w:t>XDR MS</w:t>
            </w:r>
          </w:p>
        </w:tc>
      </w:tr>
      <w:tr w:rsidR="005E0DA9" w:rsidRPr="00473132"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473132" w:rsidRDefault="005E0DA9" w:rsidP="00B55FF8">
            <w:pPr>
              <w:pStyle w:val="TableEntry"/>
            </w:pPr>
            <w:r w:rsidRPr="00473132">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473132" w:rsidRDefault="005E0DA9" w:rsidP="002F385F">
            <w:pPr>
              <w:pStyle w:val="TableEntry"/>
            </w:pPr>
            <w:r w:rsidRPr="00473132">
              <w:t>Register On-Demand Document Entry</w:t>
            </w:r>
            <w:r w:rsidR="000E7D83" w:rsidRPr="00473132">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473132" w:rsidRDefault="005E0DA9" w:rsidP="00B55FF8">
            <w:pPr>
              <w:pStyle w:val="TableEntry"/>
            </w:pPr>
            <w:r w:rsidRPr="00473132">
              <w:t>XDS OD</w:t>
            </w:r>
          </w:p>
        </w:tc>
      </w:tr>
      <w:tr w:rsidR="005E0DA9" w:rsidRPr="00473132"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473132" w:rsidRDefault="005E0DA9" w:rsidP="00B55FF8">
            <w:pPr>
              <w:pStyle w:val="TableEntry"/>
              <w:rPr>
                <w:b/>
                <w:bCs/>
                <w:u w:val="single"/>
              </w:rPr>
            </w:pPr>
            <w:r w:rsidRPr="00473132">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473132" w:rsidRDefault="005E0DA9" w:rsidP="00B55FF8">
            <w:pPr>
              <w:pStyle w:val="TableEntry"/>
              <w:rPr>
                <w:b/>
                <w:bCs/>
                <w:u w:val="single"/>
              </w:rPr>
            </w:pPr>
            <w:r w:rsidRPr="00473132">
              <w:rPr>
                <w:b/>
                <w:bCs/>
                <w:u w:val="single"/>
              </w:rPr>
              <w:t>Update Document Set</w:t>
            </w:r>
            <w:r w:rsidR="002F385F" w:rsidRPr="00473132">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473132" w:rsidRDefault="005E0DA9" w:rsidP="00B55FF8">
            <w:pPr>
              <w:pStyle w:val="TableEntry"/>
              <w:rPr>
                <w:b/>
                <w:bCs/>
                <w:u w:val="single"/>
              </w:rPr>
            </w:pPr>
            <w:r w:rsidRPr="00473132">
              <w:rPr>
                <w:b/>
                <w:bCs/>
                <w:u w:val="single"/>
              </w:rPr>
              <w:t>XDR MS</w:t>
            </w:r>
          </w:p>
        </w:tc>
      </w:tr>
      <w:tr w:rsidR="005E0DA9" w:rsidRPr="00473132"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473132" w:rsidRDefault="005E0DA9" w:rsidP="00B55FF8">
            <w:pPr>
              <w:pStyle w:val="TableEntry"/>
              <w:rPr>
                <w:b/>
                <w:bCs/>
                <w:u w:val="single"/>
              </w:rPr>
            </w:pPr>
            <w:r w:rsidRPr="00473132">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473132" w:rsidRDefault="005E0DA9" w:rsidP="00B55FF8">
            <w:pPr>
              <w:pStyle w:val="TableEntry"/>
              <w:rPr>
                <w:b/>
                <w:bCs/>
                <w:u w:val="single"/>
              </w:rPr>
            </w:pPr>
            <w:r w:rsidRPr="00473132">
              <w:rPr>
                <w:b/>
                <w:bCs/>
                <w:u w:val="single"/>
              </w:rPr>
              <w:t>Update Document Set</w:t>
            </w:r>
            <w:r w:rsidR="002F385F" w:rsidRPr="00473132">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473132" w:rsidRDefault="005E0DA9" w:rsidP="00B55FF8">
            <w:pPr>
              <w:pStyle w:val="TableEntry"/>
              <w:rPr>
                <w:b/>
                <w:bCs/>
                <w:u w:val="single"/>
              </w:rPr>
            </w:pPr>
            <w:r w:rsidRPr="00473132">
              <w:rPr>
                <w:b/>
                <w:bCs/>
                <w:u w:val="single"/>
              </w:rPr>
              <w:t>XDS DR or XDS OD (</w:t>
            </w:r>
            <w:r w:rsidR="00AB7A72" w:rsidRPr="00473132">
              <w:rPr>
                <w:b/>
                <w:bCs/>
                <w:u w:val="single"/>
              </w:rPr>
              <w:t>S</w:t>
            </w:r>
            <w:r w:rsidRPr="00473132">
              <w:rPr>
                <w:b/>
                <w:bCs/>
                <w:u w:val="single"/>
              </w:rPr>
              <w:t>ee Note 1)</w:t>
            </w:r>
          </w:p>
        </w:tc>
      </w:tr>
    </w:tbl>
    <w:p w14:paraId="625EE274" w14:textId="77777777" w:rsidR="005E0DA9" w:rsidRPr="00473132" w:rsidRDefault="005E0DA9" w:rsidP="00D53B8A">
      <w:pPr>
        <w:pStyle w:val="Note"/>
        <w:rPr>
          <w:b/>
          <w:bCs/>
          <w:u w:val="single"/>
          <w:lang w:eastAsia="ja-JP"/>
        </w:rPr>
      </w:pPr>
      <w:r w:rsidRPr="00473132">
        <w:rPr>
          <w:b/>
          <w:bCs/>
          <w:u w:val="single"/>
          <w:lang w:eastAsia="ja-JP"/>
        </w:rPr>
        <w:t xml:space="preserve">Note 1: The XDS Document Administrator shall conform to the XDS Document Repository (XDS DR) column for Stable Documents and shall conform to the XDS On-Demand Document Source (XDS OD) column for On-Demand Documents. </w:t>
      </w:r>
    </w:p>
    <w:p w14:paraId="6D2271A0" w14:textId="69EBC272" w:rsidR="005E0DA9" w:rsidRPr="00473132" w:rsidRDefault="005E0DA9" w:rsidP="005E0DA9">
      <w:pPr>
        <w:pStyle w:val="BodyText"/>
        <w:rPr>
          <w:lang w:eastAsia="ja-JP"/>
        </w:rPr>
      </w:pPr>
      <w:r w:rsidRPr="00473132">
        <w:rPr>
          <w:lang w:eastAsia="ja-JP"/>
        </w:rPr>
        <w:lastRenderedPageBreak/>
        <w:t>For each actor/transaction pair across the top of Table 4.3.1-3, and each metadata attribute row, the cell indicates the requirement for that actor when creating a submission request using the paired transaction</w:t>
      </w:r>
      <w:r w:rsidR="004231C8" w:rsidRPr="00473132">
        <w:rPr>
          <w:lang w:eastAsia="ja-JP"/>
        </w:rPr>
        <w:t xml:space="preserve">. </w:t>
      </w:r>
      <w:r w:rsidRPr="00473132">
        <w:rPr>
          <w:lang w:eastAsia="ja-JP"/>
        </w:rPr>
        <w:t>The requirements are expressed through these codes:</w:t>
      </w:r>
    </w:p>
    <w:p w14:paraId="5D6E0022" w14:textId="7A2B485C" w:rsidR="005E0DA9" w:rsidRPr="00473132" w:rsidRDefault="003F0833" w:rsidP="005E0DA9">
      <w:pPr>
        <w:pStyle w:val="BodyText"/>
      </w:pPr>
      <w:r w:rsidRPr="00473132">
        <w:t>…</w:t>
      </w:r>
    </w:p>
    <w:p w14:paraId="585E9DEA" w14:textId="3D0362BC" w:rsidR="006B42DA" w:rsidRPr="00473132" w:rsidRDefault="00226515" w:rsidP="00B55FF8">
      <w:pPr>
        <w:pStyle w:val="EditorInstructions"/>
      </w:pPr>
      <w:r w:rsidRPr="00473132">
        <w:t xml:space="preserve">Update Table 4.3.1-3 to add the new attributes </w:t>
      </w:r>
      <w:r w:rsidRPr="00473132">
        <w:rPr>
          <w:b/>
          <w:bCs/>
          <w:u w:val="single"/>
        </w:rPr>
        <w:t>in alphabetical order</w:t>
      </w:r>
      <w:r w:rsidRPr="00473132">
        <w:t>.</w:t>
      </w:r>
    </w:p>
    <w:p w14:paraId="125CA23B" w14:textId="77777777" w:rsidR="00226515" w:rsidRPr="00473132" w:rsidRDefault="00226515" w:rsidP="00226515">
      <w:pPr>
        <w:pStyle w:val="BodyText"/>
      </w:pPr>
    </w:p>
    <w:p w14:paraId="06C8649D" w14:textId="3C9CCCFD" w:rsidR="00226515" w:rsidRPr="00473132" w:rsidRDefault="00226515" w:rsidP="00B55FF8">
      <w:pPr>
        <w:pStyle w:val="TableTitle"/>
      </w:pPr>
      <w:r w:rsidRPr="00473132">
        <w:t xml:space="preserve">Table 4.3.1-3: </w:t>
      </w:r>
      <w:r w:rsidR="003F0833" w:rsidRPr="00473132">
        <w:t xml:space="preserve">Sending Actor </w:t>
      </w:r>
      <w:r w:rsidRPr="00473132">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473132" w14:paraId="31C71BA4" w14:textId="552B72C7" w:rsidTr="003808B3">
        <w:trPr>
          <w:cantSplit/>
          <w:tblHeader/>
          <w:jc w:val="center"/>
        </w:trPr>
        <w:tc>
          <w:tcPr>
            <w:tcW w:w="2030" w:type="dxa"/>
            <w:shd w:val="clear" w:color="auto" w:fill="D9D9D9"/>
          </w:tcPr>
          <w:p w14:paraId="50C890D5" w14:textId="77777777" w:rsidR="00B13085" w:rsidRPr="00473132" w:rsidRDefault="00B13085" w:rsidP="00C972E4">
            <w:pPr>
              <w:pStyle w:val="TableEntryHeader"/>
            </w:pPr>
            <w:r w:rsidRPr="00473132">
              <w:t>Metadata Element</w:t>
            </w:r>
          </w:p>
        </w:tc>
        <w:tc>
          <w:tcPr>
            <w:tcW w:w="2265" w:type="dxa"/>
            <w:shd w:val="clear" w:color="auto" w:fill="D9D9D9"/>
          </w:tcPr>
          <w:p w14:paraId="39692541" w14:textId="77777777" w:rsidR="00B13085" w:rsidRPr="00473132" w:rsidRDefault="00B13085" w:rsidP="00C972E4">
            <w:pPr>
              <w:pStyle w:val="TableEntryHeader"/>
            </w:pPr>
            <w:r w:rsidRPr="00473132">
              <w:t>Metadata Attribute</w:t>
            </w:r>
          </w:p>
        </w:tc>
        <w:tc>
          <w:tcPr>
            <w:tcW w:w="815" w:type="dxa"/>
            <w:shd w:val="clear" w:color="auto" w:fill="D9D9D9"/>
          </w:tcPr>
          <w:p w14:paraId="11C6FB58" w14:textId="77777777" w:rsidR="00B13085" w:rsidRPr="00473132" w:rsidRDefault="00B13085" w:rsidP="00C972E4">
            <w:pPr>
              <w:pStyle w:val="TableEntryHeader"/>
            </w:pPr>
            <w:r w:rsidRPr="00473132">
              <w:t>XDS DS</w:t>
            </w:r>
          </w:p>
        </w:tc>
        <w:tc>
          <w:tcPr>
            <w:tcW w:w="914" w:type="dxa"/>
            <w:shd w:val="clear" w:color="auto" w:fill="D9D9D9"/>
          </w:tcPr>
          <w:p w14:paraId="19A51272" w14:textId="77777777" w:rsidR="00B13085" w:rsidRPr="00473132" w:rsidRDefault="00B13085" w:rsidP="00C972E4">
            <w:pPr>
              <w:pStyle w:val="TableEntryHeader"/>
            </w:pPr>
            <w:r w:rsidRPr="00473132">
              <w:t>XDS DR</w:t>
            </w:r>
          </w:p>
        </w:tc>
        <w:tc>
          <w:tcPr>
            <w:tcW w:w="926" w:type="dxa"/>
            <w:shd w:val="clear" w:color="auto" w:fill="D9D9D9"/>
          </w:tcPr>
          <w:p w14:paraId="6CC17115" w14:textId="77777777" w:rsidR="00B13085" w:rsidRPr="00473132" w:rsidRDefault="00B13085" w:rsidP="00C972E4">
            <w:pPr>
              <w:pStyle w:val="TableEntryHeader"/>
            </w:pPr>
            <w:r w:rsidRPr="00473132">
              <w:t>XDM MC</w:t>
            </w:r>
          </w:p>
        </w:tc>
        <w:tc>
          <w:tcPr>
            <w:tcW w:w="925" w:type="dxa"/>
            <w:shd w:val="clear" w:color="auto" w:fill="D9D9D9"/>
          </w:tcPr>
          <w:p w14:paraId="541C3261" w14:textId="77777777" w:rsidR="00B13085" w:rsidRPr="00473132" w:rsidRDefault="00B13085" w:rsidP="00C972E4">
            <w:pPr>
              <w:pStyle w:val="TableEntryHeader"/>
            </w:pPr>
            <w:r w:rsidRPr="00473132">
              <w:t>XDR DS</w:t>
            </w:r>
          </w:p>
        </w:tc>
        <w:tc>
          <w:tcPr>
            <w:tcW w:w="925" w:type="dxa"/>
            <w:shd w:val="clear" w:color="auto" w:fill="D9D9D9"/>
          </w:tcPr>
          <w:p w14:paraId="58C5A7E7" w14:textId="77777777" w:rsidR="00B13085" w:rsidRPr="00473132" w:rsidRDefault="00B13085" w:rsidP="00C972E4">
            <w:pPr>
              <w:pStyle w:val="TableEntryHeader"/>
            </w:pPr>
            <w:r w:rsidRPr="00473132">
              <w:t>XDR MS</w:t>
            </w:r>
          </w:p>
        </w:tc>
        <w:tc>
          <w:tcPr>
            <w:tcW w:w="776" w:type="dxa"/>
            <w:shd w:val="clear" w:color="auto" w:fill="D9D9D9"/>
          </w:tcPr>
          <w:p w14:paraId="5715BA93" w14:textId="77777777" w:rsidR="00B13085" w:rsidRPr="00473132" w:rsidRDefault="00B13085" w:rsidP="00C972E4">
            <w:pPr>
              <w:pStyle w:val="TableEntryHeader"/>
            </w:pPr>
            <w:r w:rsidRPr="00473132">
              <w:t>XDS</w:t>
            </w:r>
          </w:p>
          <w:p w14:paraId="7EDF1575" w14:textId="3A11201B" w:rsidR="00B13085" w:rsidRPr="00473132" w:rsidRDefault="00B13085" w:rsidP="00C972E4">
            <w:pPr>
              <w:pStyle w:val="TableEntryHeader"/>
            </w:pPr>
            <w:r w:rsidRPr="00473132">
              <w:t>OD</w:t>
            </w:r>
          </w:p>
        </w:tc>
      </w:tr>
      <w:tr w:rsidR="00B13085" w:rsidRPr="00473132" w14:paraId="4A9409A3" w14:textId="4F4714A7" w:rsidTr="003808B3">
        <w:trPr>
          <w:cantSplit/>
          <w:jc w:val="center"/>
        </w:trPr>
        <w:tc>
          <w:tcPr>
            <w:tcW w:w="2030" w:type="dxa"/>
          </w:tcPr>
          <w:p w14:paraId="3E7C2A6F" w14:textId="77A36EE4" w:rsidR="00B13085" w:rsidRPr="00473132" w:rsidRDefault="00B13085" w:rsidP="00B13085">
            <w:pPr>
              <w:pStyle w:val="TableEntry"/>
              <w:rPr>
                <w:b/>
                <w:bCs/>
                <w:u w:val="single"/>
              </w:rPr>
            </w:pPr>
            <w:proofErr w:type="spellStart"/>
            <w:r w:rsidRPr="00473132">
              <w:rPr>
                <w:b/>
                <w:bCs/>
                <w:u w:val="single"/>
              </w:rPr>
              <w:t>DocumentEntry</w:t>
            </w:r>
            <w:proofErr w:type="spellEnd"/>
          </w:p>
        </w:tc>
        <w:tc>
          <w:tcPr>
            <w:tcW w:w="2265" w:type="dxa"/>
          </w:tcPr>
          <w:p w14:paraId="3C74C595" w14:textId="77777777" w:rsidR="00B13085" w:rsidRPr="00473132" w:rsidRDefault="00B13085" w:rsidP="00B13085">
            <w:pPr>
              <w:pStyle w:val="TableEntry"/>
              <w:rPr>
                <w:b/>
                <w:bCs/>
                <w:u w:val="single"/>
              </w:rPr>
            </w:pPr>
            <w:proofErr w:type="spellStart"/>
            <w:r w:rsidRPr="00473132">
              <w:rPr>
                <w:b/>
                <w:bCs/>
                <w:u w:val="single"/>
              </w:rPr>
              <w:t>documentAvailability</w:t>
            </w:r>
            <w:proofErr w:type="spellEnd"/>
          </w:p>
        </w:tc>
        <w:tc>
          <w:tcPr>
            <w:tcW w:w="815" w:type="dxa"/>
          </w:tcPr>
          <w:p w14:paraId="66CCB620" w14:textId="77777777" w:rsidR="00B13085" w:rsidRPr="00473132" w:rsidRDefault="00B13085" w:rsidP="00B13085">
            <w:pPr>
              <w:pStyle w:val="TableEntry"/>
              <w:rPr>
                <w:b/>
                <w:bCs/>
                <w:u w:val="single"/>
              </w:rPr>
            </w:pPr>
            <w:r w:rsidRPr="00473132">
              <w:rPr>
                <w:b/>
                <w:bCs/>
                <w:u w:val="single"/>
              </w:rPr>
              <w:t>O</w:t>
            </w:r>
          </w:p>
        </w:tc>
        <w:tc>
          <w:tcPr>
            <w:tcW w:w="914" w:type="dxa"/>
          </w:tcPr>
          <w:p w14:paraId="5673D106" w14:textId="77777777" w:rsidR="00B13085" w:rsidRPr="00473132" w:rsidRDefault="00B13085" w:rsidP="00B13085">
            <w:pPr>
              <w:pStyle w:val="TableEntry"/>
              <w:rPr>
                <w:b/>
                <w:bCs/>
                <w:u w:val="single"/>
              </w:rPr>
            </w:pPr>
            <w:r w:rsidRPr="00473132">
              <w:rPr>
                <w:b/>
                <w:bCs/>
                <w:u w:val="single"/>
              </w:rPr>
              <w:t>O</w:t>
            </w:r>
          </w:p>
        </w:tc>
        <w:tc>
          <w:tcPr>
            <w:tcW w:w="926" w:type="dxa"/>
          </w:tcPr>
          <w:p w14:paraId="3426C67F" w14:textId="77777777" w:rsidR="00B13085" w:rsidRPr="00473132" w:rsidRDefault="00B13085" w:rsidP="00B13085">
            <w:pPr>
              <w:pStyle w:val="TableEntry"/>
              <w:rPr>
                <w:b/>
                <w:bCs/>
                <w:u w:val="single"/>
              </w:rPr>
            </w:pPr>
            <w:r w:rsidRPr="00473132">
              <w:rPr>
                <w:b/>
                <w:bCs/>
                <w:u w:val="single"/>
              </w:rPr>
              <w:t>O</w:t>
            </w:r>
          </w:p>
        </w:tc>
        <w:tc>
          <w:tcPr>
            <w:tcW w:w="925" w:type="dxa"/>
          </w:tcPr>
          <w:p w14:paraId="4E99BE84" w14:textId="77777777" w:rsidR="00B13085" w:rsidRPr="00473132" w:rsidRDefault="00B13085" w:rsidP="00B13085">
            <w:pPr>
              <w:pStyle w:val="TableEntry"/>
              <w:rPr>
                <w:b/>
                <w:bCs/>
                <w:u w:val="single"/>
              </w:rPr>
            </w:pPr>
            <w:r w:rsidRPr="00473132">
              <w:rPr>
                <w:b/>
                <w:bCs/>
                <w:u w:val="single"/>
              </w:rPr>
              <w:t>O</w:t>
            </w:r>
          </w:p>
        </w:tc>
        <w:tc>
          <w:tcPr>
            <w:tcW w:w="925" w:type="dxa"/>
          </w:tcPr>
          <w:p w14:paraId="7B2EB99F" w14:textId="77777777" w:rsidR="00B13085" w:rsidRPr="00473132" w:rsidRDefault="00B13085" w:rsidP="00B13085">
            <w:pPr>
              <w:pStyle w:val="TableEntry"/>
              <w:rPr>
                <w:b/>
                <w:bCs/>
                <w:u w:val="single"/>
              </w:rPr>
            </w:pPr>
            <w:r w:rsidRPr="00473132">
              <w:rPr>
                <w:b/>
                <w:bCs/>
                <w:u w:val="single"/>
              </w:rPr>
              <w:t>O</w:t>
            </w:r>
          </w:p>
        </w:tc>
        <w:tc>
          <w:tcPr>
            <w:tcW w:w="776" w:type="dxa"/>
          </w:tcPr>
          <w:p w14:paraId="74F01AEA" w14:textId="4B89F43C" w:rsidR="00B13085" w:rsidRPr="00473132" w:rsidRDefault="00B13085" w:rsidP="00B13085">
            <w:pPr>
              <w:pStyle w:val="TableEntry"/>
              <w:rPr>
                <w:b/>
                <w:bCs/>
                <w:u w:val="single"/>
              </w:rPr>
            </w:pPr>
            <w:r w:rsidRPr="00473132">
              <w:rPr>
                <w:b/>
                <w:u w:val="single"/>
              </w:rPr>
              <w:t>X</w:t>
            </w:r>
          </w:p>
        </w:tc>
      </w:tr>
      <w:tr w:rsidR="00B13085" w:rsidRPr="00473132" w14:paraId="1EDDA3B0" w14:textId="3A457174" w:rsidTr="003808B3">
        <w:trPr>
          <w:cantSplit/>
          <w:jc w:val="center"/>
        </w:trPr>
        <w:tc>
          <w:tcPr>
            <w:tcW w:w="2030" w:type="dxa"/>
          </w:tcPr>
          <w:p w14:paraId="2C429C3D" w14:textId="77777777" w:rsidR="00B13085" w:rsidRPr="00473132" w:rsidRDefault="00B13085" w:rsidP="00B13085">
            <w:pPr>
              <w:pStyle w:val="TableEntry"/>
              <w:rPr>
                <w:b/>
                <w:bCs/>
                <w:u w:val="single"/>
              </w:rPr>
            </w:pPr>
            <w:proofErr w:type="spellStart"/>
            <w:r w:rsidRPr="00473132">
              <w:rPr>
                <w:b/>
                <w:bCs/>
                <w:u w:val="single"/>
              </w:rPr>
              <w:t>DocumentEntry</w:t>
            </w:r>
            <w:proofErr w:type="spellEnd"/>
          </w:p>
        </w:tc>
        <w:tc>
          <w:tcPr>
            <w:tcW w:w="2265" w:type="dxa"/>
          </w:tcPr>
          <w:p w14:paraId="1270AAD4" w14:textId="77777777" w:rsidR="00B13085" w:rsidRPr="00473132" w:rsidRDefault="00B13085" w:rsidP="00B13085">
            <w:pPr>
              <w:pStyle w:val="TableEntry"/>
              <w:rPr>
                <w:b/>
                <w:bCs/>
                <w:u w:val="single"/>
              </w:rPr>
            </w:pPr>
            <w:proofErr w:type="spellStart"/>
            <w:r w:rsidRPr="00473132">
              <w:rPr>
                <w:b/>
                <w:bCs/>
                <w:u w:val="single"/>
              </w:rPr>
              <w:t>logicalID</w:t>
            </w:r>
            <w:proofErr w:type="spellEnd"/>
          </w:p>
        </w:tc>
        <w:tc>
          <w:tcPr>
            <w:tcW w:w="815" w:type="dxa"/>
          </w:tcPr>
          <w:p w14:paraId="07563241" w14:textId="77777777" w:rsidR="00B13085" w:rsidRPr="00473132" w:rsidRDefault="00B13085" w:rsidP="00B13085">
            <w:pPr>
              <w:pStyle w:val="TableEntry"/>
              <w:rPr>
                <w:b/>
                <w:bCs/>
                <w:u w:val="single"/>
              </w:rPr>
            </w:pPr>
            <w:r w:rsidRPr="00473132">
              <w:rPr>
                <w:b/>
                <w:bCs/>
                <w:u w:val="single"/>
              </w:rPr>
              <w:t>O</w:t>
            </w:r>
          </w:p>
        </w:tc>
        <w:tc>
          <w:tcPr>
            <w:tcW w:w="914" w:type="dxa"/>
          </w:tcPr>
          <w:p w14:paraId="10D293AD" w14:textId="77777777" w:rsidR="00B13085" w:rsidRPr="00473132" w:rsidRDefault="00B13085" w:rsidP="00B13085">
            <w:pPr>
              <w:pStyle w:val="TableEntry"/>
              <w:rPr>
                <w:b/>
                <w:bCs/>
                <w:u w:val="single"/>
              </w:rPr>
            </w:pPr>
            <w:r w:rsidRPr="00473132">
              <w:rPr>
                <w:b/>
                <w:bCs/>
                <w:u w:val="single"/>
              </w:rPr>
              <w:t>O</w:t>
            </w:r>
          </w:p>
        </w:tc>
        <w:tc>
          <w:tcPr>
            <w:tcW w:w="926" w:type="dxa"/>
          </w:tcPr>
          <w:p w14:paraId="7977FFD4" w14:textId="77777777" w:rsidR="00B13085" w:rsidRPr="00473132" w:rsidRDefault="00B13085" w:rsidP="00B13085">
            <w:pPr>
              <w:pStyle w:val="TableEntry"/>
              <w:rPr>
                <w:b/>
                <w:bCs/>
                <w:u w:val="single"/>
              </w:rPr>
            </w:pPr>
            <w:r w:rsidRPr="00473132">
              <w:rPr>
                <w:b/>
                <w:bCs/>
                <w:u w:val="single"/>
              </w:rPr>
              <w:t>O</w:t>
            </w:r>
          </w:p>
        </w:tc>
        <w:tc>
          <w:tcPr>
            <w:tcW w:w="925" w:type="dxa"/>
          </w:tcPr>
          <w:p w14:paraId="0B9E59C3" w14:textId="77777777" w:rsidR="00B13085" w:rsidRPr="00473132" w:rsidRDefault="00B13085" w:rsidP="00B13085">
            <w:pPr>
              <w:pStyle w:val="TableEntry"/>
              <w:rPr>
                <w:b/>
                <w:bCs/>
                <w:u w:val="single"/>
              </w:rPr>
            </w:pPr>
            <w:r w:rsidRPr="00473132">
              <w:rPr>
                <w:b/>
                <w:bCs/>
                <w:u w:val="single"/>
              </w:rPr>
              <w:t>O</w:t>
            </w:r>
          </w:p>
        </w:tc>
        <w:tc>
          <w:tcPr>
            <w:tcW w:w="925" w:type="dxa"/>
          </w:tcPr>
          <w:p w14:paraId="54E63720" w14:textId="77777777" w:rsidR="00B13085" w:rsidRPr="00473132" w:rsidRDefault="00B13085" w:rsidP="00B13085">
            <w:pPr>
              <w:pStyle w:val="TableEntry"/>
              <w:rPr>
                <w:b/>
                <w:bCs/>
                <w:u w:val="single"/>
              </w:rPr>
            </w:pPr>
            <w:r w:rsidRPr="00473132">
              <w:rPr>
                <w:b/>
                <w:bCs/>
                <w:u w:val="single"/>
              </w:rPr>
              <w:t>O</w:t>
            </w:r>
          </w:p>
        </w:tc>
        <w:tc>
          <w:tcPr>
            <w:tcW w:w="776" w:type="dxa"/>
          </w:tcPr>
          <w:p w14:paraId="151E3F18" w14:textId="066B8322" w:rsidR="00B13085" w:rsidRPr="00473132" w:rsidRDefault="00B13085" w:rsidP="00B13085">
            <w:pPr>
              <w:pStyle w:val="TableEntry"/>
              <w:rPr>
                <w:b/>
                <w:bCs/>
                <w:u w:val="single"/>
              </w:rPr>
            </w:pPr>
            <w:r w:rsidRPr="00473132">
              <w:rPr>
                <w:b/>
                <w:u w:val="single"/>
              </w:rPr>
              <w:t>O</w:t>
            </w:r>
          </w:p>
        </w:tc>
      </w:tr>
      <w:tr w:rsidR="00B13085" w:rsidRPr="00473132" w14:paraId="276350FA" w14:textId="446727ED" w:rsidTr="003808B3">
        <w:trPr>
          <w:cantSplit/>
          <w:jc w:val="center"/>
        </w:trPr>
        <w:tc>
          <w:tcPr>
            <w:tcW w:w="2030" w:type="dxa"/>
          </w:tcPr>
          <w:p w14:paraId="37DD6158" w14:textId="77777777" w:rsidR="00B13085" w:rsidRPr="00473132" w:rsidRDefault="00B13085" w:rsidP="00B13085">
            <w:pPr>
              <w:pStyle w:val="TableEntry"/>
              <w:rPr>
                <w:b/>
                <w:bCs/>
                <w:u w:val="single"/>
              </w:rPr>
            </w:pPr>
            <w:proofErr w:type="spellStart"/>
            <w:r w:rsidRPr="00473132">
              <w:rPr>
                <w:b/>
                <w:bCs/>
                <w:u w:val="single"/>
              </w:rPr>
              <w:t>DocumentEntry</w:t>
            </w:r>
            <w:proofErr w:type="spellEnd"/>
          </w:p>
        </w:tc>
        <w:tc>
          <w:tcPr>
            <w:tcW w:w="2265" w:type="dxa"/>
          </w:tcPr>
          <w:p w14:paraId="42EC2E9B" w14:textId="77777777" w:rsidR="00B13085" w:rsidRPr="00473132" w:rsidRDefault="00B13085" w:rsidP="00B13085">
            <w:pPr>
              <w:pStyle w:val="TableEntry"/>
              <w:rPr>
                <w:b/>
                <w:bCs/>
                <w:u w:val="single"/>
              </w:rPr>
            </w:pPr>
            <w:r w:rsidRPr="00473132">
              <w:rPr>
                <w:b/>
                <w:bCs/>
                <w:u w:val="single"/>
              </w:rPr>
              <w:t>version</w:t>
            </w:r>
          </w:p>
        </w:tc>
        <w:tc>
          <w:tcPr>
            <w:tcW w:w="815" w:type="dxa"/>
          </w:tcPr>
          <w:p w14:paraId="79C4CEA4" w14:textId="77777777" w:rsidR="00B13085" w:rsidRPr="00473132" w:rsidRDefault="00B13085" w:rsidP="00B13085">
            <w:pPr>
              <w:pStyle w:val="TableEntry"/>
              <w:rPr>
                <w:b/>
                <w:bCs/>
                <w:u w:val="single"/>
              </w:rPr>
            </w:pPr>
            <w:r w:rsidRPr="00473132">
              <w:rPr>
                <w:b/>
                <w:bCs/>
                <w:u w:val="single"/>
              </w:rPr>
              <w:t>O</w:t>
            </w:r>
          </w:p>
        </w:tc>
        <w:tc>
          <w:tcPr>
            <w:tcW w:w="914" w:type="dxa"/>
          </w:tcPr>
          <w:p w14:paraId="0E385DB8" w14:textId="77777777" w:rsidR="00B13085" w:rsidRPr="00473132" w:rsidRDefault="00B13085" w:rsidP="00B13085">
            <w:pPr>
              <w:pStyle w:val="TableEntry"/>
              <w:rPr>
                <w:b/>
                <w:bCs/>
                <w:u w:val="single"/>
              </w:rPr>
            </w:pPr>
            <w:r w:rsidRPr="00473132">
              <w:rPr>
                <w:b/>
                <w:bCs/>
                <w:u w:val="single"/>
              </w:rPr>
              <w:t>O</w:t>
            </w:r>
          </w:p>
        </w:tc>
        <w:tc>
          <w:tcPr>
            <w:tcW w:w="926" w:type="dxa"/>
          </w:tcPr>
          <w:p w14:paraId="2370244D" w14:textId="77777777" w:rsidR="00B13085" w:rsidRPr="00473132" w:rsidRDefault="00B13085" w:rsidP="00B13085">
            <w:pPr>
              <w:pStyle w:val="TableEntry"/>
              <w:rPr>
                <w:b/>
                <w:bCs/>
                <w:u w:val="single"/>
              </w:rPr>
            </w:pPr>
            <w:r w:rsidRPr="00473132">
              <w:rPr>
                <w:b/>
                <w:bCs/>
                <w:u w:val="single"/>
              </w:rPr>
              <w:t>O</w:t>
            </w:r>
          </w:p>
        </w:tc>
        <w:tc>
          <w:tcPr>
            <w:tcW w:w="925" w:type="dxa"/>
          </w:tcPr>
          <w:p w14:paraId="202D6A40" w14:textId="77777777" w:rsidR="00B13085" w:rsidRPr="00473132" w:rsidRDefault="00B13085" w:rsidP="00B13085">
            <w:pPr>
              <w:pStyle w:val="TableEntry"/>
              <w:rPr>
                <w:b/>
                <w:bCs/>
                <w:u w:val="single"/>
              </w:rPr>
            </w:pPr>
            <w:r w:rsidRPr="00473132">
              <w:rPr>
                <w:b/>
                <w:bCs/>
                <w:u w:val="single"/>
              </w:rPr>
              <w:t>O</w:t>
            </w:r>
          </w:p>
        </w:tc>
        <w:tc>
          <w:tcPr>
            <w:tcW w:w="925" w:type="dxa"/>
          </w:tcPr>
          <w:p w14:paraId="0951EFA5" w14:textId="77777777" w:rsidR="00B13085" w:rsidRPr="00473132" w:rsidRDefault="00B13085" w:rsidP="00B13085">
            <w:pPr>
              <w:pStyle w:val="TableEntry"/>
              <w:rPr>
                <w:b/>
                <w:bCs/>
                <w:u w:val="single"/>
              </w:rPr>
            </w:pPr>
            <w:r w:rsidRPr="00473132">
              <w:rPr>
                <w:b/>
                <w:bCs/>
                <w:u w:val="single"/>
              </w:rPr>
              <w:t>O</w:t>
            </w:r>
          </w:p>
        </w:tc>
        <w:tc>
          <w:tcPr>
            <w:tcW w:w="776" w:type="dxa"/>
          </w:tcPr>
          <w:p w14:paraId="44738F61" w14:textId="659260F4" w:rsidR="00B13085" w:rsidRPr="00473132" w:rsidRDefault="00B13085" w:rsidP="00B13085">
            <w:pPr>
              <w:pStyle w:val="TableEntry"/>
              <w:rPr>
                <w:b/>
                <w:bCs/>
                <w:u w:val="single"/>
              </w:rPr>
            </w:pPr>
            <w:r w:rsidRPr="00473132">
              <w:rPr>
                <w:b/>
                <w:u w:val="single"/>
              </w:rPr>
              <w:t>O</w:t>
            </w:r>
          </w:p>
        </w:tc>
      </w:tr>
      <w:tr w:rsidR="00B13085" w:rsidRPr="00473132" w14:paraId="5435F109" w14:textId="205065BD" w:rsidTr="003808B3">
        <w:trPr>
          <w:cantSplit/>
          <w:jc w:val="center"/>
        </w:trPr>
        <w:tc>
          <w:tcPr>
            <w:tcW w:w="2030" w:type="dxa"/>
          </w:tcPr>
          <w:p w14:paraId="28265DF7" w14:textId="77777777" w:rsidR="00B13085" w:rsidRPr="00473132" w:rsidRDefault="00B13085" w:rsidP="00B13085">
            <w:pPr>
              <w:pStyle w:val="TableEntry"/>
              <w:rPr>
                <w:b/>
                <w:bCs/>
                <w:u w:val="single"/>
              </w:rPr>
            </w:pPr>
            <w:r w:rsidRPr="00473132">
              <w:rPr>
                <w:b/>
                <w:bCs/>
                <w:u w:val="single"/>
              </w:rPr>
              <w:t>Folder</w:t>
            </w:r>
          </w:p>
        </w:tc>
        <w:tc>
          <w:tcPr>
            <w:tcW w:w="2265" w:type="dxa"/>
          </w:tcPr>
          <w:p w14:paraId="62EF89B8" w14:textId="77777777" w:rsidR="00B13085" w:rsidRPr="00473132" w:rsidRDefault="00B13085" w:rsidP="00B13085">
            <w:pPr>
              <w:pStyle w:val="TableEntry"/>
              <w:rPr>
                <w:b/>
                <w:bCs/>
                <w:u w:val="single"/>
              </w:rPr>
            </w:pPr>
            <w:proofErr w:type="spellStart"/>
            <w:r w:rsidRPr="00473132">
              <w:rPr>
                <w:b/>
                <w:bCs/>
                <w:u w:val="single"/>
              </w:rPr>
              <w:t>logicalID</w:t>
            </w:r>
            <w:proofErr w:type="spellEnd"/>
          </w:p>
        </w:tc>
        <w:tc>
          <w:tcPr>
            <w:tcW w:w="815" w:type="dxa"/>
          </w:tcPr>
          <w:p w14:paraId="1A835281" w14:textId="77777777" w:rsidR="00B13085" w:rsidRPr="00473132" w:rsidRDefault="00B13085" w:rsidP="00B13085">
            <w:pPr>
              <w:pStyle w:val="TableEntry"/>
              <w:rPr>
                <w:b/>
                <w:bCs/>
                <w:u w:val="single"/>
              </w:rPr>
            </w:pPr>
            <w:r w:rsidRPr="00473132">
              <w:rPr>
                <w:b/>
                <w:bCs/>
                <w:u w:val="single"/>
              </w:rPr>
              <w:t>O</w:t>
            </w:r>
          </w:p>
        </w:tc>
        <w:tc>
          <w:tcPr>
            <w:tcW w:w="914" w:type="dxa"/>
          </w:tcPr>
          <w:p w14:paraId="3B00DF9A" w14:textId="77777777" w:rsidR="00B13085" w:rsidRPr="00473132" w:rsidRDefault="00B13085" w:rsidP="00B13085">
            <w:pPr>
              <w:pStyle w:val="TableEntry"/>
              <w:rPr>
                <w:b/>
                <w:bCs/>
                <w:u w:val="single"/>
              </w:rPr>
            </w:pPr>
            <w:r w:rsidRPr="00473132">
              <w:rPr>
                <w:b/>
                <w:bCs/>
                <w:u w:val="single"/>
              </w:rPr>
              <w:t>O</w:t>
            </w:r>
          </w:p>
        </w:tc>
        <w:tc>
          <w:tcPr>
            <w:tcW w:w="926" w:type="dxa"/>
          </w:tcPr>
          <w:p w14:paraId="2B8EEE63" w14:textId="77777777" w:rsidR="00B13085" w:rsidRPr="00473132" w:rsidRDefault="00B13085" w:rsidP="00B13085">
            <w:pPr>
              <w:pStyle w:val="TableEntry"/>
              <w:rPr>
                <w:b/>
                <w:bCs/>
                <w:u w:val="single"/>
              </w:rPr>
            </w:pPr>
            <w:r w:rsidRPr="00473132">
              <w:rPr>
                <w:b/>
                <w:bCs/>
                <w:u w:val="single"/>
              </w:rPr>
              <w:t>O</w:t>
            </w:r>
          </w:p>
        </w:tc>
        <w:tc>
          <w:tcPr>
            <w:tcW w:w="925" w:type="dxa"/>
          </w:tcPr>
          <w:p w14:paraId="255C24D5" w14:textId="77777777" w:rsidR="00B13085" w:rsidRPr="00473132" w:rsidRDefault="00B13085" w:rsidP="00B13085">
            <w:pPr>
              <w:pStyle w:val="TableEntry"/>
              <w:rPr>
                <w:b/>
                <w:bCs/>
                <w:u w:val="single"/>
              </w:rPr>
            </w:pPr>
            <w:r w:rsidRPr="00473132">
              <w:rPr>
                <w:b/>
                <w:bCs/>
                <w:u w:val="single"/>
              </w:rPr>
              <w:t>O</w:t>
            </w:r>
          </w:p>
        </w:tc>
        <w:tc>
          <w:tcPr>
            <w:tcW w:w="925" w:type="dxa"/>
          </w:tcPr>
          <w:p w14:paraId="5AFDC330" w14:textId="77777777" w:rsidR="00B13085" w:rsidRPr="00473132" w:rsidRDefault="00B13085" w:rsidP="00B13085">
            <w:pPr>
              <w:pStyle w:val="TableEntry"/>
              <w:rPr>
                <w:b/>
                <w:bCs/>
                <w:u w:val="single"/>
              </w:rPr>
            </w:pPr>
            <w:r w:rsidRPr="00473132">
              <w:rPr>
                <w:b/>
                <w:bCs/>
                <w:u w:val="single"/>
              </w:rPr>
              <w:t>O</w:t>
            </w:r>
          </w:p>
        </w:tc>
        <w:tc>
          <w:tcPr>
            <w:tcW w:w="776" w:type="dxa"/>
          </w:tcPr>
          <w:p w14:paraId="475BD3E9" w14:textId="3B9E53EC" w:rsidR="00B13085" w:rsidRPr="00473132" w:rsidRDefault="00B13085" w:rsidP="00B13085">
            <w:pPr>
              <w:pStyle w:val="TableEntry"/>
              <w:rPr>
                <w:b/>
                <w:bCs/>
                <w:u w:val="single"/>
              </w:rPr>
            </w:pPr>
            <w:r w:rsidRPr="00473132">
              <w:rPr>
                <w:b/>
                <w:u w:val="single"/>
              </w:rPr>
              <w:t>O</w:t>
            </w:r>
          </w:p>
        </w:tc>
      </w:tr>
      <w:tr w:rsidR="00B13085" w:rsidRPr="00473132" w14:paraId="5E0B90FD" w14:textId="28DD59BA" w:rsidTr="003808B3">
        <w:trPr>
          <w:cantSplit/>
          <w:jc w:val="center"/>
        </w:trPr>
        <w:tc>
          <w:tcPr>
            <w:tcW w:w="2030" w:type="dxa"/>
          </w:tcPr>
          <w:p w14:paraId="346CD5FD" w14:textId="77777777" w:rsidR="00B13085" w:rsidRPr="00473132" w:rsidRDefault="00B13085" w:rsidP="00B13085">
            <w:pPr>
              <w:pStyle w:val="TableEntry"/>
              <w:rPr>
                <w:b/>
                <w:bCs/>
                <w:u w:val="single"/>
              </w:rPr>
            </w:pPr>
            <w:r w:rsidRPr="00473132">
              <w:rPr>
                <w:b/>
                <w:bCs/>
                <w:u w:val="single"/>
              </w:rPr>
              <w:t>Folder</w:t>
            </w:r>
          </w:p>
        </w:tc>
        <w:tc>
          <w:tcPr>
            <w:tcW w:w="2265" w:type="dxa"/>
          </w:tcPr>
          <w:p w14:paraId="4E5A1E14" w14:textId="77777777" w:rsidR="00B13085" w:rsidRPr="00473132" w:rsidRDefault="00B13085" w:rsidP="00B13085">
            <w:pPr>
              <w:pStyle w:val="TableEntry"/>
              <w:rPr>
                <w:b/>
                <w:bCs/>
                <w:u w:val="single"/>
              </w:rPr>
            </w:pPr>
            <w:r w:rsidRPr="00473132">
              <w:rPr>
                <w:b/>
                <w:bCs/>
                <w:u w:val="single"/>
              </w:rPr>
              <w:t>version</w:t>
            </w:r>
          </w:p>
        </w:tc>
        <w:tc>
          <w:tcPr>
            <w:tcW w:w="815" w:type="dxa"/>
          </w:tcPr>
          <w:p w14:paraId="7240D6EE" w14:textId="77777777" w:rsidR="00B13085" w:rsidRPr="00473132" w:rsidRDefault="00B13085" w:rsidP="00B13085">
            <w:pPr>
              <w:pStyle w:val="TableEntry"/>
              <w:rPr>
                <w:b/>
                <w:bCs/>
                <w:u w:val="single"/>
              </w:rPr>
            </w:pPr>
            <w:r w:rsidRPr="00473132">
              <w:rPr>
                <w:b/>
                <w:bCs/>
                <w:u w:val="single"/>
              </w:rPr>
              <w:t>O</w:t>
            </w:r>
          </w:p>
        </w:tc>
        <w:tc>
          <w:tcPr>
            <w:tcW w:w="914" w:type="dxa"/>
          </w:tcPr>
          <w:p w14:paraId="3C82575B" w14:textId="77777777" w:rsidR="00B13085" w:rsidRPr="00473132" w:rsidRDefault="00B13085" w:rsidP="00B13085">
            <w:pPr>
              <w:pStyle w:val="TableEntry"/>
              <w:rPr>
                <w:b/>
                <w:bCs/>
                <w:u w:val="single"/>
              </w:rPr>
            </w:pPr>
            <w:r w:rsidRPr="00473132">
              <w:rPr>
                <w:b/>
                <w:bCs/>
                <w:u w:val="single"/>
              </w:rPr>
              <w:t>O</w:t>
            </w:r>
          </w:p>
        </w:tc>
        <w:tc>
          <w:tcPr>
            <w:tcW w:w="926" w:type="dxa"/>
          </w:tcPr>
          <w:p w14:paraId="6F5E114D" w14:textId="77777777" w:rsidR="00B13085" w:rsidRPr="00473132" w:rsidRDefault="00B13085" w:rsidP="00B13085">
            <w:pPr>
              <w:pStyle w:val="TableEntry"/>
              <w:rPr>
                <w:b/>
                <w:bCs/>
                <w:u w:val="single"/>
              </w:rPr>
            </w:pPr>
            <w:r w:rsidRPr="00473132">
              <w:rPr>
                <w:b/>
                <w:bCs/>
                <w:u w:val="single"/>
              </w:rPr>
              <w:t>O</w:t>
            </w:r>
          </w:p>
        </w:tc>
        <w:tc>
          <w:tcPr>
            <w:tcW w:w="925" w:type="dxa"/>
          </w:tcPr>
          <w:p w14:paraId="06CAAF9C" w14:textId="77777777" w:rsidR="00B13085" w:rsidRPr="00473132" w:rsidRDefault="00B13085" w:rsidP="00B13085">
            <w:pPr>
              <w:pStyle w:val="TableEntry"/>
              <w:rPr>
                <w:b/>
                <w:bCs/>
                <w:u w:val="single"/>
              </w:rPr>
            </w:pPr>
            <w:r w:rsidRPr="00473132">
              <w:rPr>
                <w:b/>
                <w:bCs/>
                <w:u w:val="single"/>
              </w:rPr>
              <w:t>O</w:t>
            </w:r>
          </w:p>
        </w:tc>
        <w:tc>
          <w:tcPr>
            <w:tcW w:w="925" w:type="dxa"/>
          </w:tcPr>
          <w:p w14:paraId="28BFB83C" w14:textId="77777777" w:rsidR="00B13085" w:rsidRPr="00473132" w:rsidRDefault="00B13085" w:rsidP="00B13085">
            <w:pPr>
              <w:pStyle w:val="TableEntry"/>
              <w:rPr>
                <w:b/>
                <w:bCs/>
                <w:u w:val="single"/>
              </w:rPr>
            </w:pPr>
            <w:r w:rsidRPr="00473132">
              <w:rPr>
                <w:b/>
                <w:bCs/>
                <w:u w:val="single"/>
              </w:rPr>
              <w:t>O</w:t>
            </w:r>
          </w:p>
        </w:tc>
        <w:tc>
          <w:tcPr>
            <w:tcW w:w="776" w:type="dxa"/>
          </w:tcPr>
          <w:p w14:paraId="4EC8045E" w14:textId="4406520F" w:rsidR="00B13085" w:rsidRPr="00473132" w:rsidRDefault="00B13085" w:rsidP="00B13085">
            <w:pPr>
              <w:pStyle w:val="TableEntry"/>
              <w:rPr>
                <w:b/>
                <w:bCs/>
                <w:u w:val="single"/>
              </w:rPr>
            </w:pPr>
            <w:r w:rsidRPr="00473132">
              <w:rPr>
                <w:b/>
                <w:u w:val="single"/>
              </w:rPr>
              <w:t>O</w:t>
            </w:r>
          </w:p>
        </w:tc>
      </w:tr>
    </w:tbl>
    <w:p w14:paraId="7CC626C7" w14:textId="77777777" w:rsidR="00226515" w:rsidRPr="00473132" w:rsidRDefault="00226515" w:rsidP="000D0E70">
      <w:pPr>
        <w:pStyle w:val="BodyText"/>
      </w:pPr>
    </w:p>
    <w:p w14:paraId="40DD06F4" w14:textId="7D7B07F7" w:rsidR="006B42DA" w:rsidRPr="00473132" w:rsidRDefault="00226515" w:rsidP="00D12D1A">
      <w:pPr>
        <w:pStyle w:val="EditorInstructions"/>
      </w:pPr>
      <w:r w:rsidRPr="00473132">
        <w:t xml:space="preserve">Update Table 4.3.2.1-3 to add the new attributes </w:t>
      </w:r>
      <w:r w:rsidRPr="00473132">
        <w:rPr>
          <w:b/>
          <w:u w:val="single"/>
        </w:rPr>
        <w:t>in alphabetical order.</w:t>
      </w:r>
    </w:p>
    <w:p w14:paraId="6F324134" w14:textId="77777777" w:rsidR="00B70E35" w:rsidRPr="00473132" w:rsidRDefault="00B70E35" w:rsidP="000E1C27">
      <w:pPr>
        <w:pStyle w:val="BodyText"/>
      </w:pPr>
    </w:p>
    <w:p w14:paraId="127131DB" w14:textId="3764F5B1" w:rsidR="00226515" w:rsidRPr="00473132" w:rsidRDefault="00226515" w:rsidP="00B55FF8">
      <w:pPr>
        <w:pStyle w:val="TableTitle"/>
      </w:pPr>
      <w:r w:rsidRPr="00473132">
        <w:t xml:space="preserve">Table 4.3.2.1-3: </w:t>
      </w:r>
      <w:r w:rsidR="003F0833" w:rsidRPr="00473132">
        <w:t xml:space="preserve">Responding Actor </w:t>
      </w:r>
      <w:r w:rsidRPr="00473132">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473132" w14:paraId="63BC7474" w14:textId="77777777" w:rsidTr="00B55FF8">
        <w:trPr>
          <w:trHeight w:val="720"/>
          <w:tblHeader/>
          <w:jc w:val="center"/>
        </w:trPr>
        <w:tc>
          <w:tcPr>
            <w:tcW w:w="2160" w:type="dxa"/>
            <w:shd w:val="clear" w:color="auto" w:fill="D9D9D9"/>
          </w:tcPr>
          <w:p w14:paraId="1B925E53" w14:textId="77777777" w:rsidR="00226515" w:rsidRPr="00473132" w:rsidRDefault="00226515" w:rsidP="00C972E4">
            <w:pPr>
              <w:pStyle w:val="TableEntryHeader"/>
            </w:pPr>
            <w:r w:rsidRPr="00473132">
              <w:t>Metadata Element</w:t>
            </w:r>
          </w:p>
        </w:tc>
        <w:tc>
          <w:tcPr>
            <w:tcW w:w="2354" w:type="dxa"/>
            <w:shd w:val="clear" w:color="auto" w:fill="D9D9D9"/>
          </w:tcPr>
          <w:p w14:paraId="59395FBB" w14:textId="77777777" w:rsidR="00226515" w:rsidRPr="00473132" w:rsidRDefault="00226515" w:rsidP="00C972E4">
            <w:pPr>
              <w:pStyle w:val="TableEntryHeader"/>
            </w:pPr>
            <w:r w:rsidRPr="00473132">
              <w:t>Metadata Attribute</w:t>
            </w:r>
          </w:p>
        </w:tc>
        <w:tc>
          <w:tcPr>
            <w:tcW w:w="1170" w:type="dxa"/>
            <w:shd w:val="clear" w:color="auto" w:fill="D9D9D9"/>
          </w:tcPr>
          <w:p w14:paraId="091A7103" w14:textId="77777777" w:rsidR="00226515" w:rsidRPr="00473132" w:rsidRDefault="00226515" w:rsidP="00C972E4">
            <w:pPr>
              <w:pStyle w:val="TableEntryHeader"/>
            </w:pPr>
            <w:r w:rsidRPr="00473132">
              <w:t>XDS DR</w:t>
            </w:r>
          </w:p>
        </w:tc>
        <w:tc>
          <w:tcPr>
            <w:tcW w:w="1080" w:type="dxa"/>
            <w:shd w:val="clear" w:color="auto" w:fill="D9D9D9"/>
          </w:tcPr>
          <w:p w14:paraId="566E3F07" w14:textId="77777777" w:rsidR="00226515" w:rsidRPr="00473132" w:rsidRDefault="00226515" w:rsidP="00C972E4">
            <w:pPr>
              <w:pStyle w:val="TableEntryHeader"/>
            </w:pPr>
            <w:r w:rsidRPr="00473132">
              <w:t>XDS IG</w:t>
            </w:r>
          </w:p>
        </w:tc>
        <w:tc>
          <w:tcPr>
            <w:tcW w:w="1260" w:type="dxa"/>
            <w:shd w:val="clear" w:color="auto" w:fill="D9D9D9"/>
          </w:tcPr>
          <w:p w14:paraId="5E74DF8F" w14:textId="77777777" w:rsidR="00226515" w:rsidRPr="00473132" w:rsidRDefault="00226515" w:rsidP="00C972E4">
            <w:pPr>
              <w:pStyle w:val="TableEntryHeader"/>
            </w:pPr>
            <w:r w:rsidRPr="00473132">
              <w:t>XCA RG</w:t>
            </w:r>
          </w:p>
        </w:tc>
        <w:tc>
          <w:tcPr>
            <w:tcW w:w="1170" w:type="dxa"/>
            <w:shd w:val="clear" w:color="auto" w:fill="D9D9D9"/>
          </w:tcPr>
          <w:p w14:paraId="44B15FFE" w14:textId="77777777" w:rsidR="00226515" w:rsidRPr="00473132" w:rsidRDefault="00226515" w:rsidP="00C972E4">
            <w:pPr>
              <w:pStyle w:val="TableEntryHeader"/>
            </w:pPr>
            <w:r w:rsidRPr="00473132">
              <w:t>MPQ DR</w:t>
            </w:r>
          </w:p>
        </w:tc>
      </w:tr>
      <w:tr w:rsidR="00226515" w:rsidRPr="00473132" w14:paraId="2429E6A8" w14:textId="77777777" w:rsidTr="00B55FF8">
        <w:trPr>
          <w:jc w:val="center"/>
        </w:trPr>
        <w:tc>
          <w:tcPr>
            <w:tcW w:w="2160" w:type="dxa"/>
          </w:tcPr>
          <w:p w14:paraId="4FCC7688" w14:textId="77777777" w:rsidR="00226515" w:rsidRPr="00473132" w:rsidRDefault="00226515" w:rsidP="00C972E4">
            <w:pPr>
              <w:pStyle w:val="TableEntry"/>
              <w:rPr>
                <w:b/>
                <w:color w:val="000000"/>
                <w:u w:val="single"/>
              </w:rPr>
            </w:pPr>
            <w:proofErr w:type="spellStart"/>
            <w:r w:rsidRPr="00473132">
              <w:rPr>
                <w:b/>
                <w:u w:val="single"/>
              </w:rPr>
              <w:t>DocumentEntry</w:t>
            </w:r>
            <w:proofErr w:type="spellEnd"/>
          </w:p>
        </w:tc>
        <w:tc>
          <w:tcPr>
            <w:tcW w:w="2354" w:type="dxa"/>
          </w:tcPr>
          <w:p w14:paraId="71EC2AED" w14:textId="77777777" w:rsidR="00226515" w:rsidRPr="00473132" w:rsidRDefault="00226515" w:rsidP="00C972E4">
            <w:pPr>
              <w:pStyle w:val="TableEntry"/>
              <w:rPr>
                <w:b/>
                <w:u w:val="single"/>
              </w:rPr>
            </w:pPr>
            <w:proofErr w:type="spellStart"/>
            <w:r w:rsidRPr="00473132">
              <w:rPr>
                <w:b/>
                <w:u w:val="single"/>
              </w:rPr>
              <w:t>documentAvailability</w:t>
            </w:r>
            <w:proofErr w:type="spellEnd"/>
          </w:p>
        </w:tc>
        <w:tc>
          <w:tcPr>
            <w:tcW w:w="1170" w:type="dxa"/>
          </w:tcPr>
          <w:p w14:paraId="0C37B90B" w14:textId="77777777" w:rsidR="00226515" w:rsidRPr="00473132" w:rsidRDefault="00226515" w:rsidP="00C972E4">
            <w:pPr>
              <w:pStyle w:val="TableEntry"/>
            </w:pPr>
            <w:r w:rsidRPr="00473132">
              <w:rPr>
                <w:b/>
                <w:u w:val="single"/>
              </w:rPr>
              <w:t>O</w:t>
            </w:r>
          </w:p>
        </w:tc>
        <w:tc>
          <w:tcPr>
            <w:tcW w:w="1080" w:type="dxa"/>
          </w:tcPr>
          <w:p w14:paraId="50C280AF" w14:textId="77777777" w:rsidR="00226515" w:rsidRPr="00473132" w:rsidRDefault="00226515" w:rsidP="00C972E4">
            <w:pPr>
              <w:pStyle w:val="TableEntry"/>
            </w:pPr>
            <w:r w:rsidRPr="00473132">
              <w:rPr>
                <w:b/>
                <w:u w:val="single"/>
              </w:rPr>
              <w:t>O</w:t>
            </w:r>
          </w:p>
        </w:tc>
        <w:tc>
          <w:tcPr>
            <w:tcW w:w="1260" w:type="dxa"/>
          </w:tcPr>
          <w:p w14:paraId="50CFA16D" w14:textId="77777777" w:rsidR="00226515" w:rsidRPr="00473132" w:rsidRDefault="00226515" w:rsidP="00C972E4">
            <w:pPr>
              <w:pStyle w:val="TableEntry"/>
            </w:pPr>
            <w:r w:rsidRPr="00473132">
              <w:rPr>
                <w:b/>
                <w:u w:val="single"/>
              </w:rPr>
              <w:t>O</w:t>
            </w:r>
          </w:p>
        </w:tc>
        <w:tc>
          <w:tcPr>
            <w:tcW w:w="1170" w:type="dxa"/>
          </w:tcPr>
          <w:p w14:paraId="4870A2FF" w14:textId="77777777" w:rsidR="00226515" w:rsidRPr="00473132" w:rsidRDefault="00226515" w:rsidP="00C972E4">
            <w:pPr>
              <w:pStyle w:val="TableEntry"/>
            </w:pPr>
            <w:r w:rsidRPr="00473132">
              <w:rPr>
                <w:b/>
                <w:u w:val="single"/>
              </w:rPr>
              <w:t>O</w:t>
            </w:r>
          </w:p>
        </w:tc>
      </w:tr>
      <w:tr w:rsidR="00226515" w:rsidRPr="00473132" w14:paraId="20DE4B13" w14:textId="77777777" w:rsidTr="00B55FF8">
        <w:trPr>
          <w:jc w:val="center"/>
        </w:trPr>
        <w:tc>
          <w:tcPr>
            <w:tcW w:w="2160" w:type="dxa"/>
          </w:tcPr>
          <w:p w14:paraId="76828296" w14:textId="77777777" w:rsidR="00226515" w:rsidRPr="00473132" w:rsidRDefault="00226515" w:rsidP="00C972E4">
            <w:pPr>
              <w:pStyle w:val="TableEntry"/>
              <w:rPr>
                <w:b/>
                <w:color w:val="000000"/>
                <w:u w:val="single"/>
              </w:rPr>
            </w:pPr>
            <w:proofErr w:type="spellStart"/>
            <w:r w:rsidRPr="00473132">
              <w:rPr>
                <w:b/>
                <w:u w:val="single"/>
              </w:rPr>
              <w:t>DocumentEntry</w:t>
            </w:r>
            <w:proofErr w:type="spellEnd"/>
          </w:p>
        </w:tc>
        <w:tc>
          <w:tcPr>
            <w:tcW w:w="2354" w:type="dxa"/>
          </w:tcPr>
          <w:p w14:paraId="07D8A03E" w14:textId="77777777" w:rsidR="00226515" w:rsidRPr="00473132" w:rsidRDefault="00226515">
            <w:pPr>
              <w:pStyle w:val="TableEntry"/>
              <w:rPr>
                <w:b/>
                <w:bCs/>
                <w:u w:val="single"/>
              </w:rPr>
            </w:pPr>
            <w:proofErr w:type="spellStart"/>
            <w:r w:rsidRPr="00473132">
              <w:rPr>
                <w:b/>
                <w:bCs/>
                <w:u w:val="single"/>
              </w:rPr>
              <w:t>logicalID</w:t>
            </w:r>
            <w:proofErr w:type="spellEnd"/>
          </w:p>
        </w:tc>
        <w:tc>
          <w:tcPr>
            <w:tcW w:w="1170" w:type="dxa"/>
          </w:tcPr>
          <w:p w14:paraId="1C8825CB" w14:textId="77777777" w:rsidR="00226515" w:rsidRPr="00473132" w:rsidRDefault="00226515" w:rsidP="00C972E4">
            <w:pPr>
              <w:pStyle w:val="TableEntry"/>
            </w:pPr>
            <w:r w:rsidRPr="00473132">
              <w:rPr>
                <w:b/>
                <w:u w:val="single"/>
              </w:rPr>
              <w:t>O</w:t>
            </w:r>
          </w:p>
        </w:tc>
        <w:tc>
          <w:tcPr>
            <w:tcW w:w="1080" w:type="dxa"/>
          </w:tcPr>
          <w:p w14:paraId="2E1EAA39" w14:textId="77777777" w:rsidR="00226515" w:rsidRPr="00473132" w:rsidRDefault="00226515" w:rsidP="00C972E4">
            <w:pPr>
              <w:pStyle w:val="TableEntry"/>
            </w:pPr>
            <w:r w:rsidRPr="00473132">
              <w:rPr>
                <w:b/>
                <w:u w:val="single"/>
              </w:rPr>
              <w:t>O</w:t>
            </w:r>
          </w:p>
        </w:tc>
        <w:tc>
          <w:tcPr>
            <w:tcW w:w="1260" w:type="dxa"/>
          </w:tcPr>
          <w:p w14:paraId="69751F80" w14:textId="77777777" w:rsidR="00226515" w:rsidRPr="00473132" w:rsidRDefault="00226515" w:rsidP="00C972E4">
            <w:pPr>
              <w:pStyle w:val="TableEntry"/>
            </w:pPr>
            <w:r w:rsidRPr="00473132">
              <w:rPr>
                <w:b/>
                <w:u w:val="single"/>
              </w:rPr>
              <w:t>O</w:t>
            </w:r>
          </w:p>
        </w:tc>
        <w:tc>
          <w:tcPr>
            <w:tcW w:w="1170" w:type="dxa"/>
          </w:tcPr>
          <w:p w14:paraId="4D4666B0" w14:textId="77777777" w:rsidR="00226515" w:rsidRPr="00473132" w:rsidRDefault="00226515" w:rsidP="00C972E4">
            <w:pPr>
              <w:pStyle w:val="TableEntry"/>
            </w:pPr>
            <w:r w:rsidRPr="00473132">
              <w:rPr>
                <w:b/>
                <w:u w:val="single"/>
              </w:rPr>
              <w:t>O</w:t>
            </w:r>
          </w:p>
        </w:tc>
      </w:tr>
      <w:tr w:rsidR="00226515" w:rsidRPr="00473132" w14:paraId="4D843259" w14:textId="77777777" w:rsidTr="00B55FF8">
        <w:trPr>
          <w:jc w:val="center"/>
        </w:trPr>
        <w:tc>
          <w:tcPr>
            <w:tcW w:w="2160" w:type="dxa"/>
          </w:tcPr>
          <w:p w14:paraId="0AF2E947" w14:textId="77777777" w:rsidR="00226515" w:rsidRPr="00473132" w:rsidRDefault="00226515" w:rsidP="00C972E4">
            <w:pPr>
              <w:pStyle w:val="TableEntry"/>
              <w:rPr>
                <w:b/>
                <w:color w:val="000000"/>
                <w:u w:val="single"/>
              </w:rPr>
            </w:pPr>
            <w:proofErr w:type="spellStart"/>
            <w:r w:rsidRPr="00473132">
              <w:rPr>
                <w:b/>
                <w:u w:val="single"/>
              </w:rPr>
              <w:t>DocumentEntry</w:t>
            </w:r>
            <w:proofErr w:type="spellEnd"/>
          </w:p>
        </w:tc>
        <w:tc>
          <w:tcPr>
            <w:tcW w:w="2354" w:type="dxa"/>
          </w:tcPr>
          <w:p w14:paraId="23EC0650" w14:textId="77777777" w:rsidR="00226515" w:rsidRPr="00473132" w:rsidRDefault="00226515" w:rsidP="00C972E4">
            <w:pPr>
              <w:pStyle w:val="TableEntry"/>
              <w:rPr>
                <w:b/>
                <w:u w:val="single"/>
              </w:rPr>
            </w:pPr>
            <w:r w:rsidRPr="00473132">
              <w:rPr>
                <w:b/>
                <w:u w:val="single"/>
              </w:rPr>
              <w:t>version</w:t>
            </w:r>
          </w:p>
        </w:tc>
        <w:tc>
          <w:tcPr>
            <w:tcW w:w="1170" w:type="dxa"/>
          </w:tcPr>
          <w:p w14:paraId="30BAE369" w14:textId="77777777" w:rsidR="00226515" w:rsidRPr="00473132" w:rsidRDefault="00226515" w:rsidP="00C972E4">
            <w:pPr>
              <w:pStyle w:val="TableEntry"/>
            </w:pPr>
            <w:r w:rsidRPr="00473132">
              <w:rPr>
                <w:b/>
                <w:u w:val="single"/>
              </w:rPr>
              <w:t>O</w:t>
            </w:r>
          </w:p>
        </w:tc>
        <w:tc>
          <w:tcPr>
            <w:tcW w:w="1080" w:type="dxa"/>
          </w:tcPr>
          <w:p w14:paraId="0CB2FD67" w14:textId="77777777" w:rsidR="00226515" w:rsidRPr="00473132" w:rsidRDefault="00226515" w:rsidP="00C972E4">
            <w:pPr>
              <w:pStyle w:val="TableEntry"/>
            </w:pPr>
            <w:r w:rsidRPr="00473132">
              <w:rPr>
                <w:b/>
                <w:u w:val="single"/>
              </w:rPr>
              <w:t>O</w:t>
            </w:r>
          </w:p>
        </w:tc>
        <w:tc>
          <w:tcPr>
            <w:tcW w:w="1260" w:type="dxa"/>
          </w:tcPr>
          <w:p w14:paraId="49B00C1E" w14:textId="77777777" w:rsidR="00226515" w:rsidRPr="00473132" w:rsidRDefault="00226515" w:rsidP="00C972E4">
            <w:pPr>
              <w:pStyle w:val="TableEntry"/>
            </w:pPr>
            <w:r w:rsidRPr="00473132">
              <w:rPr>
                <w:b/>
                <w:u w:val="single"/>
              </w:rPr>
              <w:t>O</w:t>
            </w:r>
          </w:p>
        </w:tc>
        <w:tc>
          <w:tcPr>
            <w:tcW w:w="1170" w:type="dxa"/>
          </w:tcPr>
          <w:p w14:paraId="01CDC17B" w14:textId="77777777" w:rsidR="00226515" w:rsidRPr="00473132" w:rsidRDefault="00226515" w:rsidP="00C972E4">
            <w:pPr>
              <w:pStyle w:val="TableEntry"/>
            </w:pPr>
            <w:r w:rsidRPr="00473132">
              <w:rPr>
                <w:b/>
                <w:u w:val="single"/>
              </w:rPr>
              <w:t>O</w:t>
            </w:r>
          </w:p>
        </w:tc>
      </w:tr>
      <w:tr w:rsidR="00226515" w:rsidRPr="00473132" w14:paraId="48372716" w14:textId="77777777" w:rsidTr="00B55FF8">
        <w:trPr>
          <w:jc w:val="center"/>
        </w:trPr>
        <w:tc>
          <w:tcPr>
            <w:tcW w:w="2160" w:type="dxa"/>
          </w:tcPr>
          <w:p w14:paraId="638C4FAE" w14:textId="77777777" w:rsidR="00226515" w:rsidRPr="00473132" w:rsidRDefault="00226515" w:rsidP="00C972E4">
            <w:pPr>
              <w:pStyle w:val="TableEntry"/>
              <w:rPr>
                <w:color w:val="000000"/>
              </w:rPr>
            </w:pPr>
            <w:r w:rsidRPr="00473132">
              <w:rPr>
                <w:b/>
                <w:u w:val="single"/>
              </w:rPr>
              <w:t>Folder</w:t>
            </w:r>
          </w:p>
        </w:tc>
        <w:tc>
          <w:tcPr>
            <w:tcW w:w="2354" w:type="dxa"/>
          </w:tcPr>
          <w:p w14:paraId="18D9C4C4" w14:textId="77777777" w:rsidR="00226515" w:rsidRPr="00473132" w:rsidRDefault="00226515" w:rsidP="00C972E4">
            <w:pPr>
              <w:pStyle w:val="TableEntry"/>
            </w:pPr>
            <w:proofErr w:type="spellStart"/>
            <w:r w:rsidRPr="00473132">
              <w:rPr>
                <w:b/>
                <w:u w:val="single"/>
              </w:rPr>
              <w:t>logicalID</w:t>
            </w:r>
            <w:proofErr w:type="spellEnd"/>
          </w:p>
        </w:tc>
        <w:tc>
          <w:tcPr>
            <w:tcW w:w="1170" w:type="dxa"/>
          </w:tcPr>
          <w:p w14:paraId="755E6506" w14:textId="77777777" w:rsidR="00226515" w:rsidRPr="00473132" w:rsidRDefault="00226515" w:rsidP="00C972E4">
            <w:pPr>
              <w:pStyle w:val="TableEntry"/>
            </w:pPr>
            <w:r w:rsidRPr="00473132">
              <w:rPr>
                <w:b/>
                <w:u w:val="single"/>
              </w:rPr>
              <w:t>O</w:t>
            </w:r>
          </w:p>
        </w:tc>
        <w:tc>
          <w:tcPr>
            <w:tcW w:w="1080" w:type="dxa"/>
          </w:tcPr>
          <w:p w14:paraId="41567E82" w14:textId="77777777" w:rsidR="00226515" w:rsidRPr="00473132" w:rsidRDefault="00226515" w:rsidP="00C972E4">
            <w:pPr>
              <w:pStyle w:val="TableEntry"/>
            </w:pPr>
            <w:r w:rsidRPr="00473132">
              <w:rPr>
                <w:b/>
                <w:u w:val="single"/>
              </w:rPr>
              <w:t>O</w:t>
            </w:r>
          </w:p>
        </w:tc>
        <w:tc>
          <w:tcPr>
            <w:tcW w:w="1260" w:type="dxa"/>
          </w:tcPr>
          <w:p w14:paraId="2E400749" w14:textId="77777777" w:rsidR="00226515" w:rsidRPr="00473132" w:rsidRDefault="00226515" w:rsidP="00C972E4">
            <w:pPr>
              <w:pStyle w:val="TableEntry"/>
            </w:pPr>
            <w:r w:rsidRPr="00473132">
              <w:rPr>
                <w:b/>
                <w:u w:val="single"/>
              </w:rPr>
              <w:t>O</w:t>
            </w:r>
          </w:p>
        </w:tc>
        <w:tc>
          <w:tcPr>
            <w:tcW w:w="1170" w:type="dxa"/>
          </w:tcPr>
          <w:p w14:paraId="69644EFD" w14:textId="77777777" w:rsidR="00226515" w:rsidRPr="00473132" w:rsidRDefault="00226515" w:rsidP="00C972E4">
            <w:pPr>
              <w:pStyle w:val="TableEntry"/>
            </w:pPr>
            <w:r w:rsidRPr="00473132">
              <w:rPr>
                <w:b/>
                <w:u w:val="single"/>
              </w:rPr>
              <w:t>O</w:t>
            </w:r>
          </w:p>
        </w:tc>
      </w:tr>
      <w:tr w:rsidR="00226515" w:rsidRPr="00473132" w14:paraId="184DC679" w14:textId="77777777" w:rsidTr="00B55FF8">
        <w:trPr>
          <w:jc w:val="center"/>
        </w:trPr>
        <w:tc>
          <w:tcPr>
            <w:tcW w:w="2160" w:type="dxa"/>
          </w:tcPr>
          <w:p w14:paraId="06E35568" w14:textId="77777777" w:rsidR="00226515" w:rsidRPr="00473132" w:rsidRDefault="00226515" w:rsidP="00C972E4">
            <w:pPr>
              <w:pStyle w:val="TableEntry"/>
              <w:rPr>
                <w:b/>
                <w:u w:val="single"/>
              </w:rPr>
            </w:pPr>
            <w:r w:rsidRPr="00473132">
              <w:rPr>
                <w:b/>
                <w:u w:val="single"/>
              </w:rPr>
              <w:t>Folder</w:t>
            </w:r>
          </w:p>
        </w:tc>
        <w:tc>
          <w:tcPr>
            <w:tcW w:w="2354" w:type="dxa"/>
          </w:tcPr>
          <w:p w14:paraId="5A502529" w14:textId="77777777" w:rsidR="00226515" w:rsidRPr="00473132" w:rsidRDefault="00226515" w:rsidP="00C972E4">
            <w:pPr>
              <w:pStyle w:val="TableEntry"/>
              <w:rPr>
                <w:b/>
                <w:u w:val="single"/>
              </w:rPr>
            </w:pPr>
            <w:r w:rsidRPr="00473132">
              <w:rPr>
                <w:b/>
                <w:u w:val="single"/>
              </w:rPr>
              <w:t>version</w:t>
            </w:r>
          </w:p>
        </w:tc>
        <w:tc>
          <w:tcPr>
            <w:tcW w:w="1170" w:type="dxa"/>
          </w:tcPr>
          <w:p w14:paraId="4FAE8071" w14:textId="77777777" w:rsidR="00226515" w:rsidRPr="00473132" w:rsidRDefault="00226515" w:rsidP="00C972E4">
            <w:pPr>
              <w:pStyle w:val="TableEntry"/>
            </w:pPr>
            <w:r w:rsidRPr="00473132">
              <w:rPr>
                <w:b/>
                <w:u w:val="single"/>
              </w:rPr>
              <w:t>O</w:t>
            </w:r>
          </w:p>
        </w:tc>
        <w:tc>
          <w:tcPr>
            <w:tcW w:w="1080" w:type="dxa"/>
          </w:tcPr>
          <w:p w14:paraId="74825420" w14:textId="77777777" w:rsidR="00226515" w:rsidRPr="00473132" w:rsidRDefault="00226515" w:rsidP="00C972E4">
            <w:pPr>
              <w:pStyle w:val="TableEntry"/>
            </w:pPr>
            <w:r w:rsidRPr="00473132">
              <w:rPr>
                <w:b/>
                <w:u w:val="single"/>
              </w:rPr>
              <w:t>O</w:t>
            </w:r>
          </w:p>
        </w:tc>
        <w:tc>
          <w:tcPr>
            <w:tcW w:w="1260" w:type="dxa"/>
          </w:tcPr>
          <w:p w14:paraId="46E2511A" w14:textId="77777777" w:rsidR="00226515" w:rsidRPr="00473132" w:rsidRDefault="00226515" w:rsidP="00C972E4">
            <w:pPr>
              <w:pStyle w:val="TableEntry"/>
            </w:pPr>
            <w:r w:rsidRPr="00473132">
              <w:rPr>
                <w:b/>
                <w:u w:val="single"/>
              </w:rPr>
              <w:t>O</w:t>
            </w:r>
          </w:p>
        </w:tc>
        <w:tc>
          <w:tcPr>
            <w:tcW w:w="1170" w:type="dxa"/>
          </w:tcPr>
          <w:p w14:paraId="734E277C" w14:textId="77777777" w:rsidR="00226515" w:rsidRPr="00473132" w:rsidRDefault="00226515" w:rsidP="00C972E4">
            <w:pPr>
              <w:pStyle w:val="TableEntry"/>
            </w:pPr>
            <w:r w:rsidRPr="00473132">
              <w:rPr>
                <w:b/>
                <w:u w:val="single"/>
              </w:rPr>
              <w:t>O</w:t>
            </w:r>
          </w:p>
        </w:tc>
      </w:tr>
    </w:tbl>
    <w:p w14:paraId="75329849" w14:textId="77777777" w:rsidR="00977AA4" w:rsidRPr="00473132" w:rsidRDefault="00977AA4" w:rsidP="00B70E35">
      <w:pPr>
        <w:pStyle w:val="BodyText"/>
      </w:pPr>
    </w:p>
    <w:sectPr w:rsidR="00977AA4" w:rsidRPr="00473132" w:rsidSect="001429A1">
      <w:headerReference w:type="default" r:id="rId58"/>
      <w:footerReference w:type="even" r:id="rId59"/>
      <w:footerReference w:type="default" r:id="rId60"/>
      <w:footerReference w:type="first" r:id="rId6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8" w:author="Lynn" w:date="2021-06-16T13:45:00Z" w:initials="MOU">
    <w:p w14:paraId="10D8D37F" w14:textId="1AB38830" w:rsidR="003B3219" w:rsidRDefault="003B3219">
      <w:pPr>
        <w:pStyle w:val="CommentText"/>
      </w:pPr>
      <w:r>
        <w:rPr>
          <w:rStyle w:val="CommentReference"/>
        </w:rPr>
        <w:annotationRef/>
      </w:r>
      <w:r>
        <w:t>CP-ITI=1217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8D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1C85" w16cex:dateUtc="2021-06-16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8D37F" w16cid:durableId="24741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28A4" w14:textId="77777777" w:rsidR="00473A4A" w:rsidRDefault="00473A4A">
      <w:r>
        <w:separator/>
      </w:r>
    </w:p>
  </w:endnote>
  <w:endnote w:type="continuationSeparator" w:id="0">
    <w:p w14:paraId="5D9EE1F5" w14:textId="77777777" w:rsidR="00473A4A" w:rsidRDefault="00473A4A">
      <w:r>
        <w:continuationSeparator/>
      </w:r>
    </w:p>
  </w:endnote>
  <w:endnote w:type="continuationNotice" w:id="1">
    <w:p w14:paraId="0444CAD3" w14:textId="77777777" w:rsidR="00473A4A" w:rsidRDefault="00473A4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auto"/>
    <w:pitch w:val="default"/>
  </w:font>
  <w:font w:name="MS Reference Sans Serif">
    <w:panose1 w:val="020B0604030504040204"/>
    <w:charset w:val="00"/>
    <w:family w:val="swiss"/>
    <w:pitch w:val="variable"/>
    <w:sig w:usb0="00000287" w:usb1="00000000"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7629" w14:textId="77777777" w:rsidR="00473132" w:rsidRDefault="00473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473132" w:rsidRDefault="00473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30A6" w14:textId="36B9D8B2" w:rsidR="00473132" w:rsidRDefault="00473132">
    <w:pPr>
      <w:pStyle w:val="Footer"/>
      <w:ind w:right="360"/>
    </w:pPr>
    <w:r>
      <w:t>___________________________________________________________________________</w:t>
    </w:r>
  </w:p>
  <w:p w14:paraId="2729486B" w14:textId="3088903F" w:rsidR="00473132" w:rsidRPr="000D0E70" w:rsidRDefault="00473132">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34</w:t>
    </w:r>
    <w:r w:rsidRPr="000D0E70">
      <w:rPr>
        <w:rStyle w:val="PageNumber"/>
        <w:sz w:val="20"/>
      </w:rPr>
      <w:fldChar w:fldCharType="end"/>
    </w:r>
    <w:bookmarkStart w:id="656" w:name="_Toc473170355"/>
  </w:p>
  <w:p w14:paraId="75CBEADD" w14:textId="77777777" w:rsidR="00473132" w:rsidRDefault="00473132">
    <w:pPr>
      <w:pStyle w:val="Footer"/>
      <w:ind w:right="360"/>
      <w:rPr>
        <w:sz w:val="20"/>
      </w:rPr>
    </w:pPr>
    <w:r>
      <w:rPr>
        <w:sz w:val="20"/>
      </w:rPr>
      <w:tab/>
    </w:r>
  </w:p>
  <w:p w14:paraId="2AFE10C1" w14:textId="1C8116FC" w:rsidR="00473132" w:rsidRDefault="00473132" w:rsidP="00977AA4">
    <w:pPr>
      <w:pStyle w:val="Footer"/>
    </w:pPr>
    <w:r>
      <w:rPr>
        <w:sz w:val="20"/>
      </w:rPr>
      <w:t>Rev. 1.</w:t>
    </w:r>
    <w:del w:id="657" w:author="Mary Jungers" w:date="2022-05-13T17:18:00Z">
      <w:r w:rsidR="00B31DC1">
        <w:rPr>
          <w:sz w:val="20"/>
        </w:rPr>
        <w:delText>11 – 2019</w:delText>
      </w:r>
    </w:del>
    <w:ins w:id="658" w:author="Mary Jungers" w:date="2022-05-13T17:18:00Z">
      <w:r>
        <w:rPr>
          <w:sz w:val="20"/>
        </w:rPr>
        <w:t>12 – 2021</w:t>
      </w:r>
    </w:ins>
    <w:r>
      <w:rPr>
        <w:sz w:val="20"/>
      </w:rPr>
      <w:t>-07-</w:t>
    </w:r>
    <w:del w:id="659" w:author="Mary Jungers" w:date="2022-05-13T17:18:00Z">
      <w:r w:rsidR="00F3797B">
        <w:rPr>
          <w:sz w:val="20"/>
        </w:rPr>
        <w:delText>12</w:delText>
      </w:r>
    </w:del>
    <w:ins w:id="660" w:author="Mary Jungers" w:date="2022-05-13T17:18:00Z">
      <w:r w:rsidR="001E2EAB">
        <w:rPr>
          <w:sz w:val="20"/>
        </w:rPr>
        <w:t>02</w:t>
      </w:r>
    </w:ins>
    <w:r>
      <w:rPr>
        <w:sz w:val="20"/>
      </w:rPr>
      <w:t xml:space="preserve">                                                           </w:t>
    </w:r>
    <w:r>
      <w:rPr>
        <w:sz w:val="20"/>
      </w:rPr>
      <w:tab/>
      <w:t xml:space="preserve">                      Copyright © </w:t>
    </w:r>
    <w:del w:id="661" w:author="Mary Jungers" w:date="2022-05-13T17:18:00Z">
      <w:r w:rsidR="00B31DC1">
        <w:rPr>
          <w:sz w:val="20"/>
        </w:rPr>
        <w:delText>2019</w:delText>
      </w:r>
    </w:del>
    <w:ins w:id="662" w:author="Mary Jungers" w:date="2022-05-13T17:18:00Z">
      <w:r>
        <w:rPr>
          <w:sz w:val="20"/>
        </w:rPr>
        <w:t>2021</w:t>
      </w:r>
    </w:ins>
    <w:r>
      <w:rPr>
        <w:sz w:val="20"/>
      </w:rPr>
      <w:t>: IHE International, Inc.</w:t>
    </w:r>
    <w:bookmarkEnd w:id="65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5AD9" w14:textId="1F5B8AE7" w:rsidR="00473132" w:rsidRDefault="00473132">
    <w:pPr>
      <w:pStyle w:val="Footer"/>
      <w:jc w:val="center"/>
    </w:pPr>
    <w:r>
      <w:rPr>
        <w:sz w:val="20"/>
      </w:rPr>
      <w:t xml:space="preserve">Copyright © </w:t>
    </w:r>
    <w:del w:id="663" w:author="Mary Jungers" w:date="2022-05-13T17:18:00Z">
      <w:r w:rsidR="00B31DC1">
        <w:rPr>
          <w:sz w:val="20"/>
        </w:rPr>
        <w:delText>2019</w:delText>
      </w:r>
    </w:del>
    <w:ins w:id="664" w:author="Mary Jungers" w:date="2022-05-13T17:18:00Z">
      <w:r>
        <w:rPr>
          <w:sz w:val="20"/>
        </w:rPr>
        <w:t>2021</w:t>
      </w:r>
    </w:ins>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2C26" w14:textId="77777777" w:rsidR="00473A4A" w:rsidRDefault="00473A4A">
      <w:r>
        <w:separator/>
      </w:r>
    </w:p>
  </w:footnote>
  <w:footnote w:type="continuationSeparator" w:id="0">
    <w:p w14:paraId="6D2B3340" w14:textId="77777777" w:rsidR="00473A4A" w:rsidRDefault="00473A4A">
      <w:r>
        <w:continuationSeparator/>
      </w:r>
    </w:p>
  </w:footnote>
  <w:footnote w:type="continuationNotice" w:id="1">
    <w:p w14:paraId="73CB0B45" w14:textId="77777777" w:rsidR="00473A4A" w:rsidRDefault="00473A4A">
      <w:pPr>
        <w:spacing w:before="0"/>
      </w:pPr>
    </w:p>
  </w:footnote>
  <w:footnote w:id="2">
    <w:p w14:paraId="28E10199" w14:textId="323CE187" w:rsidR="00B31DC1" w:rsidRDefault="00B31DC1">
      <w:pPr>
        <w:pStyle w:val="FootnoteText"/>
      </w:pPr>
      <w:del w:id="226" w:author="Mary Jungers" w:date="2022-05-13T17:18:00Z">
        <w:r>
          <w:rPr>
            <w:rStyle w:val="FootnoteReference"/>
          </w:rPr>
          <w:footnoteRef/>
        </w:r>
        <w:r>
          <w:delText xml:space="preserve"> HL7 </w:delText>
        </w:r>
        <w:r w:rsidRPr="00DF5F61">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224" w14:textId="1835F122" w:rsidR="00473132" w:rsidRDefault="00473132">
    <w:pPr>
      <w:pStyle w:val="Header"/>
    </w:pPr>
    <w:r>
      <w:t>IHE IT Infrastructure Technical Framework Supplement – XDS Metadata Update</w:t>
    </w:r>
    <w:r>
      <w:br/>
      <w:t>______________________________________________________________________________</w:t>
    </w:r>
  </w:p>
  <w:p w14:paraId="14CF5B10" w14:textId="77777777" w:rsidR="00473132" w:rsidRDefault="00473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460A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F328F1"/>
    <w:multiLevelType w:val="hybridMultilevel"/>
    <w:tmpl w:val="F93E5E46"/>
    <w:lvl w:ilvl="0" w:tplc="FF64597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8"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6"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3"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18788058">
    <w:abstractNumId w:val="43"/>
  </w:num>
  <w:num w:numId="2" w16cid:durableId="1877428774">
    <w:abstractNumId w:val="50"/>
  </w:num>
  <w:num w:numId="3" w16cid:durableId="1605992118">
    <w:abstractNumId w:val="50"/>
  </w:num>
  <w:num w:numId="4" w16cid:durableId="1837451240">
    <w:abstractNumId w:val="50"/>
  </w:num>
  <w:num w:numId="5" w16cid:durableId="1355493796">
    <w:abstractNumId w:val="50"/>
  </w:num>
  <w:num w:numId="6" w16cid:durableId="787311423">
    <w:abstractNumId w:val="50"/>
  </w:num>
  <w:num w:numId="7" w16cid:durableId="413936886">
    <w:abstractNumId w:val="50"/>
  </w:num>
  <w:num w:numId="8" w16cid:durableId="521935632">
    <w:abstractNumId w:val="50"/>
  </w:num>
  <w:num w:numId="9" w16cid:durableId="1170178039">
    <w:abstractNumId w:val="50"/>
  </w:num>
  <w:num w:numId="10" w16cid:durableId="2042586147">
    <w:abstractNumId w:val="50"/>
  </w:num>
  <w:num w:numId="11" w16cid:durableId="588780985">
    <w:abstractNumId w:val="23"/>
  </w:num>
  <w:num w:numId="12" w16cid:durableId="1336881920">
    <w:abstractNumId w:val="49"/>
  </w:num>
  <w:num w:numId="13" w16cid:durableId="627246341">
    <w:abstractNumId w:val="31"/>
  </w:num>
  <w:num w:numId="14" w16cid:durableId="728455801">
    <w:abstractNumId w:val="33"/>
  </w:num>
  <w:num w:numId="15" w16cid:durableId="1080523776">
    <w:abstractNumId w:val="53"/>
  </w:num>
  <w:num w:numId="16" w16cid:durableId="1356347843">
    <w:abstractNumId w:val="9"/>
  </w:num>
  <w:num w:numId="17" w16cid:durableId="2049796051">
    <w:abstractNumId w:val="7"/>
  </w:num>
  <w:num w:numId="18" w16cid:durableId="425075667">
    <w:abstractNumId w:val="6"/>
  </w:num>
  <w:num w:numId="19" w16cid:durableId="1246112478">
    <w:abstractNumId w:val="5"/>
  </w:num>
  <w:num w:numId="20" w16cid:durableId="981075925">
    <w:abstractNumId w:val="4"/>
  </w:num>
  <w:num w:numId="21" w16cid:durableId="1249384698">
    <w:abstractNumId w:val="8"/>
  </w:num>
  <w:num w:numId="22" w16cid:durableId="59406264">
    <w:abstractNumId w:val="3"/>
  </w:num>
  <w:num w:numId="23" w16cid:durableId="243228836">
    <w:abstractNumId w:val="2"/>
  </w:num>
  <w:num w:numId="24" w16cid:durableId="1365448460">
    <w:abstractNumId w:val="1"/>
  </w:num>
  <w:num w:numId="25" w16cid:durableId="840005179">
    <w:abstractNumId w:val="0"/>
  </w:num>
  <w:num w:numId="26" w16cid:durableId="1479570372">
    <w:abstractNumId w:val="3"/>
    <w:lvlOverride w:ilvl="0">
      <w:startOverride w:val="1"/>
    </w:lvlOverride>
  </w:num>
  <w:num w:numId="27" w16cid:durableId="1369112673">
    <w:abstractNumId w:val="3"/>
    <w:lvlOverride w:ilvl="0">
      <w:startOverride w:val="1"/>
    </w:lvlOverride>
  </w:num>
  <w:num w:numId="28" w16cid:durableId="1108621954">
    <w:abstractNumId w:val="3"/>
    <w:lvlOverride w:ilvl="0">
      <w:startOverride w:val="1"/>
    </w:lvlOverride>
  </w:num>
  <w:num w:numId="29" w16cid:durableId="881939848">
    <w:abstractNumId w:val="3"/>
  </w:num>
  <w:num w:numId="30" w16cid:durableId="686256676">
    <w:abstractNumId w:val="3"/>
    <w:lvlOverride w:ilvl="0">
      <w:startOverride w:val="1"/>
    </w:lvlOverride>
  </w:num>
  <w:num w:numId="31" w16cid:durableId="1064254653">
    <w:abstractNumId w:val="3"/>
    <w:lvlOverride w:ilvl="0">
      <w:startOverride w:val="1"/>
    </w:lvlOverride>
  </w:num>
  <w:num w:numId="32" w16cid:durableId="1406490198">
    <w:abstractNumId w:val="3"/>
    <w:lvlOverride w:ilvl="0">
      <w:startOverride w:val="1"/>
    </w:lvlOverride>
  </w:num>
  <w:num w:numId="33" w16cid:durableId="1524202880">
    <w:abstractNumId w:val="3"/>
    <w:lvlOverride w:ilvl="0">
      <w:startOverride w:val="1"/>
    </w:lvlOverride>
  </w:num>
  <w:num w:numId="34" w16cid:durableId="802776867">
    <w:abstractNumId w:val="3"/>
    <w:lvlOverride w:ilvl="0">
      <w:startOverride w:val="1"/>
    </w:lvlOverride>
  </w:num>
  <w:num w:numId="35" w16cid:durableId="415857795">
    <w:abstractNumId w:val="3"/>
    <w:lvlOverride w:ilvl="0">
      <w:startOverride w:val="1"/>
    </w:lvlOverride>
  </w:num>
  <w:num w:numId="36" w16cid:durableId="354424177">
    <w:abstractNumId w:val="3"/>
    <w:lvlOverride w:ilvl="0">
      <w:startOverride w:val="1"/>
    </w:lvlOverride>
  </w:num>
  <w:num w:numId="37" w16cid:durableId="1755084113">
    <w:abstractNumId w:val="3"/>
    <w:lvlOverride w:ilvl="0">
      <w:startOverride w:val="1"/>
    </w:lvlOverride>
  </w:num>
  <w:num w:numId="38" w16cid:durableId="864949051">
    <w:abstractNumId w:val="3"/>
    <w:lvlOverride w:ilvl="0">
      <w:startOverride w:val="1"/>
    </w:lvlOverride>
  </w:num>
  <w:num w:numId="39" w16cid:durableId="522979769">
    <w:abstractNumId w:val="3"/>
    <w:lvlOverride w:ilvl="0">
      <w:startOverride w:val="1"/>
    </w:lvlOverride>
  </w:num>
  <w:num w:numId="40" w16cid:durableId="11999360">
    <w:abstractNumId w:val="38"/>
  </w:num>
  <w:num w:numId="41" w16cid:durableId="1459109889">
    <w:abstractNumId w:val="61"/>
  </w:num>
  <w:num w:numId="42" w16cid:durableId="1820147064">
    <w:abstractNumId w:val="2"/>
    <w:lvlOverride w:ilvl="0">
      <w:startOverride w:val="1"/>
    </w:lvlOverride>
  </w:num>
  <w:num w:numId="43" w16cid:durableId="1836607266">
    <w:abstractNumId w:val="2"/>
    <w:lvlOverride w:ilvl="0">
      <w:startOverride w:val="1"/>
    </w:lvlOverride>
  </w:num>
  <w:num w:numId="44" w16cid:durableId="498497384">
    <w:abstractNumId w:val="2"/>
    <w:lvlOverride w:ilvl="0">
      <w:startOverride w:val="1"/>
    </w:lvlOverride>
  </w:num>
  <w:num w:numId="45" w16cid:durableId="401222134">
    <w:abstractNumId w:val="2"/>
    <w:lvlOverride w:ilvl="0">
      <w:startOverride w:val="1"/>
    </w:lvlOverride>
  </w:num>
  <w:num w:numId="46" w16cid:durableId="1713335709">
    <w:abstractNumId w:val="18"/>
  </w:num>
  <w:num w:numId="47" w16cid:durableId="768309432">
    <w:abstractNumId w:val="19"/>
  </w:num>
  <w:num w:numId="48" w16cid:durableId="10987933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007853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813839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5039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826607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071226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090901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919199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381865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501170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754163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674731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380799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9947198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731733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132779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5683441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253687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742894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935737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33284962">
    <w:abstractNumId w:val="22"/>
  </w:num>
  <w:num w:numId="69" w16cid:durableId="210924996">
    <w:abstractNumId w:val="64"/>
  </w:num>
  <w:num w:numId="70" w16cid:durableId="256181318">
    <w:abstractNumId w:val="26"/>
  </w:num>
  <w:num w:numId="71" w16cid:durableId="1100299155">
    <w:abstractNumId w:val="52"/>
  </w:num>
  <w:num w:numId="72" w16cid:durableId="767189642">
    <w:abstractNumId w:val="46"/>
  </w:num>
  <w:num w:numId="73" w16cid:durableId="397478102">
    <w:abstractNumId w:val="48"/>
  </w:num>
  <w:num w:numId="74" w16cid:durableId="1282030281">
    <w:abstractNumId w:val="66"/>
  </w:num>
  <w:num w:numId="75" w16cid:durableId="679698627">
    <w:abstractNumId w:val="44"/>
  </w:num>
  <w:num w:numId="76" w16cid:durableId="36124272">
    <w:abstractNumId w:val="56"/>
  </w:num>
  <w:num w:numId="77" w16cid:durableId="2082555087">
    <w:abstractNumId w:val="6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64262522">
    <w:abstractNumId w:val="17"/>
  </w:num>
  <w:num w:numId="79" w16cid:durableId="317225083">
    <w:abstractNumId w:val="36"/>
  </w:num>
  <w:num w:numId="80" w16cid:durableId="901019917">
    <w:abstractNumId w:val="39"/>
  </w:num>
  <w:num w:numId="81" w16cid:durableId="1192959155">
    <w:abstractNumId w:val="32"/>
  </w:num>
  <w:num w:numId="82" w16cid:durableId="218058672">
    <w:abstractNumId w:val="15"/>
  </w:num>
  <w:num w:numId="83" w16cid:durableId="19550936">
    <w:abstractNumId w:val="45"/>
  </w:num>
  <w:num w:numId="84" w16cid:durableId="290673594">
    <w:abstractNumId w:val="51"/>
  </w:num>
  <w:num w:numId="85" w16cid:durableId="1467162379">
    <w:abstractNumId w:val="20"/>
  </w:num>
  <w:num w:numId="86" w16cid:durableId="690957601">
    <w:abstractNumId w:val="10"/>
  </w:num>
  <w:num w:numId="87" w16cid:durableId="1598514202">
    <w:abstractNumId w:val="50"/>
  </w:num>
  <w:num w:numId="88" w16cid:durableId="1541939769">
    <w:abstractNumId w:val="50"/>
  </w:num>
  <w:num w:numId="89" w16cid:durableId="1040784080">
    <w:abstractNumId w:val="50"/>
  </w:num>
  <w:num w:numId="90" w16cid:durableId="1817844229">
    <w:abstractNumId w:val="60"/>
  </w:num>
  <w:num w:numId="91" w16cid:durableId="251931677">
    <w:abstractNumId w:val="50"/>
  </w:num>
  <w:num w:numId="92" w16cid:durableId="691616540">
    <w:abstractNumId w:val="59"/>
  </w:num>
  <w:num w:numId="93" w16cid:durableId="1373463354">
    <w:abstractNumId w:val="37"/>
  </w:num>
  <w:num w:numId="94" w16cid:durableId="1369833892">
    <w:abstractNumId w:val="24"/>
  </w:num>
  <w:num w:numId="95" w16cid:durableId="1401637415">
    <w:abstractNumId w:val="50"/>
  </w:num>
  <w:num w:numId="96" w16cid:durableId="46489417">
    <w:abstractNumId w:val="42"/>
  </w:num>
  <w:num w:numId="97" w16cid:durableId="409038707">
    <w:abstractNumId w:val="50"/>
  </w:num>
  <w:num w:numId="98" w16cid:durableId="391394799">
    <w:abstractNumId w:val="50"/>
  </w:num>
  <w:num w:numId="99" w16cid:durableId="452939731">
    <w:abstractNumId w:val="50"/>
  </w:num>
  <w:num w:numId="100" w16cid:durableId="1720089526">
    <w:abstractNumId w:val="50"/>
  </w:num>
  <w:num w:numId="101" w16cid:durableId="1114597128">
    <w:abstractNumId w:val="50"/>
  </w:num>
  <w:num w:numId="102" w16cid:durableId="1926108803">
    <w:abstractNumId w:val="50"/>
  </w:num>
  <w:num w:numId="103" w16cid:durableId="1797530020">
    <w:abstractNumId w:val="50"/>
  </w:num>
  <w:num w:numId="104" w16cid:durableId="97412107">
    <w:abstractNumId w:val="35"/>
  </w:num>
  <w:num w:numId="105" w16cid:durableId="2083529667">
    <w:abstractNumId w:val="50"/>
  </w:num>
  <w:num w:numId="106" w16cid:durableId="653026270">
    <w:abstractNumId w:val="50"/>
  </w:num>
  <w:num w:numId="107" w16cid:durableId="1793934204">
    <w:abstractNumId w:val="50"/>
  </w:num>
  <w:num w:numId="108" w16cid:durableId="1670332670">
    <w:abstractNumId w:val="50"/>
  </w:num>
  <w:num w:numId="109" w16cid:durableId="1967588125">
    <w:abstractNumId w:val="50"/>
  </w:num>
  <w:num w:numId="110" w16cid:durableId="497693451">
    <w:abstractNumId w:val="58"/>
  </w:num>
  <w:num w:numId="111" w16cid:durableId="1427001300">
    <w:abstractNumId w:val="3"/>
  </w:num>
  <w:num w:numId="112" w16cid:durableId="1381127791">
    <w:abstractNumId w:val="3"/>
    <w:lvlOverride w:ilvl="0">
      <w:startOverride w:val="1"/>
    </w:lvlOverride>
  </w:num>
  <w:num w:numId="113" w16cid:durableId="1210847635">
    <w:abstractNumId w:val="3"/>
    <w:lvlOverride w:ilvl="0">
      <w:startOverride w:val="1"/>
    </w:lvlOverride>
  </w:num>
  <w:num w:numId="114" w16cid:durableId="1470125860">
    <w:abstractNumId w:val="3"/>
    <w:lvlOverride w:ilvl="0">
      <w:startOverride w:val="1"/>
    </w:lvlOverride>
  </w:num>
  <w:num w:numId="115" w16cid:durableId="1367100388">
    <w:abstractNumId w:val="3"/>
  </w:num>
  <w:num w:numId="116" w16cid:durableId="890925777">
    <w:abstractNumId w:val="3"/>
    <w:lvlOverride w:ilvl="0">
      <w:startOverride w:val="1"/>
    </w:lvlOverride>
  </w:num>
  <w:num w:numId="117" w16cid:durableId="1519081705">
    <w:abstractNumId w:val="2"/>
  </w:num>
  <w:num w:numId="118" w16cid:durableId="1840121837">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021616810">
    <w:abstractNumId w:val="50"/>
  </w:num>
  <w:num w:numId="120" w16cid:durableId="38169337">
    <w:abstractNumId w:val="50"/>
  </w:num>
  <w:num w:numId="121" w16cid:durableId="793136138">
    <w:abstractNumId w:val="3"/>
  </w:num>
  <w:num w:numId="122" w16cid:durableId="1489713817">
    <w:abstractNumId w:val="3"/>
    <w:lvlOverride w:ilvl="0">
      <w:startOverride w:val="1"/>
    </w:lvlOverride>
  </w:num>
  <w:num w:numId="123" w16cid:durableId="789250848">
    <w:abstractNumId w:val="3"/>
  </w:num>
  <w:num w:numId="124" w16cid:durableId="1458140573">
    <w:abstractNumId w:val="3"/>
    <w:lvlOverride w:ilvl="0">
      <w:startOverride w:val="1"/>
    </w:lvlOverride>
  </w:num>
  <w:num w:numId="125" w16cid:durableId="1042827507">
    <w:abstractNumId w:val="3"/>
    <w:lvlOverride w:ilvl="0">
      <w:startOverride w:val="1"/>
    </w:lvlOverride>
  </w:num>
  <w:num w:numId="126" w16cid:durableId="127284550">
    <w:abstractNumId w:val="50"/>
  </w:num>
  <w:num w:numId="127" w16cid:durableId="1465654175">
    <w:abstractNumId w:val="50"/>
  </w:num>
  <w:num w:numId="128" w16cid:durableId="172108550">
    <w:abstractNumId w:val="3"/>
    <w:lvlOverride w:ilvl="0">
      <w:startOverride w:val="1"/>
    </w:lvlOverride>
  </w:num>
  <w:num w:numId="129" w16cid:durableId="1179734690">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46150952">
    <w:abstractNumId w:val="30"/>
  </w:num>
  <w:num w:numId="131" w16cid:durableId="375351015">
    <w:abstractNumId w:val="50"/>
  </w:num>
  <w:num w:numId="132" w16cid:durableId="1738045208">
    <w:abstractNumId w:val="50"/>
  </w:num>
  <w:num w:numId="133" w16cid:durableId="764766205">
    <w:abstractNumId w:val="50"/>
  </w:num>
  <w:num w:numId="134" w16cid:durableId="895899744">
    <w:abstractNumId w:val="50"/>
  </w:num>
  <w:num w:numId="135" w16cid:durableId="358969372">
    <w:abstractNumId w:val="50"/>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Egger">
    <w15:presenceInfo w15:providerId="Windows Live" w15:userId="e7643a5802e06f60"/>
  </w15:person>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CH" w:vendorID="64" w:dllVersion="4096"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29B5"/>
    <w:rsid w:val="0002623D"/>
    <w:rsid w:val="00033AD3"/>
    <w:rsid w:val="000379DC"/>
    <w:rsid w:val="000406DC"/>
    <w:rsid w:val="00043410"/>
    <w:rsid w:val="00045DBA"/>
    <w:rsid w:val="000703A1"/>
    <w:rsid w:val="00070657"/>
    <w:rsid w:val="00075320"/>
    <w:rsid w:val="00076851"/>
    <w:rsid w:val="000A0FA3"/>
    <w:rsid w:val="000A1906"/>
    <w:rsid w:val="000C00BC"/>
    <w:rsid w:val="000C5383"/>
    <w:rsid w:val="000C658A"/>
    <w:rsid w:val="000D0950"/>
    <w:rsid w:val="000D0E70"/>
    <w:rsid w:val="000D1219"/>
    <w:rsid w:val="000D25BF"/>
    <w:rsid w:val="000D684E"/>
    <w:rsid w:val="000E1C27"/>
    <w:rsid w:val="000E5688"/>
    <w:rsid w:val="000E610A"/>
    <w:rsid w:val="000E7D83"/>
    <w:rsid w:val="001014B1"/>
    <w:rsid w:val="0010395A"/>
    <w:rsid w:val="00105745"/>
    <w:rsid w:val="00106F8A"/>
    <w:rsid w:val="00115993"/>
    <w:rsid w:val="00116A1B"/>
    <w:rsid w:val="001253C1"/>
    <w:rsid w:val="00125709"/>
    <w:rsid w:val="00130F26"/>
    <w:rsid w:val="00140D0A"/>
    <w:rsid w:val="001429A1"/>
    <w:rsid w:val="0014528B"/>
    <w:rsid w:val="00153C34"/>
    <w:rsid w:val="001552A2"/>
    <w:rsid w:val="00155CD6"/>
    <w:rsid w:val="00156261"/>
    <w:rsid w:val="001619DA"/>
    <w:rsid w:val="00162BC7"/>
    <w:rsid w:val="00164734"/>
    <w:rsid w:val="001717C8"/>
    <w:rsid w:val="00171CF1"/>
    <w:rsid w:val="00175014"/>
    <w:rsid w:val="00176953"/>
    <w:rsid w:val="00180BD5"/>
    <w:rsid w:val="00192921"/>
    <w:rsid w:val="00193651"/>
    <w:rsid w:val="00195DC9"/>
    <w:rsid w:val="001A61E8"/>
    <w:rsid w:val="001A7565"/>
    <w:rsid w:val="001B1038"/>
    <w:rsid w:val="001B3243"/>
    <w:rsid w:val="001B55F2"/>
    <w:rsid w:val="001B63A4"/>
    <w:rsid w:val="001B6443"/>
    <w:rsid w:val="001D1DAD"/>
    <w:rsid w:val="001D42DD"/>
    <w:rsid w:val="001E2EAB"/>
    <w:rsid w:val="001E5DE9"/>
    <w:rsid w:val="001F2E64"/>
    <w:rsid w:val="001F707B"/>
    <w:rsid w:val="001F7A57"/>
    <w:rsid w:val="0021600D"/>
    <w:rsid w:val="00217075"/>
    <w:rsid w:val="00217467"/>
    <w:rsid w:val="002221B3"/>
    <w:rsid w:val="00222849"/>
    <w:rsid w:val="00226515"/>
    <w:rsid w:val="00226C7F"/>
    <w:rsid w:val="00226DD6"/>
    <w:rsid w:val="002312DB"/>
    <w:rsid w:val="0023198F"/>
    <w:rsid w:val="0023314D"/>
    <w:rsid w:val="0023426E"/>
    <w:rsid w:val="00235221"/>
    <w:rsid w:val="00247445"/>
    <w:rsid w:val="002613E2"/>
    <w:rsid w:val="00264995"/>
    <w:rsid w:val="0026511D"/>
    <w:rsid w:val="00266EBB"/>
    <w:rsid w:val="002721AC"/>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5A28"/>
    <w:rsid w:val="003166DA"/>
    <w:rsid w:val="00316B24"/>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73DDD"/>
    <w:rsid w:val="003808B3"/>
    <w:rsid w:val="00381323"/>
    <w:rsid w:val="00381907"/>
    <w:rsid w:val="00383FB1"/>
    <w:rsid w:val="00384B3F"/>
    <w:rsid w:val="00385034"/>
    <w:rsid w:val="00395478"/>
    <w:rsid w:val="003955C2"/>
    <w:rsid w:val="00395A87"/>
    <w:rsid w:val="00395F75"/>
    <w:rsid w:val="00397017"/>
    <w:rsid w:val="003A070F"/>
    <w:rsid w:val="003A1F85"/>
    <w:rsid w:val="003A3954"/>
    <w:rsid w:val="003A549D"/>
    <w:rsid w:val="003A5F0E"/>
    <w:rsid w:val="003B2DC7"/>
    <w:rsid w:val="003B3219"/>
    <w:rsid w:val="003B3554"/>
    <w:rsid w:val="003C2D49"/>
    <w:rsid w:val="003C66C6"/>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750"/>
    <w:rsid w:val="00411AAF"/>
    <w:rsid w:val="00411D6D"/>
    <w:rsid w:val="004127E3"/>
    <w:rsid w:val="0042021D"/>
    <w:rsid w:val="00421818"/>
    <w:rsid w:val="00422E96"/>
    <w:rsid w:val="004231C8"/>
    <w:rsid w:val="004237E7"/>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66DD7"/>
    <w:rsid w:val="00471008"/>
    <w:rsid w:val="00471205"/>
    <w:rsid w:val="00473132"/>
    <w:rsid w:val="00473A4A"/>
    <w:rsid w:val="00473FD8"/>
    <w:rsid w:val="00482294"/>
    <w:rsid w:val="00484785"/>
    <w:rsid w:val="004850DD"/>
    <w:rsid w:val="004A2A7C"/>
    <w:rsid w:val="004A6939"/>
    <w:rsid w:val="004C0CE6"/>
    <w:rsid w:val="004D28A3"/>
    <w:rsid w:val="004D3AF9"/>
    <w:rsid w:val="004D5CE7"/>
    <w:rsid w:val="004D6AC2"/>
    <w:rsid w:val="004D6C13"/>
    <w:rsid w:val="004E0495"/>
    <w:rsid w:val="00503448"/>
    <w:rsid w:val="00504617"/>
    <w:rsid w:val="005063DA"/>
    <w:rsid w:val="00507B5C"/>
    <w:rsid w:val="005104B1"/>
    <w:rsid w:val="00513F2A"/>
    <w:rsid w:val="00516ACE"/>
    <w:rsid w:val="005213A4"/>
    <w:rsid w:val="00521B5A"/>
    <w:rsid w:val="0052406C"/>
    <w:rsid w:val="00525FD4"/>
    <w:rsid w:val="005515A9"/>
    <w:rsid w:val="0055667D"/>
    <w:rsid w:val="00564E21"/>
    <w:rsid w:val="0057141B"/>
    <w:rsid w:val="0057349E"/>
    <w:rsid w:val="00577350"/>
    <w:rsid w:val="005920A6"/>
    <w:rsid w:val="0059276E"/>
    <w:rsid w:val="00593FF6"/>
    <w:rsid w:val="005B15CA"/>
    <w:rsid w:val="005B461F"/>
    <w:rsid w:val="005B7DD4"/>
    <w:rsid w:val="005D15BB"/>
    <w:rsid w:val="005D7B81"/>
    <w:rsid w:val="005E0DA9"/>
    <w:rsid w:val="005E13BC"/>
    <w:rsid w:val="005E60B5"/>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51D3"/>
    <w:rsid w:val="00685B8F"/>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15D8E"/>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203E"/>
    <w:rsid w:val="007A5015"/>
    <w:rsid w:val="007B3F68"/>
    <w:rsid w:val="007B72F6"/>
    <w:rsid w:val="007B7F28"/>
    <w:rsid w:val="007C34A5"/>
    <w:rsid w:val="007C3A95"/>
    <w:rsid w:val="007C47B8"/>
    <w:rsid w:val="007C738F"/>
    <w:rsid w:val="007D1F63"/>
    <w:rsid w:val="007D206F"/>
    <w:rsid w:val="007D7076"/>
    <w:rsid w:val="007D7573"/>
    <w:rsid w:val="007D7C53"/>
    <w:rsid w:val="007E4871"/>
    <w:rsid w:val="007E4ACB"/>
    <w:rsid w:val="007E50D4"/>
    <w:rsid w:val="007F2E99"/>
    <w:rsid w:val="007F343C"/>
    <w:rsid w:val="007F49E8"/>
    <w:rsid w:val="0080088A"/>
    <w:rsid w:val="008046CD"/>
    <w:rsid w:val="00805400"/>
    <w:rsid w:val="00806021"/>
    <w:rsid w:val="00807255"/>
    <w:rsid w:val="00824423"/>
    <w:rsid w:val="00825405"/>
    <w:rsid w:val="00825D1E"/>
    <w:rsid w:val="0083684A"/>
    <w:rsid w:val="00836BA0"/>
    <w:rsid w:val="00841AB1"/>
    <w:rsid w:val="0084203D"/>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4C"/>
    <w:rsid w:val="008B6EE5"/>
    <w:rsid w:val="008C351A"/>
    <w:rsid w:val="008C76A3"/>
    <w:rsid w:val="008D17E0"/>
    <w:rsid w:val="008D1C2B"/>
    <w:rsid w:val="008D1EAC"/>
    <w:rsid w:val="008D41CB"/>
    <w:rsid w:val="008D4AA6"/>
    <w:rsid w:val="008D5F84"/>
    <w:rsid w:val="008D7F21"/>
    <w:rsid w:val="008E647F"/>
    <w:rsid w:val="008F2FAD"/>
    <w:rsid w:val="008F79D2"/>
    <w:rsid w:val="0091085A"/>
    <w:rsid w:val="00917F93"/>
    <w:rsid w:val="009300C2"/>
    <w:rsid w:val="00934F02"/>
    <w:rsid w:val="00945E3C"/>
    <w:rsid w:val="0094600A"/>
    <w:rsid w:val="00950858"/>
    <w:rsid w:val="0095634A"/>
    <w:rsid w:val="0096432E"/>
    <w:rsid w:val="00965A8C"/>
    <w:rsid w:val="00972D8C"/>
    <w:rsid w:val="009752B6"/>
    <w:rsid w:val="00976936"/>
    <w:rsid w:val="00977AA4"/>
    <w:rsid w:val="00991CF8"/>
    <w:rsid w:val="00997673"/>
    <w:rsid w:val="009A191D"/>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19B7"/>
    <w:rsid w:val="009E320C"/>
    <w:rsid w:val="009E4DDC"/>
    <w:rsid w:val="00A1001A"/>
    <w:rsid w:val="00A340FB"/>
    <w:rsid w:val="00A4296C"/>
    <w:rsid w:val="00A444FA"/>
    <w:rsid w:val="00A53A06"/>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1DC1"/>
    <w:rsid w:val="00B3600C"/>
    <w:rsid w:val="00B378C5"/>
    <w:rsid w:val="00B43E85"/>
    <w:rsid w:val="00B44FDD"/>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18"/>
    <w:rsid w:val="00C364B2"/>
    <w:rsid w:val="00C507CC"/>
    <w:rsid w:val="00C52990"/>
    <w:rsid w:val="00C532CD"/>
    <w:rsid w:val="00C72EA5"/>
    <w:rsid w:val="00C75ACF"/>
    <w:rsid w:val="00C807C6"/>
    <w:rsid w:val="00C8284B"/>
    <w:rsid w:val="00C92A96"/>
    <w:rsid w:val="00C95861"/>
    <w:rsid w:val="00C972E4"/>
    <w:rsid w:val="00CA4948"/>
    <w:rsid w:val="00CB0A83"/>
    <w:rsid w:val="00CB14EE"/>
    <w:rsid w:val="00CC0A1A"/>
    <w:rsid w:val="00CC155A"/>
    <w:rsid w:val="00CC3BCE"/>
    <w:rsid w:val="00CC7D63"/>
    <w:rsid w:val="00CD1743"/>
    <w:rsid w:val="00CD26B7"/>
    <w:rsid w:val="00CD6FF2"/>
    <w:rsid w:val="00CE7922"/>
    <w:rsid w:val="00CF2A11"/>
    <w:rsid w:val="00CF6BF2"/>
    <w:rsid w:val="00CF71AE"/>
    <w:rsid w:val="00D00E4B"/>
    <w:rsid w:val="00D00E5B"/>
    <w:rsid w:val="00D051ED"/>
    <w:rsid w:val="00D06CBF"/>
    <w:rsid w:val="00D10AB4"/>
    <w:rsid w:val="00D10B58"/>
    <w:rsid w:val="00D12D1A"/>
    <w:rsid w:val="00D132FD"/>
    <w:rsid w:val="00D14677"/>
    <w:rsid w:val="00D15DCA"/>
    <w:rsid w:val="00D16247"/>
    <w:rsid w:val="00D21559"/>
    <w:rsid w:val="00D26712"/>
    <w:rsid w:val="00D27967"/>
    <w:rsid w:val="00D342D8"/>
    <w:rsid w:val="00D360CD"/>
    <w:rsid w:val="00D370A1"/>
    <w:rsid w:val="00D43212"/>
    <w:rsid w:val="00D44A94"/>
    <w:rsid w:val="00D45A4C"/>
    <w:rsid w:val="00D53B8A"/>
    <w:rsid w:val="00D55FB3"/>
    <w:rsid w:val="00D6452B"/>
    <w:rsid w:val="00D670E8"/>
    <w:rsid w:val="00D67168"/>
    <w:rsid w:val="00D67EBC"/>
    <w:rsid w:val="00D709EF"/>
    <w:rsid w:val="00D71D1F"/>
    <w:rsid w:val="00D82971"/>
    <w:rsid w:val="00D84585"/>
    <w:rsid w:val="00D865A9"/>
    <w:rsid w:val="00D90044"/>
    <w:rsid w:val="00D9025A"/>
    <w:rsid w:val="00D938E2"/>
    <w:rsid w:val="00D97150"/>
    <w:rsid w:val="00D9760F"/>
    <w:rsid w:val="00DA310C"/>
    <w:rsid w:val="00DB0A08"/>
    <w:rsid w:val="00DC0F6B"/>
    <w:rsid w:val="00DC77C4"/>
    <w:rsid w:val="00DD1625"/>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0A7C"/>
    <w:rsid w:val="00E5475E"/>
    <w:rsid w:val="00E55C43"/>
    <w:rsid w:val="00E630D6"/>
    <w:rsid w:val="00E64734"/>
    <w:rsid w:val="00E6558E"/>
    <w:rsid w:val="00E67D22"/>
    <w:rsid w:val="00E72A6A"/>
    <w:rsid w:val="00E73CEC"/>
    <w:rsid w:val="00E75A6A"/>
    <w:rsid w:val="00E75C4D"/>
    <w:rsid w:val="00E770C8"/>
    <w:rsid w:val="00E80DB6"/>
    <w:rsid w:val="00E80FF4"/>
    <w:rsid w:val="00E81612"/>
    <w:rsid w:val="00E81B79"/>
    <w:rsid w:val="00E832D4"/>
    <w:rsid w:val="00E83420"/>
    <w:rsid w:val="00E85D44"/>
    <w:rsid w:val="00E8644B"/>
    <w:rsid w:val="00E86B5F"/>
    <w:rsid w:val="00E8708F"/>
    <w:rsid w:val="00E95B38"/>
    <w:rsid w:val="00EA4BD7"/>
    <w:rsid w:val="00EA5CAE"/>
    <w:rsid w:val="00EB0F19"/>
    <w:rsid w:val="00EB295F"/>
    <w:rsid w:val="00EB3155"/>
    <w:rsid w:val="00EB703A"/>
    <w:rsid w:val="00EB7BDA"/>
    <w:rsid w:val="00EC1DCF"/>
    <w:rsid w:val="00EC7071"/>
    <w:rsid w:val="00ED10DA"/>
    <w:rsid w:val="00ED6BC3"/>
    <w:rsid w:val="00ED7D3A"/>
    <w:rsid w:val="00EE08C5"/>
    <w:rsid w:val="00EE1FB8"/>
    <w:rsid w:val="00EF0876"/>
    <w:rsid w:val="00F00CA2"/>
    <w:rsid w:val="00F139B3"/>
    <w:rsid w:val="00F15558"/>
    <w:rsid w:val="00F22B52"/>
    <w:rsid w:val="00F23BC5"/>
    <w:rsid w:val="00F245BB"/>
    <w:rsid w:val="00F26928"/>
    <w:rsid w:val="00F3736F"/>
    <w:rsid w:val="00F3797B"/>
    <w:rsid w:val="00F37A01"/>
    <w:rsid w:val="00F41DD5"/>
    <w:rsid w:val="00F47062"/>
    <w:rsid w:val="00F4778F"/>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C7254"/>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A1D0D1"/>
  <w15:docId w15:val="{9BC1BD86-F1F8-D747-818B-B5CA590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4D6C13"/>
    <w:pPr>
      <w:spacing w:before="120"/>
      <w:pPrChange w:id="0" w:author="Mary Jungers" w:date="2022-05-13T17:18:00Z">
        <w:pPr>
          <w:spacing w:before="120"/>
        </w:pPr>
      </w:pPrChange>
    </w:pPr>
    <w:rPr>
      <w:sz w:val="24"/>
      <w:rPrChange w:id="0" w:author="Mary Jungers" w:date="2022-05-13T17:18:00Z">
        <w:rPr>
          <w:sz w:val="24"/>
          <w:lang w:val="en-US" w:eastAsia="en-US" w:bidi="ar-SA"/>
        </w:rPr>
      </w:rPrChange>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B31DC1"/>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 w:type="character" w:styleId="UnresolvedMention">
    <w:name w:val="Unresolved Mention"/>
    <w:basedOn w:val="DefaultParagraphFont"/>
    <w:uiPriority w:val="99"/>
    <w:semiHidden/>
    <w:unhideWhenUsed/>
    <w:rsid w:val="0039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272058303">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2812569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362894735">
      <w:bodyDiv w:val="1"/>
      <w:marLeft w:val="0"/>
      <w:marRight w:val="0"/>
      <w:marTop w:val="0"/>
      <w:marBottom w:val="0"/>
      <w:divBdr>
        <w:top w:val="none" w:sz="0" w:space="0" w:color="auto"/>
        <w:left w:val="none" w:sz="0" w:space="0" w:color="auto"/>
        <w:bottom w:val="none" w:sz="0" w:space="0" w:color="auto"/>
        <w:right w:val="none" w:sz="0" w:space="0" w:color="auto"/>
      </w:divBdr>
    </w:div>
    <w:div w:id="1415274883">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Metadata_Update" TargetMode="External"/><Relationship Id="rId18" Type="http://schemas.openxmlformats.org/officeDocument/2006/relationships/hyperlink" Target="https://profiles.ihe.net/ITI/TF/Volume1/ch-9.html" TargetMode="External"/><Relationship Id="rId26" Type="http://schemas.openxmlformats.org/officeDocument/2006/relationships/comments" Target="comments.xml"/><Relationship Id="rId39" Type="http://schemas.openxmlformats.org/officeDocument/2006/relationships/hyperlink" Target="https://profiles.ihe.net/ITI/TF/Volume2/ITI-18.html" TargetMode="External"/><Relationship Id="rId21" Type="http://schemas.openxmlformats.org/officeDocument/2006/relationships/hyperlink" Target="https://profiles.ihe.net/ITI/TF/Volume3/index.html" TargetMode="External"/><Relationship Id="rId34" Type="http://schemas.openxmlformats.org/officeDocument/2006/relationships/hyperlink" Target="https://profiles.ihe.net/ITI/TF/Volume2/ITI-42.html" TargetMode="External"/><Relationship Id="rId42" Type="http://schemas.openxmlformats.org/officeDocument/2006/relationships/hyperlink" Target="https://profiles.ihe.net/ITI/TF/Volume2/ITI-18.html" TargetMode="External"/><Relationship Id="rId47" Type="http://schemas.openxmlformats.org/officeDocument/2006/relationships/hyperlink" Target="https://profiles.ihe.net/ITI/TF/Volume2/ITI-18.html" TargetMode="External"/><Relationship Id="rId50" Type="http://schemas.openxmlformats.org/officeDocument/2006/relationships/hyperlink" Target="https://profiles.ihe.net/ITI/TF/Volume2/ITI-18.html" TargetMode="External"/><Relationship Id="rId55" Type="http://schemas.openxmlformats.org/officeDocument/2006/relationships/hyperlink" Target="https://profiles.ihe.net/ITI/TF/Volume2/ch-V.html"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files.ihe.net/ITI/TF/Volume2/ITI-18.html" TargetMode="External"/><Relationship Id="rId29" Type="http://schemas.microsoft.com/office/2018/08/relationships/commentsExtensible" Target="commentsExtensible.xml"/><Relationship Id="rId11" Type="http://schemas.openxmlformats.org/officeDocument/2006/relationships/hyperlink" Target="http://www.ihe.net/ITI_Public_Comments/" TargetMode="External"/><Relationship Id="rId24" Type="http://schemas.openxmlformats.org/officeDocument/2006/relationships/image" Target="media/image5.wmf"/><Relationship Id="rId32" Type="http://schemas.openxmlformats.org/officeDocument/2006/relationships/hyperlink" Target="https://profiles.ihe.net/ITI/TF/Volume2/ITI-42.html" TargetMode="External"/><Relationship Id="rId37" Type="http://schemas.openxmlformats.org/officeDocument/2006/relationships/hyperlink" Target="https://profiles.ihe.net/ITI/TF/Volume2/ITI-41.html" TargetMode="External"/><Relationship Id="rId40" Type="http://schemas.openxmlformats.org/officeDocument/2006/relationships/hyperlink" Target="https://profiles.ihe.net/ITI/TF/Volume2/ITI-18.html" TargetMode="External"/><Relationship Id="rId45" Type="http://schemas.openxmlformats.org/officeDocument/2006/relationships/hyperlink" Target="https://profiles.ihe.net/ITI/TF/Volume2/ITI-18.html" TargetMode="External"/><Relationship Id="rId53" Type="http://schemas.openxmlformats.org/officeDocument/2006/relationships/hyperlink" Target="https://profiles.ihe.net/ITI/TF/Volume2/ITI-51.html"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3.emf"/><Relationship Id="rId14" Type="http://schemas.openxmlformats.org/officeDocument/2006/relationships/hyperlink" Target="https://profiles.ihe.net/GeneralIntro/ch-B.html" TargetMode="External"/><Relationship Id="rId22" Type="http://schemas.openxmlformats.org/officeDocument/2006/relationships/hyperlink" Target="https://profiles.ihe.net/ITI/TF/Volume2/ch-V.html" TargetMode="External"/><Relationship Id="rId27" Type="http://schemas.microsoft.com/office/2011/relationships/commentsExtended" Target="commentsExtended.xml"/><Relationship Id="rId30" Type="http://schemas.openxmlformats.org/officeDocument/2006/relationships/hyperlink" Target="https://profiles.ihe.net/ITI/TF/Volume3/ch-4.2.html" TargetMode="External"/><Relationship Id="rId35" Type="http://schemas.openxmlformats.org/officeDocument/2006/relationships/hyperlink" Target="https://profiles.ihe.net/ITI/TF/Volume2/ch-W.html" TargetMode="External"/><Relationship Id="rId43" Type="http://schemas.openxmlformats.org/officeDocument/2006/relationships/hyperlink" Target="https://profiles.ihe.net/ITI/TF/Volume2/ITI-18.html" TargetMode="External"/><Relationship Id="rId48" Type="http://schemas.openxmlformats.org/officeDocument/2006/relationships/hyperlink" Target="https://profiles.ihe.net/ITI/TF/Volume2/ITI-18.html" TargetMode="External"/><Relationship Id="rId56" Type="http://schemas.openxmlformats.org/officeDocument/2006/relationships/hyperlink" Target="https://profiles.ihe.net/ITI/TF/Volume3/ch-4.2.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profiles.ihe.net/ITI/TF/Volume2/ITI-43.html" TargetMode="External"/><Relationship Id="rId3" Type="http://schemas.openxmlformats.org/officeDocument/2006/relationships/styles" Target="styles.xml"/><Relationship Id="rId12" Type="http://schemas.openxmlformats.org/officeDocument/2006/relationships/hyperlink" Target="http://wiki.ihe.net/index.php?title=Metadata_Update" TargetMode="External"/><Relationship Id="rId17" Type="http://schemas.openxmlformats.org/officeDocument/2006/relationships/hyperlink" Target="https://profiles.ihe.net/ITI/TF/Volume2/ITI-42.html" TargetMode="External"/><Relationship Id="rId25" Type="http://schemas.openxmlformats.org/officeDocument/2006/relationships/hyperlink" Target="https://profiles.ihe.net/ITI/TF/Volume2/ITI-18.html" TargetMode="External"/><Relationship Id="rId33" Type="http://schemas.openxmlformats.org/officeDocument/2006/relationships/hyperlink" Target="https://profiles.ihe.net/ITI/TF/Volume2/ch-V.html" TargetMode="External"/><Relationship Id="rId38" Type="http://schemas.openxmlformats.org/officeDocument/2006/relationships/hyperlink" Target="https://profiles.ihe.net/ITI/TF/Volume1/ch-13.html" TargetMode="External"/><Relationship Id="rId46" Type="http://schemas.openxmlformats.org/officeDocument/2006/relationships/hyperlink" Target="https://profiles.ihe.net/ITI/TF/Volume2/ITI-18.html" TargetMode="External"/><Relationship Id="rId59" Type="http://schemas.openxmlformats.org/officeDocument/2006/relationships/footer" Target="footer1.xml"/><Relationship Id="rId20" Type="http://schemas.openxmlformats.org/officeDocument/2006/relationships/image" Target="media/image4.wmf"/><Relationship Id="rId41" Type="http://schemas.openxmlformats.org/officeDocument/2006/relationships/image" Target="media/image6.wmf"/><Relationship Id="rId54" Type="http://schemas.openxmlformats.org/officeDocument/2006/relationships/hyperlink" Target="https://profiles.ihe.net/ITI/TF/Volume2/ITI-18.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profiles.ihe.net/ITI/TF/Volume3/index.html" TargetMode="External"/><Relationship Id="rId28" Type="http://schemas.microsoft.com/office/2016/09/relationships/commentsIds" Target="commentsIds.xml"/><Relationship Id="rId36" Type="http://schemas.openxmlformats.org/officeDocument/2006/relationships/hyperlink" Target="https://profiles.ihe.net/ITI/TF/Volume1/ch-10.html" TargetMode="External"/><Relationship Id="rId49" Type="http://schemas.openxmlformats.org/officeDocument/2006/relationships/hyperlink" Target="https://profiles.ihe.net/ITI/TF/Volume2/ITI-18.html" TargetMode="External"/><Relationship Id="rId57" Type="http://schemas.openxmlformats.org/officeDocument/2006/relationships/hyperlink" Target="https://profiles.ihe.net/ITI/TF/Volume3/ch-4.2.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3/ch-4.2.html" TargetMode="External"/><Relationship Id="rId44" Type="http://schemas.openxmlformats.org/officeDocument/2006/relationships/hyperlink" Target="https://profiles.ihe.net/ITI/TF/Volume2/ITI-18.html" TargetMode="External"/><Relationship Id="rId52" Type="http://schemas.openxmlformats.org/officeDocument/2006/relationships/hyperlink" Target="https://profiles.ihe.net/ITI/TF/Volume3/ch-4.2.html"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473D-924A-4434-8EC9-0A40B1E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194</TotalTime>
  <Pages>76</Pages>
  <Words>21301</Words>
  <Characters>121416</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IHE_ITI_Suppl_XDS_Metadata_Update_Rev1-12_TI_2021-07-02</vt:lpstr>
    </vt:vector>
  </TitlesOfParts>
  <Company>IHE</Company>
  <LinksUpToDate>false</LinksUpToDate>
  <CharactersWithSpaces>142433</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IHE_ITI_Suppl_XDS_Metadata_Update_Rev1-12_TI_2021-07-02</dc:title>
  <dc:subject>IHE ITI XDS Metadata Update Supplement</dc:subject>
  <dc:creator>IHE ITI Technical Committee</dc:creator>
  <cp:keywords>IHE ITI Supplement</cp:keywords>
  <dc:description/>
  <cp:lastModifiedBy>Oliver Egger</cp:lastModifiedBy>
  <cp:revision>1</cp:revision>
  <cp:lastPrinted>2010-07-21T14:05:00Z</cp:lastPrinted>
  <dcterms:created xsi:type="dcterms:W3CDTF">2019-06-20T14:35:00Z</dcterms:created>
  <dcterms:modified xsi:type="dcterms:W3CDTF">2022-05-13T15:37:00Z</dcterms:modified>
  <cp:category>IHE Supplement</cp:category>
  <cp:contentStatus/>
</cp:coreProperties>
</file>